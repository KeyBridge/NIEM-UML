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2EFEB" w14:textId="77777777" w:rsidR="00000F87" w:rsidRDefault="00000F87" w:rsidP="00000F87">
      <w:pPr>
        <w:rPr>
          <w:rFonts w:ascii="Arial" w:hAnsi="Arial" w:cs="Arial"/>
        </w:rPr>
      </w:pPr>
    </w:p>
    <w:p w14:paraId="77AB0B78" w14:textId="77777777" w:rsidR="00000F87" w:rsidRDefault="00000F87" w:rsidP="00000F87"/>
    <w:p w14:paraId="77E3F998" w14:textId="77777777" w:rsidR="00000F87" w:rsidRDefault="00000F87" w:rsidP="00000F87"/>
    <w:p w14:paraId="7FEB37EC" w14:textId="77777777" w:rsidR="00000F87" w:rsidRDefault="00000F87" w:rsidP="00000F87"/>
    <w:p w14:paraId="7DCD54BD" w14:textId="77777777" w:rsidR="00000F87" w:rsidRDefault="00000F87" w:rsidP="00000F87"/>
    <w:p w14:paraId="4938C82D" w14:textId="3D962FD0" w:rsidR="00000F87" w:rsidRDefault="00000F87" w:rsidP="00000F87">
      <w:pPr>
        <w:pStyle w:val="Title"/>
        <w:jc w:val="left"/>
        <w:rPr>
          <w:rFonts w:ascii="Arial" w:hAnsi="Arial" w:cs="Arial"/>
          <w:sz w:val="48"/>
          <w:szCs w:val="48"/>
        </w:rPr>
      </w:pPr>
      <w:r>
        <w:rPr>
          <w:rFonts w:ascii="Arial" w:hAnsi="Arial" w:cs="Arial"/>
          <w:sz w:val="48"/>
          <w:szCs w:val="48"/>
        </w:rPr>
        <w:t>UML Profile for NIEM</w:t>
      </w:r>
      <w:r w:rsidR="004A0553">
        <w:rPr>
          <w:rFonts w:ascii="Arial" w:hAnsi="Arial" w:cs="Arial"/>
          <w:sz w:val="48"/>
          <w:szCs w:val="48"/>
        </w:rPr>
        <w:t xml:space="preserve"> 3</w:t>
      </w:r>
      <w:r>
        <w:rPr>
          <w:rFonts w:ascii="Arial" w:hAnsi="Arial" w:cs="Arial"/>
          <w:sz w:val="48"/>
          <w:szCs w:val="48"/>
        </w:rPr>
        <w:t xml:space="preserve"> (NIEM-UML</w:t>
      </w:r>
      <w:r w:rsidR="00FD3D31">
        <w:rPr>
          <w:rFonts w:ascii="Arial" w:hAnsi="Arial" w:cs="Arial"/>
          <w:sz w:val="48"/>
          <w:szCs w:val="48"/>
        </w:rPr>
        <w:t>-3</w:t>
      </w:r>
      <w:r>
        <w:rPr>
          <w:rFonts w:ascii="Arial" w:hAnsi="Arial" w:cs="Arial"/>
          <w:sz w:val="48"/>
          <w:szCs w:val="48"/>
        </w:rPr>
        <w:t>)</w:t>
      </w:r>
    </w:p>
    <w:p w14:paraId="22644762" w14:textId="77777777" w:rsidR="00000F87" w:rsidRDefault="00000F87" w:rsidP="00000F87"/>
    <w:p w14:paraId="7C1336B1" w14:textId="77777777" w:rsidR="00000F87" w:rsidRDefault="00000F87" w:rsidP="00000F87">
      <w:pPr>
        <w:rPr>
          <w:rFonts w:ascii="Arial" w:hAnsi="Arial" w:cs="Arial"/>
          <w:i/>
          <w:iCs/>
          <w:sz w:val="28"/>
          <w:szCs w:val="28"/>
        </w:rPr>
      </w:pPr>
    </w:p>
    <w:p w14:paraId="08261812" w14:textId="7CE9C2C4" w:rsidR="00000F87" w:rsidRDefault="00416224" w:rsidP="00000F87">
      <w:pPr>
        <w:outlineLvl w:val="0"/>
        <w:rPr>
          <w:rFonts w:ascii="Arial" w:hAnsi="Arial" w:cs="Arial"/>
          <w:i/>
          <w:iCs/>
          <w:sz w:val="28"/>
          <w:szCs w:val="28"/>
        </w:rPr>
      </w:pPr>
      <w:bookmarkStart w:id="0" w:name="_GoBack"/>
      <w:bookmarkEnd w:id="0"/>
      <w:r>
        <w:rPr>
          <w:rFonts w:ascii="Arial" w:hAnsi="Arial" w:cs="Arial"/>
          <w:i/>
          <w:iCs/>
          <w:sz w:val="28"/>
          <w:szCs w:val="28"/>
        </w:rPr>
        <w:t>Initial Submission</w:t>
      </w:r>
      <w:r w:rsidR="004A0553">
        <w:rPr>
          <w:rFonts w:ascii="Arial" w:hAnsi="Arial" w:cs="Arial"/>
          <w:i/>
          <w:iCs/>
          <w:sz w:val="28"/>
          <w:szCs w:val="28"/>
        </w:rPr>
        <w:t xml:space="preserve"> </w:t>
      </w:r>
    </w:p>
    <w:p w14:paraId="38761014" w14:textId="77777777" w:rsidR="00000F87" w:rsidRDefault="00000F87" w:rsidP="005C5938"/>
    <w:p w14:paraId="2453A92E" w14:textId="77777777" w:rsidR="00000F87" w:rsidRDefault="00000F87" w:rsidP="005C5938"/>
    <w:p w14:paraId="388E225A" w14:textId="77777777" w:rsidR="00000F87" w:rsidRDefault="00000F87" w:rsidP="005C5938"/>
    <w:p w14:paraId="3FC8ABF7" w14:textId="77777777" w:rsidR="00000F87" w:rsidRDefault="00000F87" w:rsidP="00000F87"/>
    <w:p w14:paraId="1079F155" w14:textId="77777777" w:rsidR="00000F87" w:rsidRDefault="00000F87" w:rsidP="00000F87">
      <w:pPr>
        <w:pBdr>
          <w:top w:val="single" w:sz="4" w:space="1" w:color="auto"/>
          <w:bottom w:val="single" w:sz="4" w:space="1" w:color="auto"/>
        </w:pBdr>
        <w:rPr>
          <w:rFonts w:ascii="Arial" w:hAnsi="Arial" w:cs="Arial"/>
        </w:rPr>
      </w:pPr>
    </w:p>
    <w:p w14:paraId="312C121C" w14:textId="3776DD6D" w:rsidR="00000F87" w:rsidRDefault="00000F87" w:rsidP="00000F87">
      <w:pPr>
        <w:pBdr>
          <w:top w:val="single" w:sz="4" w:space="1" w:color="auto"/>
          <w:bottom w:val="single" w:sz="4" w:space="1" w:color="auto"/>
        </w:pBdr>
        <w:outlineLvl w:val="0"/>
        <w:rPr>
          <w:rFonts w:ascii="Arial" w:hAnsi="Arial" w:cs="Arial"/>
          <w:sz w:val="28"/>
          <w:szCs w:val="28"/>
        </w:rPr>
      </w:pPr>
      <w:r>
        <w:rPr>
          <w:rFonts w:ascii="Arial" w:hAnsi="Arial" w:cs="Arial"/>
          <w:b/>
          <w:bCs/>
          <w:sz w:val="28"/>
          <w:szCs w:val="28"/>
        </w:rPr>
        <w:t>OMG Document Number:</w:t>
      </w:r>
      <w:r>
        <w:rPr>
          <w:rFonts w:ascii="Arial" w:hAnsi="Arial" w:cs="Arial"/>
          <w:sz w:val="28"/>
          <w:szCs w:val="28"/>
        </w:rPr>
        <w:t xml:space="preserve"> </w:t>
      </w:r>
      <w:r w:rsidR="004F6E30">
        <w:rPr>
          <w:rFonts w:ascii="Arial" w:hAnsi="Arial" w:cs="Arial"/>
          <w:sz w:val="28"/>
          <w:szCs w:val="28"/>
        </w:rPr>
        <w:t>gov</w:t>
      </w:r>
      <w:r>
        <w:rPr>
          <w:rFonts w:ascii="Arial" w:hAnsi="Arial" w:cs="Arial"/>
          <w:sz w:val="28"/>
          <w:szCs w:val="28"/>
        </w:rPr>
        <w:t>/201</w:t>
      </w:r>
      <w:r w:rsidR="004F6E30">
        <w:rPr>
          <w:rFonts w:ascii="Arial" w:hAnsi="Arial" w:cs="Arial"/>
          <w:sz w:val="28"/>
          <w:szCs w:val="28"/>
        </w:rPr>
        <w:t>4</w:t>
      </w:r>
      <w:r>
        <w:rPr>
          <w:rFonts w:ascii="Arial" w:hAnsi="Arial" w:cs="Arial"/>
          <w:sz w:val="28"/>
          <w:szCs w:val="28"/>
        </w:rPr>
        <w:t>-</w:t>
      </w:r>
      <w:r w:rsidR="00B10C90">
        <w:rPr>
          <w:rFonts w:ascii="Arial" w:hAnsi="Arial" w:cs="Arial"/>
          <w:sz w:val="28"/>
          <w:szCs w:val="28"/>
        </w:rPr>
        <w:t>08</w:t>
      </w:r>
      <w:r w:rsidR="004F6E30">
        <w:rPr>
          <w:rFonts w:ascii="Arial" w:hAnsi="Arial" w:cs="Arial"/>
          <w:sz w:val="28"/>
          <w:szCs w:val="28"/>
        </w:rPr>
        <w:t>-</w:t>
      </w:r>
      <w:r w:rsidR="00B10C90">
        <w:rPr>
          <w:rFonts w:ascii="Arial" w:hAnsi="Arial" w:cs="Arial"/>
          <w:sz w:val="28"/>
          <w:szCs w:val="28"/>
        </w:rPr>
        <w:t>02</w:t>
      </w:r>
    </w:p>
    <w:p w14:paraId="02BF99E9" w14:textId="77777777" w:rsidR="00000F87" w:rsidRDefault="00000F87" w:rsidP="00000F87">
      <w:pPr>
        <w:pBdr>
          <w:top w:val="single" w:sz="4" w:space="1" w:color="auto"/>
          <w:bottom w:val="single" w:sz="4" w:space="1" w:color="auto"/>
        </w:pBdr>
        <w:rPr>
          <w:rFonts w:ascii="Arial" w:hAnsi="Arial" w:cs="Arial"/>
          <w:sz w:val="28"/>
          <w:szCs w:val="28"/>
        </w:rPr>
      </w:pPr>
      <w:r>
        <w:rPr>
          <w:rFonts w:ascii="Arial" w:hAnsi="Arial" w:cs="Arial"/>
          <w:b/>
          <w:bCs/>
          <w:sz w:val="28"/>
          <w:szCs w:val="28"/>
        </w:rPr>
        <w:t>Machine Consumable Files:</w:t>
      </w:r>
      <w:r>
        <w:rPr>
          <w:rFonts w:ascii="Arial" w:hAnsi="Arial" w:cs="Arial"/>
          <w:sz w:val="28"/>
          <w:szCs w:val="28"/>
        </w:rPr>
        <w:t xml:space="preserve"> </w:t>
      </w:r>
    </w:p>
    <w:p w14:paraId="5EDCA5ED" w14:textId="77777777" w:rsidR="00FF742D" w:rsidRDefault="00FF742D" w:rsidP="00000F87">
      <w:pPr>
        <w:pBdr>
          <w:top w:val="single" w:sz="4" w:space="1" w:color="auto"/>
          <w:bottom w:val="single" w:sz="4" w:space="1" w:color="auto"/>
        </w:pBdr>
        <w:rPr>
          <w:rFonts w:ascii="Arial" w:hAnsi="Arial" w:cs="Arial"/>
          <w:sz w:val="28"/>
          <w:szCs w:val="28"/>
        </w:rPr>
      </w:pPr>
    </w:p>
    <w:p w14:paraId="36BC76A1" w14:textId="6AFA0C05" w:rsidR="000676AC" w:rsidRPr="00B10C90" w:rsidRDefault="000676AC" w:rsidP="00000F87">
      <w:pPr>
        <w:pBdr>
          <w:top w:val="single" w:sz="4" w:space="1" w:color="auto"/>
          <w:bottom w:val="single" w:sz="4" w:space="1" w:color="auto"/>
        </w:pBdr>
        <w:rPr>
          <w:rFonts w:ascii="Arial" w:hAnsi="Arial" w:cs="Arial"/>
          <w:i/>
          <w:sz w:val="28"/>
          <w:szCs w:val="28"/>
        </w:rPr>
      </w:pPr>
      <w:r w:rsidRPr="00FF742D">
        <w:rPr>
          <w:rFonts w:ascii="Arial" w:hAnsi="Arial" w:cs="Arial"/>
          <w:i/>
          <w:sz w:val="28"/>
          <w:szCs w:val="28"/>
        </w:rPr>
        <w:t xml:space="preserve">Note: work-in-progress machine-readable files may be found at     </w:t>
      </w:r>
      <w:hyperlink r:id="rId8" w:history="1">
        <w:r w:rsidR="00B10C90" w:rsidRPr="00B10C90">
          <w:rPr>
            <w:rStyle w:val="Hyperlink"/>
            <w:rFonts w:ascii="Arial" w:hAnsi="Arial" w:cs="Arial"/>
            <w:i/>
            <w:sz w:val="28"/>
            <w:szCs w:val="28"/>
          </w:rPr>
          <w:t>https://github.com/NIEM/NIEM-UML/tree/master/Specification</w:t>
        </w:r>
      </w:hyperlink>
      <w:r w:rsidR="00B10C90" w:rsidRPr="00B10C90">
        <w:rPr>
          <w:rFonts w:ascii="Arial" w:hAnsi="Arial" w:cs="Arial"/>
          <w:i/>
          <w:sz w:val="28"/>
          <w:szCs w:val="28"/>
        </w:rPr>
        <w:t xml:space="preserve"> </w:t>
      </w:r>
      <w:r w:rsidRPr="00B10C90">
        <w:rPr>
          <w:rFonts w:ascii="Arial" w:hAnsi="Arial" w:cs="Arial"/>
          <w:i/>
          <w:sz w:val="28"/>
          <w:szCs w:val="28"/>
        </w:rPr>
        <w:t xml:space="preserve"> </w:t>
      </w:r>
    </w:p>
    <w:p w14:paraId="5A6D60DD" w14:textId="77777777" w:rsidR="000676AC" w:rsidRDefault="000676AC" w:rsidP="00000F87">
      <w:pPr>
        <w:pBdr>
          <w:top w:val="single" w:sz="4" w:space="1" w:color="auto"/>
          <w:bottom w:val="single" w:sz="4" w:space="1" w:color="auto"/>
        </w:pBdr>
        <w:rPr>
          <w:rFonts w:ascii="Arial" w:hAnsi="Arial" w:cs="Arial"/>
          <w:sz w:val="22"/>
          <w:szCs w:val="22"/>
        </w:rPr>
      </w:pPr>
    </w:p>
    <w:p w14:paraId="688D1CB9" w14:textId="77777777" w:rsidR="008A62E6"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Normative:</w:t>
      </w:r>
    </w:p>
    <w:p w14:paraId="3D145B10" w14:textId="75F44308" w:rsidR="00000F87" w:rsidRDefault="00000F87" w:rsidP="00000F87">
      <w:pPr>
        <w:pBdr>
          <w:top w:val="single" w:sz="4" w:space="1" w:color="auto"/>
          <w:bottom w:val="single" w:sz="4" w:space="1" w:color="auto"/>
        </w:pBdr>
        <w:rPr>
          <w:rFonts w:ascii="Arial" w:hAnsi="Arial" w:cs="Arial"/>
          <w:sz w:val="20"/>
          <w:szCs w:val="20"/>
        </w:rPr>
      </w:pPr>
    </w:p>
    <w:p w14:paraId="50F650AD" w14:textId="77777777" w:rsidR="00000F87" w:rsidRDefault="00000F87" w:rsidP="00000F87">
      <w:pPr>
        <w:pBdr>
          <w:top w:val="single" w:sz="4" w:space="1" w:color="auto"/>
          <w:bottom w:val="single" w:sz="4" w:space="1" w:color="auto"/>
        </w:pBdr>
        <w:rPr>
          <w:rFonts w:ascii="Arial" w:hAnsi="Arial" w:cs="Arial"/>
          <w:sz w:val="20"/>
          <w:szCs w:val="20"/>
        </w:rPr>
      </w:pPr>
    </w:p>
    <w:p w14:paraId="1481CADA" w14:textId="77777777" w:rsidR="00000F87" w:rsidRDefault="00000F87" w:rsidP="00000F87">
      <w:pPr>
        <w:pBdr>
          <w:top w:val="single" w:sz="4" w:space="1" w:color="auto"/>
          <w:bottom w:val="single" w:sz="4" w:space="1" w:color="auto"/>
        </w:pBdr>
        <w:rPr>
          <w:rFonts w:ascii="Arial" w:hAnsi="Arial" w:cs="Arial"/>
          <w:sz w:val="22"/>
          <w:szCs w:val="22"/>
        </w:rPr>
      </w:pPr>
      <w:r>
        <w:rPr>
          <w:rFonts w:ascii="Arial" w:hAnsi="Arial" w:cs="Arial"/>
          <w:sz w:val="22"/>
          <w:szCs w:val="22"/>
        </w:rPr>
        <w:t xml:space="preserve">Non-normative:   </w:t>
      </w:r>
    </w:p>
    <w:p w14:paraId="1FBBAABA" w14:textId="7CD62769" w:rsidR="00000F87" w:rsidRDefault="00FB1444" w:rsidP="00000F87">
      <w:pPr>
        <w:pBdr>
          <w:top w:val="single" w:sz="4" w:space="1" w:color="auto"/>
          <w:bottom w:val="single" w:sz="4" w:space="1" w:color="auto"/>
        </w:pBdr>
        <w:rPr>
          <w:rFonts w:ascii="Arial" w:hAnsi="Arial" w:cs="Arial"/>
          <w:sz w:val="20"/>
          <w:szCs w:val="20"/>
        </w:rPr>
      </w:pPr>
      <w:r>
        <w:rPr>
          <w:rFonts w:ascii="Arial" w:hAnsi="Arial" w:cs="Arial"/>
          <w:sz w:val="20"/>
          <w:szCs w:val="20"/>
        </w:rPr>
        <w:t xml:space="preserve"> </w:t>
      </w:r>
    </w:p>
    <w:p w14:paraId="7D916707" w14:textId="77777777" w:rsidR="00000F87" w:rsidRDefault="00000F87" w:rsidP="00000F87">
      <w:pPr>
        <w:pBdr>
          <w:top w:val="single" w:sz="4" w:space="1" w:color="auto"/>
          <w:bottom w:val="single" w:sz="4" w:space="1" w:color="auto"/>
        </w:pBdr>
        <w:rPr>
          <w:rFonts w:ascii="Arial" w:hAnsi="Arial" w:cs="Arial"/>
        </w:rPr>
      </w:pPr>
    </w:p>
    <w:p w14:paraId="4E2A5FFE" w14:textId="77777777" w:rsidR="00000F87" w:rsidRDefault="00000F87" w:rsidP="00000F87">
      <w:pPr>
        <w:rPr>
          <w:rFonts w:ascii="Arial" w:hAnsi="Arial" w:cs="Arial"/>
        </w:rPr>
      </w:pPr>
    </w:p>
    <w:p w14:paraId="4AB17534" w14:textId="77777777" w:rsidR="00000F87" w:rsidRDefault="00000F87" w:rsidP="00000F87">
      <w:pPr>
        <w:rPr>
          <w:rFonts w:ascii="Arial" w:hAnsi="Arial" w:cs="Arial"/>
        </w:rPr>
      </w:pPr>
    </w:p>
    <w:p w14:paraId="14EA353E" w14:textId="77777777" w:rsidR="00000F87" w:rsidRDefault="00000F87" w:rsidP="00000F87">
      <w:pPr>
        <w:pStyle w:val="BodyText"/>
      </w:pPr>
    </w:p>
    <w:p w14:paraId="6F6DFFE7" w14:textId="2DE14BD5" w:rsidR="00000F87" w:rsidRPr="00CD71FD" w:rsidRDefault="00010CD5" w:rsidP="00000F87">
      <w:pPr>
        <w:pStyle w:val="BodyText"/>
      </w:pPr>
      <w:r>
        <w:br w:type="page"/>
      </w:r>
      <w:commentRangeStart w:id="1"/>
      <w:r w:rsidR="00000F87">
        <w:lastRenderedPageBreak/>
        <w:t>Copyright © 201</w:t>
      </w:r>
      <w:r w:rsidR="00F9796C">
        <w:t>4</w:t>
      </w:r>
      <w:r w:rsidR="00000F87" w:rsidRPr="00CD71FD">
        <w:t xml:space="preserve"> </w:t>
      </w:r>
      <w:r w:rsidR="00000F87">
        <w:t>Data Access Technologies (</w:t>
      </w:r>
      <w:r w:rsidR="00000F87" w:rsidRPr="00CD71FD">
        <w:t>Model Driven Solutions</w:t>
      </w:r>
      <w:r w:rsidR="00000F87">
        <w:t>)</w:t>
      </w:r>
    </w:p>
    <w:p w14:paraId="683CFB81" w14:textId="77777777" w:rsidR="00000F87" w:rsidRPr="00010CD5" w:rsidRDefault="00000F87" w:rsidP="00000F87">
      <w:pPr>
        <w:pStyle w:val="BodyText"/>
      </w:pPr>
      <w:r>
        <w:t>Copyright © 2012 Georgia Tech Research Institute (GTRI)</w:t>
      </w:r>
    </w:p>
    <w:p w14:paraId="5F2A3092" w14:textId="77777777" w:rsidR="00000F87" w:rsidRPr="00CD71FD" w:rsidRDefault="00000F87" w:rsidP="00000F87">
      <w:pPr>
        <w:pStyle w:val="BodyText"/>
      </w:pPr>
      <w:r>
        <w:t>Copyright © 2012</w:t>
      </w:r>
      <w:r w:rsidRPr="00CD71FD">
        <w:t xml:space="preserve"> Microsoft</w:t>
      </w:r>
    </w:p>
    <w:p w14:paraId="70962E3F" w14:textId="6F5DE410" w:rsidR="00000F87" w:rsidRPr="00CD71FD" w:rsidRDefault="00000F87" w:rsidP="00000F87">
      <w:pPr>
        <w:pStyle w:val="BodyText"/>
      </w:pPr>
      <w:r>
        <w:t>Copyright © 201</w:t>
      </w:r>
      <w:r w:rsidR="00F9796C">
        <w:t>4</w:t>
      </w:r>
      <w:r w:rsidRPr="00CD71FD">
        <w:t xml:space="preserve"> </w:t>
      </w:r>
      <w:r>
        <w:t>Object Management Group (OMG)</w:t>
      </w:r>
    </w:p>
    <w:p w14:paraId="7C642C16" w14:textId="77777777" w:rsidR="00000F87" w:rsidRDefault="00000F87" w:rsidP="00000F87">
      <w:pPr>
        <w:pStyle w:val="BodyText"/>
      </w:pPr>
      <w:r>
        <w:t>Copyright © 2012</w:t>
      </w:r>
      <w:r w:rsidRPr="00CD71FD">
        <w:t xml:space="preserve"> Visumpoint</w:t>
      </w:r>
      <w:commentRangeEnd w:id="1"/>
      <w:r w:rsidR="00977046">
        <w:rPr>
          <w:rStyle w:val="CommentReference"/>
        </w:rPr>
        <w:commentReference w:id="1"/>
      </w:r>
    </w:p>
    <w:p w14:paraId="527BD2FD" w14:textId="77777777" w:rsidR="00000F87" w:rsidRDefault="00000F87" w:rsidP="00000F87">
      <w:pPr>
        <w:rPr>
          <w:sz w:val="20"/>
        </w:rPr>
      </w:pPr>
    </w:p>
    <w:p w14:paraId="354127AD" w14:textId="77777777" w:rsidR="00000F87" w:rsidRPr="00000F87" w:rsidRDefault="00000F87" w:rsidP="009D431F">
      <w:pPr>
        <w:spacing w:before="120" w:after="120"/>
        <w:jc w:val="center"/>
        <w:rPr>
          <w:sz w:val="20"/>
        </w:rPr>
      </w:pPr>
      <w:r w:rsidRPr="00000F87">
        <w:rPr>
          <w:sz w:val="20"/>
        </w:rPr>
        <w:t>USE OF SPECIFICATION - TERMS, CONDITIONS &amp; NOTICES</w:t>
      </w:r>
    </w:p>
    <w:p w14:paraId="1F9BEDF1" w14:textId="77777777" w:rsidR="00000F87" w:rsidRPr="00000F87" w:rsidRDefault="00000F87" w:rsidP="00000F87">
      <w:pPr>
        <w:spacing w:before="120" w:after="120"/>
        <w:rPr>
          <w:sz w:val="20"/>
        </w:rPr>
      </w:pPr>
      <w:r w:rsidRPr="00000F87">
        <w:rPr>
          <w:sz w:val="20"/>
        </w:rP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3C040514" w14:textId="77777777" w:rsidR="00000F87" w:rsidRPr="00000F87" w:rsidRDefault="00000F87" w:rsidP="009D431F">
      <w:pPr>
        <w:spacing w:before="120" w:after="120"/>
        <w:jc w:val="center"/>
        <w:rPr>
          <w:sz w:val="20"/>
        </w:rPr>
      </w:pPr>
      <w:r w:rsidRPr="00000F87">
        <w:rPr>
          <w:sz w:val="20"/>
        </w:rPr>
        <w:t>LICENSES</w:t>
      </w:r>
    </w:p>
    <w:p w14:paraId="01439188" w14:textId="77777777" w:rsidR="00000F87" w:rsidRPr="00000F87" w:rsidRDefault="00000F87" w:rsidP="00000F87">
      <w:pPr>
        <w:spacing w:before="120" w:after="120"/>
        <w:rPr>
          <w:sz w:val="20"/>
        </w:rPr>
      </w:pPr>
      <w:r w:rsidRPr="00000F87">
        <w:rPr>
          <w:sz w:val="20"/>
        </w:rPr>
        <w:t>The companies listed above have granted to the Object Management Group, Inc. (OMG) a nonexclusive, royalty- 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1832C9E7" w14:textId="77777777" w:rsidR="00000F87" w:rsidRPr="00000F87" w:rsidRDefault="00000F87" w:rsidP="00000F87">
      <w:pPr>
        <w:spacing w:before="120" w:after="120"/>
        <w:rPr>
          <w:sz w:val="20"/>
        </w:rPr>
      </w:pPr>
      <w:r w:rsidRPr="00000F87">
        <w:rPr>
          <w:sz w:val="20"/>
        </w:rP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14:paraId="6F785EEF" w14:textId="77777777" w:rsidR="00000F87" w:rsidRPr="00000F87" w:rsidRDefault="00000F87" w:rsidP="009D431F">
      <w:pPr>
        <w:spacing w:before="120" w:after="120"/>
        <w:jc w:val="center"/>
        <w:rPr>
          <w:sz w:val="20"/>
        </w:rPr>
      </w:pPr>
      <w:r w:rsidRPr="00000F87">
        <w:rPr>
          <w:sz w:val="20"/>
        </w:rPr>
        <w:t>PATENTS</w:t>
      </w:r>
    </w:p>
    <w:p w14:paraId="77DEEF1E" w14:textId="77777777" w:rsidR="00000F87" w:rsidRPr="00000F87" w:rsidRDefault="00000F87" w:rsidP="00000F87">
      <w:pPr>
        <w:spacing w:before="120" w:after="120"/>
        <w:rPr>
          <w:sz w:val="20"/>
        </w:rPr>
      </w:pPr>
      <w:r w:rsidRPr="00000F87">
        <w:rPr>
          <w:sz w:val="20"/>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3E8856E6" w14:textId="77777777" w:rsidR="00000F87" w:rsidRPr="00000F87" w:rsidRDefault="00000F87" w:rsidP="009D431F">
      <w:pPr>
        <w:spacing w:before="120" w:after="120"/>
        <w:jc w:val="center"/>
        <w:rPr>
          <w:sz w:val="20"/>
        </w:rPr>
      </w:pPr>
      <w:r w:rsidRPr="00000F87">
        <w:rPr>
          <w:sz w:val="20"/>
        </w:rPr>
        <w:t>GENERAL USE RESTRICTIONS</w:t>
      </w:r>
    </w:p>
    <w:p w14:paraId="0F7A78EB" w14:textId="77777777" w:rsidR="00000F87" w:rsidRPr="00000F87" w:rsidRDefault="00000F87" w:rsidP="00000F87">
      <w:pPr>
        <w:spacing w:before="120" w:after="120"/>
        <w:rPr>
          <w:sz w:val="20"/>
        </w:rPr>
      </w:pPr>
      <w:r w:rsidRPr="00000F87">
        <w:rPr>
          <w:sz w:val="20"/>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 without permission of the copyright owner.</w:t>
      </w:r>
    </w:p>
    <w:p w14:paraId="687D8E29" w14:textId="77777777" w:rsidR="00000F87" w:rsidRPr="00000F87" w:rsidRDefault="00000F87" w:rsidP="009D431F">
      <w:pPr>
        <w:spacing w:before="120" w:after="120"/>
        <w:jc w:val="center"/>
        <w:rPr>
          <w:sz w:val="20"/>
        </w:rPr>
      </w:pPr>
      <w:r w:rsidRPr="00000F87">
        <w:rPr>
          <w:sz w:val="20"/>
        </w:rPr>
        <w:t>DISCLAIMER OF WARRANTY</w:t>
      </w:r>
    </w:p>
    <w:p w14:paraId="33C39CFA" w14:textId="77777777" w:rsidR="00000F87" w:rsidRPr="00000F87" w:rsidRDefault="00000F87" w:rsidP="00000F87">
      <w:pPr>
        <w:spacing w:before="120" w:after="120"/>
        <w:rPr>
          <w:sz w:val="20"/>
        </w:rPr>
      </w:pPr>
      <w:r w:rsidRPr="00000F87">
        <w:rPr>
          <w:sz w:val="20"/>
        </w:rP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w:t>
      </w:r>
    </w:p>
    <w:p w14:paraId="7269F3BD" w14:textId="77777777" w:rsidR="00000F87" w:rsidRPr="00000F87" w:rsidRDefault="00000F87" w:rsidP="00000F87">
      <w:pPr>
        <w:spacing w:before="120" w:after="120"/>
        <w:rPr>
          <w:sz w:val="20"/>
        </w:rPr>
      </w:pPr>
      <w:r w:rsidRPr="00000F87">
        <w:rPr>
          <w:sz w:val="20"/>
        </w:rPr>
        <w:lastRenderedPageBreak/>
        <w:t>LOSS OF PROFITS, REVENUE, DATA OR USE, INCURRED BY ANY USER OR ANY THIRD PARTY IN CONNECTION WITH THE FURNISHING, PERFORMANCE, OR USE OF THIS MATERIAL, EVEN IF ADVISED OF THE POSSIBILITY OF SUCH DAMAGES.</w:t>
      </w:r>
    </w:p>
    <w:p w14:paraId="65B8A074" w14:textId="77777777" w:rsidR="00000F87" w:rsidRPr="00000F87" w:rsidRDefault="00000F87" w:rsidP="00000F87">
      <w:pPr>
        <w:spacing w:before="120" w:after="120"/>
        <w:rPr>
          <w:sz w:val="20"/>
        </w:rPr>
      </w:pPr>
      <w:r w:rsidRPr="00000F87">
        <w:rPr>
          <w:sz w:val="20"/>
        </w:rPr>
        <w:t>The entire risk as to the quality and performance of software developed using this specification is borne by you. This disclaimer of warranty constitutes an essential part of the license granted to you to use this specification.</w:t>
      </w:r>
    </w:p>
    <w:p w14:paraId="76F079A6" w14:textId="77777777" w:rsidR="00000F87" w:rsidRPr="00000F87" w:rsidRDefault="00000F87" w:rsidP="009D431F">
      <w:pPr>
        <w:spacing w:before="120" w:after="120"/>
        <w:jc w:val="center"/>
        <w:rPr>
          <w:sz w:val="20"/>
        </w:rPr>
      </w:pPr>
      <w:r w:rsidRPr="00000F87">
        <w:rPr>
          <w:sz w:val="20"/>
        </w:rPr>
        <w:t>RESTRICTED RIGHTS LEGEND</w:t>
      </w:r>
    </w:p>
    <w:p w14:paraId="0277CAA6" w14:textId="77777777" w:rsidR="00000F87" w:rsidRPr="00000F87" w:rsidRDefault="00000F87" w:rsidP="00000F87">
      <w:pPr>
        <w:spacing w:before="120" w:after="120"/>
        <w:rPr>
          <w:sz w:val="20"/>
        </w:rPr>
      </w:pPr>
      <w:r w:rsidRPr="00000F87">
        <w:rPr>
          <w:sz w:val="20"/>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227- 7202-2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48A5E0CD" w14:textId="77777777" w:rsidR="00000F87" w:rsidRPr="00000F87" w:rsidRDefault="00000F87" w:rsidP="009D431F">
      <w:pPr>
        <w:spacing w:before="120" w:after="120"/>
        <w:jc w:val="center"/>
        <w:rPr>
          <w:sz w:val="20"/>
        </w:rPr>
      </w:pPr>
      <w:r w:rsidRPr="00000F87">
        <w:rPr>
          <w:sz w:val="20"/>
        </w:rPr>
        <w:t>TRADEMARKS</w:t>
      </w:r>
    </w:p>
    <w:p w14:paraId="1EADEF8B" w14:textId="041AD168" w:rsidR="00000F87" w:rsidRPr="00000F87" w:rsidRDefault="00000F87" w:rsidP="00000F87">
      <w:pPr>
        <w:spacing w:before="120" w:after="120"/>
        <w:rPr>
          <w:sz w:val="20"/>
        </w:rPr>
      </w:pPr>
      <w:r w:rsidRPr="00000F87">
        <w:rPr>
          <w:sz w:val="20"/>
        </w:rPr>
        <w:t>MDA®, Model Driven Architecture®, UML®, UML Cube logo®, OMG Logo®, CORBA® and XMI® are registered trademarks of the Object Management Group, Inc., and Object Management Group</w:t>
      </w:r>
      <w:r w:rsidR="009D431F" w:rsidRPr="00000F87">
        <w:t>™</w:t>
      </w:r>
      <w:r w:rsidRPr="00000F87">
        <w:rPr>
          <w:sz w:val="20"/>
        </w:rPr>
        <w:t>, OMG</w:t>
      </w:r>
      <w:r w:rsidR="009D431F" w:rsidRPr="00000F87">
        <w:t>™</w:t>
      </w:r>
      <w:r w:rsidRPr="00000F87">
        <w:rPr>
          <w:sz w:val="20"/>
        </w:rPr>
        <w:t xml:space="preserve"> , Unified Modeling Language</w:t>
      </w:r>
      <w:r w:rsidR="009D431F" w:rsidRPr="00000F87">
        <w:t>™</w:t>
      </w:r>
      <w:r w:rsidRPr="00000F87">
        <w:rPr>
          <w:sz w:val="20"/>
        </w:rPr>
        <w:t>, Mo</w:t>
      </w:r>
      <w:r w:rsidR="009D431F">
        <w:rPr>
          <w:sz w:val="20"/>
        </w:rPr>
        <w:t>del Driven Architecture Logo</w:t>
      </w:r>
      <w:r w:rsidR="009D431F" w:rsidRPr="00000F87">
        <w:t>™</w:t>
      </w:r>
      <w:r w:rsidRPr="00000F87">
        <w:rPr>
          <w:sz w:val="20"/>
        </w:rPr>
        <w:t>, Model Driven Architecture Diagram</w:t>
      </w:r>
      <w:r w:rsidR="009D431F" w:rsidRPr="00000F87">
        <w:t>™</w:t>
      </w:r>
      <w:r w:rsidRPr="00000F87">
        <w:rPr>
          <w:sz w:val="20"/>
        </w:rPr>
        <w:t>, CORBA logos</w:t>
      </w:r>
      <w:r w:rsidR="009D431F" w:rsidRPr="00000F87">
        <w:t>™</w:t>
      </w:r>
      <w:r w:rsidRPr="00000F87">
        <w:rPr>
          <w:sz w:val="20"/>
        </w:rPr>
        <w:t>, XMI Logo</w:t>
      </w:r>
      <w:r w:rsidR="009D431F" w:rsidRPr="00000F87">
        <w:t>™</w:t>
      </w:r>
      <w:r w:rsidRPr="00000F87">
        <w:rPr>
          <w:sz w:val="20"/>
        </w:rPr>
        <w:t>, CWM</w:t>
      </w:r>
      <w:r w:rsidR="009D431F" w:rsidRPr="00000F87">
        <w:t>™</w:t>
      </w:r>
      <w:r w:rsidRPr="00000F87">
        <w:rPr>
          <w:sz w:val="20"/>
        </w:rPr>
        <w:t>, CWM Logo</w:t>
      </w:r>
      <w:r w:rsidR="009D431F" w:rsidRPr="00000F87">
        <w:t>™</w:t>
      </w:r>
      <w:r w:rsidRPr="00000F87">
        <w:rPr>
          <w:sz w:val="20"/>
        </w:rPr>
        <w:t>, IIOP</w:t>
      </w:r>
      <w:r w:rsidR="009D431F" w:rsidRPr="00000F87">
        <w:t>™</w:t>
      </w:r>
      <w:r w:rsidRPr="00000F87">
        <w:rPr>
          <w:sz w:val="20"/>
        </w:rPr>
        <w:t xml:space="preserve"> , IMMT</w:t>
      </w:r>
      <w:r w:rsidR="009D431F" w:rsidRPr="00000F87">
        <w:t>™</w:t>
      </w:r>
      <w:r w:rsidRPr="00000F87">
        <w:rPr>
          <w:sz w:val="20"/>
        </w:rPr>
        <w:t>, MOF</w:t>
      </w:r>
      <w:r w:rsidR="009D431F" w:rsidRPr="00000F87">
        <w:t>™</w:t>
      </w:r>
      <w:r w:rsidRPr="00000F87">
        <w:rPr>
          <w:sz w:val="20"/>
        </w:rPr>
        <w:t>, OMG Interface Definition Language (IDL)</w:t>
      </w:r>
      <w:r w:rsidR="009D431F" w:rsidRPr="009D431F">
        <w:t xml:space="preserve"> </w:t>
      </w:r>
      <w:r w:rsidR="009D431F" w:rsidRPr="00000F87">
        <w:t>™</w:t>
      </w:r>
      <w:r w:rsidRPr="00000F87">
        <w:rPr>
          <w:sz w:val="20"/>
        </w:rPr>
        <w:t>, and OMG Systems Modeling Language (OMG SysML)</w:t>
      </w:r>
      <w:r w:rsidR="009D431F" w:rsidRPr="009D431F">
        <w:t xml:space="preserve"> </w:t>
      </w:r>
      <w:r w:rsidR="009D431F" w:rsidRPr="00000F87">
        <w:t>™</w:t>
      </w:r>
      <w:r w:rsidRPr="00000F87">
        <w:rPr>
          <w:sz w:val="20"/>
        </w:rPr>
        <w:t xml:space="preserve"> are trademarks of the Object Management Group. All other products or company names mentioned are used for identification purposes only, and may be trademarks of their respective owners.</w:t>
      </w:r>
    </w:p>
    <w:p w14:paraId="11CB7487" w14:textId="77777777" w:rsidR="00000F87" w:rsidRPr="00000F87" w:rsidRDefault="00000F87" w:rsidP="009D431F">
      <w:pPr>
        <w:spacing w:before="120" w:after="120"/>
        <w:jc w:val="center"/>
        <w:rPr>
          <w:sz w:val="20"/>
        </w:rPr>
      </w:pPr>
      <w:r w:rsidRPr="00000F87">
        <w:rPr>
          <w:sz w:val="20"/>
        </w:rPr>
        <w:t>COMPLIANCE</w:t>
      </w:r>
    </w:p>
    <w:p w14:paraId="45420807" w14:textId="77777777" w:rsidR="00000F87" w:rsidRPr="00000F87" w:rsidRDefault="00000F87" w:rsidP="00000F87">
      <w:pPr>
        <w:spacing w:before="120" w:after="120"/>
        <w:rPr>
          <w:sz w:val="20"/>
        </w:rPr>
      </w:pPr>
      <w:r w:rsidRPr="00000F87">
        <w:rPr>
          <w:sz w:val="20"/>
        </w:rP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 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0B4099E3" w14:textId="77777777" w:rsidR="000F31EF" w:rsidRDefault="000F31EF" w:rsidP="00000F87">
      <w:pPr>
        <w:spacing w:before="120" w:after="120"/>
        <w:sectPr w:rsidR="000F31EF" w:rsidSect="000A6037">
          <w:headerReference w:type="default" r:id="rId11"/>
          <w:footerReference w:type="default" r:id="rId12"/>
          <w:pgSz w:w="12240" w:h="15840"/>
          <w:pgMar w:top="1440" w:right="1440" w:bottom="1440" w:left="1440" w:header="720" w:footer="720" w:gutter="0"/>
          <w:cols w:space="720"/>
          <w:docGrid w:linePitch="360"/>
        </w:sectPr>
      </w:pPr>
    </w:p>
    <w:p w14:paraId="485C6179" w14:textId="77777777" w:rsidR="00E23BB5" w:rsidRDefault="000F31EF" w:rsidP="001964AF">
      <w:pPr>
        <w:pStyle w:val="Heading-Contents"/>
        <w:outlineLvl w:val="0"/>
      </w:pPr>
      <w:r>
        <w:lastRenderedPageBreak/>
        <w:t>Table of Contents</w:t>
      </w:r>
    </w:p>
    <w:p w14:paraId="40D13DCF" w14:textId="77777777" w:rsidR="00AB4978" w:rsidRDefault="00104B22">
      <w:pPr>
        <w:pStyle w:val="TOC1"/>
        <w:rPr>
          <w:rFonts w:asciiTheme="minorHAnsi" w:eastAsiaTheme="minorEastAsia" w:hAnsiTheme="minorHAnsi" w:cstheme="minorBidi"/>
          <w:b w:val="0"/>
          <w:sz w:val="22"/>
          <w:szCs w:val="22"/>
          <w:lang w:val="en-GB" w:eastAsia="en-GB"/>
        </w:rPr>
      </w:pPr>
      <w:r>
        <w:fldChar w:fldCharType="begin"/>
      </w:r>
      <w:r>
        <w:instrText xml:space="preserve"> TOC \o "1-1" \h \z \t "Heading 2,2,Heading 3,3" </w:instrText>
      </w:r>
      <w:r>
        <w:fldChar w:fldCharType="separate"/>
      </w:r>
      <w:hyperlink w:anchor="_Toc406072851" w:history="1">
        <w:r w:rsidR="00AB4978" w:rsidRPr="00601D5C">
          <w:rPr>
            <w:rStyle w:val="Hyperlink"/>
          </w:rPr>
          <w:t>0</w:t>
        </w:r>
        <w:r w:rsidR="00AB4978">
          <w:rPr>
            <w:rFonts w:asciiTheme="minorHAnsi" w:eastAsiaTheme="minorEastAsia" w:hAnsiTheme="minorHAnsi" w:cstheme="minorBidi"/>
            <w:b w:val="0"/>
            <w:sz w:val="22"/>
            <w:szCs w:val="22"/>
            <w:lang w:val="en-GB" w:eastAsia="en-GB"/>
          </w:rPr>
          <w:tab/>
        </w:r>
        <w:r w:rsidR="00AB4978" w:rsidRPr="00601D5C">
          <w:rPr>
            <w:rStyle w:val="Hyperlink"/>
          </w:rPr>
          <w:t>Submission-related material</w:t>
        </w:r>
        <w:r w:rsidR="00AB4978">
          <w:rPr>
            <w:webHidden/>
          </w:rPr>
          <w:tab/>
        </w:r>
        <w:r w:rsidR="00AB4978">
          <w:rPr>
            <w:webHidden/>
          </w:rPr>
          <w:fldChar w:fldCharType="begin"/>
        </w:r>
        <w:r w:rsidR="00AB4978">
          <w:rPr>
            <w:webHidden/>
          </w:rPr>
          <w:instrText xml:space="preserve"> PAGEREF _Toc406072851 \h </w:instrText>
        </w:r>
        <w:r w:rsidR="00AB4978">
          <w:rPr>
            <w:webHidden/>
          </w:rPr>
        </w:r>
        <w:r w:rsidR="00AB4978">
          <w:rPr>
            <w:webHidden/>
          </w:rPr>
          <w:fldChar w:fldCharType="separate"/>
        </w:r>
        <w:r w:rsidR="00AB4978">
          <w:rPr>
            <w:webHidden/>
          </w:rPr>
          <w:t>0-I</w:t>
        </w:r>
        <w:r w:rsidR="00AB4978">
          <w:rPr>
            <w:webHidden/>
          </w:rPr>
          <w:fldChar w:fldCharType="end"/>
        </w:r>
      </w:hyperlink>
    </w:p>
    <w:p w14:paraId="363D0A49"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852" w:history="1">
        <w:r w:rsidRPr="00601D5C">
          <w:rPr>
            <w:rStyle w:val="Hyperlink"/>
            <w:noProof/>
          </w:rPr>
          <w:t>0.1</w:t>
        </w:r>
        <w:r>
          <w:rPr>
            <w:rFonts w:asciiTheme="minorHAnsi" w:eastAsiaTheme="minorEastAsia" w:hAnsiTheme="minorHAnsi" w:cstheme="minorBidi"/>
            <w:noProof/>
            <w:sz w:val="22"/>
            <w:szCs w:val="22"/>
            <w:lang w:val="en-GB" w:eastAsia="en-GB"/>
          </w:rPr>
          <w:tab/>
        </w:r>
        <w:r w:rsidRPr="00601D5C">
          <w:rPr>
            <w:rStyle w:val="Hyperlink"/>
            <w:noProof/>
          </w:rPr>
          <w:t>Submission Introduction</w:t>
        </w:r>
        <w:r>
          <w:rPr>
            <w:noProof/>
            <w:webHidden/>
          </w:rPr>
          <w:tab/>
        </w:r>
        <w:r>
          <w:rPr>
            <w:noProof/>
            <w:webHidden/>
          </w:rPr>
          <w:fldChar w:fldCharType="begin"/>
        </w:r>
        <w:r>
          <w:rPr>
            <w:noProof/>
            <w:webHidden/>
          </w:rPr>
          <w:instrText xml:space="preserve"> PAGEREF _Toc406072852 \h </w:instrText>
        </w:r>
        <w:r>
          <w:rPr>
            <w:noProof/>
            <w:webHidden/>
          </w:rPr>
        </w:r>
        <w:r>
          <w:rPr>
            <w:noProof/>
            <w:webHidden/>
          </w:rPr>
          <w:fldChar w:fldCharType="separate"/>
        </w:r>
        <w:r>
          <w:rPr>
            <w:noProof/>
            <w:webHidden/>
          </w:rPr>
          <w:t>0-I</w:t>
        </w:r>
        <w:r>
          <w:rPr>
            <w:noProof/>
            <w:webHidden/>
          </w:rPr>
          <w:fldChar w:fldCharType="end"/>
        </w:r>
      </w:hyperlink>
    </w:p>
    <w:p w14:paraId="5EC0756C"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853" w:history="1">
        <w:r w:rsidRPr="00601D5C">
          <w:rPr>
            <w:rStyle w:val="Hyperlink"/>
            <w:noProof/>
          </w:rPr>
          <w:t>0.2</w:t>
        </w:r>
        <w:r>
          <w:rPr>
            <w:rFonts w:asciiTheme="minorHAnsi" w:eastAsiaTheme="minorEastAsia" w:hAnsiTheme="minorHAnsi" w:cstheme="minorBidi"/>
            <w:noProof/>
            <w:sz w:val="22"/>
            <w:szCs w:val="22"/>
            <w:lang w:val="en-GB" w:eastAsia="en-GB"/>
          </w:rPr>
          <w:tab/>
        </w:r>
        <w:r w:rsidRPr="00601D5C">
          <w:rPr>
            <w:rStyle w:val="Hyperlink"/>
            <w:noProof/>
          </w:rPr>
          <w:t>Submission Team</w:t>
        </w:r>
        <w:r>
          <w:rPr>
            <w:noProof/>
            <w:webHidden/>
          </w:rPr>
          <w:tab/>
        </w:r>
        <w:r>
          <w:rPr>
            <w:noProof/>
            <w:webHidden/>
          </w:rPr>
          <w:fldChar w:fldCharType="begin"/>
        </w:r>
        <w:r>
          <w:rPr>
            <w:noProof/>
            <w:webHidden/>
          </w:rPr>
          <w:instrText xml:space="preserve"> PAGEREF _Toc406072853 \h </w:instrText>
        </w:r>
        <w:r>
          <w:rPr>
            <w:noProof/>
            <w:webHidden/>
          </w:rPr>
        </w:r>
        <w:r>
          <w:rPr>
            <w:noProof/>
            <w:webHidden/>
          </w:rPr>
          <w:fldChar w:fldCharType="separate"/>
        </w:r>
        <w:r>
          <w:rPr>
            <w:noProof/>
            <w:webHidden/>
          </w:rPr>
          <w:t>0-I</w:t>
        </w:r>
        <w:r>
          <w:rPr>
            <w:noProof/>
            <w:webHidden/>
          </w:rPr>
          <w:fldChar w:fldCharType="end"/>
        </w:r>
      </w:hyperlink>
    </w:p>
    <w:p w14:paraId="1865A773" w14:textId="77777777" w:rsidR="00AB4978" w:rsidRDefault="00AB4978">
      <w:pPr>
        <w:pStyle w:val="TOC3"/>
        <w:rPr>
          <w:rFonts w:asciiTheme="minorHAnsi" w:eastAsiaTheme="minorEastAsia" w:hAnsiTheme="minorHAnsi" w:cstheme="minorBidi"/>
          <w:sz w:val="22"/>
          <w:szCs w:val="22"/>
          <w:lang w:val="en-GB" w:eastAsia="en-GB"/>
        </w:rPr>
      </w:pPr>
      <w:hyperlink w:anchor="_Toc406072854" w:history="1">
        <w:r w:rsidRPr="00601D5C">
          <w:rPr>
            <w:rStyle w:val="Hyperlink"/>
          </w:rPr>
          <w:t>0.2.1</w:t>
        </w:r>
        <w:r>
          <w:rPr>
            <w:rFonts w:asciiTheme="minorHAnsi" w:eastAsiaTheme="minorEastAsia" w:hAnsiTheme="minorHAnsi" w:cstheme="minorBidi"/>
            <w:sz w:val="22"/>
            <w:szCs w:val="22"/>
            <w:lang w:val="en-GB" w:eastAsia="en-GB"/>
          </w:rPr>
          <w:tab/>
        </w:r>
        <w:r w:rsidRPr="00601D5C">
          <w:rPr>
            <w:rStyle w:val="Hyperlink"/>
          </w:rPr>
          <w:t>Submitters</w:t>
        </w:r>
        <w:r>
          <w:rPr>
            <w:webHidden/>
          </w:rPr>
          <w:tab/>
        </w:r>
        <w:r>
          <w:rPr>
            <w:webHidden/>
          </w:rPr>
          <w:fldChar w:fldCharType="begin"/>
        </w:r>
        <w:r>
          <w:rPr>
            <w:webHidden/>
          </w:rPr>
          <w:instrText xml:space="preserve"> PAGEREF _Toc406072854 \h </w:instrText>
        </w:r>
        <w:r>
          <w:rPr>
            <w:webHidden/>
          </w:rPr>
        </w:r>
        <w:r>
          <w:rPr>
            <w:webHidden/>
          </w:rPr>
          <w:fldChar w:fldCharType="separate"/>
        </w:r>
        <w:r>
          <w:rPr>
            <w:webHidden/>
          </w:rPr>
          <w:t>0-I</w:t>
        </w:r>
        <w:r>
          <w:rPr>
            <w:webHidden/>
          </w:rPr>
          <w:fldChar w:fldCharType="end"/>
        </w:r>
      </w:hyperlink>
    </w:p>
    <w:p w14:paraId="0ED599E2" w14:textId="77777777" w:rsidR="00AB4978" w:rsidRDefault="00AB4978">
      <w:pPr>
        <w:pStyle w:val="TOC3"/>
        <w:rPr>
          <w:rFonts w:asciiTheme="minorHAnsi" w:eastAsiaTheme="minorEastAsia" w:hAnsiTheme="minorHAnsi" w:cstheme="minorBidi"/>
          <w:sz w:val="22"/>
          <w:szCs w:val="22"/>
          <w:lang w:val="en-GB" w:eastAsia="en-GB"/>
        </w:rPr>
      </w:pPr>
      <w:hyperlink w:anchor="_Toc406072855" w:history="1">
        <w:r w:rsidRPr="00601D5C">
          <w:rPr>
            <w:rStyle w:val="Hyperlink"/>
          </w:rPr>
          <w:t>0.2.2</w:t>
        </w:r>
        <w:r>
          <w:rPr>
            <w:rFonts w:asciiTheme="minorHAnsi" w:eastAsiaTheme="minorEastAsia" w:hAnsiTheme="minorHAnsi" w:cstheme="minorBidi"/>
            <w:sz w:val="22"/>
            <w:szCs w:val="22"/>
            <w:lang w:val="en-GB" w:eastAsia="en-GB"/>
          </w:rPr>
          <w:tab/>
        </w:r>
        <w:r w:rsidRPr="00601D5C">
          <w:rPr>
            <w:rStyle w:val="Hyperlink"/>
          </w:rPr>
          <w:t>Government Stakeholders</w:t>
        </w:r>
        <w:r>
          <w:rPr>
            <w:webHidden/>
          </w:rPr>
          <w:tab/>
        </w:r>
        <w:r>
          <w:rPr>
            <w:webHidden/>
          </w:rPr>
          <w:fldChar w:fldCharType="begin"/>
        </w:r>
        <w:r>
          <w:rPr>
            <w:webHidden/>
          </w:rPr>
          <w:instrText xml:space="preserve"> PAGEREF _Toc406072855 \h </w:instrText>
        </w:r>
        <w:r>
          <w:rPr>
            <w:webHidden/>
          </w:rPr>
        </w:r>
        <w:r>
          <w:rPr>
            <w:webHidden/>
          </w:rPr>
          <w:fldChar w:fldCharType="separate"/>
        </w:r>
        <w:r>
          <w:rPr>
            <w:webHidden/>
          </w:rPr>
          <w:t>0-I</w:t>
        </w:r>
        <w:r>
          <w:rPr>
            <w:webHidden/>
          </w:rPr>
          <w:fldChar w:fldCharType="end"/>
        </w:r>
      </w:hyperlink>
    </w:p>
    <w:p w14:paraId="337D21EF" w14:textId="77777777" w:rsidR="00AB4978" w:rsidRDefault="00AB4978">
      <w:pPr>
        <w:pStyle w:val="TOC3"/>
        <w:rPr>
          <w:rFonts w:asciiTheme="minorHAnsi" w:eastAsiaTheme="minorEastAsia" w:hAnsiTheme="minorHAnsi" w:cstheme="minorBidi"/>
          <w:sz w:val="22"/>
          <w:szCs w:val="22"/>
          <w:lang w:val="en-GB" w:eastAsia="en-GB"/>
        </w:rPr>
      </w:pPr>
      <w:hyperlink w:anchor="_Toc406072856" w:history="1">
        <w:r w:rsidRPr="00601D5C">
          <w:rPr>
            <w:rStyle w:val="Hyperlink"/>
          </w:rPr>
          <w:t>0.2.3</w:t>
        </w:r>
        <w:r>
          <w:rPr>
            <w:rFonts w:asciiTheme="minorHAnsi" w:eastAsiaTheme="minorEastAsia" w:hAnsiTheme="minorHAnsi" w:cstheme="minorBidi"/>
            <w:sz w:val="22"/>
            <w:szCs w:val="22"/>
            <w:lang w:val="en-GB" w:eastAsia="en-GB"/>
          </w:rPr>
          <w:tab/>
        </w:r>
        <w:r w:rsidRPr="00601D5C">
          <w:rPr>
            <w:rStyle w:val="Hyperlink"/>
          </w:rPr>
          <w:t>Contributors</w:t>
        </w:r>
        <w:r>
          <w:rPr>
            <w:webHidden/>
          </w:rPr>
          <w:tab/>
        </w:r>
        <w:r>
          <w:rPr>
            <w:webHidden/>
          </w:rPr>
          <w:fldChar w:fldCharType="begin"/>
        </w:r>
        <w:r>
          <w:rPr>
            <w:webHidden/>
          </w:rPr>
          <w:instrText xml:space="preserve"> PAGEREF _Toc406072856 \h </w:instrText>
        </w:r>
        <w:r>
          <w:rPr>
            <w:webHidden/>
          </w:rPr>
        </w:r>
        <w:r>
          <w:rPr>
            <w:webHidden/>
          </w:rPr>
          <w:fldChar w:fldCharType="separate"/>
        </w:r>
        <w:r>
          <w:rPr>
            <w:webHidden/>
          </w:rPr>
          <w:t>0-I</w:t>
        </w:r>
        <w:r>
          <w:rPr>
            <w:webHidden/>
          </w:rPr>
          <w:fldChar w:fldCharType="end"/>
        </w:r>
      </w:hyperlink>
    </w:p>
    <w:p w14:paraId="628B9574"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857" w:history="1">
        <w:r w:rsidRPr="00601D5C">
          <w:rPr>
            <w:rStyle w:val="Hyperlink"/>
            <w:noProof/>
          </w:rPr>
          <w:t>0.3</w:t>
        </w:r>
        <w:r>
          <w:rPr>
            <w:rFonts w:asciiTheme="minorHAnsi" w:eastAsiaTheme="minorEastAsia" w:hAnsiTheme="minorHAnsi" w:cstheme="minorBidi"/>
            <w:noProof/>
            <w:sz w:val="22"/>
            <w:szCs w:val="22"/>
            <w:lang w:val="en-GB" w:eastAsia="en-GB"/>
          </w:rPr>
          <w:tab/>
        </w:r>
        <w:r w:rsidRPr="00601D5C">
          <w:rPr>
            <w:rStyle w:val="Hyperlink"/>
            <w:noProof/>
          </w:rPr>
          <w:t>Resolution of Requirements</w:t>
        </w:r>
        <w:r>
          <w:rPr>
            <w:noProof/>
            <w:webHidden/>
          </w:rPr>
          <w:tab/>
        </w:r>
        <w:r>
          <w:rPr>
            <w:noProof/>
            <w:webHidden/>
          </w:rPr>
          <w:fldChar w:fldCharType="begin"/>
        </w:r>
        <w:r>
          <w:rPr>
            <w:noProof/>
            <w:webHidden/>
          </w:rPr>
          <w:instrText xml:space="preserve"> PAGEREF _Toc406072857 \h </w:instrText>
        </w:r>
        <w:r>
          <w:rPr>
            <w:noProof/>
            <w:webHidden/>
          </w:rPr>
        </w:r>
        <w:r>
          <w:rPr>
            <w:noProof/>
            <w:webHidden/>
          </w:rPr>
          <w:fldChar w:fldCharType="separate"/>
        </w:r>
        <w:r>
          <w:rPr>
            <w:noProof/>
            <w:webHidden/>
          </w:rPr>
          <w:t>0-I</w:t>
        </w:r>
        <w:r>
          <w:rPr>
            <w:noProof/>
            <w:webHidden/>
          </w:rPr>
          <w:fldChar w:fldCharType="end"/>
        </w:r>
      </w:hyperlink>
    </w:p>
    <w:p w14:paraId="1FF175DC" w14:textId="77777777" w:rsidR="00AB4978" w:rsidRDefault="00AB4978">
      <w:pPr>
        <w:pStyle w:val="TOC3"/>
        <w:rPr>
          <w:rFonts w:asciiTheme="minorHAnsi" w:eastAsiaTheme="minorEastAsia" w:hAnsiTheme="minorHAnsi" w:cstheme="minorBidi"/>
          <w:sz w:val="22"/>
          <w:szCs w:val="22"/>
          <w:lang w:val="en-GB" w:eastAsia="en-GB"/>
        </w:rPr>
      </w:pPr>
      <w:hyperlink w:anchor="_Toc406072858" w:history="1">
        <w:r w:rsidRPr="00601D5C">
          <w:rPr>
            <w:rStyle w:val="Hyperlink"/>
          </w:rPr>
          <w:t>0.3.1</w:t>
        </w:r>
        <w:r>
          <w:rPr>
            <w:rFonts w:asciiTheme="minorHAnsi" w:eastAsiaTheme="minorEastAsia" w:hAnsiTheme="minorHAnsi" w:cstheme="minorBidi"/>
            <w:sz w:val="22"/>
            <w:szCs w:val="22"/>
            <w:lang w:val="en-GB" w:eastAsia="en-GB"/>
          </w:rPr>
          <w:tab/>
        </w:r>
        <w:r w:rsidRPr="00601D5C">
          <w:rPr>
            <w:rStyle w:val="Hyperlink"/>
          </w:rPr>
          <w:t>Mandatory requirements</w:t>
        </w:r>
        <w:r>
          <w:rPr>
            <w:webHidden/>
          </w:rPr>
          <w:tab/>
        </w:r>
        <w:r>
          <w:rPr>
            <w:webHidden/>
          </w:rPr>
          <w:fldChar w:fldCharType="begin"/>
        </w:r>
        <w:r>
          <w:rPr>
            <w:webHidden/>
          </w:rPr>
          <w:instrText xml:space="preserve"> PAGEREF _Toc406072858 \h </w:instrText>
        </w:r>
        <w:r>
          <w:rPr>
            <w:webHidden/>
          </w:rPr>
        </w:r>
        <w:r>
          <w:rPr>
            <w:webHidden/>
          </w:rPr>
          <w:fldChar w:fldCharType="separate"/>
        </w:r>
        <w:r>
          <w:rPr>
            <w:webHidden/>
          </w:rPr>
          <w:t>0-I</w:t>
        </w:r>
        <w:r>
          <w:rPr>
            <w:webHidden/>
          </w:rPr>
          <w:fldChar w:fldCharType="end"/>
        </w:r>
      </w:hyperlink>
    </w:p>
    <w:p w14:paraId="0D432FEC" w14:textId="77777777" w:rsidR="00AB4978" w:rsidRDefault="00AB4978">
      <w:pPr>
        <w:pStyle w:val="TOC3"/>
        <w:rPr>
          <w:rFonts w:asciiTheme="minorHAnsi" w:eastAsiaTheme="minorEastAsia" w:hAnsiTheme="minorHAnsi" w:cstheme="minorBidi"/>
          <w:sz w:val="22"/>
          <w:szCs w:val="22"/>
          <w:lang w:val="en-GB" w:eastAsia="en-GB"/>
        </w:rPr>
      </w:pPr>
      <w:hyperlink w:anchor="_Toc406072859" w:history="1">
        <w:r w:rsidRPr="00601D5C">
          <w:rPr>
            <w:rStyle w:val="Hyperlink"/>
          </w:rPr>
          <w:t>0.3.2</w:t>
        </w:r>
        <w:r>
          <w:rPr>
            <w:rFonts w:asciiTheme="minorHAnsi" w:eastAsiaTheme="minorEastAsia" w:hAnsiTheme="minorHAnsi" w:cstheme="minorBidi"/>
            <w:sz w:val="22"/>
            <w:szCs w:val="22"/>
            <w:lang w:val="en-GB" w:eastAsia="en-GB"/>
          </w:rPr>
          <w:tab/>
        </w:r>
        <w:r w:rsidRPr="00601D5C">
          <w:rPr>
            <w:rStyle w:val="Hyperlink"/>
          </w:rPr>
          <w:t>Non-mandatory features</w:t>
        </w:r>
        <w:r>
          <w:rPr>
            <w:webHidden/>
          </w:rPr>
          <w:tab/>
        </w:r>
        <w:r>
          <w:rPr>
            <w:webHidden/>
          </w:rPr>
          <w:fldChar w:fldCharType="begin"/>
        </w:r>
        <w:r>
          <w:rPr>
            <w:webHidden/>
          </w:rPr>
          <w:instrText xml:space="preserve"> PAGEREF _Toc406072859 \h </w:instrText>
        </w:r>
        <w:r>
          <w:rPr>
            <w:webHidden/>
          </w:rPr>
        </w:r>
        <w:r>
          <w:rPr>
            <w:webHidden/>
          </w:rPr>
          <w:fldChar w:fldCharType="separate"/>
        </w:r>
        <w:r>
          <w:rPr>
            <w:webHidden/>
          </w:rPr>
          <w:t>0-II</w:t>
        </w:r>
        <w:r>
          <w:rPr>
            <w:webHidden/>
          </w:rPr>
          <w:fldChar w:fldCharType="end"/>
        </w:r>
      </w:hyperlink>
    </w:p>
    <w:p w14:paraId="659230A5"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860" w:history="1">
        <w:r w:rsidRPr="00601D5C">
          <w:rPr>
            <w:rStyle w:val="Hyperlink"/>
            <w:noProof/>
          </w:rPr>
          <w:t>0.4</w:t>
        </w:r>
        <w:r>
          <w:rPr>
            <w:rFonts w:asciiTheme="minorHAnsi" w:eastAsiaTheme="minorEastAsia" w:hAnsiTheme="minorHAnsi" w:cstheme="minorBidi"/>
            <w:noProof/>
            <w:sz w:val="22"/>
            <w:szCs w:val="22"/>
            <w:lang w:val="en-GB" w:eastAsia="en-GB"/>
          </w:rPr>
          <w:tab/>
        </w:r>
        <w:r w:rsidRPr="00601D5C">
          <w:rPr>
            <w:rStyle w:val="Hyperlink"/>
            <w:noProof/>
          </w:rPr>
          <w:t>Resolution of Discussion Issues</w:t>
        </w:r>
        <w:r>
          <w:rPr>
            <w:noProof/>
            <w:webHidden/>
          </w:rPr>
          <w:tab/>
        </w:r>
        <w:r>
          <w:rPr>
            <w:noProof/>
            <w:webHidden/>
          </w:rPr>
          <w:fldChar w:fldCharType="begin"/>
        </w:r>
        <w:r>
          <w:rPr>
            <w:noProof/>
            <w:webHidden/>
          </w:rPr>
          <w:instrText xml:space="preserve"> PAGEREF _Toc406072860 \h </w:instrText>
        </w:r>
        <w:r>
          <w:rPr>
            <w:noProof/>
            <w:webHidden/>
          </w:rPr>
        </w:r>
        <w:r>
          <w:rPr>
            <w:noProof/>
            <w:webHidden/>
          </w:rPr>
          <w:fldChar w:fldCharType="separate"/>
        </w:r>
        <w:r>
          <w:rPr>
            <w:noProof/>
            <w:webHidden/>
          </w:rPr>
          <w:t>0-II</w:t>
        </w:r>
        <w:r>
          <w:rPr>
            <w:noProof/>
            <w:webHidden/>
          </w:rPr>
          <w:fldChar w:fldCharType="end"/>
        </w:r>
      </w:hyperlink>
    </w:p>
    <w:p w14:paraId="346127D2"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1" w:history="1">
        <w:r w:rsidRPr="00601D5C">
          <w:rPr>
            <w:rStyle w:val="Hyperlink"/>
          </w:rPr>
          <w:t>Preface</w:t>
        </w:r>
        <w:r>
          <w:rPr>
            <w:webHidden/>
          </w:rPr>
          <w:tab/>
        </w:r>
        <w:r>
          <w:rPr>
            <w:webHidden/>
          </w:rPr>
          <w:fldChar w:fldCharType="begin"/>
        </w:r>
        <w:r>
          <w:rPr>
            <w:webHidden/>
          </w:rPr>
          <w:instrText xml:space="preserve"> PAGEREF _Toc406072861 \h </w:instrText>
        </w:r>
        <w:r>
          <w:rPr>
            <w:webHidden/>
          </w:rPr>
        </w:r>
        <w:r>
          <w:rPr>
            <w:webHidden/>
          </w:rPr>
          <w:fldChar w:fldCharType="separate"/>
        </w:r>
        <w:r>
          <w:rPr>
            <w:webHidden/>
          </w:rPr>
          <w:t>3</w:t>
        </w:r>
        <w:r>
          <w:rPr>
            <w:webHidden/>
          </w:rPr>
          <w:fldChar w:fldCharType="end"/>
        </w:r>
      </w:hyperlink>
    </w:p>
    <w:p w14:paraId="0E418320"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2" w:history="1">
        <w:r w:rsidRPr="00601D5C">
          <w:rPr>
            <w:rStyle w:val="Hyperlink"/>
          </w:rPr>
          <w:t>1</w:t>
        </w:r>
        <w:r>
          <w:rPr>
            <w:rFonts w:asciiTheme="minorHAnsi" w:eastAsiaTheme="minorEastAsia" w:hAnsiTheme="minorHAnsi" w:cstheme="minorBidi"/>
            <w:b w:val="0"/>
            <w:sz w:val="22"/>
            <w:szCs w:val="22"/>
            <w:lang w:val="en-GB" w:eastAsia="en-GB"/>
          </w:rPr>
          <w:tab/>
        </w:r>
        <w:r w:rsidRPr="00601D5C">
          <w:rPr>
            <w:rStyle w:val="Hyperlink"/>
          </w:rPr>
          <w:t>Scope</w:t>
        </w:r>
        <w:r>
          <w:rPr>
            <w:webHidden/>
          </w:rPr>
          <w:tab/>
        </w:r>
        <w:r>
          <w:rPr>
            <w:webHidden/>
          </w:rPr>
          <w:fldChar w:fldCharType="begin"/>
        </w:r>
        <w:r>
          <w:rPr>
            <w:webHidden/>
          </w:rPr>
          <w:instrText xml:space="preserve"> PAGEREF _Toc406072862 \h </w:instrText>
        </w:r>
        <w:r>
          <w:rPr>
            <w:webHidden/>
          </w:rPr>
        </w:r>
        <w:r>
          <w:rPr>
            <w:webHidden/>
          </w:rPr>
          <w:fldChar w:fldCharType="separate"/>
        </w:r>
        <w:r>
          <w:rPr>
            <w:webHidden/>
          </w:rPr>
          <w:t>5</w:t>
        </w:r>
        <w:r>
          <w:rPr>
            <w:webHidden/>
          </w:rPr>
          <w:fldChar w:fldCharType="end"/>
        </w:r>
      </w:hyperlink>
    </w:p>
    <w:p w14:paraId="02502251"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3" w:history="1">
        <w:r w:rsidRPr="00601D5C">
          <w:rPr>
            <w:rStyle w:val="Hyperlink"/>
          </w:rPr>
          <w:t>2</w:t>
        </w:r>
        <w:r>
          <w:rPr>
            <w:rFonts w:asciiTheme="minorHAnsi" w:eastAsiaTheme="minorEastAsia" w:hAnsiTheme="minorHAnsi" w:cstheme="minorBidi"/>
            <w:b w:val="0"/>
            <w:sz w:val="22"/>
            <w:szCs w:val="22"/>
            <w:lang w:val="en-GB" w:eastAsia="en-GB"/>
          </w:rPr>
          <w:tab/>
        </w:r>
        <w:r w:rsidRPr="00601D5C">
          <w:rPr>
            <w:rStyle w:val="Hyperlink"/>
          </w:rPr>
          <w:t>Conformance</w:t>
        </w:r>
        <w:r>
          <w:rPr>
            <w:webHidden/>
          </w:rPr>
          <w:tab/>
        </w:r>
        <w:r>
          <w:rPr>
            <w:webHidden/>
          </w:rPr>
          <w:fldChar w:fldCharType="begin"/>
        </w:r>
        <w:r>
          <w:rPr>
            <w:webHidden/>
          </w:rPr>
          <w:instrText xml:space="preserve"> PAGEREF _Toc406072863 \h </w:instrText>
        </w:r>
        <w:r>
          <w:rPr>
            <w:webHidden/>
          </w:rPr>
        </w:r>
        <w:r>
          <w:rPr>
            <w:webHidden/>
          </w:rPr>
          <w:fldChar w:fldCharType="separate"/>
        </w:r>
        <w:r>
          <w:rPr>
            <w:webHidden/>
          </w:rPr>
          <w:t>6</w:t>
        </w:r>
        <w:r>
          <w:rPr>
            <w:webHidden/>
          </w:rPr>
          <w:fldChar w:fldCharType="end"/>
        </w:r>
      </w:hyperlink>
    </w:p>
    <w:p w14:paraId="57414009"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4" w:history="1">
        <w:r w:rsidRPr="00601D5C">
          <w:rPr>
            <w:rStyle w:val="Hyperlink"/>
          </w:rPr>
          <w:t>3</w:t>
        </w:r>
        <w:r>
          <w:rPr>
            <w:rFonts w:asciiTheme="minorHAnsi" w:eastAsiaTheme="minorEastAsia" w:hAnsiTheme="minorHAnsi" w:cstheme="minorBidi"/>
            <w:b w:val="0"/>
            <w:sz w:val="22"/>
            <w:szCs w:val="22"/>
            <w:lang w:val="en-GB" w:eastAsia="en-GB"/>
          </w:rPr>
          <w:tab/>
        </w:r>
        <w:r w:rsidRPr="00601D5C">
          <w:rPr>
            <w:rStyle w:val="Hyperlink"/>
          </w:rPr>
          <w:t>Normative References</w:t>
        </w:r>
        <w:r>
          <w:rPr>
            <w:webHidden/>
          </w:rPr>
          <w:tab/>
        </w:r>
        <w:r>
          <w:rPr>
            <w:webHidden/>
          </w:rPr>
          <w:fldChar w:fldCharType="begin"/>
        </w:r>
        <w:r>
          <w:rPr>
            <w:webHidden/>
          </w:rPr>
          <w:instrText xml:space="preserve"> PAGEREF _Toc406072864 \h </w:instrText>
        </w:r>
        <w:r>
          <w:rPr>
            <w:webHidden/>
          </w:rPr>
        </w:r>
        <w:r>
          <w:rPr>
            <w:webHidden/>
          </w:rPr>
          <w:fldChar w:fldCharType="separate"/>
        </w:r>
        <w:r>
          <w:rPr>
            <w:webHidden/>
          </w:rPr>
          <w:t>7</w:t>
        </w:r>
        <w:r>
          <w:rPr>
            <w:webHidden/>
          </w:rPr>
          <w:fldChar w:fldCharType="end"/>
        </w:r>
      </w:hyperlink>
    </w:p>
    <w:p w14:paraId="7D428577"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5" w:history="1">
        <w:r w:rsidRPr="00601D5C">
          <w:rPr>
            <w:rStyle w:val="Hyperlink"/>
          </w:rPr>
          <w:t>4</w:t>
        </w:r>
        <w:r>
          <w:rPr>
            <w:rFonts w:asciiTheme="minorHAnsi" w:eastAsiaTheme="minorEastAsia" w:hAnsiTheme="minorHAnsi" w:cstheme="minorBidi"/>
            <w:b w:val="0"/>
            <w:sz w:val="22"/>
            <w:szCs w:val="22"/>
            <w:lang w:val="en-GB" w:eastAsia="en-GB"/>
          </w:rPr>
          <w:tab/>
        </w:r>
        <w:r w:rsidRPr="00601D5C">
          <w:rPr>
            <w:rStyle w:val="Hyperlink"/>
          </w:rPr>
          <w:t>Terms and Definitions</w:t>
        </w:r>
        <w:r>
          <w:rPr>
            <w:webHidden/>
          </w:rPr>
          <w:tab/>
        </w:r>
        <w:r>
          <w:rPr>
            <w:webHidden/>
          </w:rPr>
          <w:fldChar w:fldCharType="begin"/>
        </w:r>
        <w:r>
          <w:rPr>
            <w:webHidden/>
          </w:rPr>
          <w:instrText xml:space="preserve"> PAGEREF _Toc406072865 \h </w:instrText>
        </w:r>
        <w:r>
          <w:rPr>
            <w:webHidden/>
          </w:rPr>
        </w:r>
        <w:r>
          <w:rPr>
            <w:webHidden/>
          </w:rPr>
          <w:fldChar w:fldCharType="separate"/>
        </w:r>
        <w:r>
          <w:rPr>
            <w:webHidden/>
          </w:rPr>
          <w:t>8</w:t>
        </w:r>
        <w:r>
          <w:rPr>
            <w:webHidden/>
          </w:rPr>
          <w:fldChar w:fldCharType="end"/>
        </w:r>
      </w:hyperlink>
    </w:p>
    <w:p w14:paraId="7C072229"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6" w:history="1">
        <w:r w:rsidRPr="00601D5C">
          <w:rPr>
            <w:rStyle w:val="Hyperlink"/>
          </w:rPr>
          <w:t>5</w:t>
        </w:r>
        <w:r>
          <w:rPr>
            <w:rFonts w:asciiTheme="minorHAnsi" w:eastAsiaTheme="minorEastAsia" w:hAnsiTheme="minorHAnsi" w:cstheme="minorBidi"/>
            <w:b w:val="0"/>
            <w:sz w:val="22"/>
            <w:szCs w:val="22"/>
            <w:lang w:val="en-GB" w:eastAsia="en-GB"/>
          </w:rPr>
          <w:tab/>
        </w:r>
        <w:r w:rsidRPr="00601D5C">
          <w:rPr>
            <w:rStyle w:val="Hyperlink"/>
          </w:rPr>
          <w:t>Symbols</w:t>
        </w:r>
        <w:r>
          <w:rPr>
            <w:webHidden/>
          </w:rPr>
          <w:tab/>
        </w:r>
        <w:r>
          <w:rPr>
            <w:webHidden/>
          </w:rPr>
          <w:fldChar w:fldCharType="begin"/>
        </w:r>
        <w:r>
          <w:rPr>
            <w:webHidden/>
          </w:rPr>
          <w:instrText xml:space="preserve"> PAGEREF _Toc406072866 \h </w:instrText>
        </w:r>
        <w:r>
          <w:rPr>
            <w:webHidden/>
          </w:rPr>
        </w:r>
        <w:r>
          <w:rPr>
            <w:webHidden/>
          </w:rPr>
          <w:fldChar w:fldCharType="separate"/>
        </w:r>
        <w:r>
          <w:rPr>
            <w:webHidden/>
          </w:rPr>
          <w:t>9</w:t>
        </w:r>
        <w:r>
          <w:rPr>
            <w:webHidden/>
          </w:rPr>
          <w:fldChar w:fldCharType="end"/>
        </w:r>
      </w:hyperlink>
    </w:p>
    <w:p w14:paraId="38B66985"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7" w:history="1">
        <w:r w:rsidRPr="00601D5C">
          <w:rPr>
            <w:rStyle w:val="Hyperlink"/>
          </w:rPr>
          <w:t>6</w:t>
        </w:r>
        <w:r>
          <w:rPr>
            <w:rFonts w:asciiTheme="minorHAnsi" w:eastAsiaTheme="minorEastAsia" w:hAnsiTheme="minorHAnsi" w:cstheme="minorBidi"/>
            <w:b w:val="0"/>
            <w:sz w:val="22"/>
            <w:szCs w:val="22"/>
            <w:lang w:val="en-GB" w:eastAsia="en-GB"/>
          </w:rPr>
          <w:tab/>
        </w:r>
        <w:r w:rsidRPr="00601D5C">
          <w:rPr>
            <w:rStyle w:val="Hyperlink"/>
          </w:rPr>
          <w:t>Additional Information</w:t>
        </w:r>
        <w:r>
          <w:rPr>
            <w:webHidden/>
          </w:rPr>
          <w:tab/>
        </w:r>
        <w:r>
          <w:rPr>
            <w:webHidden/>
          </w:rPr>
          <w:fldChar w:fldCharType="begin"/>
        </w:r>
        <w:r>
          <w:rPr>
            <w:webHidden/>
          </w:rPr>
          <w:instrText xml:space="preserve"> PAGEREF _Toc406072867 \h </w:instrText>
        </w:r>
        <w:r>
          <w:rPr>
            <w:webHidden/>
          </w:rPr>
        </w:r>
        <w:r>
          <w:rPr>
            <w:webHidden/>
          </w:rPr>
          <w:fldChar w:fldCharType="separate"/>
        </w:r>
        <w:r>
          <w:rPr>
            <w:webHidden/>
          </w:rPr>
          <w:t>10</w:t>
        </w:r>
        <w:r>
          <w:rPr>
            <w:webHidden/>
          </w:rPr>
          <w:fldChar w:fldCharType="end"/>
        </w:r>
      </w:hyperlink>
    </w:p>
    <w:p w14:paraId="48FAD913"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8" w:history="1">
        <w:r w:rsidRPr="00601D5C">
          <w:rPr>
            <w:rStyle w:val="Hyperlink"/>
          </w:rPr>
          <w:t>7</w:t>
        </w:r>
        <w:r>
          <w:rPr>
            <w:rFonts w:asciiTheme="minorHAnsi" w:eastAsiaTheme="minorEastAsia" w:hAnsiTheme="minorHAnsi" w:cstheme="minorBidi"/>
            <w:b w:val="0"/>
            <w:sz w:val="22"/>
            <w:szCs w:val="22"/>
            <w:lang w:val="en-GB" w:eastAsia="en-GB"/>
          </w:rPr>
          <w:tab/>
        </w:r>
        <w:r w:rsidRPr="00601D5C">
          <w:rPr>
            <w:rStyle w:val="Hyperlink"/>
          </w:rPr>
          <w:t>NIEM-UML Modeling Guide</w:t>
        </w:r>
        <w:r>
          <w:rPr>
            <w:webHidden/>
          </w:rPr>
          <w:tab/>
        </w:r>
        <w:r>
          <w:rPr>
            <w:webHidden/>
          </w:rPr>
          <w:fldChar w:fldCharType="begin"/>
        </w:r>
        <w:r>
          <w:rPr>
            <w:webHidden/>
          </w:rPr>
          <w:instrText xml:space="preserve"> PAGEREF _Toc406072868 \h </w:instrText>
        </w:r>
        <w:r>
          <w:rPr>
            <w:webHidden/>
          </w:rPr>
        </w:r>
        <w:r>
          <w:rPr>
            <w:webHidden/>
          </w:rPr>
          <w:fldChar w:fldCharType="separate"/>
        </w:r>
        <w:r>
          <w:rPr>
            <w:webHidden/>
          </w:rPr>
          <w:t>11</w:t>
        </w:r>
        <w:r>
          <w:rPr>
            <w:webHidden/>
          </w:rPr>
          <w:fldChar w:fldCharType="end"/>
        </w:r>
      </w:hyperlink>
    </w:p>
    <w:p w14:paraId="5A668BDC"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869" w:history="1">
        <w:r w:rsidRPr="00601D5C">
          <w:rPr>
            <w:rStyle w:val="Hyperlink"/>
          </w:rPr>
          <w:t>8</w:t>
        </w:r>
        <w:r>
          <w:rPr>
            <w:rFonts w:asciiTheme="minorHAnsi" w:eastAsiaTheme="minorEastAsia" w:hAnsiTheme="minorHAnsi" w:cstheme="minorBidi"/>
            <w:b w:val="0"/>
            <w:sz w:val="22"/>
            <w:szCs w:val="22"/>
            <w:lang w:val="en-GB" w:eastAsia="en-GB"/>
          </w:rPr>
          <w:tab/>
        </w:r>
        <w:r w:rsidRPr="00601D5C">
          <w:rPr>
            <w:rStyle w:val="Hyperlink"/>
          </w:rPr>
          <w:t>NIEM-UML Profile Reference</w:t>
        </w:r>
        <w:r>
          <w:rPr>
            <w:webHidden/>
          </w:rPr>
          <w:tab/>
        </w:r>
        <w:r>
          <w:rPr>
            <w:webHidden/>
          </w:rPr>
          <w:fldChar w:fldCharType="begin"/>
        </w:r>
        <w:r>
          <w:rPr>
            <w:webHidden/>
          </w:rPr>
          <w:instrText xml:space="preserve"> PAGEREF _Toc406072869 \h </w:instrText>
        </w:r>
        <w:r>
          <w:rPr>
            <w:webHidden/>
          </w:rPr>
        </w:r>
        <w:r>
          <w:rPr>
            <w:webHidden/>
          </w:rPr>
          <w:fldChar w:fldCharType="separate"/>
        </w:r>
        <w:r>
          <w:rPr>
            <w:webHidden/>
          </w:rPr>
          <w:t>12</w:t>
        </w:r>
        <w:r>
          <w:rPr>
            <w:webHidden/>
          </w:rPr>
          <w:fldChar w:fldCharType="end"/>
        </w:r>
      </w:hyperlink>
    </w:p>
    <w:p w14:paraId="2B106E95"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870" w:history="1">
        <w:r w:rsidRPr="00601D5C">
          <w:rPr>
            <w:rStyle w:val="Hyperlink"/>
            <w:noProof/>
          </w:rPr>
          <w:t>8.1</w:t>
        </w:r>
        <w:r>
          <w:rPr>
            <w:rFonts w:asciiTheme="minorHAnsi" w:eastAsiaTheme="minorEastAsia" w:hAnsiTheme="minorHAnsi" w:cstheme="minorBidi"/>
            <w:noProof/>
            <w:sz w:val="22"/>
            <w:szCs w:val="22"/>
            <w:lang w:val="en-GB" w:eastAsia="en-GB"/>
          </w:rPr>
          <w:tab/>
        </w:r>
        <w:r w:rsidRPr="00601D5C">
          <w:rPr>
            <w:rStyle w:val="Hyperlink"/>
            <w:noProof/>
          </w:rPr>
          <w:t>Profile : Model_Package_Description_Profile</w:t>
        </w:r>
        <w:r>
          <w:rPr>
            <w:noProof/>
            <w:webHidden/>
          </w:rPr>
          <w:tab/>
        </w:r>
        <w:r>
          <w:rPr>
            <w:noProof/>
            <w:webHidden/>
          </w:rPr>
          <w:fldChar w:fldCharType="begin"/>
        </w:r>
        <w:r>
          <w:rPr>
            <w:noProof/>
            <w:webHidden/>
          </w:rPr>
          <w:instrText xml:space="preserve"> PAGEREF _Toc406072870 \h </w:instrText>
        </w:r>
        <w:r>
          <w:rPr>
            <w:noProof/>
            <w:webHidden/>
          </w:rPr>
        </w:r>
        <w:r>
          <w:rPr>
            <w:noProof/>
            <w:webHidden/>
          </w:rPr>
          <w:fldChar w:fldCharType="separate"/>
        </w:r>
        <w:r>
          <w:rPr>
            <w:noProof/>
            <w:webHidden/>
          </w:rPr>
          <w:t>12</w:t>
        </w:r>
        <w:r>
          <w:rPr>
            <w:noProof/>
            <w:webHidden/>
          </w:rPr>
          <w:fldChar w:fldCharType="end"/>
        </w:r>
      </w:hyperlink>
    </w:p>
    <w:p w14:paraId="306F270B" w14:textId="77777777" w:rsidR="00AB4978" w:rsidRDefault="00AB4978">
      <w:pPr>
        <w:pStyle w:val="TOC3"/>
        <w:rPr>
          <w:rFonts w:asciiTheme="minorHAnsi" w:eastAsiaTheme="minorEastAsia" w:hAnsiTheme="minorHAnsi" w:cstheme="minorBidi"/>
          <w:sz w:val="22"/>
          <w:szCs w:val="22"/>
          <w:lang w:val="en-GB" w:eastAsia="en-GB"/>
        </w:rPr>
      </w:pPr>
      <w:hyperlink w:anchor="_Toc406072871" w:history="1">
        <w:r w:rsidRPr="00601D5C">
          <w:rPr>
            <w:rStyle w:val="Hyperlink"/>
          </w:rPr>
          <w:t>8.1.1</w:t>
        </w:r>
        <w:r>
          <w:rPr>
            <w:rFonts w:asciiTheme="minorHAnsi" w:eastAsiaTheme="minorEastAsia" w:hAnsiTheme="minorHAnsi" w:cstheme="minorBidi"/>
            <w:sz w:val="22"/>
            <w:szCs w:val="22"/>
            <w:lang w:val="en-GB" w:eastAsia="en-GB"/>
          </w:rPr>
          <w:tab/>
        </w:r>
        <w:r w:rsidRPr="00601D5C">
          <w:rPr>
            <w:rStyle w:val="Hyperlink"/>
          </w:rPr>
          <w:t>Overview</w:t>
        </w:r>
        <w:r>
          <w:rPr>
            <w:webHidden/>
          </w:rPr>
          <w:tab/>
        </w:r>
        <w:r>
          <w:rPr>
            <w:webHidden/>
          </w:rPr>
          <w:fldChar w:fldCharType="begin"/>
        </w:r>
        <w:r>
          <w:rPr>
            <w:webHidden/>
          </w:rPr>
          <w:instrText xml:space="preserve"> PAGEREF _Toc406072871 \h </w:instrText>
        </w:r>
        <w:r>
          <w:rPr>
            <w:webHidden/>
          </w:rPr>
        </w:r>
        <w:r>
          <w:rPr>
            <w:webHidden/>
          </w:rPr>
          <w:fldChar w:fldCharType="separate"/>
        </w:r>
        <w:r>
          <w:rPr>
            <w:webHidden/>
          </w:rPr>
          <w:t>12</w:t>
        </w:r>
        <w:r>
          <w:rPr>
            <w:webHidden/>
          </w:rPr>
          <w:fldChar w:fldCharType="end"/>
        </w:r>
      </w:hyperlink>
    </w:p>
    <w:p w14:paraId="33398D77" w14:textId="77777777" w:rsidR="00AB4978" w:rsidRDefault="00AB4978">
      <w:pPr>
        <w:pStyle w:val="TOC3"/>
        <w:rPr>
          <w:rFonts w:asciiTheme="minorHAnsi" w:eastAsiaTheme="minorEastAsia" w:hAnsiTheme="minorHAnsi" w:cstheme="minorBidi"/>
          <w:sz w:val="22"/>
          <w:szCs w:val="22"/>
          <w:lang w:val="en-GB" w:eastAsia="en-GB"/>
        </w:rPr>
      </w:pPr>
      <w:hyperlink w:anchor="_Toc406072872" w:history="1">
        <w:r w:rsidRPr="00601D5C">
          <w:rPr>
            <w:rStyle w:val="Hyperlink"/>
          </w:rPr>
          <w:t>8.1.2</w:t>
        </w:r>
        <w:r>
          <w:rPr>
            <w:rFonts w:asciiTheme="minorHAnsi" w:eastAsiaTheme="minorEastAsia" w:hAnsiTheme="minorHAnsi" w:cstheme="minorBidi"/>
            <w:sz w:val="22"/>
            <w:szCs w:val="22"/>
            <w:lang w:val="en-GB" w:eastAsia="en-GB"/>
          </w:rPr>
          <w:tab/>
        </w:r>
        <w:r w:rsidRPr="00601D5C">
          <w:rPr>
            <w:rStyle w:val="Hyperlink"/>
          </w:rPr>
          <w:t>&lt;Stereotype&gt; ApplicationInfo</w:t>
        </w:r>
        <w:r>
          <w:rPr>
            <w:webHidden/>
          </w:rPr>
          <w:tab/>
        </w:r>
        <w:r>
          <w:rPr>
            <w:webHidden/>
          </w:rPr>
          <w:fldChar w:fldCharType="begin"/>
        </w:r>
        <w:r>
          <w:rPr>
            <w:webHidden/>
          </w:rPr>
          <w:instrText xml:space="preserve"> PAGEREF _Toc406072872 \h </w:instrText>
        </w:r>
        <w:r>
          <w:rPr>
            <w:webHidden/>
          </w:rPr>
        </w:r>
        <w:r>
          <w:rPr>
            <w:webHidden/>
          </w:rPr>
          <w:fldChar w:fldCharType="separate"/>
        </w:r>
        <w:r>
          <w:rPr>
            <w:webHidden/>
          </w:rPr>
          <w:t>12</w:t>
        </w:r>
        <w:r>
          <w:rPr>
            <w:webHidden/>
          </w:rPr>
          <w:fldChar w:fldCharType="end"/>
        </w:r>
      </w:hyperlink>
    </w:p>
    <w:p w14:paraId="41F4D81C" w14:textId="77777777" w:rsidR="00AB4978" w:rsidRDefault="00AB4978">
      <w:pPr>
        <w:pStyle w:val="TOC3"/>
        <w:rPr>
          <w:rFonts w:asciiTheme="minorHAnsi" w:eastAsiaTheme="minorEastAsia" w:hAnsiTheme="minorHAnsi" w:cstheme="minorBidi"/>
          <w:sz w:val="22"/>
          <w:szCs w:val="22"/>
          <w:lang w:val="en-GB" w:eastAsia="en-GB"/>
        </w:rPr>
      </w:pPr>
      <w:hyperlink w:anchor="_Toc406072873" w:history="1">
        <w:r w:rsidRPr="00601D5C">
          <w:rPr>
            <w:rStyle w:val="Hyperlink"/>
          </w:rPr>
          <w:t>8.1.3</w:t>
        </w:r>
        <w:r>
          <w:rPr>
            <w:rFonts w:asciiTheme="minorHAnsi" w:eastAsiaTheme="minorEastAsia" w:hAnsiTheme="minorHAnsi" w:cstheme="minorBidi"/>
            <w:sz w:val="22"/>
            <w:szCs w:val="22"/>
            <w:lang w:val="en-GB" w:eastAsia="en-GB"/>
          </w:rPr>
          <w:tab/>
        </w:r>
        <w:r w:rsidRPr="00601D5C">
          <w:rPr>
            <w:rStyle w:val="Hyperlink"/>
          </w:rPr>
          <w:t>&lt;Stereotype&gt; BusinessRulesArtifact</w:t>
        </w:r>
        <w:r>
          <w:rPr>
            <w:webHidden/>
          </w:rPr>
          <w:tab/>
        </w:r>
        <w:r>
          <w:rPr>
            <w:webHidden/>
          </w:rPr>
          <w:fldChar w:fldCharType="begin"/>
        </w:r>
        <w:r>
          <w:rPr>
            <w:webHidden/>
          </w:rPr>
          <w:instrText xml:space="preserve"> PAGEREF _Toc406072873 \h </w:instrText>
        </w:r>
        <w:r>
          <w:rPr>
            <w:webHidden/>
          </w:rPr>
        </w:r>
        <w:r>
          <w:rPr>
            <w:webHidden/>
          </w:rPr>
          <w:fldChar w:fldCharType="separate"/>
        </w:r>
        <w:r>
          <w:rPr>
            <w:webHidden/>
          </w:rPr>
          <w:t>12</w:t>
        </w:r>
        <w:r>
          <w:rPr>
            <w:webHidden/>
          </w:rPr>
          <w:fldChar w:fldCharType="end"/>
        </w:r>
      </w:hyperlink>
    </w:p>
    <w:p w14:paraId="691387C1" w14:textId="77777777" w:rsidR="00AB4978" w:rsidRDefault="00AB4978">
      <w:pPr>
        <w:pStyle w:val="TOC3"/>
        <w:rPr>
          <w:rFonts w:asciiTheme="minorHAnsi" w:eastAsiaTheme="minorEastAsia" w:hAnsiTheme="minorHAnsi" w:cstheme="minorBidi"/>
          <w:sz w:val="22"/>
          <w:szCs w:val="22"/>
          <w:lang w:val="en-GB" w:eastAsia="en-GB"/>
        </w:rPr>
      </w:pPr>
      <w:hyperlink w:anchor="_Toc406072874" w:history="1">
        <w:r w:rsidRPr="00601D5C">
          <w:rPr>
            <w:rStyle w:val="Hyperlink"/>
          </w:rPr>
          <w:t>8.1.4</w:t>
        </w:r>
        <w:r>
          <w:rPr>
            <w:rFonts w:asciiTheme="minorHAnsi" w:eastAsiaTheme="minorEastAsia" w:hAnsiTheme="minorHAnsi" w:cstheme="minorBidi"/>
            <w:sz w:val="22"/>
            <w:szCs w:val="22"/>
            <w:lang w:val="en-GB" w:eastAsia="en-GB"/>
          </w:rPr>
          <w:tab/>
        </w:r>
        <w:r w:rsidRPr="00601D5C">
          <w:rPr>
            <w:rStyle w:val="Hyperlink"/>
          </w:rPr>
          <w:t>&lt;Stereotype&gt; ChangeInformationType</w:t>
        </w:r>
        <w:r>
          <w:rPr>
            <w:webHidden/>
          </w:rPr>
          <w:tab/>
        </w:r>
        <w:r>
          <w:rPr>
            <w:webHidden/>
          </w:rPr>
          <w:fldChar w:fldCharType="begin"/>
        </w:r>
        <w:r>
          <w:rPr>
            <w:webHidden/>
          </w:rPr>
          <w:instrText xml:space="preserve"> PAGEREF _Toc406072874 \h </w:instrText>
        </w:r>
        <w:r>
          <w:rPr>
            <w:webHidden/>
          </w:rPr>
        </w:r>
        <w:r>
          <w:rPr>
            <w:webHidden/>
          </w:rPr>
          <w:fldChar w:fldCharType="separate"/>
        </w:r>
        <w:r>
          <w:rPr>
            <w:webHidden/>
          </w:rPr>
          <w:t>12</w:t>
        </w:r>
        <w:r>
          <w:rPr>
            <w:webHidden/>
          </w:rPr>
          <w:fldChar w:fldCharType="end"/>
        </w:r>
      </w:hyperlink>
    </w:p>
    <w:p w14:paraId="2D4BF24C" w14:textId="77777777" w:rsidR="00AB4978" w:rsidRDefault="00AB4978">
      <w:pPr>
        <w:pStyle w:val="TOC3"/>
        <w:rPr>
          <w:rFonts w:asciiTheme="minorHAnsi" w:eastAsiaTheme="minorEastAsia" w:hAnsiTheme="minorHAnsi" w:cstheme="minorBidi"/>
          <w:sz w:val="22"/>
          <w:szCs w:val="22"/>
          <w:lang w:val="en-GB" w:eastAsia="en-GB"/>
        </w:rPr>
      </w:pPr>
      <w:hyperlink w:anchor="_Toc406072875" w:history="1">
        <w:r w:rsidRPr="00601D5C">
          <w:rPr>
            <w:rStyle w:val="Hyperlink"/>
          </w:rPr>
          <w:t>8.1.5</w:t>
        </w:r>
        <w:r>
          <w:rPr>
            <w:rFonts w:asciiTheme="minorHAnsi" w:eastAsiaTheme="minorEastAsia" w:hAnsiTheme="minorHAnsi" w:cstheme="minorBidi"/>
            <w:sz w:val="22"/>
            <w:szCs w:val="22"/>
            <w:lang w:val="en-GB" w:eastAsia="en-GB"/>
          </w:rPr>
          <w:tab/>
        </w:r>
        <w:r w:rsidRPr="00601D5C">
          <w:rPr>
            <w:rStyle w:val="Hyperlink"/>
          </w:rPr>
          <w:t>&lt;Stereotype&gt; ChangeLogType</w:t>
        </w:r>
        <w:r>
          <w:rPr>
            <w:webHidden/>
          </w:rPr>
          <w:tab/>
        </w:r>
        <w:r>
          <w:rPr>
            <w:webHidden/>
          </w:rPr>
          <w:fldChar w:fldCharType="begin"/>
        </w:r>
        <w:r>
          <w:rPr>
            <w:webHidden/>
          </w:rPr>
          <w:instrText xml:space="preserve"> PAGEREF _Toc406072875 \h </w:instrText>
        </w:r>
        <w:r>
          <w:rPr>
            <w:webHidden/>
          </w:rPr>
        </w:r>
        <w:r>
          <w:rPr>
            <w:webHidden/>
          </w:rPr>
          <w:fldChar w:fldCharType="separate"/>
        </w:r>
        <w:r>
          <w:rPr>
            <w:webHidden/>
          </w:rPr>
          <w:t>13</w:t>
        </w:r>
        <w:r>
          <w:rPr>
            <w:webHidden/>
          </w:rPr>
          <w:fldChar w:fldCharType="end"/>
        </w:r>
      </w:hyperlink>
    </w:p>
    <w:p w14:paraId="559B18C3" w14:textId="77777777" w:rsidR="00AB4978" w:rsidRDefault="00AB4978">
      <w:pPr>
        <w:pStyle w:val="TOC3"/>
        <w:rPr>
          <w:rFonts w:asciiTheme="minorHAnsi" w:eastAsiaTheme="minorEastAsia" w:hAnsiTheme="minorHAnsi" w:cstheme="minorBidi"/>
          <w:sz w:val="22"/>
          <w:szCs w:val="22"/>
          <w:lang w:val="en-GB" w:eastAsia="en-GB"/>
        </w:rPr>
      </w:pPr>
      <w:hyperlink w:anchor="_Toc406072876" w:history="1">
        <w:r w:rsidRPr="00601D5C">
          <w:rPr>
            <w:rStyle w:val="Hyperlink"/>
          </w:rPr>
          <w:t>8.1.6</w:t>
        </w:r>
        <w:r>
          <w:rPr>
            <w:rFonts w:asciiTheme="minorHAnsi" w:eastAsiaTheme="minorEastAsia" w:hAnsiTheme="minorHAnsi" w:cstheme="minorBidi"/>
            <w:sz w:val="22"/>
            <w:szCs w:val="22"/>
            <w:lang w:val="en-GB" w:eastAsia="en-GB"/>
          </w:rPr>
          <w:tab/>
        </w:r>
        <w:r w:rsidRPr="00601D5C">
          <w:rPr>
            <w:rStyle w:val="Hyperlink"/>
          </w:rPr>
          <w:t>&lt;Stereotype&gt; ConformanceAssertion</w:t>
        </w:r>
        <w:r>
          <w:rPr>
            <w:webHidden/>
          </w:rPr>
          <w:tab/>
        </w:r>
        <w:r>
          <w:rPr>
            <w:webHidden/>
          </w:rPr>
          <w:fldChar w:fldCharType="begin"/>
        </w:r>
        <w:r>
          <w:rPr>
            <w:webHidden/>
          </w:rPr>
          <w:instrText xml:space="preserve"> PAGEREF _Toc406072876 \h </w:instrText>
        </w:r>
        <w:r>
          <w:rPr>
            <w:webHidden/>
          </w:rPr>
        </w:r>
        <w:r>
          <w:rPr>
            <w:webHidden/>
          </w:rPr>
          <w:fldChar w:fldCharType="separate"/>
        </w:r>
        <w:r>
          <w:rPr>
            <w:webHidden/>
          </w:rPr>
          <w:t>13</w:t>
        </w:r>
        <w:r>
          <w:rPr>
            <w:webHidden/>
          </w:rPr>
          <w:fldChar w:fldCharType="end"/>
        </w:r>
      </w:hyperlink>
    </w:p>
    <w:p w14:paraId="3A11D1CC" w14:textId="77777777" w:rsidR="00AB4978" w:rsidRDefault="00AB4978">
      <w:pPr>
        <w:pStyle w:val="TOC3"/>
        <w:rPr>
          <w:rFonts w:asciiTheme="minorHAnsi" w:eastAsiaTheme="minorEastAsia" w:hAnsiTheme="minorHAnsi" w:cstheme="minorBidi"/>
          <w:sz w:val="22"/>
          <w:szCs w:val="22"/>
          <w:lang w:val="en-GB" w:eastAsia="en-GB"/>
        </w:rPr>
      </w:pPr>
      <w:hyperlink w:anchor="_Toc406072877" w:history="1">
        <w:r w:rsidRPr="00601D5C">
          <w:rPr>
            <w:rStyle w:val="Hyperlink"/>
          </w:rPr>
          <w:t>8.1.7</w:t>
        </w:r>
        <w:r>
          <w:rPr>
            <w:rFonts w:asciiTheme="minorHAnsi" w:eastAsiaTheme="minorEastAsia" w:hAnsiTheme="minorHAnsi" w:cstheme="minorBidi"/>
            <w:sz w:val="22"/>
            <w:szCs w:val="22"/>
            <w:lang w:val="en-GB" w:eastAsia="en-GB"/>
          </w:rPr>
          <w:tab/>
        </w:r>
        <w:r w:rsidRPr="00601D5C">
          <w:rPr>
            <w:rStyle w:val="Hyperlink"/>
          </w:rPr>
          <w:t>&lt;Stereotype&gt; ConformanceReport</w:t>
        </w:r>
        <w:r>
          <w:rPr>
            <w:webHidden/>
          </w:rPr>
          <w:tab/>
        </w:r>
        <w:r>
          <w:rPr>
            <w:webHidden/>
          </w:rPr>
          <w:fldChar w:fldCharType="begin"/>
        </w:r>
        <w:r>
          <w:rPr>
            <w:webHidden/>
          </w:rPr>
          <w:instrText xml:space="preserve"> PAGEREF _Toc406072877 \h </w:instrText>
        </w:r>
        <w:r>
          <w:rPr>
            <w:webHidden/>
          </w:rPr>
        </w:r>
        <w:r>
          <w:rPr>
            <w:webHidden/>
          </w:rPr>
          <w:fldChar w:fldCharType="separate"/>
        </w:r>
        <w:r>
          <w:rPr>
            <w:webHidden/>
          </w:rPr>
          <w:t>14</w:t>
        </w:r>
        <w:r>
          <w:rPr>
            <w:webHidden/>
          </w:rPr>
          <w:fldChar w:fldCharType="end"/>
        </w:r>
      </w:hyperlink>
    </w:p>
    <w:p w14:paraId="58AA5A98" w14:textId="77777777" w:rsidR="00AB4978" w:rsidRDefault="00AB4978">
      <w:pPr>
        <w:pStyle w:val="TOC3"/>
        <w:rPr>
          <w:rFonts w:asciiTheme="minorHAnsi" w:eastAsiaTheme="minorEastAsia" w:hAnsiTheme="minorHAnsi" w:cstheme="minorBidi"/>
          <w:sz w:val="22"/>
          <w:szCs w:val="22"/>
          <w:lang w:val="en-GB" w:eastAsia="en-GB"/>
        </w:rPr>
      </w:pPr>
      <w:hyperlink w:anchor="_Toc406072878" w:history="1">
        <w:r w:rsidRPr="00601D5C">
          <w:rPr>
            <w:rStyle w:val="Hyperlink"/>
          </w:rPr>
          <w:t>8.1.8</w:t>
        </w:r>
        <w:r>
          <w:rPr>
            <w:rFonts w:asciiTheme="minorHAnsi" w:eastAsiaTheme="minorEastAsia" w:hAnsiTheme="minorHAnsi" w:cstheme="minorBidi"/>
            <w:sz w:val="22"/>
            <w:szCs w:val="22"/>
            <w:lang w:val="en-GB" w:eastAsia="en-GB"/>
          </w:rPr>
          <w:tab/>
        </w:r>
        <w:r w:rsidRPr="00601D5C">
          <w:rPr>
            <w:rStyle w:val="Hyperlink"/>
          </w:rPr>
          <w:t>&lt;Stereotype&gt; Documentation</w:t>
        </w:r>
        <w:r>
          <w:rPr>
            <w:webHidden/>
          </w:rPr>
          <w:tab/>
        </w:r>
        <w:r>
          <w:rPr>
            <w:webHidden/>
          </w:rPr>
          <w:fldChar w:fldCharType="begin"/>
        </w:r>
        <w:r>
          <w:rPr>
            <w:webHidden/>
          </w:rPr>
          <w:instrText xml:space="preserve"> PAGEREF _Toc406072878 \h </w:instrText>
        </w:r>
        <w:r>
          <w:rPr>
            <w:webHidden/>
          </w:rPr>
        </w:r>
        <w:r>
          <w:rPr>
            <w:webHidden/>
          </w:rPr>
          <w:fldChar w:fldCharType="separate"/>
        </w:r>
        <w:r>
          <w:rPr>
            <w:webHidden/>
          </w:rPr>
          <w:t>14</w:t>
        </w:r>
        <w:r>
          <w:rPr>
            <w:webHidden/>
          </w:rPr>
          <w:fldChar w:fldCharType="end"/>
        </w:r>
      </w:hyperlink>
    </w:p>
    <w:p w14:paraId="1A62711B" w14:textId="77777777" w:rsidR="00AB4978" w:rsidRDefault="00AB4978">
      <w:pPr>
        <w:pStyle w:val="TOC3"/>
        <w:rPr>
          <w:rFonts w:asciiTheme="minorHAnsi" w:eastAsiaTheme="minorEastAsia" w:hAnsiTheme="minorHAnsi" w:cstheme="minorBidi"/>
          <w:sz w:val="22"/>
          <w:szCs w:val="22"/>
          <w:lang w:val="en-GB" w:eastAsia="en-GB"/>
        </w:rPr>
      </w:pPr>
      <w:hyperlink w:anchor="_Toc406072879" w:history="1">
        <w:r w:rsidRPr="00601D5C">
          <w:rPr>
            <w:rStyle w:val="Hyperlink"/>
          </w:rPr>
          <w:t>8.1.9</w:t>
        </w:r>
        <w:r>
          <w:rPr>
            <w:rFonts w:asciiTheme="minorHAnsi" w:eastAsiaTheme="minorEastAsia" w:hAnsiTheme="minorHAnsi" w:cstheme="minorBidi"/>
            <w:sz w:val="22"/>
            <w:szCs w:val="22"/>
            <w:lang w:val="en-GB" w:eastAsia="en-GB"/>
          </w:rPr>
          <w:tab/>
        </w:r>
        <w:r w:rsidRPr="00601D5C">
          <w:rPr>
            <w:rStyle w:val="Hyperlink"/>
          </w:rPr>
          <w:t>&lt;Stereotype&gt; ExtensionSchemaDocument</w:t>
        </w:r>
        <w:r>
          <w:rPr>
            <w:webHidden/>
          </w:rPr>
          <w:tab/>
        </w:r>
        <w:r>
          <w:rPr>
            <w:webHidden/>
          </w:rPr>
          <w:fldChar w:fldCharType="begin"/>
        </w:r>
        <w:r>
          <w:rPr>
            <w:webHidden/>
          </w:rPr>
          <w:instrText xml:space="preserve"> PAGEREF _Toc406072879 \h </w:instrText>
        </w:r>
        <w:r>
          <w:rPr>
            <w:webHidden/>
          </w:rPr>
        </w:r>
        <w:r>
          <w:rPr>
            <w:webHidden/>
          </w:rPr>
          <w:fldChar w:fldCharType="separate"/>
        </w:r>
        <w:r>
          <w:rPr>
            <w:webHidden/>
          </w:rPr>
          <w:t>14</w:t>
        </w:r>
        <w:r>
          <w:rPr>
            <w:webHidden/>
          </w:rPr>
          <w:fldChar w:fldCharType="end"/>
        </w:r>
      </w:hyperlink>
    </w:p>
    <w:p w14:paraId="4D99E443" w14:textId="77777777" w:rsidR="00AB4978" w:rsidRDefault="00AB4978">
      <w:pPr>
        <w:pStyle w:val="TOC3"/>
        <w:rPr>
          <w:rFonts w:asciiTheme="minorHAnsi" w:eastAsiaTheme="minorEastAsia" w:hAnsiTheme="minorHAnsi" w:cstheme="minorBidi"/>
          <w:sz w:val="22"/>
          <w:szCs w:val="22"/>
          <w:lang w:val="en-GB" w:eastAsia="en-GB"/>
        </w:rPr>
      </w:pPr>
      <w:hyperlink w:anchor="_Toc406072880" w:history="1">
        <w:r w:rsidRPr="00601D5C">
          <w:rPr>
            <w:rStyle w:val="Hyperlink"/>
          </w:rPr>
          <w:t>8.1.10</w:t>
        </w:r>
        <w:r>
          <w:rPr>
            <w:rFonts w:asciiTheme="minorHAnsi" w:eastAsiaTheme="minorEastAsia" w:hAnsiTheme="minorHAnsi" w:cstheme="minorBidi"/>
            <w:sz w:val="22"/>
            <w:szCs w:val="22"/>
            <w:lang w:val="en-GB" w:eastAsia="en-GB"/>
          </w:rPr>
          <w:tab/>
        </w:r>
        <w:r w:rsidRPr="00601D5C">
          <w:rPr>
            <w:rStyle w:val="Hyperlink"/>
          </w:rPr>
          <w:t>&lt;Stereotype&gt; ExternalSchemaDocument</w:t>
        </w:r>
        <w:r>
          <w:rPr>
            <w:webHidden/>
          </w:rPr>
          <w:tab/>
        </w:r>
        <w:r>
          <w:rPr>
            <w:webHidden/>
          </w:rPr>
          <w:fldChar w:fldCharType="begin"/>
        </w:r>
        <w:r>
          <w:rPr>
            <w:webHidden/>
          </w:rPr>
          <w:instrText xml:space="preserve"> PAGEREF _Toc406072880 \h </w:instrText>
        </w:r>
        <w:r>
          <w:rPr>
            <w:webHidden/>
          </w:rPr>
        </w:r>
        <w:r>
          <w:rPr>
            <w:webHidden/>
          </w:rPr>
          <w:fldChar w:fldCharType="separate"/>
        </w:r>
        <w:r>
          <w:rPr>
            <w:webHidden/>
          </w:rPr>
          <w:t>14</w:t>
        </w:r>
        <w:r>
          <w:rPr>
            <w:webHidden/>
          </w:rPr>
          <w:fldChar w:fldCharType="end"/>
        </w:r>
      </w:hyperlink>
    </w:p>
    <w:p w14:paraId="23D6B4CF" w14:textId="77777777" w:rsidR="00AB4978" w:rsidRDefault="00AB4978">
      <w:pPr>
        <w:pStyle w:val="TOC3"/>
        <w:rPr>
          <w:rFonts w:asciiTheme="minorHAnsi" w:eastAsiaTheme="minorEastAsia" w:hAnsiTheme="minorHAnsi" w:cstheme="minorBidi"/>
          <w:sz w:val="22"/>
          <w:szCs w:val="22"/>
          <w:lang w:val="en-GB" w:eastAsia="en-GB"/>
        </w:rPr>
      </w:pPr>
      <w:hyperlink w:anchor="_Toc406072881" w:history="1">
        <w:r w:rsidRPr="00601D5C">
          <w:rPr>
            <w:rStyle w:val="Hyperlink"/>
          </w:rPr>
          <w:t>8.1.11</w:t>
        </w:r>
        <w:r>
          <w:rPr>
            <w:rFonts w:asciiTheme="minorHAnsi" w:eastAsiaTheme="minorEastAsia" w:hAnsiTheme="minorHAnsi" w:cstheme="minorBidi"/>
            <w:sz w:val="22"/>
            <w:szCs w:val="22"/>
            <w:lang w:val="en-GB" w:eastAsia="en-GB"/>
          </w:rPr>
          <w:tab/>
        </w:r>
        <w:r w:rsidRPr="00601D5C">
          <w:rPr>
            <w:rStyle w:val="Hyperlink"/>
          </w:rPr>
          <w:t>&lt;Stereotype&gt; File</w:t>
        </w:r>
        <w:r>
          <w:rPr>
            <w:webHidden/>
          </w:rPr>
          <w:tab/>
        </w:r>
        <w:r>
          <w:rPr>
            <w:webHidden/>
          </w:rPr>
          <w:fldChar w:fldCharType="begin"/>
        </w:r>
        <w:r>
          <w:rPr>
            <w:webHidden/>
          </w:rPr>
          <w:instrText xml:space="preserve"> PAGEREF _Toc406072881 \h </w:instrText>
        </w:r>
        <w:r>
          <w:rPr>
            <w:webHidden/>
          </w:rPr>
        </w:r>
        <w:r>
          <w:rPr>
            <w:webHidden/>
          </w:rPr>
          <w:fldChar w:fldCharType="separate"/>
        </w:r>
        <w:r>
          <w:rPr>
            <w:webHidden/>
          </w:rPr>
          <w:t>14</w:t>
        </w:r>
        <w:r>
          <w:rPr>
            <w:webHidden/>
          </w:rPr>
          <w:fldChar w:fldCharType="end"/>
        </w:r>
      </w:hyperlink>
    </w:p>
    <w:p w14:paraId="7EE33433" w14:textId="77777777" w:rsidR="00AB4978" w:rsidRDefault="00AB4978">
      <w:pPr>
        <w:pStyle w:val="TOC3"/>
        <w:rPr>
          <w:rFonts w:asciiTheme="minorHAnsi" w:eastAsiaTheme="minorEastAsia" w:hAnsiTheme="minorHAnsi" w:cstheme="minorBidi"/>
          <w:sz w:val="22"/>
          <w:szCs w:val="22"/>
          <w:lang w:val="en-GB" w:eastAsia="en-GB"/>
        </w:rPr>
      </w:pPr>
      <w:hyperlink w:anchor="_Toc406072882" w:history="1">
        <w:r w:rsidRPr="00601D5C">
          <w:rPr>
            <w:rStyle w:val="Hyperlink"/>
          </w:rPr>
          <w:t>8.1.12</w:t>
        </w:r>
        <w:r>
          <w:rPr>
            <w:rFonts w:asciiTheme="minorHAnsi" w:eastAsiaTheme="minorEastAsia" w:hAnsiTheme="minorHAnsi" w:cstheme="minorBidi"/>
            <w:sz w:val="22"/>
            <w:szCs w:val="22"/>
            <w:lang w:val="en-GB" w:eastAsia="en-GB"/>
          </w:rPr>
          <w:tab/>
        </w:r>
        <w:r w:rsidRPr="00601D5C">
          <w:rPr>
            <w:rStyle w:val="Hyperlink"/>
          </w:rPr>
          <w:t>&lt;Stereotype&gt; FileType</w:t>
        </w:r>
        <w:r>
          <w:rPr>
            <w:webHidden/>
          </w:rPr>
          <w:tab/>
        </w:r>
        <w:r>
          <w:rPr>
            <w:webHidden/>
          </w:rPr>
          <w:fldChar w:fldCharType="begin"/>
        </w:r>
        <w:r>
          <w:rPr>
            <w:webHidden/>
          </w:rPr>
          <w:instrText xml:space="preserve"> PAGEREF _Toc406072882 \h </w:instrText>
        </w:r>
        <w:r>
          <w:rPr>
            <w:webHidden/>
          </w:rPr>
        </w:r>
        <w:r>
          <w:rPr>
            <w:webHidden/>
          </w:rPr>
          <w:fldChar w:fldCharType="separate"/>
        </w:r>
        <w:r>
          <w:rPr>
            <w:webHidden/>
          </w:rPr>
          <w:t>15</w:t>
        </w:r>
        <w:r>
          <w:rPr>
            <w:webHidden/>
          </w:rPr>
          <w:fldChar w:fldCharType="end"/>
        </w:r>
      </w:hyperlink>
    </w:p>
    <w:p w14:paraId="6D5681E9" w14:textId="77777777" w:rsidR="00AB4978" w:rsidRDefault="00AB4978">
      <w:pPr>
        <w:pStyle w:val="TOC3"/>
        <w:rPr>
          <w:rFonts w:asciiTheme="minorHAnsi" w:eastAsiaTheme="minorEastAsia" w:hAnsiTheme="minorHAnsi" w:cstheme="minorBidi"/>
          <w:sz w:val="22"/>
          <w:szCs w:val="22"/>
          <w:lang w:val="en-GB" w:eastAsia="en-GB"/>
        </w:rPr>
      </w:pPr>
      <w:hyperlink w:anchor="_Toc406072883" w:history="1">
        <w:r w:rsidRPr="00601D5C">
          <w:rPr>
            <w:rStyle w:val="Hyperlink"/>
          </w:rPr>
          <w:t>8.1.13</w:t>
        </w:r>
        <w:r>
          <w:rPr>
            <w:rFonts w:asciiTheme="minorHAnsi" w:eastAsiaTheme="minorEastAsia" w:hAnsiTheme="minorHAnsi" w:cstheme="minorBidi"/>
            <w:sz w:val="22"/>
            <w:szCs w:val="22"/>
            <w:lang w:val="en-GB" w:eastAsia="en-GB"/>
          </w:rPr>
          <w:tab/>
        </w:r>
        <w:r w:rsidRPr="00601D5C">
          <w:rPr>
            <w:rStyle w:val="Hyperlink"/>
          </w:rPr>
          <w:t>&lt;Stereotype&gt; IEPSampleXMLDocument</w:t>
        </w:r>
        <w:r>
          <w:rPr>
            <w:webHidden/>
          </w:rPr>
          <w:tab/>
        </w:r>
        <w:r>
          <w:rPr>
            <w:webHidden/>
          </w:rPr>
          <w:fldChar w:fldCharType="begin"/>
        </w:r>
        <w:r>
          <w:rPr>
            <w:webHidden/>
          </w:rPr>
          <w:instrText xml:space="preserve"> PAGEREF _Toc406072883 \h </w:instrText>
        </w:r>
        <w:r>
          <w:rPr>
            <w:webHidden/>
          </w:rPr>
        </w:r>
        <w:r>
          <w:rPr>
            <w:webHidden/>
          </w:rPr>
          <w:fldChar w:fldCharType="separate"/>
        </w:r>
        <w:r>
          <w:rPr>
            <w:webHidden/>
          </w:rPr>
          <w:t>15</w:t>
        </w:r>
        <w:r>
          <w:rPr>
            <w:webHidden/>
          </w:rPr>
          <w:fldChar w:fldCharType="end"/>
        </w:r>
      </w:hyperlink>
    </w:p>
    <w:p w14:paraId="2AC2AB60" w14:textId="77777777" w:rsidR="00AB4978" w:rsidRDefault="00AB4978">
      <w:pPr>
        <w:pStyle w:val="TOC3"/>
        <w:rPr>
          <w:rFonts w:asciiTheme="minorHAnsi" w:eastAsiaTheme="minorEastAsia" w:hAnsiTheme="minorHAnsi" w:cstheme="minorBidi"/>
          <w:sz w:val="22"/>
          <w:szCs w:val="22"/>
          <w:lang w:val="en-GB" w:eastAsia="en-GB"/>
        </w:rPr>
      </w:pPr>
      <w:hyperlink w:anchor="_Toc406072884" w:history="1">
        <w:r w:rsidRPr="00601D5C">
          <w:rPr>
            <w:rStyle w:val="Hyperlink"/>
          </w:rPr>
          <w:t>8.1.14</w:t>
        </w:r>
        <w:r>
          <w:rPr>
            <w:rFonts w:asciiTheme="minorHAnsi" w:eastAsiaTheme="minorEastAsia" w:hAnsiTheme="minorHAnsi" w:cstheme="minorBidi"/>
            <w:sz w:val="22"/>
            <w:szCs w:val="22"/>
            <w:lang w:val="en-GB" w:eastAsia="en-GB"/>
          </w:rPr>
          <w:tab/>
        </w:r>
        <w:r w:rsidRPr="00601D5C">
          <w:rPr>
            <w:rStyle w:val="Hyperlink"/>
          </w:rPr>
          <w:t>&lt;Stereotype&gt; ModelPackageDescriptionRelationship</w:t>
        </w:r>
        <w:r>
          <w:rPr>
            <w:webHidden/>
          </w:rPr>
          <w:tab/>
        </w:r>
        <w:r>
          <w:rPr>
            <w:webHidden/>
          </w:rPr>
          <w:fldChar w:fldCharType="begin"/>
        </w:r>
        <w:r>
          <w:rPr>
            <w:webHidden/>
          </w:rPr>
          <w:instrText xml:space="preserve"> PAGEREF _Toc406072884 \h </w:instrText>
        </w:r>
        <w:r>
          <w:rPr>
            <w:webHidden/>
          </w:rPr>
        </w:r>
        <w:r>
          <w:rPr>
            <w:webHidden/>
          </w:rPr>
          <w:fldChar w:fldCharType="separate"/>
        </w:r>
        <w:r>
          <w:rPr>
            <w:webHidden/>
          </w:rPr>
          <w:t>15</w:t>
        </w:r>
        <w:r>
          <w:rPr>
            <w:webHidden/>
          </w:rPr>
          <w:fldChar w:fldCharType="end"/>
        </w:r>
      </w:hyperlink>
    </w:p>
    <w:p w14:paraId="093552BA" w14:textId="77777777" w:rsidR="00AB4978" w:rsidRDefault="00AB4978">
      <w:pPr>
        <w:pStyle w:val="TOC3"/>
        <w:rPr>
          <w:rFonts w:asciiTheme="minorHAnsi" w:eastAsiaTheme="minorEastAsia" w:hAnsiTheme="minorHAnsi" w:cstheme="minorBidi"/>
          <w:sz w:val="22"/>
          <w:szCs w:val="22"/>
          <w:lang w:val="en-GB" w:eastAsia="en-GB"/>
        </w:rPr>
      </w:pPr>
      <w:hyperlink w:anchor="_Toc406072885" w:history="1">
        <w:r w:rsidRPr="00601D5C">
          <w:rPr>
            <w:rStyle w:val="Hyperlink"/>
          </w:rPr>
          <w:t>8.1.15</w:t>
        </w:r>
        <w:r>
          <w:rPr>
            <w:rFonts w:asciiTheme="minorHAnsi" w:eastAsiaTheme="minorEastAsia" w:hAnsiTheme="minorHAnsi" w:cstheme="minorBidi"/>
            <w:sz w:val="22"/>
            <w:szCs w:val="22"/>
            <w:lang w:val="en-GB" w:eastAsia="en-GB"/>
          </w:rPr>
          <w:tab/>
        </w:r>
        <w:r w:rsidRPr="00601D5C">
          <w:rPr>
            <w:rStyle w:val="Hyperlink"/>
          </w:rPr>
          <w:t>&lt;Stereotype&gt; MPDChangeLog</w:t>
        </w:r>
        <w:r>
          <w:rPr>
            <w:webHidden/>
          </w:rPr>
          <w:tab/>
        </w:r>
        <w:r>
          <w:rPr>
            <w:webHidden/>
          </w:rPr>
          <w:fldChar w:fldCharType="begin"/>
        </w:r>
        <w:r>
          <w:rPr>
            <w:webHidden/>
          </w:rPr>
          <w:instrText xml:space="preserve"> PAGEREF _Toc406072885 \h </w:instrText>
        </w:r>
        <w:r>
          <w:rPr>
            <w:webHidden/>
          </w:rPr>
        </w:r>
        <w:r>
          <w:rPr>
            <w:webHidden/>
          </w:rPr>
          <w:fldChar w:fldCharType="separate"/>
        </w:r>
        <w:r>
          <w:rPr>
            <w:webHidden/>
          </w:rPr>
          <w:t>16</w:t>
        </w:r>
        <w:r>
          <w:rPr>
            <w:webHidden/>
          </w:rPr>
          <w:fldChar w:fldCharType="end"/>
        </w:r>
      </w:hyperlink>
    </w:p>
    <w:p w14:paraId="5DB35CAC" w14:textId="77777777" w:rsidR="00AB4978" w:rsidRDefault="00AB4978">
      <w:pPr>
        <w:pStyle w:val="TOC3"/>
        <w:rPr>
          <w:rFonts w:asciiTheme="minorHAnsi" w:eastAsiaTheme="minorEastAsia" w:hAnsiTheme="minorHAnsi" w:cstheme="minorBidi"/>
          <w:sz w:val="22"/>
          <w:szCs w:val="22"/>
          <w:lang w:val="en-GB" w:eastAsia="en-GB"/>
        </w:rPr>
      </w:pPr>
      <w:hyperlink w:anchor="_Toc406072886" w:history="1">
        <w:r w:rsidRPr="00601D5C">
          <w:rPr>
            <w:rStyle w:val="Hyperlink"/>
          </w:rPr>
          <w:t>8.1.16</w:t>
        </w:r>
        <w:r>
          <w:rPr>
            <w:rFonts w:asciiTheme="minorHAnsi" w:eastAsiaTheme="minorEastAsia" w:hAnsiTheme="minorHAnsi" w:cstheme="minorBidi"/>
            <w:sz w:val="22"/>
            <w:szCs w:val="22"/>
            <w:lang w:val="en-GB" w:eastAsia="en-GB"/>
          </w:rPr>
          <w:tab/>
        </w:r>
        <w:r w:rsidRPr="00601D5C">
          <w:rPr>
            <w:rStyle w:val="Hyperlink"/>
          </w:rPr>
          <w:t>&lt;Stereotype&gt; ReadMe</w:t>
        </w:r>
        <w:r>
          <w:rPr>
            <w:webHidden/>
          </w:rPr>
          <w:tab/>
        </w:r>
        <w:r>
          <w:rPr>
            <w:webHidden/>
          </w:rPr>
          <w:fldChar w:fldCharType="begin"/>
        </w:r>
        <w:r>
          <w:rPr>
            <w:webHidden/>
          </w:rPr>
          <w:instrText xml:space="preserve"> PAGEREF _Toc406072886 \h </w:instrText>
        </w:r>
        <w:r>
          <w:rPr>
            <w:webHidden/>
          </w:rPr>
        </w:r>
        <w:r>
          <w:rPr>
            <w:webHidden/>
          </w:rPr>
          <w:fldChar w:fldCharType="separate"/>
        </w:r>
        <w:r>
          <w:rPr>
            <w:webHidden/>
          </w:rPr>
          <w:t>16</w:t>
        </w:r>
        <w:r>
          <w:rPr>
            <w:webHidden/>
          </w:rPr>
          <w:fldChar w:fldCharType="end"/>
        </w:r>
      </w:hyperlink>
    </w:p>
    <w:p w14:paraId="44F707AE" w14:textId="77777777" w:rsidR="00AB4978" w:rsidRDefault="00AB4978">
      <w:pPr>
        <w:pStyle w:val="TOC3"/>
        <w:rPr>
          <w:rFonts w:asciiTheme="minorHAnsi" w:eastAsiaTheme="minorEastAsia" w:hAnsiTheme="minorHAnsi" w:cstheme="minorBidi"/>
          <w:sz w:val="22"/>
          <w:szCs w:val="22"/>
          <w:lang w:val="en-GB" w:eastAsia="en-GB"/>
        </w:rPr>
      </w:pPr>
      <w:hyperlink w:anchor="_Toc406072887" w:history="1">
        <w:r w:rsidRPr="00601D5C">
          <w:rPr>
            <w:rStyle w:val="Hyperlink"/>
          </w:rPr>
          <w:t>8.1.17</w:t>
        </w:r>
        <w:r>
          <w:rPr>
            <w:rFonts w:asciiTheme="minorHAnsi" w:eastAsiaTheme="minorEastAsia" w:hAnsiTheme="minorHAnsi" w:cstheme="minorBidi"/>
            <w:sz w:val="22"/>
            <w:szCs w:val="22"/>
            <w:lang w:val="en-GB" w:eastAsia="en-GB"/>
          </w:rPr>
          <w:tab/>
        </w:r>
        <w:r w:rsidRPr="00601D5C">
          <w:rPr>
            <w:rStyle w:val="Hyperlink"/>
          </w:rPr>
          <w:t>&lt;Stereotype&gt; ReferenceSchemaDocument</w:t>
        </w:r>
        <w:r>
          <w:rPr>
            <w:webHidden/>
          </w:rPr>
          <w:tab/>
        </w:r>
        <w:r>
          <w:rPr>
            <w:webHidden/>
          </w:rPr>
          <w:fldChar w:fldCharType="begin"/>
        </w:r>
        <w:r>
          <w:rPr>
            <w:webHidden/>
          </w:rPr>
          <w:instrText xml:space="preserve"> PAGEREF _Toc406072887 \h </w:instrText>
        </w:r>
        <w:r>
          <w:rPr>
            <w:webHidden/>
          </w:rPr>
        </w:r>
        <w:r>
          <w:rPr>
            <w:webHidden/>
          </w:rPr>
          <w:fldChar w:fldCharType="separate"/>
        </w:r>
        <w:r>
          <w:rPr>
            <w:webHidden/>
          </w:rPr>
          <w:t>16</w:t>
        </w:r>
        <w:r>
          <w:rPr>
            <w:webHidden/>
          </w:rPr>
          <w:fldChar w:fldCharType="end"/>
        </w:r>
      </w:hyperlink>
    </w:p>
    <w:p w14:paraId="53EE65D7" w14:textId="77777777" w:rsidR="00AB4978" w:rsidRDefault="00AB4978">
      <w:pPr>
        <w:pStyle w:val="TOC3"/>
        <w:rPr>
          <w:rFonts w:asciiTheme="minorHAnsi" w:eastAsiaTheme="minorEastAsia" w:hAnsiTheme="minorHAnsi" w:cstheme="minorBidi"/>
          <w:sz w:val="22"/>
          <w:szCs w:val="22"/>
          <w:lang w:val="en-GB" w:eastAsia="en-GB"/>
        </w:rPr>
      </w:pPr>
      <w:hyperlink w:anchor="_Toc406072888" w:history="1">
        <w:r w:rsidRPr="00601D5C">
          <w:rPr>
            <w:rStyle w:val="Hyperlink"/>
          </w:rPr>
          <w:t>8.1.18</w:t>
        </w:r>
        <w:r>
          <w:rPr>
            <w:rFonts w:asciiTheme="minorHAnsi" w:eastAsiaTheme="minorEastAsia" w:hAnsiTheme="minorHAnsi" w:cstheme="minorBidi"/>
            <w:sz w:val="22"/>
            <w:szCs w:val="22"/>
            <w:lang w:val="en-GB" w:eastAsia="en-GB"/>
          </w:rPr>
          <w:tab/>
        </w:r>
        <w:r w:rsidRPr="00601D5C">
          <w:rPr>
            <w:rStyle w:val="Hyperlink"/>
          </w:rPr>
          <w:t>&lt;Stereotype&gt; RelaxNGSchema</w:t>
        </w:r>
        <w:r>
          <w:rPr>
            <w:webHidden/>
          </w:rPr>
          <w:tab/>
        </w:r>
        <w:r>
          <w:rPr>
            <w:webHidden/>
          </w:rPr>
          <w:fldChar w:fldCharType="begin"/>
        </w:r>
        <w:r>
          <w:rPr>
            <w:webHidden/>
          </w:rPr>
          <w:instrText xml:space="preserve"> PAGEREF _Toc406072888 \h </w:instrText>
        </w:r>
        <w:r>
          <w:rPr>
            <w:webHidden/>
          </w:rPr>
        </w:r>
        <w:r>
          <w:rPr>
            <w:webHidden/>
          </w:rPr>
          <w:fldChar w:fldCharType="separate"/>
        </w:r>
        <w:r>
          <w:rPr>
            <w:webHidden/>
          </w:rPr>
          <w:t>16</w:t>
        </w:r>
        <w:r>
          <w:rPr>
            <w:webHidden/>
          </w:rPr>
          <w:fldChar w:fldCharType="end"/>
        </w:r>
      </w:hyperlink>
    </w:p>
    <w:p w14:paraId="7BC5DBD1" w14:textId="77777777" w:rsidR="00AB4978" w:rsidRDefault="00AB4978">
      <w:pPr>
        <w:pStyle w:val="TOC3"/>
        <w:rPr>
          <w:rFonts w:asciiTheme="minorHAnsi" w:eastAsiaTheme="minorEastAsia" w:hAnsiTheme="minorHAnsi" w:cstheme="minorBidi"/>
          <w:sz w:val="22"/>
          <w:szCs w:val="22"/>
          <w:lang w:val="en-GB" w:eastAsia="en-GB"/>
        </w:rPr>
      </w:pPr>
      <w:hyperlink w:anchor="_Toc406072889" w:history="1">
        <w:r w:rsidRPr="00601D5C">
          <w:rPr>
            <w:rStyle w:val="Hyperlink"/>
          </w:rPr>
          <w:t>8.1.19</w:t>
        </w:r>
        <w:r>
          <w:rPr>
            <w:rFonts w:asciiTheme="minorHAnsi" w:eastAsiaTheme="minorEastAsia" w:hAnsiTheme="minorHAnsi" w:cstheme="minorBidi"/>
            <w:sz w:val="22"/>
            <w:szCs w:val="22"/>
            <w:lang w:val="en-GB" w:eastAsia="en-GB"/>
          </w:rPr>
          <w:tab/>
        </w:r>
        <w:r w:rsidRPr="00601D5C">
          <w:rPr>
            <w:rStyle w:val="Hyperlink"/>
          </w:rPr>
          <w:t>&lt;Stereotype&gt; RequiredFile</w:t>
        </w:r>
        <w:r>
          <w:rPr>
            <w:webHidden/>
          </w:rPr>
          <w:tab/>
        </w:r>
        <w:r>
          <w:rPr>
            <w:webHidden/>
          </w:rPr>
          <w:fldChar w:fldCharType="begin"/>
        </w:r>
        <w:r>
          <w:rPr>
            <w:webHidden/>
          </w:rPr>
          <w:instrText xml:space="preserve"> PAGEREF _Toc406072889 \h </w:instrText>
        </w:r>
        <w:r>
          <w:rPr>
            <w:webHidden/>
          </w:rPr>
        </w:r>
        <w:r>
          <w:rPr>
            <w:webHidden/>
          </w:rPr>
          <w:fldChar w:fldCharType="separate"/>
        </w:r>
        <w:r>
          <w:rPr>
            <w:webHidden/>
          </w:rPr>
          <w:t>17</w:t>
        </w:r>
        <w:r>
          <w:rPr>
            <w:webHidden/>
          </w:rPr>
          <w:fldChar w:fldCharType="end"/>
        </w:r>
      </w:hyperlink>
    </w:p>
    <w:p w14:paraId="708EE4A6" w14:textId="77777777" w:rsidR="00AB4978" w:rsidRDefault="00AB4978">
      <w:pPr>
        <w:pStyle w:val="TOC3"/>
        <w:rPr>
          <w:rFonts w:asciiTheme="minorHAnsi" w:eastAsiaTheme="minorEastAsia" w:hAnsiTheme="minorHAnsi" w:cstheme="minorBidi"/>
          <w:sz w:val="22"/>
          <w:szCs w:val="22"/>
          <w:lang w:val="en-GB" w:eastAsia="en-GB"/>
        </w:rPr>
      </w:pPr>
      <w:hyperlink w:anchor="_Toc406072890" w:history="1">
        <w:r w:rsidRPr="00601D5C">
          <w:rPr>
            <w:rStyle w:val="Hyperlink"/>
          </w:rPr>
          <w:t>8.1.20</w:t>
        </w:r>
        <w:r>
          <w:rPr>
            <w:rFonts w:asciiTheme="minorHAnsi" w:eastAsiaTheme="minorEastAsia" w:hAnsiTheme="minorHAnsi" w:cstheme="minorBidi"/>
            <w:sz w:val="22"/>
            <w:szCs w:val="22"/>
            <w:lang w:val="en-GB" w:eastAsia="en-GB"/>
          </w:rPr>
          <w:tab/>
        </w:r>
        <w:r w:rsidRPr="00601D5C">
          <w:rPr>
            <w:rStyle w:val="Hyperlink"/>
          </w:rPr>
          <w:t>&lt;Stereotype&gt; SchematronSchema</w:t>
        </w:r>
        <w:r>
          <w:rPr>
            <w:webHidden/>
          </w:rPr>
          <w:tab/>
        </w:r>
        <w:r>
          <w:rPr>
            <w:webHidden/>
          </w:rPr>
          <w:fldChar w:fldCharType="begin"/>
        </w:r>
        <w:r>
          <w:rPr>
            <w:webHidden/>
          </w:rPr>
          <w:instrText xml:space="preserve"> PAGEREF _Toc406072890 \h </w:instrText>
        </w:r>
        <w:r>
          <w:rPr>
            <w:webHidden/>
          </w:rPr>
        </w:r>
        <w:r>
          <w:rPr>
            <w:webHidden/>
          </w:rPr>
          <w:fldChar w:fldCharType="separate"/>
        </w:r>
        <w:r>
          <w:rPr>
            <w:webHidden/>
          </w:rPr>
          <w:t>17</w:t>
        </w:r>
        <w:r>
          <w:rPr>
            <w:webHidden/>
          </w:rPr>
          <w:fldChar w:fldCharType="end"/>
        </w:r>
      </w:hyperlink>
    </w:p>
    <w:p w14:paraId="34E69ABC" w14:textId="77777777" w:rsidR="00AB4978" w:rsidRDefault="00AB4978">
      <w:pPr>
        <w:pStyle w:val="TOC3"/>
        <w:rPr>
          <w:rFonts w:asciiTheme="minorHAnsi" w:eastAsiaTheme="minorEastAsia" w:hAnsiTheme="minorHAnsi" w:cstheme="minorBidi"/>
          <w:sz w:val="22"/>
          <w:szCs w:val="22"/>
          <w:lang w:val="en-GB" w:eastAsia="en-GB"/>
        </w:rPr>
      </w:pPr>
      <w:hyperlink w:anchor="_Toc406072891" w:history="1">
        <w:r w:rsidRPr="00601D5C">
          <w:rPr>
            <w:rStyle w:val="Hyperlink"/>
          </w:rPr>
          <w:t>8.1.21</w:t>
        </w:r>
        <w:r>
          <w:rPr>
            <w:rFonts w:asciiTheme="minorHAnsi" w:eastAsiaTheme="minorEastAsia" w:hAnsiTheme="minorHAnsi" w:cstheme="minorBidi"/>
            <w:sz w:val="22"/>
            <w:szCs w:val="22"/>
            <w:lang w:val="en-GB" w:eastAsia="en-GB"/>
          </w:rPr>
          <w:tab/>
        </w:r>
        <w:r w:rsidRPr="00601D5C">
          <w:rPr>
            <w:rStyle w:val="Hyperlink"/>
          </w:rPr>
          <w:t>&lt;Stereotype&gt; SubsetSchemaDocument</w:t>
        </w:r>
        <w:r>
          <w:rPr>
            <w:webHidden/>
          </w:rPr>
          <w:tab/>
        </w:r>
        <w:r>
          <w:rPr>
            <w:webHidden/>
          </w:rPr>
          <w:fldChar w:fldCharType="begin"/>
        </w:r>
        <w:r>
          <w:rPr>
            <w:webHidden/>
          </w:rPr>
          <w:instrText xml:space="preserve"> PAGEREF _Toc406072891 \h </w:instrText>
        </w:r>
        <w:r>
          <w:rPr>
            <w:webHidden/>
          </w:rPr>
        </w:r>
        <w:r>
          <w:rPr>
            <w:webHidden/>
          </w:rPr>
          <w:fldChar w:fldCharType="separate"/>
        </w:r>
        <w:r>
          <w:rPr>
            <w:webHidden/>
          </w:rPr>
          <w:t>17</w:t>
        </w:r>
        <w:r>
          <w:rPr>
            <w:webHidden/>
          </w:rPr>
          <w:fldChar w:fldCharType="end"/>
        </w:r>
      </w:hyperlink>
    </w:p>
    <w:p w14:paraId="0DCADD77" w14:textId="77777777" w:rsidR="00AB4978" w:rsidRDefault="00AB4978">
      <w:pPr>
        <w:pStyle w:val="TOC3"/>
        <w:rPr>
          <w:rFonts w:asciiTheme="minorHAnsi" w:eastAsiaTheme="minorEastAsia" w:hAnsiTheme="minorHAnsi" w:cstheme="minorBidi"/>
          <w:sz w:val="22"/>
          <w:szCs w:val="22"/>
          <w:lang w:val="en-GB" w:eastAsia="en-GB"/>
        </w:rPr>
      </w:pPr>
      <w:hyperlink w:anchor="_Toc406072892" w:history="1">
        <w:r w:rsidRPr="00601D5C">
          <w:rPr>
            <w:rStyle w:val="Hyperlink"/>
          </w:rPr>
          <w:t>8.1.22</w:t>
        </w:r>
        <w:r>
          <w:rPr>
            <w:rFonts w:asciiTheme="minorHAnsi" w:eastAsiaTheme="minorEastAsia" w:hAnsiTheme="minorHAnsi" w:cstheme="minorBidi"/>
            <w:sz w:val="22"/>
            <w:szCs w:val="22"/>
            <w:lang w:val="en-GB" w:eastAsia="en-GB"/>
          </w:rPr>
          <w:tab/>
        </w:r>
        <w:r w:rsidRPr="00601D5C">
          <w:rPr>
            <w:rStyle w:val="Hyperlink"/>
          </w:rPr>
          <w:t>&lt;Stereotype&gt; Wantlist</w:t>
        </w:r>
        <w:r>
          <w:rPr>
            <w:webHidden/>
          </w:rPr>
          <w:tab/>
        </w:r>
        <w:r>
          <w:rPr>
            <w:webHidden/>
          </w:rPr>
          <w:fldChar w:fldCharType="begin"/>
        </w:r>
        <w:r>
          <w:rPr>
            <w:webHidden/>
          </w:rPr>
          <w:instrText xml:space="preserve"> PAGEREF _Toc406072892 \h </w:instrText>
        </w:r>
        <w:r>
          <w:rPr>
            <w:webHidden/>
          </w:rPr>
        </w:r>
        <w:r>
          <w:rPr>
            <w:webHidden/>
          </w:rPr>
          <w:fldChar w:fldCharType="separate"/>
        </w:r>
        <w:r>
          <w:rPr>
            <w:webHidden/>
          </w:rPr>
          <w:t>17</w:t>
        </w:r>
        <w:r>
          <w:rPr>
            <w:webHidden/>
          </w:rPr>
          <w:fldChar w:fldCharType="end"/>
        </w:r>
      </w:hyperlink>
    </w:p>
    <w:p w14:paraId="3A9ED66D" w14:textId="77777777" w:rsidR="00AB4978" w:rsidRDefault="00AB4978">
      <w:pPr>
        <w:pStyle w:val="TOC3"/>
        <w:rPr>
          <w:rFonts w:asciiTheme="minorHAnsi" w:eastAsiaTheme="minorEastAsia" w:hAnsiTheme="minorHAnsi" w:cstheme="minorBidi"/>
          <w:sz w:val="22"/>
          <w:szCs w:val="22"/>
          <w:lang w:val="en-GB" w:eastAsia="en-GB"/>
        </w:rPr>
      </w:pPr>
      <w:hyperlink w:anchor="_Toc406072893" w:history="1">
        <w:r w:rsidRPr="00601D5C">
          <w:rPr>
            <w:rStyle w:val="Hyperlink"/>
          </w:rPr>
          <w:t>8.1.23</w:t>
        </w:r>
        <w:r>
          <w:rPr>
            <w:rFonts w:asciiTheme="minorHAnsi" w:eastAsiaTheme="minorEastAsia" w:hAnsiTheme="minorHAnsi" w:cstheme="minorBidi"/>
            <w:sz w:val="22"/>
            <w:szCs w:val="22"/>
            <w:lang w:val="en-GB" w:eastAsia="en-GB"/>
          </w:rPr>
          <w:tab/>
        </w:r>
        <w:r w:rsidRPr="00601D5C">
          <w:rPr>
            <w:rStyle w:val="Hyperlink"/>
          </w:rPr>
          <w:t>&lt;Stereotype&gt; XMLCatalog</w:t>
        </w:r>
        <w:r>
          <w:rPr>
            <w:webHidden/>
          </w:rPr>
          <w:tab/>
        </w:r>
        <w:r>
          <w:rPr>
            <w:webHidden/>
          </w:rPr>
          <w:fldChar w:fldCharType="begin"/>
        </w:r>
        <w:r>
          <w:rPr>
            <w:webHidden/>
          </w:rPr>
          <w:instrText xml:space="preserve"> PAGEREF _Toc406072893 \h </w:instrText>
        </w:r>
        <w:r>
          <w:rPr>
            <w:webHidden/>
          </w:rPr>
        </w:r>
        <w:r>
          <w:rPr>
            <w:webHidden/>
          </w:rPr>
          <w:fldChar w:fldCharType="separate"/>
        </w:r>
        <w:r>
          <w:rPr>
            <w:webHidden/>
          </w:rPr>
          <w:t>17</w:t>
        </w:r>
        <w:r>
          <w:rPr>
            <w:webHidden/>
          </w:rPr>
          <w:fldChar w:fldCharType="end"/>
        </w:r>
      </w:hyperlink>
    </w:p>
    <w:p w14:paraId="7A94F646" w14:textId="77777777" w:rsidR="00AB4978" w:rsidRDefault="00AB4978">
      <w:pPr>
        <w:pStyle w:val="TOC3"/>
        <w:rPr>
          <w:rFonts w:asciiTheme="minorHAnsi" w:eastAsiaTheme="minorEastAsia" w:hAnsiTheme="minorHAnsi" w:cstheme="minorBidi"/>
          <w:sz w:val="22"/>
          <w:szCs w:val="22"/>
          <w:lang w:val="en-GB" w:eastAsia="en-GB"/>
        </w:rPr>
      </w:pPr>
      <w:hyperlink w:anchor="_Toc406072894" w:history="1">
        <w:r w:rsidRPr="00601D5C">
          <w:rPr>
            <w:rStyle w:val="Hyperlink"/>
          </w:rPr>
          <w:t>8.1.24</w:t>
        </w:r>
        <w:r>
          <w:rPr>
            <w:rFonts w:asciiTheme="minorHAnsi" w:eastAsiaTheme="minorEastAsia" w:hAnsiTheme="minorHAnsi" w:cstheme="minorBidi"/>
            <w:sz w:val="22"/>
            <w:szCs w:val="22"/>
            <w:lang w:val="en-GB" w:eastAsia="en-GB"/>
          </w:rPr>
          <w:tab/>
        </w:r>
        <w:r w:rsidRPr="00601D5C">
          <w:rPr>
            <w:rStyle w:val="Hyperlink"/>
          </w:rPr>
          <w:t>&lt;Stereotype&gt; XMLSchemaDocument</w:t>
        </w:r>
        <w:r>
          <w:rPr>
            <w:webHidden/>
          </w:rPr>
          <w:tab/>
        </w:r>
        <w:r>
          <w:rPr>
            <w:webHidden/>
          </w:rPr>
          <w:fldChar w:fldCharType="begin"/>
        </w:r>
        <w:r>
          <w:rPr>
            <w:webHidden/>
          </w:rPr>
          <w:instrText xml:space="preserve"> PAGEREF _Toc406072894 \h </w:instrText>
        </w:r>
        <w:r>
          <w:rPr>
            <w:webHidden/>
          </w:rPr>
        </w:r>
        <w:r>
          <w:rPr>
            <w:webHidden/>
          </w:rPr>
          <w:fldChar w:fldCharType="separate"/>
        </w:r>
        <w:r>
          <w:rPr>
            <w:webHidden/>
          </w:rPr>
          <w:t>18</w:t>
        </w:r>
        <w:r>
          <w:rPr>
            <w:webHidden/>
          </w:rPr>
          <w:fldChar w:fldCharType="end"/>
        </w:r>
      </w:hyperlink>
    </w:p>
    <w:p w14:paraId="3FB8E419" w14:textId="77777777" w:rsidR="00AB4978" w:rsidRDefault="00AB4978">
      <w:pPr>
        <w:pStyle w:val="TOC3"/>
        <w:rPr>
          <w:rFonts w:asciiTheme="minorHAnsi" w:eastAsiaTheme="minorEastAsia" w:hAnsiTheme="minorHAnsi" w:cstheme="minorBidi"/>
          <w:sz w:val="22"/>
          <w:szCs w:val="22"/>
          <w:lang w:val="en-GB" w:eastAsia="en-GB"/>
        </w:rPr>
      </w:pPr>
      <w:hyperlink w:anchor="_Toc406072895" w:history="1">
        <w:r w:rsidRPr="00601D5C">
          <w:rPr>
            <w:rStyle w:val="Hyperlink"/>
          </w:rPr>
          <w:t>8.1.25</w:t>
        </w:r>
        <w:r>
          <w:rPr>
            <w:rFonts w:asciiTheme="minorHAnsi" w:eastAsiaTheme="minorEastAsia" w:hAnsiTheme="minorHAnsi" w:cstheme="minorBidi"/>
            <w:sz w:val="22"/>
            <w:szCs w:val="22"/>
            <w:lang w:val="en-GB" w:eastAsia="en-GB"/>
          </w:rPr>
          <w:tab/>
        </w:r>
        <w:r w:rsidRPr="00601D5C">
          <w:rPr>
            <w:rStyle w:val="Hyperlink"/>
          </w:rPr>
          <w:t>&lt;Artifact&gt; ArtifactOrArtifactSet</w:t>
        </w:r>
        <w:r>
          <w:rPr>
            <w:webHidden/>
          </w:rPr>
          <w:tab/>
        </w:r>
        <w:r>
          <w:rPr>
            <w:webHidden/>
          </w:rPr>
          <w:fldChar w:fldCharType="begin"/>
        </w:r>
        <w:r>
          <w:rPr>
            <w:webHidden/>
          </w:rPr>
          <w:instrText xml:space="preserve"> PAGEREF _Toc406072895 \h </w:instrText>
        </w:r>
        <w:r>
          <w:rPr>
            <w:webHidden/>
          </w:rPr>
        </w:r>
        <w:r>
          <w:rPr>
            <w:webHidden/>
          </w:rPr>
          <w:fldChar w:fldCharType="separate"/>
        </w:r>
        <w:r>
          <w:rPr>
            <w:webHidden/>
          </w:rPr>
          <w:t>18</w:t>
        </w:r>
        <w:r>
          <w:rPr>
            <w:webHidden/>
          </w:rPr>
          <w:fldChar w:fldCharType="end"/>
        </w:r>
      </w:hyperlink>
    </w:p>
    <w:p w14:paraId="331378E9" w14:textId="77777777" w:rsidR="00AB4978" w:rsidRDefault="00AB4978">
      <w:pPr>
        <w:pStyle w:val="TOC3"/>
        <w:rPr>
          <w:rFonts w:asciiTheme="minorHAnsi" w:eastAsiaTheme="minorEastAsia" w:hAnsiTheme="minorHAnsi" w:cstheme="minorBidi"/>
          <w:sz w:val="22"/>
          <w:szCs w:val="22"/>
          <w:lang w:val="en-GB" w:eastAsia="en-GB"/>
        </w:rPr>
      </w:pPr>
      <w:hyperlink w:anchor="_Toc406072896" w:history="1">
        <w:r w:rsidRPr="00601D5C">
          <w:rPr>
            <w:rStyle w:val="Hyperlink"/>
          </w:rPr>
          <w:t>8.1.26</w:t>
        </w:r>
        <w:r>
          <w:rPr>
            <w:rFonts w:asciiTheme="minorHAnsi" w:eastAsiaTheme="minorEastAsia" w:hAnsiTheme="minorHAnsi" w:cstheme="minorBidi"/>
            <w:sz w:val="22"/>
            <w:szCs w:val="22"/>
            <w:lang w:val="en-GB" w:eastAsia="en-GB"/>
          </w:rPr>
          <w:tab/>
        </w:r>
        <w:r w:rsidRPr="00601D5C">
          <w:rPr>
            <w:rStyle w:val="Hyperlink"/>
          </w:rPr>
          <w:t>&lt;Artifact&gt; ConformanceTargetType</w:t>
        </w:r>
        <w:r>
          <w:rPr>
            <w:webHidden/>
          </w:rPr>
          <w:tab/>
        </w:r>
        <w:r>
          <w:rPr>
            <w:webHidden/>
          </w:rPr>
          <w:fldChar w:fldCharType="begin"/>
        </w:r>
        <w:r>
          <w:rPr>
            <w:webHidden/>
          </w:rPr>
          <w:instrText xml:space="preserve"> PAGEREF _Toc406072896 \h </w:instrText>
        </w:r>
        <w:r>
          <w:rPr>
            <w:webHidden/>
          </w:rPr>
        </w:r>
        <w:r>
          <w:rPr>
            <w:webHidden/>
          </w:rPr>
          <w:fldChar w:fldCharType="separate"/>
        </w:r>
        <w:r>
          <w:rPr>
            <w:webHidden/>
          </w:rPr>
          <w:t>18</w:t>
        </w:r>
        <w:r>
          <w:rPr>
            <w:webHidden/>
          </w:rPr>
          <w:fldChar w:fldCharType="end"/>
        </w:r>
      </w:hyperlink>
    </w:p>
    <w:p w14:paraId="0D1256B8" w14:textId="77777777" w:rsidR="00AB4978" w:rsidRDefault="00AB4978">
      <w:pPr>
        <w:pStyle w:val="TOC3"/>
        <w:rPr>
          <w:rFonts w:asciiTheme="minorHAnsi" w:eastAsiaTheme="minorEastAsia" w:hAnsiTheme="minorHAnsi" w:cstheme="minorBidi"/>
          <w:sz w:val="22"/>
          <w:szCs w:val="22"/>
          <w:lang w:val="en-GB" w:eastAsia="en-GB"/>
        </w:rPr>
      </w:pPr>
      <w:hyperlink w:anchor="_Toc406072897" w:history="1">
        <w:r w:rsidRPr="00601D5C">
          <w:rPr>
            <w:rStyle w:val="Hyperlink"/>
          </w:rPr>
          <w:t>8.1.27</w:t>
        </w:r>
        <w:r>
          <w:rPr>
            <w:rFonts w:asciiTheme="minorHAnsi" w:eastAsiaTheme="minorEastAsia" w:hAnsiTheme="minorHAnsi" w:cstheme="minorBidi"/>
            <w:sz w:val="22"/>
            <w:szCs w:val="22"/>
            <w:lang w:val="en-GB" w:eastAsia="en-GB"/>
          </w:rPr>
          <w:tab/>
        </w:r>
        <w:r w:rsidRPr="00601D5C">
          <w:rPr>
            <w:rStyle w:val="Hyperlink"/>
          </w:rPr>
          <w:t>&lt;Artifact&gt; ConstraintSchemaDocumentSet</w:t>
        </w:r>
        <w:r>
          <w:rPr>
            <w:webHidden/>
          </w:rPr>
          <w:tab/>
        </w:r>
        <w:r>
          <w:rPr>
            <w:webHidden/>
          </w:rPr>
          <w:fldChar w:fldCharType="begin"/>
        </w:r>
        <w:r>
          <w:rPr>
            <w:webHidden/>
          </w:rPr>
          <w:instrText xml:space="preserve"> PAGEREF _Toc406072897 \h </w:instrText>
        </w:r>
        <w:r>
          <w:rPr>
            <w:webHidden/>
          </w:rPr>
        </w:r>
        <w:r>
          <w:rPr>
            <w:webHidden/>
          </w:rPr>
          <w:fldChar w:fldCharType="separate"/>
        </w:r>
        <w:r>
          <w:rPr>
            <w:webHidden/>
          </w:rPr>
          <w:t>18</w:t>
        </w:r>
        <w:r>
          <w:rPr>
            <w:webHidden/>
          </w:rPr>
          <w:fldChar w:fldCharType="end"/>
        </w:r>
      </w:hyperlink>
    </w:p>
    <w:p w14:paraId="13957CAE" w14:textId="77777777" w:rsidR="00AB4978" w:rsidRDefault="00AB4978">
      <w:pPr>
        <w:pStyle w:val="TOC3"/>
        <w:rPr>
          <w:rFonts w:asciiTheme="minorHAnsi" w:eastAsiaTheme="minorEastAsia" w:hAnsiTheme="minorHAnsi" w:cstheme="minorBidi"/>
          <w:sz w:val="22"/>
          <w:szCs w:val="22"/>
          <w:lang w:val="en-GB" w:eastAsia="en-GB"/>
        </w:rPr>
      </w:pPr>
      <w:hyperlink w:anchor="_Toc406072898" w:history="1">
        <w:r w:rsidRPr="00601D5C">
          <w:rPr>
            <w:rStyle w:val="Hyperlink"/>
          </w:rPr>
          <w:t>8.1.28</w:t>
        </w:r>
        <w:r>
          <w:rPr>
            <w:rFonts w:asciiTheme="minorHAnsi" w:eastAsiaTheme="minorEastAsia" w:hAnsiTheme="minorHAnsi" w:cstheme="minorBidi"/>
            <w:sz w:val="22"/>
            <w:szCs w:val="22"/>
            <w:lang w:val="en-GB" w:eastAsia="en-GB"/>
          </w:rPr>
          <w:tab/>
        </w:r>
        <w:r w:rsidRPr="00601D5C">
          <w:rPr>
            <w:rStyle w:val="Hyperlink"/>
          </w:rPr>
          <w:t>&lt;Artifact&gt; ContactInformationType</w:t>
        </w:r>
        <w:r>
          <w:rPr>
            <w:webHidden/>
          </w:rPr>
          <w:tab/>
        </w:r>
        <w:r>
          <w:rPr>
            <w:webHidden/>
          </w:rPr>
          <w:fldChar w:fldCharType="begin"/>
        </w:r>
        <w:r>
          <w:rPr>
            <w:webHidden/>
          </w:rPr>
          <w:instrText xml:space="preserve"> PAGEREF _Toc406072898 \h </w:instrText>
        </w:r>
        <w:r>
          <w:rPr>
            <w:webHidden/>
          </w:rPr>
        </w:r>
        <w:r>
          <w:rPr>
            <w:webHidden/>
          </w:rPr>
          <w:fldChar w:fldCharType="separate"/>
        </w:r>
        <w:r>
          <w:rPr>
            <w:webHidden/>
          </w:rPr>
          <w:t>18</w:t>
        </w:r>
        <w:r>
          <w:rPr>
            <w:webHidden/>
          </w:rPr>
          <w:fldChar w:fldCharType="end"/>
        </w:r>
      </w:hyperlink>
    </w:p>
    <w:p w14:paraId="68DCDCA6" w14:textId="77777777" w:rsidR="00AB4978" w:rsidRDefault="00AB4978">
      <w:pPr>
        <w:pStyle w:val="TOC3"/>
        <w:rPr>
          <w:rFonts w:asciiTheme="minorHAnsi" w:eastAsiaTheme="minorEastAsia" w:hAnsiTheme="minorHAnsi" w:cstheme="minorBidi"/>
          <w:sz w:val="22"/>
          <w:szCs w:val="22"/>
          <w:lang w:val="en-GB" w:eastAsia="en-GB"/>
        </w:rPr>
      </w:pPr>
      <w:hyperlink w:anchor="_Toc406072899" w:history="1">
        <w:r w:rsidRPr="00601D5C">
          <w:rPr>
            <w:rStyle w:val="Hyperlink"/>
          </w:rPr>
          <w:t>8.1.29</w:t>
        </w:r>
        <w:r>
          <w:rPr>
            <w:rFonts w:asciiTheme="minorHAnsi" w:eastAsiaTheme="minorEastAsia" w:hAnsiTheme="minorHAnsi" w:cstheme="minorBidi"/>
            <w:sz w:val="22"/>
            <w:szCs w:val="22"/>
            <w:lang w:val="en-GB" w:eastAsia="en-GB"/>
          </w:rPr>
          <w:tab/>
        </w:r>
        <w:r w:rsidRPr="00601D5C">
          <w:rPr>
            <w:rStyle w:val="Hyperlink"/>
          </w:rPr>
          <w:t>&lt;Artifact&gt; DescribedType</w:t>
        </w:r>
        <w:r>
          <w:rPr>
            <w:webHidden/>
          </w:rPr>
          <w:tab/>
        </w:r>
        <w:r>
          <w:rPr>
            <w:webHidden/>
          </w:rPr>
          <w:fldChar w:fldCharType="begin"/>
        </w:r>
        <w:r>
          <w:rPr>
            <w:webHidden/>
          </w:rPr>
          <w:instrText xml:space="preserve"> PAGEREF _Toc406072899 \h </w:instrText>
        </w:r>
        <w:r>
          <w:rPr>
            <w:webHidden/>
          </w:rPr>
        </w:r>
        <w:r>
          <w:rPr>
            <w:webHidden/>
          </w:rPr>
          <w:fldChar w:fldCharType="separate"/>
        </w:r>
        <w:r>
          <w:rPr>
            <w:webHidden/>
          </w:rPr>
          <w:t>19</w:t>
        </w:r>
        <w:r>
          <w:rPr>
            <w:webHidden/>
          </w:rPr>
          <w:fldChar w:fldCharType="end"/>
        </w:r>
      </w:hyperlink>
    </w:p>
    <w:p w14:paraId="7C09CA68" w14:textId="77777777" w:rsidR="00AB4978" w:rsidRDefault="00AB4978">
      <w:pPr>
        <w:pStyle w:val="TOC3"/>
        <w:rPr>
          <w:rFonts w:asciiTheme="minorHAnsi" w:eastAsiaTheme="minorEastAsia" w:hAnsiTheme="minorHAnsi" w:cstheme="minorBidi"/>
          <w:sz w:val="22"/>
          <w:szCs w:val="22"/>
          <w:lang w:val="en-GB" w:eastAsia="en-GB"/>
        </w:rPr>
      </w:pPr>
      <w:hyperlink w:anchor="_Toc406072900" w:history="1">
        <w:r w:rsidRPr="00601D5C">
          <w:rPr>
            <w:rStyle w:val="Hyperlink"/>
          </w:rPr>
          <w:t>8.1.30</w:t>
        </w:r>
        <w:r>
          <w:rPr>
            <w:rFonts w:asciiTheme="minorHAnsi" w:eastAsiaTheme="minorEastAsia" w:hAnsiTheme="minorHAnsi" w:cstheme="minorBidi"/>
            <w:sz w:val="22"/>
            <w:szCs w:val="22"/>
            <w:lang w:val="en-GB" w:eastAsia="en-GB"/>
          </w:rPr>
          <w:tab/>
        </w:r>
        <w:r w:rsidRPr="00601D5C">
          <w:rPr>
            <w:rStyle w:val="Hyperlink"/>
          </w:rPr>
          <w:t>&lt;Artifact&gt; EntityRepresentation</w:t>
        </w:r>
        <w:r>
          <w:rPr>
            <w:webHidden/>
          </w:rPr>
          <w:tab/>
        </w:r>
        <w:r>
          <w:rPr>
            <w:webHidden/>
          </w:rPr>
          <w:fldChar w:fldCharType="begin"/>
        </w:r>
        <w:r>
          <w:rPr>
            <w:webHidden/>
          </w:rPr>
          <w:instrText xml:space="preserve"> PAGEREF _Toc406072900 \h </w:instrText>
        </w:r>
        <w:r>
          <w:rPr>
            <w:webHidden/>
          </w:rPr>
        </w:r>
        <w:r>
          <w:rPr>
            <w:webHidden/>
          </w:rPr>
          <w:fldChar w:fldCharType="separate"/>
        </w:r>
        <w:r>
          <w:rPr>
            <w:webHidden/>
          </w:rPr>
          <w:t>19</w:t>
        </w:r>
        <w:r>
          <w:rPr>
            <w:webHidden/>
          </w:rPr>
          <w:fldChar w:fldCharType="end"/>
        </w:r>
      </w:hyperlink>
    </w:p>
    <w:p w14:paraId="1EA6EC86" w14:textId="77777777" w:rsidR="00AB4978" w:rsidRDefault="00AB4978">
      <w:pPr>
        <w:pStyle w:val="TOC3"/>
        <w:rPr>
          <w:rFonts w:asciiTheme="minorHAnsi" w:eastAsiaTheme="minorEastAsia" w:hAnsiTheme="minorHAnsi" w:cstheme="minorBidi"/>
          <w:sz w:val="22"/>
          <w:szCs w:val="22"/>
          <w:lang w:val="en-GB" w:eastAsia="en-GB"/>
        </w:rPr>
      </w:pPr>
      <w:hyperlink w:anchor="_Toc406072901" w:history="1">
        <w:r w:rsidRPr="00601D5C">
          <w:rPr>
            <w:rStyle w:val="Hyperlink"/>
          </w:rPr>
          <w:t>8.1.31</w:t>
        </w:r>
        <w:r>
          <w:rPr>
            <w:rFonts w:asciiTheme="minorHAnsi" w:eastAsiaTheme="minorEastAsia" w:hAnsiTheme="minorHAnsi" w:cstheme="minorBidi"/>
            <w:sz w:val="22"/>
            <w:szCs w:val="22"/>
            <w:lang w:val="en-GB" w:eastAsia="en-GB"/>
          </w:rPr>
          <w:tab/>
        </w:r>
        <w:r w:rsidRPr="00601D5C">
          <w:rPr>
            <w:rStyle w:val="Hyperlink"/>
          </w:rPr>
          <w:t>&lt;Artifact&gt; EXIXMLSchemaType</w:t>
        </w:r>
        <w:r>
          <w:rPr>
            <w:webHidden/>
          </w:rPr>
          <w:tab/>
        </w:r>
        <w:r>
          <w:rPr>
            <w:webHidden/>
          </w:rPr>
          <w:fldChar w:fldCharType="begin"/>
        </w:r>
        <w:r>
          <w:rPr>
            <w:webHidden/>
          </w:rPr>
          <w:instrText xml:space="preserve"> PAGEREF _Toc406072901 \h </w:instrText>
        </w:r>
        <w:r>
          <w:rPr>
            <w:webHidden/>
          </w:rPr>
        </w:r>
        <w:r>
          <w:rPr>
            <w:webHidden/>
          </w:rPr>
          <w:fldChar w:fldCharType="separate"/>
        </w:r>
        <w:r>
          <w:rPr>
            <w:webHidden/>
          </w:rPr>
          <w:t>19</w:t>
        </w:r>
        <w:r>
          <w:rPr>
            <w:webHidden/>
          </w:rPr>
          <w:fldChar w:fldCharType="end"/>
        </w:r>
      </w:hyperlink>
    </w:p>
    <w:p w14:paraId="04CC8429" w14:textId="77777777" w:rsidR="00AB4978" w:rsidRDefault="00AB4978">
      <w:pPr>
        <w:pStyle w:val="TOC3"/>
        <w:rPr>
          <w:rFonts w:asciiTheme="minorHAnsi" w:eastAsiaTheme="minorEastAsia" w:hAnsiTheme="minorHAnsi" w:cstheme="minorBidi"/>
          <w:sz w:val="22"/>
          <w:szCs w:val="22"/>
          <w:lang w:val="en-GB" w:eastAsia="en-GB"/>
        </w:rPr>
      </w:pPr>
      <w:hyperlink w:anchor="_Toc406072902" w:history="1">
        <w:r w:rsidRPr="00601D5C">
          <w:rPr>
            <w:rStyle w:val="Hyperlink"/>
          </w:rPr>
          <w:t>8.1.32</w:t>
        </w:r>
        <w:r>
          <w:rPr>
            <w:rFonts w:asciiTheme="minorHAnsi" w:eastAsiaTheme="minorEastAsia" w:hAnsiTheme="minorHAnsi" w:cstheme="minorBidi"/>
            <w:sz w:val="22"/>
            <w:szCs w:val="22"/>
            <w:lang w:val="en-GB" w:eastAsia="en-GB"/>
          </w:rPr>
          <w:tab/>
        </w:r>
        <w:r w:rsidRPr="00601D5C">
          <w:rPr>
            <w:rStyle w:val="Hyperlink"/>
          </w:rPr>
          <w:t>&lt;Artifact&gt; FileSet</w:t>
        </w:r>
        <w:r>
          <w:rPr>
            <w:webHidden/>
          </w:rPr>
          <w:tab/>
        </w:r>
        <w:r>
          <w:rPr>
            <w:webHidden/>
          </w:rPr>
          <w:fldChar w:fldCharType="begin"/>
        </w:r>
        <w:r>
          <w:rPr>
            <w:webHidden/>
          </w:rPr>
          <w:instrText xml:space="preserve"> PAGEREF _Toc406072902 \h </w:instrText>
        </w:r>
        <w:r>
          <w:rPr>
            <w:webHidden/>
          </w:rPr>
        </w:r>
        <w:r>
          <w:rPr>
            <w:webHidden/>
          </w:rPr>
          <w:fldChar w:fldCharType="separate"/>
        </w:r>
        <w:r>
          <w:rPr>
            <w:webHidden/>
          </w:rPr>
          <w:t>20</w:t>
        </w:r>
        <w:r>
          <w:rPr>
            <w:webHidden/>
          </w:rPr>
          <w:fldChar w:fldCharType="end"/>
        </w:r>
      </w:hyperlink>
    </w:p>
    <w:p w14:paraId="34F6C434" w14:textId="77777777" w:rsidR="00AB4978" w:rsidRDefault="00AB4978">
      <w:pPr>
        <w:pStyle w:val="TOC3"/>
        <w:rPr>
          <w:rFonts w:asciiTheme="minorHAnsi" w:eastAsiaTheme="minorEastAsia" w:hAnsiTheme="minorHAnsi" w:cstheme="minorBidi"/>
          <w:sz w:val="22"/>
          <w:szCs w:val="22"/>
          <w:lang w:val="en-GB" w:eastAsia="en-GB"/>
        </w:rPr>
      </w:pPr>
      <w:hyperlink w:anchor="_Toc406072903" w:history="1">
        <w:r w:rsidRPr="00601D5C">
          <w:rPr>
            <w:rStyle w:val="Hyperlink"/>
          </w:rPr>
          <w:t>8.1.33</w:t>
        </w:r>
        <w:r>
          <w:rPr>
            <w:rFonts w:asciiTheme="minorHAnsi" w:eastAsiaTheme="minorEastAsia" w:hAnsiTheme="minorHAnsi" w:cstheme="minorBidi"/>
            <w:sz w:val="22"/>
            <w:szCs w:val="22"/>
            <w:lang w:val="en-GB" w:eastAsia="en-GB"/>
          </w:rPr>
          <w:tab/>
        </w:r>
        <w:r w:rsidRPr="00601D5C">
          <w:rPr>
            <w:rStyle w:val="Hyperlink"/>
          </w:rPr>
          <w:t>&lt;Artifact&gt; FileSetType</w:t>
        </w:r>
        <w:r>
          <w:rPr>
            <w:webHidden/>
          </w:rPr>
          <w:tab/>
        </w:r>
        <w:r>
          <w:rPr>
            <w:webHidden/>
          </w:rPr>
          <w:fldChar w:fldCharType="begin"/>
        </w:r>
        <w:r>
          <w:rPr>
            <w:webHidden/>
          </w:rPr>
          <w:instrText xml:space="preserve"> PAGEREF _Toc406072903 \h </w:instrText>
        </w:r>
        <w:r>
          <w:rPr>
            <w:webHidden/>
          </w:rPr>
        </w:r>
        <w:r>
          <w:rPr>
            <w:webHidden/>
          </w:rPr>
          <w:fldChar w:fldCharType="separate"/>
        </w:r>
        <w:r>
          <w:rPr>
            <w:webHidden/>
          </w:rPr>
          <w:t>20</w:t>
        </w:r>
        <w:r>
          <w:rPr>
            <w:webHidden/>
          </w:rPr>
          <w:fldChar w:fldCharType="end"/>
        </w:r>
      </w:hyperlink>
    </w:p>
    <w:p w14:paraId="79D1D847" w14:textId="77777777" w:rsidR="00AB4978" w:rsidRDefault="00AB4978">
      <w:pPr>
        <w:pStyle w:val="TOC3"/>
        <w:rPr>
          <w:rFonts w:asciiTheme="minorHAnsi" w:eastAsiaTheme="minorEastAsia" w:hAnsiTheme="minorHAnsi" w:cstheme="minorBidi"/>
          <w:sz w:val="22"/>
          <w:szCs w:val="22"/>
          <w:lang w:val="en-GB" w:eastAsia="en-GB"/>
        </w:rPr>
      </w:pPr>
      <w:hyperlink w:anchor="_Toc406072904" w:history="1">
        <w:r w:rsidRPr="00601D5C">
          <w:rPr>
            <w:rStyle w:val="Hyperlink"/>
          </w:rPr>
          <w:t>8.1.34</w:t>
        </w:r>
        <w:r>
          <w:rPr>
            <w:rFonts w:asciiTheme="minorHAnsi" w:eastAsiaTheme="minorEastAsia" w:hAnsiTheme="minorHAnsi" w:cstheme="minorBidi"/>
            <w:sz w:val="22"/>
            <w:szCs w:val="22"/>
            <w:lang w:val="en-GB" w:eastAsia="en-GB"/>
          </w:rPr>
          <w:tab/>
        </w:r>
        <w:r w:rsidRPr="00601D5C">
          <w:rPr>
            <w:rStyle w:val="Hyperlink"/>
          </w:rPr>
          <w:t>&lt;Artifact&gt; IEPConformanceTargetType</w:t>
        </w:r>
        <w:r>
          <w:rPr>
            <w:webHidden/>
          </w:rPr>
          <w:tab/>
        </w:r>
        <w:r>
          <w:rPr>
            <w:webHidden/>
          </w:rPr>
          <w:fldChar w:fldCharType="begin"/>
        </w:r>
        <w:r>
          <w:rPr>
            <w:webHidden/>
          </w:rPr>
          <w:instrText xml:space="preserve"> PAGEREF _Toc406072904 \h </w:instrText>
        </w:r>
        <w:r>
          <w:rPr>
            <w:webHidden/>
          </w:rPr>
        </w:r>
        <w:r>
          <w:rPr>
            <w:webHidden/>
          </w:rPr>
          <w:fldChar w:fldCharType="separate"/>
        </w:r>
        <w:r>
          <w:rPr>
            <w:webHidden/>
          </w:rPr>
          <w:t>20</w:t>
        </w:r>
        <w:r>
          <w:rPr>
            <w:webHidden/>
          </w:rPr>
          <w:fldChar w:fldCharType="end"/>
        </w:r>
      </w:hyperlink>
    </w:p>
    <w:p w14:paraId="02631063" w14:textId="77777777" w:rsidR="00AB4978" w:rsidRDefault="00AB4978">
      <w:pPr>
        <w:pStyle w:val="TOC3"/>
        <w:rPr>
          <w:rFonts w:asciiTheme="minorHAnsi" w:eastAsiaTheme="minorEastAsia" w:hAnsiTheme="minorHAnsi" w:cstheme="minorBidi"/>
          <w:sz w:val="22"/>
          <w:szCs w:val="22"/>
          <w:lang w:val="en-GB" w:eastAsia="en-GB"/>
        </w:rPr>
      </w:pPr>
      <w:hyperlink w:anchor="_Toc406072905" w:history="1">
        <w:r w:rsidRPr="00601D5C">
          <w:rPr>
            <w:rStyle w:val="Hyperlink"/>
          </w:rPr>
          <w:t>8.1.35</w:t>
        </w:r>
        <w:r>
          <w:rPr>
            <w:rFonts w:asciiTheme="minorHAnsi" w:eastAsiaTheme="minorEastAsia" w:hAnsiTheme="minorHAnsi" w:cstheme="minorBidi"/>
            <w:sz w:val="22"/>
            <w:szCs w:val="22"/>
            <w:lang w:val="en-GB" w:eastAsia="en-GB"/>
          </w:rPr>
          <w:tab/>
        </w:r>
        <w:r w:rsidRPr="00601D5C">
          <w:rPr>
            <w:rStyle w:val="Hyperlink"/>
          </w:rPr>
          <w:t>&lt;Artifact&gt; ModelPackageDescription</w:t>
        </w:r>
        <w:r>
          <w:rPr>
            <w:webHidden/>
          </w:rPr>
          <w:tab/>
        </w:r>
        <w:r>
          <w:rPr>
            <w:webHidden/>
          </w:rPr>
          <w:fldChar w:fldCharType="begin"/>
        </w:r>
        <w:r>
          <w:rPr>
            <w:webHidden/>
          </w:rPr>
          <w:instrText xml:space="preserve"> PAGEREF _Toc406072905 \h </w:instrText>
        </w:r>
        <w:r>
          <w:rPr>
            <w:webHidden/>
          </w:rPr>
        </w:r>
        <w:r>
          <w:rPr>
            <w:webHidden/>
          </w:rPr>
          <w:fldChar w:fldCharType="separate"/>
        </w:r>
        <w:r>
          <w:rPr>
            <w:webHidden/>
          </w:rPr>
          <w:t>21</w:t>
        </w:r>
        <w:r>
          <w:rPr>
            <w:webHidden/>
          </w:rPr>
          <w:fldChar w:fldCharType="end"/>
        </w:r>
      </w:hyperlink>
    </w:p>
    <w:p w14:paraId="2D784B5B" w14:textId="77777777" w:rsidR="00AB4978" w:rsidRDefault="00AB4978">
      <w:pPr>
        <w:pStyle w:val="TOC3"/>
        <w:rPr>
          <w:rFonts w:asciiTheme="minorHAnsi" w:eastAsiaTheme="minorEastAsia" w:hAnsiTheme="minorHAnsi" w:cstheme="minorBidi"/>
          <w:sz w:val="22"/>
          <w:szCs w:val="22"/>
          <w:lang w:val="en-GB" w:eastAsia="en-GB"/>
        </w:rPr>
      </w:pPr>
      <w:hyperlink w:anchor="_Toc406072906" w:history="1">
        <w:r w:rsidRPr="00601D5C">
          <w:rPr>
            <w:rStyle w:val="Hyperlink"/>
          </w:rPr>
          <w:t>8.1.36</w:t>
        </w:r>
        <w:r>
          <w:rPr>
            <w:rFonts w:asciiTheme="minorHAnsi" w:eastAsiaTheme="minorEastAsia" w:hAnsiTheme="minorHAnsi" w:cstheme="minorBidi"/>
            <w:sz w:val="22"/>
            <w:szCs w:val="22"/>
            <w:lang w:val="en-GB" w:eastAsia="en-GB"/>
          </w:rPr>
          <w:tab/>
        </w:r>
        <w:r w:rsidRPr="00601D5C">
          <w:rPr>
            <w:rStyle w:val="Hyperlink"/>
          </w:rPr>
          <w:t>&lt;Artifact&gt; OrganizationType</w:t>
        </w:r>
        <w:r>
          <w:rPr>
            <w:webHidden/>
          </w:rPr>
          <w:tab/>
        </w:r>
        <w:r>
          <w:rPr>
            <w:webHidden/>
          </w:rPr>
          <w:fldChar w:fldCharType="begin"/>
        </w:r>
        <w:r>
          <w:rPr>
            <w:webHidden/>
          </w:rPr>
          <w:instrText xml:space="preserve"> PAGEREF _Toc406072906 \h </w:instrText>
        </w:r>
        <w:r>
          <w:rPr>
            <w:webHidden/>
          </w:rPr>
        </w:r>
        <w:r>
          <w:rPr>
            <w:webHidden/>
          </w:rPr>
          <w:fldChar w:fldCharType="separate"/>
        </w:r>
        <w:r>
          <w:rPr>
            <w:webHidden/>
          </w:rPr>
          <w:t>37</w:t>
        </w:r>
        <w:r>
          <w:rPr>
            <w:webHidden/>
          </w:rPr>
          <w:fldChar w:fldCharType="end"/>
        </w:r>
      </w:hyperlink>
    </w:p>
    <w:p w14:paraId="7AEFAE09" w14:textId="77777777" w:rsidR="00AB4978" w:rsidRDefault="00AB4978">
      <w:pPr>
        <w:pStyle w:val="TOC3"/>
        <w:rPr>
          <w:rFonts w:asciiTheme="minorHAnsi" w:eastAsiaTheme="minorEastAsia" w:hAnsiTheme="minorHAnsi" w:cstheme="minorBidi"/>
          <w:sz w:val="22"/>
          <w:szCs w:val="22"/>
          <w:lang w:val="en-GB" w:eastAsia="en-GB"/>
        </w:rPr>
      </w:pPr>
      <w:hyperlink w:anchor="_Toc406072907" w:history="1">
        <w:r w:rsidRPr="00601D5C">
          <w:rPr>
            <w:rStyle w:val="Hyperlink"/>
          </w:rPr>
          <w:t>8.1.37</w:t>
        </w:r>
        <w:r>
          <w:rPr>
            <w:rFonts w:asciiTheme="minorHAnsi" w:eastAsiaTheme="minorEastAsia" w:hAnsiTheme="minorHAnsi" w:cstheme="minorBidi"/>
            <w:sz w:val="22"/>
            <w:szCs w:val="22"/>
            <w:lang w:val="en-GB" w:eastAsia="en-GB"/>
          </w:rPr>
          <w:tab/>
        </w:r>
        <w:r w:rsidRPr="00601D5C">
          <w:rPr>
            <w:rStyle w:val="Hyperlink"/>
          </w:rPr>
          <w:t>&lt;Artifact&gt; PersonType</w:t>
        </w:r>
        <w:r>
          <w:rPr>
            <w:webHidden/>
          </w:rPr>
          <w:tab/>
        </w:r>
        <w:r>
          <w:rPr>
            <w:webHidden/>
          </w:rPr>
          <w:fldChar w:fldCharType="begin"/>
        </w:r>
        <w:r>
          <w:rPr>
            <w:webHidden/>
          </w:rPr>
          <w:instrText xml:space="preserve"> PAGEREF _Toc406072907 \h </w:instrText>
        </w:r>
        <w:r>
          <w:rPr>
            <w:webHidden/>
          </w:rPr>
        </w:r>
        <w:r>
          <w:rPr>
            <w:webHidden/>
          </w:rPr>
          <w:fldChar w:fldCharType="separate"/>
        </w:r>
        <w:r>
          <w:rPr>
            <w:webHidden/>
          </w:rPr>
          <w:t>37</w:t>
        </w:r>
        <w:r>
          <w:rPr>
            <w:webHidden/>
          </w:rPr>
          <w:fldChar w:fldCharType="end"/>
        </w:r>
      </w:hyperlink>
    </w:p>
    <w:p w14:paraId="57F48727" w14:textId="77777777" w:rsidR="00AB4978" w:rsidRDefault="00AB4978">
      <w:pPr>
        <w:pStyle w:val="TOC3"/>
        <w:rPr>
          <w:rFonts w:asciiTheme="minorHAnsi" w:eastAsiaTheme="minorEastAsia" w:hAnsiTheme="minorHAnsi" w:cstheme="minorBidi"/>
          <w:sz w:val="22"/>
          <w:szCs w:val="22"/>
          <w:lang w:val="en-GB" w:eastAsia="en-GB"/>
        </w:rPr>
      </w:pPr>
      <w:hyperlink w:anchor="_Toc406072908" w:history="1">
        <w:r w:rsidRPr="00601D5C">
          <w:rPr>
            <w:rStyle w:val="Hyperlink"/>
          </w:rPr>
          <w:t>8.1.38</w:t>
        </w:r>
        <w:r>
          <w:rPr>
            <w:rFonts w:asciiTheme="minorHAnsi" w:eastAsiaTheme="minorEastAsia" w:hAnsiTheme="minorHAnsi" w:cstheme="minorBidi"/>
            <w:sz w:val="22"/>
            <w:szCs w:val="22"/>
            <w:lang w:val="en-GB" w:eastAsia="en-GB"/>
          </w:rPr>
          <w:tab/>
        </w:r>
        <w:r w:rsidRPr="00601D5C">
          <w:rPr>
            <w:rStyle w:val="Hyperlink"/>
          </w:rPr>
          <w:t>&lt;Artifact&gt; QualifiedNamesType</w:t>
        </w:r>
        <w:r>
          <w:rPr>
            <w:webHidden/>
          </w:rPr>
          <w:tab/>
        </w:r>
        <w:r>
          <w:rPr>
            <w:webHidden/>
          </w:rPr>
          <w:fldChar w:fldCharType="begin"/>
        </w:r>
        <w:r>
          <w:rPr>
            <w:webHidden/>
          </w:rPr>
          <w:instrText xml:space="preserve"> PAGEREF _Toc406072908 \h </w:instrText>
        </w:r>
        <w:r>
          <w:rPr>
            <w:webHidden/>
          </w:rPr>
        </w:r>
        <w:r>
          <w:rPr>
            <w:webHidden/>
          </w:rPr>
          <w:fldChar w:fldCharType="separate"/>
        </w:r>
        <w:r>
          <w:rPr>
            <w:webHidden/>
          </w:rPr>
          <w:t>38</w:t>
        </w:r>
        <w:r>
          <w:rPr>
            <w:webHidden/>
          </w:rPr>
          <w:fldChar w:fldCharType="end"/>
        </w:r>
      </w:hyperlink>
    </w:p>
    <w:p w14:paraId="5AF1D4FC" w14:textId="77777777" w:rsidR="00AB4978" w:rsidRDefault="00AB4978">
      <w:pPr>
        <w:pStyle w:val="TOC3"/>
        <w:rPr>
          <w:rFonts w:asciiTheme="minorHAnsi" w:eastAsiaTheme="minorEastAsia" w:hAnsiTheme="minorHAnsi" w:cstheme="minorBidi"/>
          <w:sz w:val="22"/>
          <w:szCs w:val="22"/>
          <w:lang w:val="en-GB" w:eastAsia="en-GB"/>
        </w:rPr>
      </w:pPr>
      <w:hyperlink w:anchor="_Toc406072909" w:history="1">
        <w:r w:rsidRPr="00601D5C">
          <w:rPr>
            <w:rStyle w:val="Hyperlink"/>
          </w:rPr>
          <w:t>8.1.39</w:t>
        </w:r>
        <w:r>
          <w:rPr>
            <w:rFonts w:asciiTheme="minorHAnsi" w:eastAsiaTheme="minorEastAsia" w:hAnsiTheme="minorHAnsi" w:cstheme="minorBidi"/>
            <w:sz w:val="22"/>
            <w:szCs w:val="22"/>
            <w:lang w:val="en-GB" w:eastAsia="en-GB"/>
          </w:rPr>
          <w:tab/>
        </w:r>
        <w:r w:rsidRPr="00601D5C">
          <w:rPr>
            <w:rStyle w:val="Hyperlink"/>
          </w:rPr>
          <w:t>&lt;Artifact&gt; RelaxNGValidationType</w:t>
        </w:r>
        <w:r>
          <w:rPr>
            <w:webHidden/>
          </w:rPr>
          <w:tab/>
        </w:r>
        <w:r>
          <w:rPr>
            <w:webHidden/>
          </w:rPr>
          <w:fldChar w:fldCharType="begin"/>
        </w:r>
        <w:r>
          <w:rPr>
            <w:webHidden/>
          </w:rPr>
          <w:instrText xml:space="preserve"> PAGEREF _Toc406072909 \h </w:instrText>
        </w:r>
        <w:r>
          <w:rPr>
            <w:webHidden/>
          </w:rPr>
        </w:r>
        <w:r>
          <w:rPr>
            <w:webHidden/>
          </w:rPr>
          <w:fldChar w:fldCharType="separate"/>
        </w:r>
        <w:r>
          <w:rPr>
            <w:webHidden/>
          </w:rPr>
          <w:t>38</w:t>
        </w:r>
        <w:r>
          <w:rPr>
            <w:webHidden/>
          </w:rPr>
          <w:fldChar w:fldCharType="end"/>
        </w:r>
      </w:hyperlink>
    </w:p>
    <w:p w14:paraId="0A849E05" w14:textId="77777777" w:rsidR="00AB4978" w:rsidRDefault="00AB4978">
      <w:pPr>
        <w:pStyle w:val="TOC3"/>
        <w:rPr>
          <w:rFonts w:asciiTheme="minorHAnsi" w:eastAsiaTheme="minorEastAsia" w:hAnsiTheme="minorHAnsi" w:cstheme="minorBidi"/>
          <w:sz w:val="22"/>
          <w:szCs w:val="22"/>
          <w:lang w:val="en-GB" w:eastAsia="en-GB"/>
        </w:rPr>
      </w:pPr>
      <w:hyperlink w:anchor="_Toc406072910" w:history="1">
        <w:r w:rsidRPr="00601D5C">
          <w:rPr>
            <w:rStyle w:val="Hyperlink"/>
          </w:rPr>
          <w:t>8.1.40</w:t>
        </w:r>
        <w:r>
          <w:rPr>
            <w:rFonts w:asciiTheme="minorHAnsi" w:eastAsiaTheme="minorEastAsia" w:hAnsiTheme="minorHAnsi" w:cstheme="minorBidi"/>
            <w:sz w:val="22"/>
            <w:szCs w:val="22"/>
            <w:lang w:val="en-GB" w:eastAsia="en-GB"/>
          </w:rPr>
          <w:tab/>
        </w:r>
        <w:r w:rsidRPr="00601D5C">
          <w:rPr>
            <w:rStyle w:val="Hyperlink"/>
          </w:rPr>
          <w:t>&lt;Artifact&gt; SchemaDocumentSet</w:t>
        </w:r>
        <w:r>
          <w:rPr>
            <w:webHidden/>
          </w:rPr>
          <w:tab/>
        </w:r>
        <w:r>
          <w:rPr>
            <w:webHidden/>
          </w:rPr>
          <w:fldChar w:fldCharType="begin"/>
        </w:r>
        <w:r>
          <w:rPr>
            <w:webHidden/>
          </w:rPr>
          <w:instrText xml:space="preserve"> PAGEREF _Toc406072910 \h </w:instrText>
        </w:r>
        <w:r>
          <w:rPr>
            <w:webHidden/>
          </w:rPr>
        </w:r>
        <w:r>
          <w:rPr>
            <w:webHidden/>
          </w:rPr>
          <w:fldChar w:fldCharType="separate"/>
        </w:r>
        <w:r>
          <w:rPr>
            <w:webHidden/>
          </w:rPr>
          <w:t>38</w:t>
        </w:r>
        <w:r>
          <w:rPr>
            <w:webHidden/>
          </w:rPr>
          <w:fldChar w:fldCharType="end"/>
        </w:r>
      </w:hyperlink>
    </w:p>
    <w:p w14:paraId="1CAECA75" w14:textId="77777777" w:rsidR="00AB4978" w:rsidRDefault="00AB4978">
      <w:pPr>
        <w:pStyle w:val="TOC3"/>
        <w:rPr>
          <w:rFonts w:asciiTheme="minorHAnsi" w:eastAsiaTheme="minorEastAsia" w:hAnsiTheme="minorHAnsi" w:cstheme="minorBidi"/>
          <w:sz w:val="22"/>
          <w:szCs w:val="22"/>
          <w:lang w:val="en-GB" w:eastAsia="en-GB"/>
        </w:rPr>
      </w:pPr>
      <w:hyperlink w:anchor="_Toc406072911" w:history="1">
        <w:r w:rsidRPr="00601D5C">
          <w:rPr>
            <w:rStyle w:val="Hyperlink"/>
          </w:rPr>
          <w:t>8.1.41</w:t>
        </w:r>
        <w:r>
          <w:rPr>
            <w:rFonts w:asciiTheme="minorHAnsi" w:eastAsiaTheme="minorEastAsia" w:hAnsiTheme="minorHAnsi" w:cstheme="minorBidi"/>
            <w:sz w:val="22"/>
            <w:szCs w:val="22"/>
            <w:lang w:val="en-GB" w:eastAsia="en-GB"/>
          </w:rPr>
          <w:tab/>
        </w:r>
        <w:r w:rsidRPr="00601D5C">
          <w:rPr>
            <w:rStyle w:val="Hyperlink"/>
          </w:rPr>
          <w:t>&lt;Artifact&gt; SchemaDocumentSetType</w:t>
        </w:r>
        <w:r>
          <w:rPr>
            <w:webHidden/>
          </w:rPr>
          <w:tab/>
        </w:r>
        <w:r>
          <w:rPr>
            <w:webHidden/>
          </w:rPr>
          <w:fldChar w:fldCharType="begin"/>
        </w:r>
        <w:r>
          <w:rPr>
            <w:webHidden/>
          </w:rPr>
          <w:instrText xml:space="preserve"> PAGEREF _Toc406072911 \h </w:instrText>
        </w:r>
        <w:r>
          <w:rPr>
            <w:webHidden/>
          </w:rPr>
        </w:r>
        <w:r>
          <w:rPr>
            <w:webHidden/>
          </w:rPr>
          <w:fldChar w:fldCharType="separate"/>
        </w:r>
        <w:r>
          <w:rPr>
            <w:webHidden/>
          </w:rPr>
          <w:t>38</w:t>
        </w:r>
        <w:r>
          <w:rPr>
            <w:webHidden/>
          </w:rPr>
          <w:fldChar w:fldCharType="end"/>
        </w:r>
      </w:hyperlink>
    </w:p>
    <w:p w14:paraId="7899BD85" w14:textId="77777777" w:rsidR="00AB4978" w:rsidRDefault="00AB4978">
      <w:pPr>
        <w:pStyle w:val="TOC3"/>
        <w:rPr>
          <w:rFonts w:asciiTheme="minorHAnsi" w:eastAsiaTheme="minorEastAsia" w:hAnsiTheme="minorHAnsi" w:cstheme="minorBidi"/>
          <w:sz w:val="22"/>
          <w:szCs w:val="22"/>
          <w:lang w:val="en-GB" w:eastAsia="en-GB"/>
        </w:rPr>
      </w:pPr>
      <w:hyperlink w:anchor="_Toc406072912" w:history="1">
        <w:r w:rsidRPr="00601D5C">
          <w:rPr>
            <w:rStyle w:val="Hyperlink"/>
          </w:rPr>
          <w:t>8.1.42</w:t>
        </w:r>
        <w:r>
          <w:rPr>
            <w:rFonts w:asciiTheme="minorHAnsi" w:eastAsiaTheme="minorEastAsia" w:hAnsiTheme="minorHAnsi" w:cstheme="minorBidi"/>
            <w:sz w:val="22"/>
            <w:szCs w:val="22"/>
            <w:lang w:val="en-GB" w:eastAsia="en-GB"/>
          </w:rPr>
          <w:tab/>
        </w:r>
        <w:r w:rsidRPr="00601D5C">
          <w:rPr>
            <w:rStyle w:val="Hyperlink"/>
          </w:rPr>
          <w:t>&lt;Artifact&gt; SchematronValidationType</w:t>
        </w:r>
        <w:r>
          <w:rPr>
            <w:webHidden/>
          </w:rPr>
          <w:tab/>
        </w:r>
        <w:r>
          <w:rPr>
            <w:webHidden/>
          </w:rPr>
          <w:fldChar w:fldCharType="begin"/>
        </w:r>
        <w:r>
          <w:rPr>
            <w:webHidden/>
          </w:rPr>
          <w:instrText xml:space="preserve"> PAGEREF _Toc406072912 \h </w:instrText>
        </w:r>
        <w:r>
          <w:rPr>
            <w:webHidden/>
          </w:rPr>
        </w:r>
        <w:r>
          <w:rPr>
            <w:webHidden/>
          </w:rPr>
          <w:fldChar w:fldCharType="separate"/>
        </w:r>
        <w:r>
          <w:rPr>
            <w:webHidden/>
          </w:rPr>
          <w:t>39</w:t>
        </w:r>
        <w:r>
          <w:rPr>
            <w:webHidden/>
          </w:rPr>
          <w:fldChar w:fldCharType="end"/>
        </w:r>
      </w:hyperlink>
    </w:p>
    <w:p w14:paraId="3D08A169" w14:textId="77777777" w:rsidR="00AB4978" w:rsidRDefault="00AB4978">
      <w:pPr>
        <w:pStyle w:val="TOC3"/>
        <w:rPr>
          <w:rFonts w:asciiTheme="minorHAnsi" w:eastAsiaTheme="minorEastAsia" w:hAnsiTheme="minorHAnsi" w:cstheme="minorBidi"/>
          <w:sz w:val="22"/>
          <w:szCs w:val="22"/>
          <w:lang w:val="en-GB" w:eastAsia="en-GB"/>
        </w:rPr>
      </w:pPr>
      <w:hyperlink w:anchor="_Toc406072913" w:history="1">
        <w:r w:rsidRPr="00601D5C">
          <w:rPr>
            <w:rStyle w:val="Hyperlink"/>
          </w:rPr>
          <w:t>8.1.43</w:t>
        </w:r>
        <w:r>
          <w:rPr>
            <w:rFonts w:asciiTheme="minorHAnsi" w:eastAsiaTheme="minorEastAsia" w:hAnsiTheme="minorHAnsi" w:cstheme="minorBidi"/>
            <w:sz w:val="22"/>
            <w:szCs w:val="22"/>
            <w:lang w:val="en-GB" w:eastAsia="en-GB"/>
          </w:rPr>
          <w:tab/>
        </w:r>
        <w:r w:rsidRPr="00601D5C">
          <w:rPr>
            <w:rStyle w:val="Hyperlink"/>
          </w:rPr>
          <w:t>&lt;Artifact&gt; TextRuleType</w:t>
        </w:r>
        <w:r>
          <w:rPr>
            <w:webHidden/>
          </w:rPr>
          <w:tab/>
        </w:r>
        <w:r>
          <w:rPr>
            <w:webHidden/>
          </w:rPr>
          <w:fldChar w:fldCharType="begin"/>
        </w:r>
        <w:r>
          <w:rPr>
            <w:webHidden/>
          </w:rPr>
          <w:instrText xml:space="preserve"> PAGEREF _Toc406072913 \h </w:instrText>
        </w:r>
        <w:r>
          <w:rPr>
            <w:webHidden/>
          </w:rPr>
        </w:r>
        <w:r>
          <w:rPr>
            <w:webHidden/>
          </w:rPr>
          <w:fldChar w:fldCharType="separate"/>
        </w:r>
        <w:r>
          <w:rPr>
            <w:webHidden/>
          </w:rPr>
          <w:t>39</w:t>
        </w:r>
        <w:r>
          <w:rPr>
            <w:webHidden/>
          </w:rPr>
          <w:fldChar w:fldCharType="end"/>
        </w:r>
      </w:hyperlink>
    </w:p>
    <w:p w14:paraId="0F2509FF" w14:textId="77777777" w:rsidR="00AB4978" w:rsidRDefault="00AB4978">
      <w:pPr>
        <w:pStyle w:val="TOC3"/>
        <w:rPr>
          <w:rFonts w:asciiTheme="minorHAnsi" w:eastAsiaTheme="minorEastAsia" w:hAnsiTheme="minorHAnsi" w:cstheme="minorBidi"/>
          <w:sz w:val="22"/>
          <w:szCs w:val="22"/>
          <w:lang w:val="en-GB" w:eastAsia="en-GB"/>
        </w:rPr>
      </w:pPr>
      <w:hyperlink w:anchor="_Toc406072914" w:history="1">
        <w:r w:rsidRPr="00601D5C">
          <w:rPr>
            <w:rStyle w:val="Hyperlink"/>
          </w:rPr>
          <w:t>8.1.44</w:t>
        </w:r>
        <w:r>
          <w:rPr>
            <w:rFonts w:asciiTheme="minorHAnsi" w:eastAsiaTheme="minorEastAsia" w:hAnsiTheme="minorHAnsi" w:cstheme="minorBidi"/>
            <w:sz w:val="22"/>
            <w:szCs w:val="22"/>
            <w:lang w:val="en-GB" w:eastAsia="en-GB"/>
          </w:rPr>
          <w:tab/>
        </w:r>
        <w:r w:rsidRPr="00601D5C">
          <w:rPr>
            <w:rStyle w:val="Hyperlink"/>
          </w:rPr>
          <w:t>&lt;Artifact&gt; ValidityConstraintType</w:t>
        </w:r>
        <w:r>
          <w:rPr>
            <w:webHidden/>
          </w:rPr>
          <w:tab/>
        </w:r>
        <w:r>
          <w:rPr>
            <w:webHidden/>
          </w:rPr>
          <w:fldChar w:fldCharType="begin"/>
        </w:r>
        <w:r>
          <w:rPr>
            <w:webHidden/>
          </w:rPr>
          <w:instrText xml:space="preserve"> PAGEREF _Toc406072914 \h </w:instrText>
        </w:r>
        <w:r>
          <w:rPr>
            <w:webHidden/>
          </w:rPr>
        </w:r>
        <w:r>
          <w:rPr>
            <w:webHidden/>
          </w:rPr>
          <w:fldChar w:fldCharType="separate"/>
        </w:r>
        <w:r>
          <w:rPr>
            <w:webHidden/>
          </w:rPr>
          <w:t>39</w:t>
        </w:r>
        <w:r>
          <w:rPr>
            <w:webHidden/>
          </w:rPr>
          <w:fldChar w:fldCharType="end"/>
        </w:r>
      </w:hyperlink>
    </w:p>
    <w:p w14:paraId="1AFD2EBE" w14:textId="77777777" w:rsidR="00AB4978" w:rsidRDefault="00AB4978">
      <w:pPr>
        <w:pStyle w:val="TOC3"/>
        <w:rPr>
          <w:rFonts w:asciiTheme="minorHAnsi" w:eastAsiaTheme="minorEastAsia" w:hAnsiTheme="minorHAnsi" w:cstheme="minorBidi"/>
          <w:sz w:val="22"/>
          <w:szCs w:val="22"/>
          <w:lang w:val="en-GB" w:eastAsia="en-GB"/>
        </w:rPr>
      </w:pPr>
      <w:hyperlink w:anchor="_Toc406072915" w:history="1">
        <w:r w:rsidRPr="00601D5C">
          <w:rPr>
            <w:rStyle w:val="Hyperlink"/>
          </w:rPr>
          <w:t>8.1.45</w:t>
        </w:r>
        <w:r>
          <w:rPr>
            <w:rFonts w:asciiTheme="minorHAnsi" w:eastAsiaTheme="minorEastAsia" w:hAnsiTheme="minorHAnsi" w:cstheme="minorBidi"/>
            <w:sz w:val="22"/>
            <w:szCs w:val="22"/>
            <w:lang w:val="en-GB" w:eastAsia="en-GB"/>
          </w:rPr>
          <w:tab/>
        </w:r>
        <w:r w:rsidRPr="00601D5C">
          <w:rPr>
            <w:rStyle w:val="Hyperlink"/>
          </w:rPr>
          <w:t>&lt;Artifact&gt; ValidityConstraintWithContextType</w:t>
        </w:r>
        <w:r>
          <w:rPr>
            <w:webHidden/>
          </w:rPr>
          <w:tab/>
        </w:r>
        <w:r>
          <w:rPr>
            <w:webHidden/>
          </w:rPr>
          <w:fldChar w:fldCharType="begin"/>
        </w:r>
        <w:r>
          <w:rPr>
            <w:webHidden/>
          </w:rPr>
          <w:instrText xml:space="preserve"> PAGEREF _Toc406072915 \h </w:instrText>
        </w:r>
        <w:r>
          <w:rPr>
            <w:webHidden/>
          </w:rPr>
        </w:r>
        <w:r>
          <w:rPr>
            <w:webHidden/>
          </w:rPr>
          <w:fldChar w:fldCharType="separate"/>
        </w:r>
        <w:r>
          <w:rPr>
            <w:webHidden/>
          </w:rPr>
          <w:t>40</w:t>
        </w:r>
        <w:r>
          <w:rPr>
            <w:webHidden/>
          </w:rPr>
          <w:fldChar w:fldCharType="end"/>
        </w:r>
      </w:hyperlink>
    </w:p>
    <w:p w14:paraId="7DF6DDDA" w14:textId="77777777" w:rsidR="00AB4978" w:rsidRDefault="00AB4978">
      <w:pPr>
        <w:pStyle w:val="TOC3"/>
        <w:rPr>
          <w:rFonts w:asciiTheme="minorHAnsi" w:eastAsiaTheme="minorEastAsia" w:hAnsiTheme="minorHAnsi" w:cstheme="minorBidi"/>
          <w:sz w:val="22"/>
          <w:szCs w:val="22"/>
          <w:lang w:val="en-GB" w:eastAsia="en-GB"/>
        </w:rPr>
      </w:pPr>
      <w:hyperlink w:anchor="_Toc406072916" w:history="1">
        <w:r w:rsidRPr="00601D5C">
          <w:rPr>
            <w:rStyle w:val="Hyperlink"/>
          </w:rPr>
          <w:t>8.1.46</w:t>
        </w:r>
        <w:r>
          <w:rPr>
            <w:rFonts w:asciiTheme="minorHAnsi" w:eastAsiaTheme="minorEastAsia" w:hAnsiTheme="minorHAnsi" w:cstheme="minorBidi"/>
            <w:sz w:val="22"/>
            <w:szCs w:val="22"/>
            <w:lang w:val="en-GB" w:eastAsia="en-GB"/>
          </w:rPr>
          <w:tab/>
        </w:r>
        <w:r w:rsidRPr="00601D5C">
          <w:rPr>
            <w:rStyle w:val="Hyperlink"/>
          </w:rPr>
          <w:t>&lt;Artifact&gt; ValidityContextType</w:t>
        </w:r>
        <w:r>
          <w:rPr>
            <w:webHidden/>
          </w:rPr>
          <w:tab/>
        </w:r>
        <w:r>
          <w:rPr>
            <w:webHidden/>
          </w:rPr>
          <w:fldChar w:fldCharType="begin"/>
        </w:r>
        <w:r>
          <w:rPr>
            <w:webHidden/>
          </w:rPr>
          <w:instrText xml:space="preserve"> PAGEREF _Toc406072916 \h </w:instrText>
        </w:r>
        <w:r>
          <w:rPr>
            <w:webHidden/>
          </w:rPr>
        </w:r>
        <w:r>
          <w:rPr>
            <w:webHidden/>
          </w:rPr>
          <w:fldChar w:fldCharType="separate"/>
        </w:r>
        <w:r>
          <w:rPr>
            <w:webHidden/>
          </w:rPr>
          <w:t>40</w:t>
        </w:r>
        <w:r>
          <w:rPr>
            <w:webHidden/>
          </w:rPr>
          <w:fldChar w:fldCharType="end"/>
        </w:r>
      </w:hyperlink>
    </w:p>
    <w:p w14:paraId="02A9E232" w14:textId="77777777" w:rsidR="00AB4978" w:rsidRDefault="00AB4978">
      <w:pPr>
        <w:pStyle w:val="TOC3"/>
        <w:rPr>
          <w:rFonts w:asciiTheme="minorHAnsi" w:eastAsiaTheme="minorEastAsia" w:hAnsiTheme="minorHAnsi" w:cstheme="minorBidi"/>
          <w:sz w:val="22"/>
          <w:szCs w:val="22"/>
          <w:lang w:val="en-GB" w:eastAsia="en-GB"/>
        </w:rPr>
      </w:pPr>
      <w:hyperlink w:anchor="_Toc406072917" w:history="1">
        <w:r w:rsidRPr="00601D5C">
          <w:rPr>
            <w:rStyle w:val="Hyperlink"/>
          </w:rPr>
          <w:t>8.1.47</w:t>
        </w:r>
        <w:r>
          <w:rPr>
            <w:rFonts w:asciiTheme="minorHAnsi" w:eastAsiaTheme="minorEastAsia" w:hAnsiTheme="minorHAnsi" w:cstheme="minorBidi"/>
            <w:sz w:val="22"/>
            <w:szCs w:val="22"/>
            <w:lang w:val="en-GB" w:eastAsia="en-GB"/>
          </w:rPr>
          <w:tab/>
        </w:r>
        <w:r w:rsidRPr="00601D5C">
          <w:rPr>
            <w:rStyle w:val="Hyperlink"/>
          </w:rPr>
          <w:t>&lt;Artifact&gt; XMLSchemaType</w:t>
        </w:r>
        <w:r>
          <w:rPr>
            <w:webHidden/>
          </w:rPr>
          <w:tab/>
        </w:r>
        <w:r>
          <w:rPr>
            <w:webHidden/>
          </w:rPr>
          <w:fldChar w:fldCharType="begin"/>
        </w:r>
        <w:r>
          <w:rPr>
            <w:webHidden/>
          </w:rPr>
          <w:instrText xml:space="preserve"> PAGEREF _Toc406072917 \h </w:instrText>
        </w:r>
        <w:r>
          <w:rPr>
            <w:webHidden/>
          </w:rPr>
        </w:r>
        <w:r>
          <w:rPr>
            <w:webHidden/>
          </w:rPr>
          <w:fldChar w:fldCharType="separate"/>
        </w:r>
        <w:r>
          <w:rPr>
            <w:webHidden/>
          </w:rPr>
          <w:t>40</w:t>
        </w:r>
        <w:r>
          <w:rPr>
            <w:webHidden/>
          </w:rPr>
          <w:fldChar w:fldCharType="end"/>
        </w:r>
      </w:hyperlink>
    </w:p>
    <w:p w14:paraId="4A573E27" w14:textId="77777777" w:rsidR="00AB4978" w:rsidRDefault="00AB4978">
      <w:pPr>
        <w:pStyle w:val="TOC3"/>
        <w:rPr>
          <w:rFonts w:asciiTheme="minorHAnsi" w:eastAsiaTheme="minorEastAsia" w:hAnsiTheme="minorHAnsi" w:cstheme="minorBidi"/>
          <w:sz w:val="22"/>
          <w:szCs w:val="22"/>
          <w:lang w:val="en-GB" w:eastAsia="en-GB"/>
        </w:rPr>
      </w:pPr>
      <w:hyperlink w:anchor="_Toc406072918" w:history="1">
        <w:r w:rsidRPr="00601D5C">
          <w:rPr>
            <w:rStyle w:val="Hyperlink"/>
          </w:rPr>
          <w:t>8.1.48</w:t>
        </w:r>
        <w:r>
          <w:rPr>
            <w:rFonts w:asciiTheme="minorHAnsi" w:eastAsiaTheme="minorEastAsia" w:hAnsiTheme="minorHAnsi" w:cstheme="minorBidi"/>
            <w:sz w:val="22"/>
            <w:szCs w:val="22"/>
            <w:lang w:val="en-GB" w:eastAsia="en-GB"/>
          </w:rPr>
          <w:tab/>
        </w:r>
        <w:r w:rsidRPr="00601D5C">
          <w:rPr>
            <w:rStyle w:val="Hyperlink"/>
          </w:rPr>
          <w:t>&lt;Artifact&gt; XPathType</w:t>
        </w:r>
        <w:r>
          <w:rPr>
            <w:webHidden/>
          </w:rPr>
          <w:tab/>
        </w:r>
        <w:r>
          <w:rPr>
            <w:webHidden/>
          </w:rPr>
          <w:fldChar w:fldCharType="begin"/>
        </w:r>
        <w:r>
          <w:rPr>
            <w:webHidden/>
          </w:rPr>
          <w:instrText xml:space="preserve"> PAGEREF _Toc406072918 \h </w:instrText>
        </w:r>
        <w:r>
          <w:rPr>
            <w:webHidden/>
          </w:rPr>
        </w:r>
        <w:r>
          <w:rPr>
            <w:webHidden/>
          </w:rPr>
          <w:fldChar w:fldCharType="separate"/>
        </w:r>
        <w:r>
          <w:rPr>
            <w:webHidden/>
          </w:rPr>
          <w:t>40</w:t>
        </w:r>
        <w:r>
          <w:rPr>
            <w:webHidden/>
          </w:rPr>
          <w:fldChar w:fldCharType="end"/>
        </w:r>
      </w:hyperlink>
    </w:p>
    <w:p w14:paraId="0FF83B89" w14:textId="77777777" w:rsidR="00AB4978" w:rsidRDefault="00AB4978">
      <w:pPr>
        <w:pStyle w:val="TOC3"/>
        <w:rPr>
          <w:rFonts w:asciiTheme="minorHAnsi" w:eastAsiaTheme="minorEastAsia" w:hAnsiTheme="minorHAnsi" w:cstheme="minorBidi"/>
          <w:sz w:val="22"/>
          <w:szCs w:val="22"/>
          <w:lang w:val="en-GB" w:eastAsia="en-GB"/>
        </w:rPr>
      </w:pPr>
      <w:hyperlink w:anchor="_Toc406072919" w:history="1">
        <w:r w:rsidRPr="00601D5C">
          <w:rPr>
            <w:rStyle w:val="Hyperlink"/>
          </w:rPr>
          <w:t>8.1.49</w:t>
        </w:r>
        <w:r>
          <w:rPr>
            <w:rFonts w:asciiTheme="minorHAnsi" w:eastAsiaTheme="minorEastAsia" w:hAnsiTheme="minorHAnsi" w:cstheme="minorBidi"/>
            <w:sz w:val="22"/>
            <w:szCs w:val="22"/>
            <w:lang w:val="en-GB" w:eastAsia="en-GB"/>
          </w:rPr>
          <w:tab/>
        </w:r>
        <w:r w:rsidRPr="00601D5C">
          <w:rPr>
            <w:rStyle w:val="Hyperlink"/>
          </w:rPr>
          <w:t>&lt;Enumeration&gt; ChangeCodeSimpleType</w:t>
        </w:r>
        <w:r>
          <w:rPr>
            <w:webHidden/>
          </w:rPr>
          <w:tab/>
        </w:r>
        <w:r>
          <w:rPr>
            <w:webHidden/>
          </w:rPr>
          <w:fldChar w:fldCharType="begin"/>
        </w:r>
        <w:r>
          <w:rPr>
            <w:webHidden/>
          </w:rPr>
          <w:instrText xml:space="preserve"> PAGEREF _Toc406072919 \h </w:instrText>
        </w:r>
        <w:r>
          <w:rPr>
            <w:webHidden/>
          </w:rPr>
        </w:r>
        <w:r>
          <w:rPr>
            <w:webHidden/>
          </w:rPr>
          <w:fldChar w:fldCharType="separate"/>
        </w:r>
        <w:r>
          <w:rPr>
            <w:webHidden/>
          </w:rPr>
          <w:t>41</w:t>
        </w:r>
        <w:r>
          <w:rPr>
            <w:webHidden/>
          </w:rPr>
          <w:fldChar w:fldCharType="end"/>
        </w:r>
      </w:hyperlink>
    </w:p>
    <w:p w14:paraId="4110A753" w14:textId="77777777" w:rsidR="00AB4978" w:rsidRDefault="00AB4978">
      <w:pPr>
        <w:pStyle w:val="TOC3"/>
        <w:rPr>
          <w:rFonts w:asciiTheme="minorHAnsi" w:eastAsiaTheme="minorEastAsia" w:hAnsiTheme="minorHAnsi" w:cstheme="minorBidi"/>
          <w:sz w:val="22"/>
          <w:szCs w:val="22"/>
          <w:lang w:val="en-GB" w:eastAsia="en-GB"/>
        </w:rPr>
      </w:pPr>
      <w:hyperlink w:anchor="_Toc406072920" w:history="1">
        <w:r w:rsidRPr="00601D5C">
          <w:rPr>
            <w:rStyle w:val="Hyperlink"/>
          </w:rPr>
          <w:t>8.1.50</w:t>
        </w:r>
        <w:r>
          <w:rPr>
            <w:rFonts w:asciiTheme="minorHAnsi" w:eastAsiaTheme="minorEastAsia" w:hAnsiTheme="minorHAnsi" w:cstheme="minorBidi"/>
            <w:sz w:val="22"/>
            <w:szCs w:val="22"/>
            <w:lang w:val="en-GB" w:eastAsia="en-GB"/>
          </w:rPr>
          <w:tab/>
        </w:r>
        <w:r w:rsidRPr="00601D5C">
          <w:rPr>
            <w:rStyle w:val="Hyperlink"/>
          </w:rPr>
          <w:t>&lt;Enumeration&gt; ModelPackageDescriptionClassCode</w:t>
        </w:r>
        <w:r>
          <w:rPr>
            <w:webHidden/>
          </w:rPr>
          <w:tab/>
        </w:r>
        <w:r>
          <w:rPr>
            <w:webHidden/>
          </w:rPr>
          <w:fldChar w:fldCharType="begin"/>
        </w:r>
        <w:r>
          <w:rPr>
            <w:webHidden/>
          </w:rPr>
          <w:instrText xml:space="preserve"> PAGEREF _Toc406072920 \h </w:instrText>
        </w:r>
        <w:r>
          <w:rPr>
            <w:webHidden/>
          </w:rPr>
        </w:r>
        <w:r>
          <w:rPr>
            <w:webHidden/>
          </w:rPr>
          <w:fldChar w:fldCharType="separate"/>
        </w:r>
        <w:r>
          <w:rPr>
            <w:webHidden/>
          </w:rPr>
          <w:t>41</w:t>
        </w:r>
        <w:r>
          <w:rPr>
            <w:webHidden/>
          </w:rPr>
          <w:fldChar w:fldCharType="end"/>
        </w:r>
      </w:hyperlink>
    </w:p>
    <w:p w14:paraId="36EFE99A" w14:textId="77777777" w:rsidR="00AB4978" w:rsidRDefault="00AB4978">
      <w:pPr>
        <w:pStyle w:val="TOC3"/>
        <w:rPr>
          <w:rFonts w:asciiTheme="minorHAnsi" w:eastAsiaTheme="minorEastAsia" w:hAnsiTheme="minorHAnsi" w:cstheme="minorBidi"/>
          <w:sz w:val="22"/>
          <w:szCs w:val="22"/>
          <w:lang w:val="en-GB" w:eastAsia="en-GB"/>
        </w:rPr>
      </w:pPr>
      <w:hyperlink w:anchor="_Toc406072921" w:history="1">
        <w:r w:rsidRPr="00601D5C">
          <w:rPr>
            <w:rStyle w:val="Hyperlink"/>
          </w:rPr>
          <w:t>8.1.51</w:t>
        </w:r>
        <w:r>
          <w:rPr>
            <w:rFonts w:asciiTheme="minorHAnsi" w:eastAsiaTheme="minorEastAsia" w:hAnsiTheme="minorHAnsi" w:cstheme="minorBidi"/>
            <w:sz w:val="22"/>
            <w:szCs w:val="22"/>
            <w:lang w:val="en-GB" w:eastAsia="en-GB"/>
          </w:rPr>
          <w:tab/>
        </w:r>
        <w:r w:rsidRPr="00601D5C">
          <w:rPr>
            <w:rStyle w:val="Hyperlink"/>
          </w:rPr>
          <w:t>&lt;Enumeration&gt; RelationshipCode</w:t>
        </w:r>
        <w:r>
          <w:rPr>
            <w:webHidden/>
          </w:rPr>
          <w:tab/>
        </w:r>
        <w:r>
          <w:rPr>
            <w:webHidden/>
          </w:rPr>
          <w:fldChar w:fldCharType="begin"/>
        </w:r>
        <w:r>
          <w:rPr>
            <w:webHidden/>
          </w:rPr>
          <w:instrText xml:space="preserve"> PAGEREF _Toc406072921 \h </w:instrText>
        </w:r>
        <w:r>
          <w:rPr>
            <w:webHidden/>
          </w:rPr>
        </w:r>
        <w:r>
          <w:rPr>
            <w:webHidden/>
          </w:rPr>
          <w:fldChar w:fldCharType="separate"/>
        </w:r>
        <w:r>
          <w:rPr>
            <w:webHidden/>
          </w:rPr>
          <w:t>42</w:t>
        </w:r>
        <w:r>
          <w:rPr>
            <w:webHidden/>
          </w:rPr>
          <w:fldChar w:fldCharType="end"/>
        </w:r>
      </w:hyperlink>
    </w:p>
    <w:p w14:paraId="2CE1999B"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922" w:history="1">
        <w:r w:rsidRPr="00601D5C">
          <w:rPr>
            <w:rStyle w:val="Hyperlink"/>
            <w:noProof/>
          </w:rPr>
          <w:t>8.2</w:t>
        </w:r>
        <w:r>
          <w:rPr>
            <w:rFonts w:asciiTheme="minorHAnsi" w:eastAsiaTheme="minorEastAsia" w:hAnsiTheme="minorHAnsi" w:cstheme="minorBidi"/>
            <w:noProof/>
            <w:sz w:val="22"/>
            <w:szCs w:val="22"/>
            <w:lang w:val="en-GB" w:eastAsia="en-GB"/>
          </w:rPr>
          <w:tab/>
        </w:r>
        <w:r w:rsidRPr="00601D5C">
          <w:rPr>
            <w:rStyle w:val="Hyperlink"/>
            <w:noProof/>
          </w:rPr>
          <w:t>Profile : NIEM_Common_Profile</w:t>
        </w:r>
        <w:r>
          <w:rPr>
            <w:noProof/>
            <w:webHidden/>
          </w:rPr>
          <w:tab/>
        </w:r>
        <w:r>
          <w:rPr>
            <w:noProof/>
            <w:webHidden/>
          </w:rPr>
          <w:fldChar w:fldCharType="begin"/>
        </w:r>
        <w:r>
          <w:rPr>
            <w:noProof/>
            <w:webHidden/>
          </w:rPr>
          <w:instrText xml:space="preserve"> PAGEREF _Toc406072922 \h </w:instrText>
        </w:r>
        <w:r>
          <w:rPr>
            <w:noProof/>
            <w:webHidden/>
          </w:rPr>
        </w:r>
        <w:r>
          <w:rPr>
            <w:noProof/>
            <w:webHidden/>
          </w:rPr>
          <w:fldChar w:fldCharType="separate"/>
        </w:r>
        <w:r>
          <w:rPr>
            <w:noProof/>
            <w:webHidden/>
          </w:rPr>
          <w:t>43</w:t>
        </w:r>
        <w:r>
          <w:rPr>
            <w:noProof/>
            <w:webHidden/>
          </w:rPr>
          <w:fldChar w:fldCharType="end"/>
        </w:r>
      </w:hyperlink>
    </w:p>
    <w:p w14:paraId="65CE8EEC" w14:textId="77777777" w:rsidR="00AB4978" w:rsidRDefault="00AB4978">
      <w:pPr>
        <w:pStyle w:val="TOC3"/>
        <w:rPr>
          <w:rFonts w:asciiTheme="minorHAnsi" w:eastAsiaTheme="minorEastAsia" w:hAnsiTheme="minorHAnsi" w:cstheme="minorBidi"/>
          <w:sz w:val="22"/>
          <w:szCs w:val="22"/>
          <w:lang w:val="en-GB" w:eastAsia="en-GB"/>
        </w:rPr>
      </w:pPr>
      <w:hyperlink w:anchor="_Toc406072923" w:history="1">
        <w:r w:rsidRPr="00601D5C">
          <w:rPr>
            <w:rStyle w:val="Hyperlink"/>
          </w:rPr>
          <w:t>8.2.1</w:t>
        </w:r>
        <w:r>
          <w:rPr>
            <w:rFonts w:asciiTheme="minorHAnsi" w:eastAsiaTheme="minorEastAsia" w:hAnsiTheme="minorHAnsi" w:cstheme="minorBidi"/>
            <w:sz w:val="22"/>
            <w:szCs w:val="22"/>
            <w:lang w:val="en-GB" w:eastAsia="en-GB"/>
          </w:rPr>
          <w:tab/>
        </w:r>
        <w:r w:rsidRPr="00601D5C">
          <w:rPr>
            <w:rStyle w:val="Hyperlink"/>
          </w:rPr>
          <w:t>Overview</w:t>
        </w:r>
        <w:r>
          <w:rPr>
            <w:webHidden/>
          </w:rPr>
          <w:tab/>
        </w:r>
        <w:r>
          <w:rPr>
            <w:webHidden/>
          </w:rPr>
          <w:fldChar w:fldCharType="begin"/>
        </w:r>
        <w:r>
          <w:rPr>
            <w:webHidden/>
          </w:rPr>
          <w:instrText xml:space="preserve"> PAGEREF _Toc406072923 \h </w:instrText>
        </w:r>
        <w:r>
          <w:rPr>
            <w:webHidden/>
          </w:rPr>
        </w:r>
        <w:r>
          <w:rPr>
            <w:webHidden/>
          </w:rPr>
          <w:fldChar w:fldCharType="separate"/>
        </w:r>
        <w:r>
          <w:rPr>
            <w:webHidden/>
          </w:rPr>
          <w:t>43</w:t>
        </w:r>
        <w:r>
          <w:rPr>
            <w:webHidden/>
          </w:rPr>
          <w:fldChar w:fldCharType="end"/>
        </w:r>
      </w:hyperlink>
    </w:p>
    <w:p w14:paraId="404DD5BE" w14:textId="77777777" w:rsidR="00AB4978" w:rsidRDefault="00AB4978">
      <w:pPr>
        <w:pStyle w:val="TOC3"/>
        <w:rPr>
          <w:rFonts w:asciiTheme="minorHAnsi" w:eastAsiaTheme="minorEastAsia" w:hAnsiTheme="minorHAnsi" w:cstheme="minorBidi"/>
          <w:sz w:val="22"/>
          <w:szCs w:val="22"/>
          <w:lang w:val="en-GB" w:eastAsia="en-GB"/>
        </w:rPr>
      </w:pPr>
      <w:hyperlink w:anchor="_Toc406072924" w:history="1">
        <w:r w:rsidRPr="00601D5C">
          <w:rPr>
            <w:rStyle w:val="Hyperlink"/>
          </w:rPr>
          <w:t>8.2.2</w:t>
        </w:r>
        <w:r>
          <w:rPr>
            <w:rFonts w:asciiTheme="minorHAnsi" w:eastAsiaTheme="minorEastAsia" w:hAnsiTheme="minorHAnsi" w:cstheme="minorBidi"/>
            <w:sz w:val="22"/>
            <w:szCs w:val="22"/>
            <w:lang w:val="en-GB" w:eastAsia="en-GB"/>
          </w:rPr>
          <w:tab/>
        </w:r>
        <w:r w:rsidRPr="00601D5C">
          <w:rPr>
            <w:rStyle w:val="Hyperlink"/>
          </w:rPr>
          <w:t>&lt;Stereotype&gt; AdapterType</w:t>
        </w:r>
        <w:r>
          <w:rPr>
            <w:webHidden/>
          </w:rPr>
          <w:tab/>
        </w:r>
        <w:r>
          <w:rPr>
            <w:webHidden/>
          </w:rPr>
          <w:fldChar w:fldCharType="begin"/>
        </w:r>
        <w:r>
          <w:rPr>
            <w:webHidden/>
          </w:rPr>
          <w:instrText xml:space="preserve"> PAGEREF _Toc406072924 \h </w:instrText>
        </w:r>
        <w:r>
          <w:rPr>
            <w:webHidden/>
          </w:rPr>
        </w:r>
        <w:r>
          <w:rPr>
            <w:webHidden/>
          </w:rPr>
          <w:fldChar w:fldCharType="separate"/>
        </w:r>
        <w:r>
          <w:rPr>
            <w:webHidden/>
          </w:rPr>
          <w:t>44</w:t>
        </w:r>
        <w:r>
          <w:rPr>
            <w:webHidden/>
          </w:rPr>
          <w:fldChar w:fldCharType="end"/>
        </w:r>
      </w:hyperlink>
    </w:p>
    <w:p w14:paraId="050DA3FB" w14:textId="77777777" w:rsidR="00AB4978" w:rsidRDefault="00AB4978">
      <w:pPr>
        <w:pStyle w:val="TOC3"/>
        <w:rPr>
          <w:rFonts w:asciiTheme="minorHAnsi" w:eastAsiaTheme="minorEastAsia" w:hAnsiTheme="minorHAnsi" w:cstheme="minorBidi"/>
          <w:sz w:val="22"/>
          <w:szCs w:val="22"/>
          <w:lang w:val="en-GB" w:eastAsia="en-GB"/>
        </w:rPr>
      </w:pPr>
      <w:hyperlink w:anchor="_Toc406072925" w:history="1">
        <w:r w:rsidRPr="00601D5C">
          <w:rPr>
            <w:rStyle w:val="Hyperlink"/>
          </w:rPr>
          <w:t>8.2.3</w:t>
        </w:r>
        <w:r>
          <w:rPr>
            <w:rFonts w:asciiTheme="minorHAnsi" w:eastAsiaTheme="minorEastAsia" w:hAnsiTheme="minorHAnsi" w:cstheme="minorBidi"/>
            <w:sz w:val="22"/>
            <w:szCs w:val="22"/>
            <w:lang w:val="en-GB" w:eastAsia="en-GB"/>
          </w:rPr>
          <w:tab/>
        </w:r>
        <w:r w:rsidRPr="00601D5C">
          <w:rPr>
            <w:rStyle w:val="Hyperlink"/>
          </w:rPr>
          <w:t>&lt;Stereotype&gt; AssociationType</w:t>
        </w:r>
        <w:r>
          <w:rPr>
            <w:webHidden/>
          </w:rPr>
          <w:tab/>
        </w:r>
        <w:r>
          <w:rPr>
            <w:webHidden/>
          </w:rPr>
          <w:fldChar w:fldCharType="begin"/>
        </w:r>
        <w:r>
          <w:rPr>
            <w:webHidden/>
          </w:rPr>
          <w:instrText xml:space="preserve"> PAGEREF _Toc406072925 \h </w:instrText>
        </w:r>
        <w:r>
          <w:rPr>
            <w:webHidden/>
          </w:rPr>
        </w:r>
        <w:r>
          <w:rPr>
            <w:webHidden/>
          </w:rPr>
          <w:fldChar w:fldCharType="separate"/>
        </w:r>
        <w:r>
          <w:rPr>
            <w:webHidden/>
          </w:rPr>
          <w:t>45</w:t>
        </w:r>
        <w:r>
          <w:rPr>
            <w:webHidden/>
          </w:rPr>
          <w:fldChar w:fldCharType="end"/>
        </w:r>
      </w:hyperlink>
    </w:p>
    <w:p w14:paraId="7758925F" w14:textId="77777777" w:rsidR="00AB4978" w:rsidRDefault="00AB4978">
      <w:pPr>
        <w:pStyle w:val="TOC3"/>
        <w:rPr>
          <w:rFonts w:asciiTheme="minorHAnsi" w:eastAsiaTheme="minorEastAsia" w:hAnsiTheme="minorHAnsi" w:cstheme="minorBidi"/>
          <w:sz w:val="22"/>
          <w:szCs w:val="22"/>
          <w:lang w:val="en-GB" w:eastAsia="en-GB"/>
        </w:rPr>
      </w:pPr>
      <w:hyperlink w:anchor="_Toc406072926" w:history="1">
        <w:r w:rsidRPr="00601D5C">
          <w:rPr>
            <w:rStyle w:val="Hyperlink"/>
          </w:rPr>
          <w:t>8.2.4</w:t>
        </w:r>
        <w:r>
          <w:rPr>
            <w:rFonts w:asciiTheme="minorHAnsi" w:eastAsiaTheme="minorEastAsia" w:hAnsiTheme="minorHAnsi" w:cstheme="minorBidi"/>
            <w:sz w:val="22"/>
            <w:szCs w:val="22"/>
            <w:lang w:val="en-GB" w:eastAsia="en-GB"/>
          </w:rPr>
          <w:tab/>
        </w:r>
        <w:r w:rsidRPr="00601D5C">
          <w:rPr>
            <w:rStyle w:val="Hyperlink"/>
          </w:rPr>
          <w:t>&lt;Stereotype&gt; AugmentationType</w:t>
        </w:r>
        <w:r>
          <w:rPr>
            <w:webHidden/>
          </w:rPr>
          <w:tab/>
        </w:r>
        <w:r>
          <w:rPr>
            <w:webHidden/>
          </w:rPr>
          <w:fldChar w:fldCharType="begin"/>
        </w:r>
        <w:r>
          <w:rPr>
            <w:webHidden/>
          </w:rPr>
          <w:instrText xml:space="preserve"> PAGEREF _Toc406072926 \h </w:instrText>
        </w:r>
        <w:r>
          <w:rPr>
            <w:webHidden/>
          </w:rPr>
        </w:r>
        <w:r>
          <w:rPr>
            <w:webHidden/>
          </w:rPr>
          <w:fldChar w:fldCharType="separate"/>
        </w:r>
        <w:r>
          <w:rPr>
            <w:webHidden/>
          </w:rPr>
          <w:t>46</w:t>
        </w:r>
        <w:r>
          <w:rPr>
            <w:webHidden/>
          </w:rPr>
          <w:fldChar w:fldCharType="end"/>
        </w:r>
      </w:hyperlink>
    </w:p>
    <w:p w14:paraId="1BF43D93" w14:textId="77777777" w:rsidR="00AB4978" w:rsidRDefault="00AB4978">
      <w:pPr>
        <w:pStyle w:val="TOC3"/>
        <w:rPr>
          <w:rFonts w:asciiTheme="minorHAnsi" w:eastAsiaTheme="minorEastAsia" w:hAnsiTheme="minorHAnsi" w:cstheme="minorBidi"/>
          <w:sz w:val="22"/>
          <w:szCs w:val="22"/>
          <w:lang w:val="en-GB" w:eastAsia="en-GB"/>
        </w:rPr>
      </w:pPr>
      <w:hyperlink w:anchor="_Toc406072927" w:history="1">
        <w:r w:rsidRPr="00601D5C">
          <w:rPr>
            <w:rStyle w:val="Hyperlink"/>
          </w:rPr>
          <w:t>8.2.5</w:t>
        </w:r>
        <w:r>
          <w:rPr>
            <w:rFonts w:asciiTheme="minorHAnsi" w:eastAsiaTheme="minorEastAsia" w:hAnsiTheme="minorHAnsi" w:cstheme="minorBidi"/>
            <w:sz w:val="22"/>
            <w:szCs w:val="22"/>
            <w:lang w:val="en-GB" w:eastAsia="en-GB"/>
          </w:rPr>
          <w:tab/>
        </w:r>
        <w:r w:rsidRPr="00601D5C">
          <w:rPr>
            <w:rStyle w:val="Hyperlink"/>
          </w:rPr>
          <w:t>&lt;Stereotype&gt; Choice</w:t>
        </w:r>
        <w:r>
          <w:rPr>
            <w:webHidden/>
          </w:rPr>
          <w:tab/>
        </w:r>
        <w:r>
          <w:rPr>
            <w:webHidden/>
          </w:rPr>
          <w:fldChar w:fldCharType="begin"/>
        </w:r>
        <w:r>
          <w:rPr>
            <w:webHidden/>
          </w:rPr>
          <w:instrText xml:space="preserve"> PAGEREF _Toc406072927 \h </w:instrText>
        </w:r>
        <w:r>
          <w:rPr>
            <w:webHidden/>
          </w:rPr>
        </w:r>
        <w:r>
          <w:rPr>
            <w:webHidden/>
          </w:rPr>
          <w:fldChar w:fldCharType="separate"/>
        </w:r>
        <w:r>
          <w:rPr>
            <w:webHidden/>
          </w:rPr>
          <w:t>48</w:t>
        </w:r>
        <w:r>
          <w:rPr>
            <w:webHidden/>
          </w:rPr>
          <w:fldChar w:fldCharType="end"/>
        </w:r>
      </w:hyperlink>
    </w:p>
    <w:p w14:paraId="03EAFC02" w14:textId="77777777" w:rsidR="00AB4978" w:rsidRDefault="00AB4978">
      <w:pPr>
        <w:pStyle w:val="TOC3"/>
        <w:rPr>
          <w:rFonts w:asciiTheme="minorHAnsi" w:eastAsiaTheme="minorEastAsia" w:hAnsiTheme="minorHAnsi" w:cstheme="minorBidi"/>
          <w:sz w:val="22"/>
          <w:szCs w:val="22"/>
          <w:lang w:val="en-GB" w:eastAsia="en-GB"/>
        </w:rPr>
      </w:pPr>
      <w:hyperlink w:anchor="_Toc406072928" w:history="1">
        <w:r w:rsidRPr="00601D5C">
          <w:rPr>
            <w:rStyle w:val="Hyperlink"/>
          </w:rPr>
          <w:t>8.2.6</w:t>
        </w:r>
        <w:r>
          <w:rPr>
            <w:rFonts w:asciiTheme="minorHAnsi" w:eastAsiaTheme="minorEastAsia" w:hAnsiTheme="minorHAnsi" w:cstheme="minorBidi"/>
            <w:sz w:val="22"/>
            <w:szCs w:val="22"/>
            <w:lang w:val="en-GB" w:eastAsia="en-GB"/>
          </w:rPr>
          <w:tab/>
        </w:r>
        <w:r w:rsidRPr="00601D5C">
          <w:rPr>
            <w:rStyle w:val="Hyperlink"/>
          </w:rPr>
          <w:t>&lt;Stereotype&gt; Deprecated</w:t>
        </w:r>
        <w:r>
          <w:rPr>
            <w:webHidden/>
          </w:rPr>
          <w:tab/>
        </w:r>
        <w:r>
          <w:rPr>
            <w:webHidden/>
          </w:rPr>
          <w:fldChar w:fldCharType="begin"/>
        </w:r>
        <w:r>
          <w:rPr>
            <w:webHidden/>
          </w:rPr>
          <w:instrText xml:space="preserve"> PAGEREF _Toc406072928 \h </w:instrText>
        </w:r>
        <w:r>
          <w:rPr>
            <w:webHidden/>
          </w:rPr>
        </w:r>
        <w:r>
          <w:rPr>
            <w:webHidden/>
          </w:rPr>
          <w:fldChar w:fldCharType="separate"/>
        </w:r>
        <w:r>
          <w:rPr>
            <w:webHidden/>
          </w:rPr>
          <w:t>49</w:t>
        </w:r>
        <w:r>
          <w:rPr>
            <w:webHidden/>
          </w:rPr>
          <w:fldChar w:fldCharType="end"/>
        </w:r>
      </w:hyperlink>
    </w:p>
    <w:p w14:paraId="68D296C4" w14:textId="77777777" w:rsidR="00AB4978" w:rsidRDefault="00AB4978">
      <w:pPr>
        <w:pStyle w:val="TOC3"/>
        <w:rPr>
          <w:rFonts w:asciiTheme="minorHAnsi" w:eastAsiaTheme="minorEastAsia" w:hAnsiTheme="minorHAnsi" w:cstheme="minorBidi"/>
          <w:sz w:val="22"/>
          <w:szCs w:val="22"/>
          <w:lang w:val="en-GB" w:eastAsia="en-GB"/>
        </w:rPr>
      </w:pPr>
      <w:hyperlink w:anchor="_Toc406072929" w:history="1">
        <w:r w:rsidRPr="00601D5C">
          <w:rPr>
            <w:rStyle w:val="Hyperlink"/>
          </w:rPr>
          <w:t>8.2.7</w:t>
        </w:r>
        <w:r>
          <w:rPr>
            <w:rFonts w:asciiTheme="minorHAnsi" w:eastAsiaTheme="minorEastAsia" w:hAnsiTheme="minorHAnsi" w:cstheme="minorBidi"/>
            <w:sz w:val="22"/>
            <w:szCs w:val="22"/>
            <w:lang w:val="en-GB" w:eastAsia="en-GB"/>
          </w:rPr>
          <w:tab/>
        </w:r>
        <w:r w:rsidRPr="00601D5C">
          <w:rPr>
            <w:rStyle w:val="Hyperlink"/>
          </w:rPr>
          <w:t>&lt;Stereotype&gt; Documentation</w:t>
        </w:r>
        <w:r>
          <w:rPr>
            <w:webHidden/>
          </w:rPr>
          <w:tab/>
        </w:r>
        <w:r>
          <w:rPr>
            <w:webHidden/>
          </w:rPr>
          <w:fldChar w:fldCharType="begin"/>
        </w:r>
        <w:r>
          <w:rPr>
            <w:webHidden/>
          </w:rPr>
          <w:instrText xml:space="preserve"> PAGEREF _Toc406072929 \h </w:instrText>
        </w:r>
        <w:r>
          <w:rPr>
            <w:webHidden/>
          </w:rPr>
        </w:r>
        <w:r>
          <w:rPr>
            <w:webHidden/>
          </w:rPr>
          <w:fldChar w:fldCharType="separate"/>
        </w:r>
        <w:r>
          <w:rPr>
            <w:webHidden/>
          </w:rPr>
          <w:t>49</w:t>
        </w:r>
        <w:r>
          <w:rPr>
            <w:webHidden/>
          </w:rPr>
          <w:fldChar w:fldCharType="end"/>
        </w:r>
      </w:hyperlink>
    </w:p>
    <w:p w14:paraId="71EEC653" w14:textId="77777777" w:rsidR="00AB4978" w:rsidRDefault="00AB4978">
      <w:pPr>
        <w:pStyle w:val="TOC3"/>
        <w:rPr>
          <w:rFonts w:asciiTheme="minorHAnsi" w:eastAsiaTheme="minorEastAsia" w:hAnsiTheme="minorHAnsi" w:cstheme="minorBidi"/>
          <w:sz w:val="22"/>
          <w:szCs w:val="22"/>
          <w:lang w:val="en-GB" w:eastAsia="en-GB"/>
        </w:rPr>
      </w:pPr>
      <w:hyperlink w:anchor="_Toc406072930" w:history="1">
        <w:r w:rsidRPr="00601D5C">
          <w:rPr>
            <w:rStyle w:val="Hyperlink"/>
          </w:rPr>
          <w:t>8.2.8</w:t>
        </w:r>
        <w:r>
          <w:rPr>
            <w:rFonts w:asciiTheme="minorHAnsi" w:eastAsiaTheme="minorEastAsia" w:hAnsiTheme="minorHAnsi" w:cstheme="minorBidi"/>
            <w:sz w:val="22"/>
            <w:szCs w:val="22"/>
            <w:lang w:val="en-GB" w:eastAsia="en-GB"/>
          </w:rPr>
          <w:tab/>
        </w:r>
        <w:r w:rsidRPr="00601D5C">
          <w:rPr>
            <w:rStyle w:val="Hyperlink"/>
          </w:rPr>
          <w:t>&lt;Stereotype&gt; List</w:t>
        </w:r>
        <w:r>
          <w:rPr>
            <w:webHidden/>
          </w:rPr>
          <w:tab/>
        </w:r>
        <w:r>
          <w:rPr>
            <w:webHidden/>
          </w:rPr>
          <w:fldChar w:fldCharType="begin"/>
        </w:r>
        <w:r>
          <w:rPr>
            <w:webHidden/>
          </w:rPr>
          <w:instrText xml:space="preserve"> PAGEREF _Toc406072930 \h </w:instrText>
        </w:r>
        <w:r>
          <w:rPr>
            <w:webHidden/>
          </w:rPr>
        </w:r>
        <w:r>
          <w:rPr>
            <w:webHidden/>
          </w:rPr>
          <w:fldChar w:fldCharType="separate"/>
        </w:r>
        <w:r>
          <w:rPr>
            <w:webHidden/>
          </w:rPr>
          <w:t>50</w:t>
        </w:r>
        <w:r>
          <w:rPr>
            <w:webHidden/>
          </w:rPr>
          <w:fldChar w:fldCharType="end"/>
        </w:r>
      </w:hyperlink>
    </w:p>
    <w:p w14:paraId="703B5848" w14:textId="77777777" w:rsidR="00AB4978" w:rsidRDefault="00AB4978">
      <w:pPr>
        <w:pStyle w:val="TOC3"/>
        <w:rPr>
          <w:rFonts w:asciiTheme="minorHAnsi" w:eastAsiaTheme="minorEastAsia" w:hAnsiTheme="minorHAnsi" w:cstheme="minorBidi"/>
          <w:sz w:val="22"/>
          <w:szCs w:val="22"/>
          <w:lang w:val="en-GB" w:eastAsia="en-GB"/>
        </w:rPr>
      </w:pPr>
      <w:hyperlink w:anchor="_Toc406072931" w:history="1">
        <w:r w:rsidRPr="00601D5C">
          <w:rPr>
            <w:rStyle w:val="Hyperlink"/>
          </w:rPr>
          <w:t>8.2.9</w:t>
        </w:r>
        <w:r>
          <w:rPr>
            <w:rFonts w:asciiTheme="minorHAnsi" w:eastAsiaTheme="minorEastAsia" w:hAnsiTheme="minorHAnsi" w:cstheme="minorBidi"/>
            <w:sz w:val="22"/>
            <w:szCs w:val="22"/>
            <w:lang w:val="en-GB" w:eastAsia="en-GB"/>
          </w:rPr>
          <w:tab/>
        </w:r>
        <w:r w:rsidRPr="00601D5C">
          <w:rPr>
            <w:rStyle w:val="Hyperlink"/>
          </w:rPr>
          <w:t>&lt;Stereotype&gt; LocalTerm</w:t>
        </w:r>
        <w:r>
          <w:rPr>
            <w:webHidden/>
          </w:rPr>
          <w:tab/>
        </w:r>
        <w:r>
          <w:rPr>
            <w:webHidden/>
          </w:rPr>
          <w:fldChar w:fldCharType="begin"/>
        </w:r>
        <w:r>
          <w:rPr>
            <w:webHidden/>
          </w:rPr>
          <w:instrText xml:space="preserve"> PAGEREF _Toc406072931 \h </w:instrText>
        </w:r>
        <w:r>
          <w:rPr>
            <w:webHidden/>
          </w:rPr>
        </w:r>
        <w:r>
          <w:rPr>
            <w:webHidden/>
          </w:rPr>
          <w:fldChar w:fldCharType="separate"/>
        </w:r>
        <w:r>
          <w:rPr>
            <w:webHidden/>
          </w:rPr>
          <w:t>52</w:t>
        </w:r>
        <w:r>
          <w:rPr>
            <w:webHidden/>
          </w:rPr>
          <w:fldChar w:fldCharType="end"/>
        </w:r>
      </w:hyperlink>
    </w:p>
    <w:p w14:paraId="2FB6C55B" w14:textId="77777777" w:rsidR="00AB4978" w:rsidRDefault="00AB4978">
      <w:pPr>
        <w:pStyle w:val="TOC3"/>
        <w:rPr>
          <w:rFonts w:asciiTheme="minorHAnsi" w:eastAsiaTheme="minorEastAsia" w:hAnsiTheme="minorHAnsi" w:cstheme="minorBidi"/>
          <w:sz w:val="22"/>
          <w:szCs w:val="22"/>
          <w:lang w:val="en-GB" w:eastAsia="en-GB"/>
        </w:rPr>
      </w:pPr>
      <w:hyperlink w:anchor="_Toc406072932" w:history="1">
        <w:r w:rsidRPr="00601D5C">
          <w:rPr>
            <w:rStyle w:val="Hyperlink"/>
          </w:rPr>
          <w:t>8.2.10</w:t>
        </w:r>
        <w:r>
          <w:rPr>
            <w:rFonts w:asciiTheme="minorHAnsi" w:eastAsiaTheme="minorEastAsia" w:hAnsiTheme="minorHAnsi" w:cstheme="minorBidi"/>
            <w:sz w:val="22"/>
            <w:szCs w:val="22"/>
            <w:lang w:val="en-GB" w:eastAsia="en-GB"/>
          </w:rPr>
          <w:tab/>
        </w:r>
        <w:r w:rsidRPr="00601D5C">
          <w:rPr>
            <w:rStyle w:val="Hyperlink"/>
          </w:rPr>
          <w:t>&lt;Stereotype&gt; LocalVocabulary</w:t>
        </w:r>
        <w:r>
          <w:rPr>
            <w:webHidden/>
          </w:rPr>
          <w:tab/>
        </w:r>
        <w:r>
          <w:rPr>
            <w:webHidden/>
          </w:rPr>
          <w:fldChar w:fldCharType="begin"/>
        </w:r>
        <w:r>
          <w:rPr>
            <w:webHidden/>
          </w:rPr>
          <w:instrText xml:space="preserve"> PAGEREF _Toc406072932 \h </w:instrText>
        </w:r>
        <w:r>
          <w:rPr>
            <w:webHidden/>
          </w:rPr>
        </w:r>
        <w:r>
          <w:rPr>
            <w:webHidden/>
          </w:rPr>
          <w:fldChar w:fldCharType="separate"/>
        </w:r>
        <w:r>
          <w:rPr>
            <w:webHidden/>
          </w:rPr>
          <w:t>53</w:t>
        </w:r>
        <w:r>
          <w:rPr>
            <w:webHidden/>
          </w:rPr>
          <w:fldChar w:fldCharType="end"/>
        </w:r>
      </w:hyperlink>
    </w:p>
    <w:p w14:paraId="11BE1000" w14:textId="77777777" w:rsidR="00AB4978" w:rsidRDefault="00AB4978">
      <w:pPr>
        <w:pStyle w:val="TOC3"/>
        <w:rPr>
          <w:rFonts w:asciiTheme="minorHAnsi" w:eastAsiaTheme="minorEastAsia" w:hAnsiTheme="minorHAnsi" w:cstheme="minorBidi"/>
          <w:sz w:val="22"/>
          <w:szCs w:val="22"/>
          <w:lang w:val="en-GB" w:eastAsia="en-GB"/>
        </w:rPr>
      </w:pPr>
      <w:hyperlink w:anchor="_Toc406072933" w:history="1">
        <w:r w:rsidRPr="00601D5C">
          <w:rPr>
            <w:rStyle w:val="Hyperlink"/>
          </w:rPr>
          <w:t>8.2.11</w:t>
        </w:r>
        <w:r>
          <w:rPr>
            <w:rFonts w:asciiTheme="minorHAnsi" w:eastAsiaTheme="minorEastAsia" w:hAnsiTheme="minorHAnsi" w:cstheme="minorBidi"/>
            <w:sz w:val="22"/>
            <w:szCs w:val="22"/>
            <w:lang w:val="en-GB" w:eastAsia="en-GB"/>
          </w:rPr>
          <w:tab/>
        </w:r>
        <w:r w:rsidRPr="00601D5C">
          <w:rPr>
            <w:rStyle w:val="Hyperlink"/>
          </w:rPr>
          <w:t>&lt;Stereotype&gt; MetadataApplication</w:t>
        </w:r>
        <w:r>
          <w:rPr>
            <w:webHidden/>
          </w:rPr>
          <w:tab/>
        </w:r>
        <w:r>
          <w:rPr>
            <w:webHidden/>
          </w:rPr>
          <w:fldChar w:fldCharType="begin"/>
        </w:r>
        <w:r>
          <w:rPr>
            <w:webHidden/>
          </w:rPr>
          <w:instrText xml:space="preserve"> PAGEREF _Toc406072933 \h </w:instrText>
        </w:r>
        <w:r>
          <w:rPr>
            <w:webHidden/>
          </w:rPr>
        </w:r>
        <w:r>
          <w:rPr>
            <w:webHidden/>
          </w:rPr>
          <w:fldChar w:fldCharType="separate"/>
        </w:r>
        <w:r>
          <w:rPr>
            <w:webHidden/>
          </w:rPr>
          <w:t>53</w:t>
        </w:r>
        <w:r>
          <w:rPr>
            <w:webHidden/>
          </w:rPr>
          <w:fldChar w:fldCharType="end"/>
        </w:r>
      </w:hyperlink>
    </w:p>
    <w:p w14:paraId="43787E9B" w14:textId="77777777" w:rsidR="00AB4978" w:rsidRDefault="00AB4978">
      <w:pPr>
        <w:pStyle w:val="TOC3"/>
        <w:rPr>
          <w:rFonts w:asciiTheme="minorHAnsi" w:eastAsiaTheme="minorEastAsia" w:hAnsiTheme="minorHAnsi" w:cstheme="minorBidi"/>
          <w:sz w:val="22"/>
          <w:szCs w:val="22"/>
          <w:lang w:val="en-GB" w:eastAsia="en-GB"/>
        </w:rPr>
      </w:pPr>
      <w:hyperlink w:anchor="_Toc406072934" w:history="1">
        <w:r w:rsidRPr="00601D5C">
          <w:rPr>
            <w:rStyle w:val="Hyperlink"/>
          </w:rPr>
          <w:t>8.2.12</w:t>
        </w:r>
        <w:r>
          <w:rPr>
            <w:rFonts w:asciiTheme="minorHAnsi" w:eastAsiaTheme="minorEastAsia" w:hAnsiTheme="minorHAnsi" w:cstheme="minorBidi"/>
            <w:sz w:val="22"/>
            <w:szCs w:val="22"/>
            <w:lang w:val="en-GB" w:eastAsia="en-GB"/>
          </w:rPr>
          <w:tab/>
        </w:r>
        <w:r w:rsidRPr="00601D5C">
          <w:rPr>
            <w:rStyle w:val="Hyperlink"/>
          </w:rPr>
          <w:t>&lt;Stereotype&gt; MetadataType</w:t>
        </w:r>
        <w:r>
          <w:rPr>
            <w:webHidden/>
          </w:rPr>
          <w:tab/>
        </w:r>
        <w:r>
          <w:rPr>
            <w:webHidden/>
          </w:rPr>
          <w:fldChar w:fldCharType="begin"/>
        </w:r>
        <w:r>
          <w:rPr>
            <w:webHidden/>
          </w:rPr>
          <w:instrText xml:space="preserve"> PAGEREF _Toc406072934 \h </w:instrText>
        </w:r>
        <w:r>
          <w:rPr>
            <w:webHidden/>
          </w:rPr>
        </w:r>
        <w:r>
          <w:rPr>
            <w:webHidden/>
          </w:rPr>
          <w:fldChar w:fldCharType="separate"/>
        </w:r>
        <w:r>
          <w:rPr>
            <w:webHidden/>
          </w:rPr>
          <w:t>54</w:t>
        </w:r>
        <w:r>
          <w:rPr>
            <w:webHidden/>
          </w:rPr>
          <w:fldChar w:fldCharType="end"/>
        </w:r>
      </w:hyperlink>
    </w:p>
    <w:p w14:paraId="009DD967" w14:textId="77777777" w:rsidR="00AB4978" w:rsidRDefault="00AB4978">
      <w:pPr>
        <w:pStyle w:val="TOC3"/>
        <w:rPr>
          <w:rFonts w:asciiTheme="minorHAnsi" w:eastAsiaTheme="minorEastAsia" w:hAnsiTheme="minorHAnsi" w:cstheme="minorBidi"/>
          <w:sz w:val="22"/>
          <w:szCs w:val="22"/>
          <w:lang w:val="en-GB" w:eastAsia="en-GB"/>
        </w:rPr>
      </w:pPr>
      <w:hyperlink w:anchor="_Toc406072935" w:history="1">
        <w:r w:rsidRPr="00601D5C">
          <w:rPr>
            <w:rStyle w:val="Hyperlink"/>
          </w:rPr>
          <w:t>8.2.13</w:t>
        </w:r>
        <w:r>
          <w:rPr>
            <w:rFonts w:asciiTheme="minorHAnsi" w:eastAsiaTheme="minorEastAsia" w:hAnsiTheme="minorHAnsi" w:cstheme="minorBidi"/>
            <w:sz w:val="22"/>
            <w:szCs w:val="22"/>
            <w:lang w:val="en-GB" w:eastAsia="en-GB"/>
          </w:rPr>
          <w:tab/>
        </w:r>
        <w:r w:rsidRPr="00601D5C">
          <w:rPr>
            <w:rStyle w:val="Hyperlink"/>
          </w:rPr>
          <w:t>&lt;Stereotype&gt; Namespace</w:t>
        </w:r>
        <w:r>
          <w:rPr>
            <w:webHidden/>
          </w:rPr>
          <w:tab/>
        </w:r>
        <w:r>
          <w:rPr>
            <w:webHidden/>
          </w:rPr>
          <w:fldChar w:fldCharType="begin"/>
        </w:r>
        <w:r>
          <w:rPr>
            <w:webHidden/>
          </w:rPr>
          <w:instrText xml:space="preserve"> PAGEREF _Toc406072935 \h </w:instrText>
        </w:r>
        <w:r>
          <w:rPr>
            <w:webHidden/>
          </w:rPr>
        </w:r>
        <w:r>
          <w:rPr>
            <w:webHidden/>
          </w:rPr>
          <w:fldChar w:fldCharType="separate"/>
        </w:r>
        <w:r>
          <w:rPr>
            <w:webHidden/>
          </w:rPr>
          <w:t>55</w:t>
        </w:r>
        <w:r>
          <w:rPr>
            <w:webHidden/>
          </w:rPr>
          <w:fldChar w:fldCharType="end"/>
        </w:r>
      </w:hyperlink>
    </w:p>
    <w:p w14:paraId="42A9F6C5" w14:textId="77777777" w:rsidR="00AB4978" w:rsidRDefault="00AB4978">
      <w:pPr>
        <w:pStyle w:val="TOC3"/>
        <w:rPr>
          <w:rFonts w:asciiTheme="minorHAnsi" w:eastAsiaTheme="minorEastAsia" w:hAnsiTheme="minorHAnsi" w:cstheme="minorBidi"/>
          <w:sz w:val="22"/>
          <w:szCs w:val="22"/>
          <w:lang w:val="en-GB" w:eastAsia="en-GB"/>
        </w:rPr>
      </w:pPr>
      <w:hyperlink w:anchor="_Toc406072936" w:history="1">
        <w:r w:rsidRPr="00601D5C">
          <w:rPr>
            <w:rStyle w:val="Hyperlink"/>
          </w:rPr>
          <w:t>8.2.14</w:t>
        </w:r>
        <w:r>
          <w:rPr>
            <w:rFonts w:asciiTheme="minorHAnsi" w:eastAsiaTheme="minorEastAsia" w:hAnsiTheme="minorHAnsi" w:cstheme="minorBidi"/>
            <w:sz w:val="22"/>
            <w:szCs w:val="22"/>
            <w:lang w:val="en-GB" w:eastAsia="en-GB"/>
          </w:rPr>
          <w:tab/>
        </w:r>
        <w:r w:rsidRPr="00601D5C">
          <w:rPr>
            <w:rStyle w:val="Hyperlink"/>
          </w:rPr>
          <w:t>&lt;Stereotype&gt; NIEMType</w:t>
        </w:r>
        <w:r>
          <w:rPr>
            <w:webHidden/>
          </w:rPr>
          <w:tab/>
        </w:r>
        <w:r>
          <w:rPr>
            <w:webHidden/>
          </w:rPr>
          <w:fldChar w:fldCharType="begin"/>
        </w:r>
        <w:r>
          <w:rPr>
            <w:webHidden/>
          </w:rPr>
          <w:instrText xml:space="preserve"> PAGEREF _Toc406072936 \h </w:instrText>
        </w:r>
        <w:r>
          <w:rPr>
            <w:webHidden/>
          </w:rPr>
        </w:r>
        <w:r>
          <w:rPr>
            <w:webHidden/>
          </w:rPr>
          <w:fldChar w:fldCharType="separate"/>
        </w:r>
        <w:r>
          <w:rPr>
            <w:webHidden/>
          </w:rPr>
          <w:t>66</w:t>
        </w:r>
        <w:r>
          <w:rPr>
            <w:webHidden/>
          </w:rPr>
          <w:fldChar w:fldCharType="end"/>
        </w:r>
      </w:hyperlink>
    </w:p>
    <w:p w14:paraId="0D6CBFCF" w14:textId="77777777" w:rsidR="00AB4978" w:rsidRDefault="00AB4978">
      <w:pPr>
        <w:pStyle w:val="TOC3"/>
        <w:rPr>
          <w:rFonts w:asciiTheme="minorHAnsi" w:eastAsiaTheme="minorEastAsia" w:hAnsiTheme="minorHAnsi" w:cstheme="minorBidi"/>
          <w:sz w:val="22"/>
          <w:szCs w:val="22"/>
          <w:lang w:val="en-GB" w:eastAsia="en-GB"/>
        </w:rPr>
      </w:pPr>
      <w:hyperlink w:anchor="_Toc406072937" w:history="1">
        <w:r w:rsidRPr="00601D5C">
          <w:rPr>
            <w:rStyle w:val="Hyperlink"/>
          </w:rPr>
          <w:t>8.2.15</w:t>
        </w:r>
        <w:r>
          <w:rPr>
            <w:rFonts w:asciiTheme="minorHAnsi" w:eastAsiaTheme="minorEastAsia" w:hAnsiTheme="minorHAnsi" w:cstheme="minorBidi"/>
            <w:sz w:val="22"/>
            <w:szCs w:val="22"/>
            <w:lang w:val="en-GB" w:eastAsia="en-GB"/>
          </w:rPr>
          <w:tab/>
        </w:r>
        <w:r w:rsidRPr="00601D5C">
          <w:rPr>
            <w:rStyle w:val="Hyperlink"/>
          </w:rPr>
          <w:t>&lt;Stereotype&gt; ObjectType</w:t>
        </w:r>
        <w:r>
          <w:rPr>
            <w:webHidden/>
          </w:rPr>
          <w:tab/>
        </w:r>
        <w:r>
          <w:rPr>
            <w:webHidden/>
          </w:rPr>
          <w:fldChar w:fldCharType="begin"/>
        </w:r>
        <w:r>
          <w:rPr>
            <w:webHidden/>
          </w:rPr>
          <w:instrText xml:space="preserve"> PAGEREF _Toc406072937 \h </w:instrText>
        </w:r>
        <w:r>
          <w:rPr>
            <w:webHidden/>
          </w:rPr>
        </w:r>
        <w:r>
          <w:rPr>
            <w:webHidden/>
          </w:rPr>
          <w:fldChar w:fldCharType="separate"/>
        </w:r>
        <w:r>
          <w:rPr>
            <w:webHidden/>
          </w:rPr>
          <w:t>66</w:t>
        </w:r>
        <w:r>
          <w:rPr>
            <w:webHidden/>
          </w:rPr>
          <w:fldChar w:fldCharType="end"/>
        </w:r>
      </w:hyperlink>
    </w:p>
    <w:p w14:paraId="200717C8" w14:textId="77777777" w:rsidR="00AB4978" w:rsidRDefault="00AB4978">
      <w:pPr>
        <w:pStyle w:val="TOC3"/>
        <w:rPr>
          <w:rFonts w:asciiTheme="minorHAnsi" w:eastAsiaTheme="minorEastAsia" w:hAnsiTheme="minorHAnsi" w:cstheme="minorBidi"/>
          <w:sz w:val="22"/>
          <w:szCs w:val="22"/>
          <w:lang w:val="en-GB" w:eastAsia="en-GB"/>
        </w:rPr>
      </w:pPr>
      <w:hyperlink w:anchor="_Toc406072938" w:history="1">
        <w:r w:rsidRPr="00601D5C">
          <w:rPr>
            <w:rStyle w:val="Hyperlink"/>
          </w:rPr>
          <w:t>8.2.16</w:t>
        </w:r>
        <w:r>
          <w:rPr>
            <w:rFonts w:asciiTheme="minorHAnsi" w:eastAsiaTheme="minorEastAsia" w:hAnsiTheme="minorHAnsi" w:cstheme="minorBidi"/>
            <w:sz w:val="22"/>
            <w:szCs w:val="22"/>
            <w:lang w:val="en-GB" w:eastAsia="en-GB"/>
          </w:rPr>
          <w:tab/>
        </w:r>
        <w:r w:rsidRPr="00601D5C">
          <w:rPr>
            <w:rStyle w:val="Hyperlink"/>
          </w:rPr>
          <w:t>&lt;Stereotype&gt; PropertyHolder</w:t>
        </w:r>
        <w:r>
          <w:rPr>
            <w:webHidden/>
          </w:rPr>
          <w:tab/>
        </w:r>
        <w:r>
          <w:rPr>
            <w:webHidden/>
          </w:rPr>
          <w:fldChar w:fldCharType="begin"/>
        </w:r>
        <w:r>
          <w:rPr>
            <w:webHidden/>
          </w:rPr>
          <w:instrText xml:space="preserve"> PAGEREF _Toc406072938 \h </w:instrText>
        </w:r>
        <w:r>
          <w:rPr>
            <w:webHidden/>
          </w:rPr>
        </w:r>
        <w:r>
          <w:rPr>
            <w:webHidden/>
          </w:rPr>
          <w:fldChar w:fldCharType="separate"/>
        </w:r>
        <w:r>
          <w:rPr>
            <w:webHidden/>
          </w:rPr>
          <w:t>72</w:t>
        </w:r>
        <w:r>
          <w:rPr>
            <w:webHidden/>
          </w:rPr>
          <w:fldChar w:fldCharType="end"/>
        </w:r>
      </w:hyperlink>
    </w:p>
    <w:p w14:paraId="4B28143E" w14:textId="77777777" w:rsidR="00AB4978" w:rsidRDefault="00AB4978">
      <w:pPr>
        <w:pStyle w:val="TOC3"/>
        <w:rPr>
          <w:rFonts w:asciiTheme="minorHAnsi" w:eastAsiaTheme="minorEastAsia" w:hAnsiTheme="minorHAnsi" w:cstheme="minorBidi"/>
          <w:sz w:val="22"/>
          <w:szCs w:val="22"/>
          <w:lang w:val="en-GB" w:eastAsia="en-GB"/>
        </w:rPr>
      </w:pPr>
      <w:hyperlink w:anchor="_Toc406072939" w:history="1">
        <w:r w:rsidRPr="00601D5C">
          <w:rPr>
            <w:rStyle w:val="Hyperlink"/>
          </w:rPr>
          <w:t>8.2.17</w:t>
        </w:r>
        <w:r>
          <w:rPr>
            <w:rFonts w:asciiTheme="minorHAnsi" w:eastAsiaTheme="minorEastAsia" w:hAnsiTheme="minorHAnsi" w:cstheme="minorBidi"/>
            <w:sz w:val="22"/>
            <w:szCs w:val="22"/>
            <w:lang w:val="en-GB" w:eastAsia="en-GB"/>
          </w:rPr>
          <w:tab/>
        </w:r>
        <w:r w:rsidRPr="00601D5C">
          <w:rPr>
            <w:rStyle w:val="Hyperlink"/>
          </w:rPr>
          <w:t>&lt;Stereotype&gt; References</w:t>
        </w:r>
        <w:r>
          <w:rPr>
            <w:webHidden/>
          </w:rPr>
          <w:tab/>
        </w:r>
        <w:r>
          <w:rPr>
            <w:webHidden/>
          </w:rPr>
          <w:fldChar w:fldCharType="begin"/>
        </w:r>
        <w:r>
          <w:rPr>
            <w:webHidden/>
          </w:rPr>
          <w:instrText xml:space="preserve"> PAGEREF _Toc406072939 \h </w:instrText>
        </w:r>
        <w:r>
          <w:rPr>
            <w:webHidden/>
          </w:rPr>
        </w:r>
        <w:r>
          <w:rPr>
            <w:webHidden/>
          </w:rPr>
          <w:fldChar w:fldCharType="separate"/>
        </w:r>
        <w:r>
          <w:rPr>
            <w:webHidden/>
          </w:rPr>
          <w:t>73</w:t>
        </w:r>
        <w:r>
          <w:rPr>
            <w:webHidden/>
          </w:rPr>
          <w:fldChar w:fldCharType="end"/>
        </w:r>
      </w:hyperlink>
    </w:p>
    <w:p w14:paraId="5B9D7E64" w14:textId="77777777" w:rsidR="00AB4978" w:rsidRDefault="00AB4978">
      <w:pPr>
        <w:pStyle w:val="TOC3"/>
        <w:rPr>
          <w:rFonts w:asciiTheme="minorHAnsi" w:eastAsiaTheme="minorEastAsia" w:hAnsiTheme="minorHAnsi" w:cstheme="minorBidi"/>
          <w:sz w:val="22"/>
          <w:szCs w:val="22"/>
          <w:lang w:val="en-GB" w:eastAsia="en-GB"/>
        </w:rPr>
      </w:pPr>
      <w:hyperlink w:anchor="_Toc406072940" w:history="1">
        <w:r w:rsidRPr="00601D5C">
          <w:rPr>
            <w:rStyle w:val="Hyperlink"/>
          </w:rPr>
          <w:t>8.2.18</w:t>
        </w:r>
        <w:r>
          <w:rPr>
            <w:rFonts w:asciiTheme="minorHAnsi" w:eastAsiaTheme="minorEastAsia" w:hAnsiTheme="minorHAnsi" w:cstheme="minorBidi"/>
            <w:sz w:val="22"/>
            <w:szCs w:val="22"/>
            <w:lang w:val="en-GB" w:eastAsia="en-GB"/>
          </w:rPr>
          <w:tab/>
        </w:r>
        <w:r w:rsidRPr="00601D5C">
          <w:rPr>
            <w:rStyle w:val="Hyperlink"/>
          </w:rPr>
          <w:t>&lt;Stereotype&gt; Representation</w:t>
        </w:r>
        <w:r>
          <w:rPr>
            <w:webHidden/>
          </w:rPr>
          <w:tab/>
        </w:r>
        <w:r>
          <w:rPr>
            <w:webHidden/>
          </w:rPr>
          <w:fldChar w:fldCharType="begin"/>
        </w:r>
        <w:r>
          <w:rPr>
            <w:webHidden/>
          </w:rPr>
          <w:instrText xml:space="preserve"> PAGEREF _Toc406072940 \h </w:instrText>
        </w:r>
        <w:r>
          <w:rPr>
            <w:webHidden/>
          </w:rPr>
        </w:r>
        <w:r>
          <w:rPr>
            <w:webHidden/>
          </w:rPr>
          <w:fldChar w:fldCharType="separate"/>
        </w:r>
        <w:r>
          <w:rPr>
            <w:webHidden/>
          </w:rPr>
          <w:t>74</w:t>
        </w:r>
        <w:r>
          <w:rPr>
            <w:webHidden/>
          </w:rPr>
          <w:fldChar w:fldCharType="end"/>
        </w:r>
      </w:hyperlink>
    </w:p>
    <w:p w14:paraId="4406A36F" w14:textId="77777777" w:rsidR="00AB4978" w:rsidRDefault="00AB4978">
      <w:pPr>
        <w:pStyle w:val="TOC3"/>
        <w:rPr>
          <w:rFonts w:asciiTheme="minorHAnsi" w:eastAsiaTheme="minorEastAsia" w:hAnsiTheme="minorHAnsi" w:cstheme="minorBidi"/>
          <w:sz w:val="22"/>
          <w:szCs w:val="22"/>
          <w:lang w:val="en-GB" w:eastAsia="en-GB"/>
        </w:rPr>
      </w:pPr>
      <w:hyperlink w:anchor="_Toc406072941" w:history="1">
        <w:r w:rsidRPr="00601D5C">
          <w:rPr>
            <w:rStyle w:val="Hyperlink"/>
          </w:rPr>
          <w:t>8.2.19</w:t>
        </w:r>
        <w:r>
          <w:rPr>
            <w:rFonts w:asciiTheme="minorHAnsi" w:eastAsiaTheme="minorEastAsia" w:hAnsiTheme="minorHAnsi" w:cstheme="minorBidi"/>
            <w:sz w:val="22"/>
            <w:szCs w:val="22"/>
            <w:lang w:val="en-GB" w:eastAsia="en-GB"/>
          </w:rPr>
          <w:tab/>
        </w:r>
        <w:r w:rsidRPr="00601D5C">
          <w:rPr>
            <w:rStyle w:val="Hyperlink"/>
          </w:rPr>
          <w:t>&lt;Stereotype&gt; Restriction</w:t>
        </w:r>
        <w:r>
          <w:rPr>
            <w:webHidden/>
          </w:rPr>
          <w:tab/>
        </w:r>
        <w:r>
          <w:rPr>
            <w:webHidden/>
          </w:rPr>
          <w:fldChar w:fldCharType="begin"/>
        </w:r>
        <w:r>
          <w:rPr>
            <w:webHidden/>
          </w:rPr>
          <w:instrText xml:space="preserve"> PAGEREF _Toc406072941 \h </w:instrText>
        </w:r>
        <w:r>
          <w:rPr>
            <w:webHidden/>
          </w:rPr>
        </w:r>
        <w:r>
          <w:rPr>
            <w:webHidden/>
          </w:rPr>
          <w:fldChar w:fldCharType="separate"/>
        </w:r>
        <w:r>
          <w:rPr>
            <w:webHidden/>
          </w:rPr>
          <w:t>75</w:t>
        </w:r>
        <w:r>
          <w:rPr>
            <w:webHidden/>
          </w:rPr>
          <w:fldChar w:fldCharType="end"/>
        </w:r>
      </w:hyperlink>
    </w:p>
    <w:p w14:paraId="4DB8C2BF" w14:textId="77777777" w:rsidR="00AB4978" w:rsidRDefault="00AB4978">
      <w:pPr>
        <w:pStyle w:val="TOC3"/>
        <w:rPr>
          <w:rFonts w:asciiTheme="minorHAnsi" w:eastAsiaTheme="minorEastAsia" w:hAnsiTheme="minorHAnsi" w:cstheme="minorBidi"/>
          <w:sz w:val="22"/>
          <w:szCs w:val="22"/>
          <w:lang w:val="en-GB" w:eastAsia="en-GB"/>
        </w:rPr>
      </w:pPr>
      <w:hyperlink w:anchor="_Toc406072942" w:history="1">
        <w:r w:rsidRPr="00601D5C">
          <w:rPr>
            <w:rStyle w:val="Hyperlink"/>
          </w:rPr>
          <w:t>8.2.20</w:t>
        </w:r>
        <w:r>
          <w:rPr>
            <w:rFonts w:asciiTheme="minorHAnsi" w:eastAsiaTheme="minorEastAsia" w:hAnsiTheme="minorHAnsi" w:cstheme="minorBidi"/>
            <w:sz w:val="22"/>
            <w:szCs w:val="22"/>
            <w:lang w:val="en-GB" w:eastAsia="en-GB"/>
          </w:rPr>
          <w:tab/>
        </w:r>
        <w:r w:rsidRPr="00601D5C">
          <w:rPr>
            <w:rStyle w:val="Hyperlink"/>
          </w:rPr>
          <w:t>&lt;Stereotype&gt; Union</w:t>
        </w:r>
        <w:r>
          <w:rPr>
            <w:webHidden/>
          </w:rPr>
          <w:tab/>
        </w:r>
        <w:r>
          <w:rPr>
            <w:webHidden/>
          </w:rPr>
          <w:fldChar w:fldCharType="begin"/>
        </w:r>
        <w:r>
          <w:rPr>
            <w:webHidden/>
          </w:rPr>
          <w:instrText xml:space="preserve"> PAGEREF _Toc406072942 \h </w:instrText>
        </w:r>
        <w:r>
          <w:rPr>
            <w:webHidden/>
          </w:rPr>
        </w:r>
        <w:r>
          <w:rPr>
            <w:webHidden/>
          </w:rPr>
          <w:fldChar w:fldCharType="separate"/>
        </w:r>
        <w:r>
          <w:rPr>
            <w:webHidden/>
          </w:rPr>
          <w:t>76</w:t>
        </w:r>
        <w:r>
          <w:rPr>
            <w:webHidden/>
          </w:rPr>
          <w:fldChar w:fldCharType="end"/>
        </w:r>
      </w:hyperlink>
    </w:p>
    <w:p w14:paraId="44140908" w14:textId="77777777" w:rsidR="00AB4978" w:rsidRDefault="00AB4978">
      <w:pPr>
        <w:pStyle w:val="TOC3"/>
        <w:rPr>
          <w:rFonts w:asciiTheme="minorHAnsi" w:eastAsiaTheme="minorEastAsia" w:hAnsiTheme="minorHAnsi" w:cstheme="minorBidi"/>
          <w:sz w:val="22"/>
          <w:szCs w:val="22"/>
          <w:lang w:val="en-GB" w:eastAsia="en-GB"/>
        </w:rPr>
      </w:pPr>
      <w:hyperlink w:anchor="_Toc406072943" w:history="1">
        <w:r w:rsidRPr="00601D5C">
          <w:rPr>
            <w:rStyle w:val="Hyperlink"/>
          </w:rPr>
          <w:t>8.2.21</w:t>
        </w:r>
        <w:r>
          <w:rPr>
            <w:rFonts w:asciiTheme="minorHAnsi" w:eastAsiaTheme="minorEastAsia" w:hAnsiTheme="minorHAnsi" w:cstheme="minorBidi"/>
            <w:sz w:val="22"/>
            <w:szCs w:val="22"/>
            <w:lang w:val="en-GB" w:eastAsia="en-GB"/>
          </w:rPr>
          <w:tab/>
        </w:r>
        <w:r w:rsidRPr="00601D5C">
          <w:rPr>
            <w:rStyle w:val="Hyperlink"/>
          </w:rPr>
          <w:t>&lt;Stereotype&gt; UnionOf</w:t>
        </w:r>
        <w:r>
          <w:rPr>
            <w:webHidden/>
          </w:rPr>
          <w:tab/>
        </w:r>
        <w:r>
          <w:rPr>
            <w:webHidden/>
          </w:rPr>
          <w:fldChar w:fldCharType="begin"/>
        </w:r>
        <w:r>
          <w:rPr>
            <w:webHidden/>
          </w:rPr>
          <w:instrText xml:space="preserve"> PAGEREF _Toc406072943 \h </w:instrText>
        </w:r>
        <w:r>
          <w:rPr>
            <w:webHidden/>
          </w:rPr>
        </w:r>
        <w:r>
          <w:rPr>
            <w:webHidden/>
          </w:rPr>
          <w:fldChar w:fldCharType="separate"/>
        </w:r>
        <w:r>
          <w:rPr>
            <w:webHidden/>
          </w:rPr>
          <w:t>79</w:t>
        </w:r>
        <w:r>
          <w:rPr>
            <w:webHidden/>
          </w:rPr>
          <w:fldChar w:fldCharType="end"/>
        </w:r>
      </w:hyperlink>
    </w:p>
    <w:p w14:paraId="4FAB441C" w14:textId="77777777" w:rsidR="00AB4978" w:rsidRDefault="00AB4978">
      <w:pPr>
        <w:pStyle w:val="TOC3"/>
        <w:rPr>
          <w:rFonts w:asciiTheme="minorHAnsi" w:eastAsiaTheme="minorEastAsia" w:hAnsiTheme="minorHAnsi" w:cstheme="minorBidi"/>
          <w:sz w:val="22"/>
          <w:szCs w:val="22"/>
          <w:lang w:val="en-GB" w:eastAsia="en-GB"/>
        </w:rPr>
      </w:pPr>
      <w:hyperlink w:anchor="_Toc406072944" w:history="1">
        <w:r w:rsidRPr="00601D5C">
          <w:rPr>
            <w:rStyle w:val="Hyperlink"/>
          </w:rPr>
          <w:t>8.2.22</w:t>
        </w:r>
        <w:r>
          <w:rPr>
            <w:rFonts w:asciiTheme="minorHAnsi" w:eastAsiaTheme="minorEastAsia" w:hAnsiTheme="minorHAnsi" w:cstheme="minorBidi"/>
            <w:sz w:val="22"/>
            <w:szCs w:val="22"/>
            <w:lang w:val="en-GB" w:eastAsia="en-GB"/>
          </w:rPr>
          <w:tab/>
        </w:r>
        <w:r w:rsidRPr="00601D5C">
          <w:rPr>
            <w:rStyle w:val="Hyperlink"/>
          </w:rPr>
          <w:t>&lt;Stereotype&gt; ValueRestriction</w:t>
        </w:r>
        <w:r>
          <w:rPr>
            <w:webHidden/>
          </w:rPr>
          <w:tab/>
        </w:r>
        <w:r>
          <w:rPr>
            <w:webHidden/>
          </w:rPr>
          <w:fldChar w:fldCharType="begin"/>
        </w:r>
        <w:r>
          <w:rPr>
            <w:webHidden/>
          </w:rPr>
          <w:instrText xml:space="preserve"> PAGEREF _Toc406072944 \h </w:instrText>
        </w:r>
        <w:r>
          <w:rPr>
            <w:webHidden/>
          </w:rPr>
        </w:r>
        <w:r>
          <w:rPr>
            <w:webHidden/>
          </w:rPr>
          <w:fldChar w:fldCharType="separate"/>
        </w:r>
        <w:r>
          <w:rPr>
            <w:webHidden/>
          </w:rPr>
          <w:t>80</w:t>
        </w:r>
        <w:r>
          <w:rPr>
            <w:webHidden/>
          </w:rPr>
          <w:fldChar w:fldCharType="end"/>
        </w:r>
      </w:hyperlink>
    </w:p>
    <w:p w14:paraId="7860B598"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945" w:history="1">
        <w:r w:rsidRPr="00601D5C">
          <w:rPr>
            <w:rStyle w:val="Hyperlink"/>
            <w:noProof/>
          </w:rPr>
          <w:t>8.3</w:t>
        </w:r>
        <w:r>
          <w:rPr>
            <w:rFonts w:asciiTheme="minorHAnsi" w:eastAsiaTheme="minorEastAsia" w:hAnsiTheme="minorHAnsi" w:cstheme="minorBidi"/>
            <w:noProof/>
            <w:sz w:val="22"/>
            <w:szCs w:val="22"/>
            <w:lang w:val="en-GB" w:eastAsia="en-GB"/>
          </w:rPr>
          <w:tab/>
        </w:r>
        <w:r w:rsidRPr="00601D5C">
          <w:rPr>
            <w:rStyle w:val="Hyperlink"/>
            <w:noProof/>
          </w:rPr>
          <w:t>Profile : NIEM_PIM_Profile</w:t>
        </w:r>
        <w:r>
          <w:rPr>
            <w:noProof/>
            <w:webHidden/>
          </w:rPr>
          <w:tab/>
        </w:r>
        <w:r>
          <w:rPr>
            <w:noProof/>
            <w:webHidden/>
          </w:rPr>
          <w:fldChar w:fldCharType="begin"/>
        </w:r>
        <w:r>
          <w:rPr>
            <w:noProof/>
            <w:webHidden/>
          </w:rPr>
          <w:instrText xml:space="preserve"> PAGEREF _Toc406072945 \h </w:instrText>
        </w:r>
        <w:r>
          <w:rPr>
            <w:noProof/>
            <w:webHidden/>
          </w:rPr>
        </w:r>
        <w:r>
          <w:rPr>
            <w:noProof/>
            <w:webHidden/>
          </w:rPr>
          <w:fldChar w:fldCharType="separate"/>
        </w:r>
        <w:r>
          <w:rPr>
            <w:noProof/>
            <w:webHidden/>
          </w:rPr>
          <w:t>84</w:t>
        </w:r>
        <w:r>
          <w:rPr>
            <w:noProof/>
            <w:webHidden/>
          </w:rPr>
          <w:fldChar w:fldCharType="end"/>
        </w:r>
      </w:hyperlink>
    </w:p>
    <w:p w14:paraId="312376BD" w14:textId="77777777" w:rsidR="00AB4978" w:rsidRDefault="00AB4978">
      <w:pPr>
        <w:pStyle w:val="TOC3"/>
        <w:rPr>
          <w:rFonts w:asciiTheme="minorHAnsi" w:eastAsiaTheme="minorEastAsia" w:hAnsiTheme="minorHAnsi" w:cstheme="minorBidi"/>
          <w:sz w:val="22"/>
          <w:szCs w:val="22"/>
          <w:lang w:val="en-GB" w:eastAsia="en-GB"/>
        </w:rPr>
      </w:pPr>
      <w:hyperlink w:anchor="_Toc406072946" w:history="1">
        <w:r w:rsidRPr="00601D5C">
          <w:rPr>
            <w:rStyle w:val="Hyperlink"/>
          </w:rPr>
          <w:t>8.3.1</w:t>
        </w:r>
        <w:r>
          <w:rPr>
            <w:rFonts w:asciiTheme="minorHAnsi" w:eastAsiaTheme="minorEastAsia" w:hAnsiTheme="minorHAnsi" w:cstheme="minorBidi"/>
            <w:sz w:val="22"/>
            <w:szCs w:val="22"/>
            <w:lang w:val="en-GB" w:eastAsia="en-GB"/>
          </w:rPr>
          <w:tab/>
        </w:r>
        <w:r w:rsidRPr="00601D5C">
          <w:rPr>
            <w:rStyle w:val="Hyperlink"/>
          </w:rPr>
          <w:t>Overview</w:t>
        </w:r>
        <w:r>
          <w:rPr>
            <w:webHidden/>
          </w:rPr>
          <w:tab/>
        </w:r>
        <w:r>
          <w:rPr>
            <w:webHidden/>
          </w:rPr>
          <w:fldChar w:fldCharType="begin"/>
        </w:r>
        <w:r>
          <w:rPr>
            <w:webHidden/>
          </w:rPr>
          <w:instrText xml:space="preserve"> PAGEREF _Toc406072946 \h </w:instrText>
        </w:r>
        <w:r>
          <w:rPr>
            <w:webHidden/>
          </w:rPr>
        </w:r>
        <w:r>
          <w:rPr>
            <w:webHidden/>
          </w:rPr>
          <w:fldChar w:fldCharType="separate"/>
        </w:r>
        <w:r>
          <w:rPr>
            <w:webHidden/>
          </w:rPr>
          <w:t>84</w:t>
        </w:r>
        <w:r>
          <w:rPr>
            <w:webHidden/>
          </w:rPr>
          <w:fldChar w:fldCharType="end"/>
        </w:r>
      </w:hyperlink>
    </w:p>
    <w:p w14:paraId="388F0781" w14:textId="77777777" w:rsidR="00AB4978" w:rsidRDefault="00AB4978">
      <w:pPr>
        <w:pStyle w:val="TOC3"/>
        <w:rPr>
          <w:rFonts w:asciiTheme="minorHAnsi" w:eastAsiaTheme="minorEastAsia" w:hAnsiTheme="minorHAnsi" w:cstheme="minorBidi"/>
          <w:sz w:val="22"/>
          <w:szCs w:val="22"/>
          <w:lang w:val="en-GB" w:eastAsia="en-GB"/>
        </w:rPr>
      </w:pPr>
      <w:hyperlink w:anchor="_Toc406072947" w:history="1">
        <w:r w:rsidRPr="00601D5C">
          <w:rPr>
            <w:rStyle w:val="Hyperlink"/>
          </w:rPr>
          <w:t>8.3.2</w:t>
        </w:r>
        <w:r>
          <w:rPr>
            <w:rFonts w:asciiTheme="minorHAnsi" w:eastAsiaTheme="minorEastAsia" w:hAnsiTheme="minorHAnsi" w:cstheme="minorBidi"/>
            <w:sz w:val="22"/>
            <w:szCs w:val="22"/>
            <w:lang w:val="en-GB" w:eastAsia="en-GB"/>
          </w:rPr>
          <w:tab/>
        </w:r>
        <w:r w:rsidRPr="00601D5C">
          <w:rPr>
            <w:rStyle w:val="Hyperlink"/>
          </w:rPr>
          <w:t>&lt;Stereotype&gt; Augments</w:t>
        </w:r>
        <w:r>
          <w:rPr>
            <w:webHidden/>
          </w:rPr>
          <w:tab/>
        </w:r>
        <w:r>
          <w:rPr>
            <w:webHidden/>
          </w:rPr>
          <w:fldChar w:fldCharType="begin"/>
        </w:r>
        <w:r>
          <w:rPr>
            <w:webHidden/>
          </w:rPr>
          <w:instrText xml:space="preserve"> PAGEREF _Toc406072947 \h </w:instrText>
        </w:r>
        <w:r>
          <w:rPr>
            <w:webHidden/>
          </w:rPr>
        </w:r>
        <w:r>
          <w:rPr>
            <w:webHidden/>
          </w:rPr>
          <w:fldChar w:fldCharType="separate"/>
        </w:r>
        <w:r>
          <w:rPr>
            <w:webHidden/>
          </w:rPr>
          <w:t>84</w:t>
        </w:r>
        <w:r>
          <w:rPr>
            <w:webHidden/>
          </w:rPr>
          <w:fldChar w:fldCharType="end"/>
        </w:r>
      </w:hyperlink>
    </w:p>
    <w:p w14:paraId="621FA758" w14:textId="77777777" w:rsidR="00AB4978" w:rsidRDefault="00AB4978">
      <w:pPr>
        <w:pStyle w:val="TOC3"/>
        <w:rPr>
          <w:rFonts w:asciiTheme="minorHAnsi" w:eastAsiaTheme="minorEastAsia" w:hAnsiTheme="minorHAnsi" w:cstheme="minorBidi"/>
          <w:sz w:val="22"/>
          <w:szCs w:val="22"/>
          <w:lang w:val="en-GB" w:eastAsia="en-GB"/>
        </w:rPr>
      </w:pPr>
      <w:hyperlink w:anchor="_Toc406072948" w:history="1">
        <w:r w:rsidRPr="00601D5C">
          <w:rPr>
            <w:rStyle w:val="Hyperlink"/>
          </w:rPr>
          <w:t>8.3.3</w:t>
        </w:r>
        <w:r>
          <w:rPr>
            <w:rFonts w:asciiTheme="minorHAnsi" w:eastAsiaTheme="minorEastAsia" w:hAnsiTheme="minorHAnsi" w:cstheme="minorBidi"/>
            <w:sz w:val="22"/>
            <w:szCs w:val="22"/>
            <w:lang w:val="en-GB" w:eastAsia="en-GB"/>
          </w:rPr>
          <w:tab/>
        </w:r>
        <w:r w:rsidRPr="00601D5C">
          <w:rPr>
            <w:rStyle w:val="Hyperlink"/>
          </w:rPr>
          <w:t>&lt;Stereotype&gt; InformationModel</w:t>
        </w:r>
        <w:r>
          <w:rPr>
            <w:webHidden/>
          </w:rPr>
          <w:tab/>
        </w:r>
        <w:r>
          <w:rPr>
            <w:webHidden/>
          </w:rPr>
          <w:fldChar w:fldCharType="begin"/>
        </w:r>
        <w:r>
          <w:rPr>
            <w:webHidden/>
          </w:rPr>
          <w:instrText xml:space="preserve"> PAGEREF _Toc406072948 \h </w:instrText>
        </w:r>
        <w:r>
          <w:rPr>
            <w:webHidden/>
          </w:rPr>
        </w:r>
        <w:r>
          <w:rPr>
            <w:webHidden/>
          </w:rPr>
          <w:fldChar w:fldCharType="separate"/>
        </w:r>
        <w:r>
          <w:rPr>
            <w:webHidden/>
          </w:rPr>
          <w:t>84</w:t>
        </w:r>
        <w:r>
          <w:rPr>
            <w:webHidden/>
          </w:rPr>
          <w:fldChar w:fldCharType="end"/>
        </w:r>
      </w:hyperlink>
    </w:p>
    <w:p w14:paraId="7363BFBF" w14:textId="77777777" w:rsidR="00AB4978" w:rsidRDefault="00AB4978">
      <w:pPr>
        <w:pStyle w:val="TOC3"/>
        <w:rPr>
          <w:rFonts w:asciiTheme="minorHAnsi" w:eastAsiaTheme="minorEastAsia" w:hAnsiTheme="minorHAnsi" w:cstheme="minorBidi"/>
          <w:sz w:val="22"/>
          <w:szCs w:val="22"/>
          <w:lang w:val="en-GB" w:eastAsia="en-GB"/>
        </w:rPr>
      </w:pPr>
      <w:hyperlink w:anchor="_Toc406072949" w:history="1">
        <w:r w:rsidRPr="00601D5C">
          <w:rPr>
            <w:rStyle w:val="Hyperlink"/>
          </w:rPr>
          <w:t>8.3.4</w:t>
        </w:r>
        <w:r>
          <w:rPr>
            <w:rFonts w:asciiTheme="minorHAnsi" w:eastAsiaTheme="minorEastAsia" w:hAnsiTheme="minorHAnsi" w:cstheme="minorBidi"/>
            <w:sz w:val="22"/>
            <w:szCs w:val="22"/>
            <w:lang w:val="en-GB" w:eastAsia="en-GB"/>
          </w:rPr>
          <w:tab/>
        </w:r>
        <w:r w:rsidRPr="00601D5C">
          <w:rPr>
            <w:rStyle w:val="Hyperlink"/>
          </w:rPr>
          <w:t>&lt;Stereotype&gt; ReferenceName</w:t>
        </w:r>
        <w:r>
          <w:rPr>
            <w:webHidden/>
          </w:rPr>
          <w:tab/>
        </w:r>
        <w:r>
          <w:rPr>
            <w:webHidden/>
          </w:rPr>
          <w:fldChar w:fldCharType="begin"/>
        </w:r>
        <w:r>
          <w:rPr>
            <w:webHidden/>
          </w:rPr>
          <w:instrText xml:space="preserve"> PAGEREF _Toc406072949 \h </w:instrText>
        </w:r>
        <w:r>
          <w:rPr>
            <w:webHidden/>
          </w:rPr>
        </w:r>
        <w:r>
          <w:rPr>
            <w:webHidden/>
          </w:rPr>
          <w:fldChar w:fldCharType="separate"/>
        </w:r>
        <w:r>
          <w:rPr>
            <w:webHidden/>
          </w:rPr>
          <w:t>110</w:t>
        </w:r>
        <w:r>
          <w:rPr>
            <w:webHidden/>
          </w:rPr>
          <w:fldChar w:fldCharType="end"/>
        </w:r>
      </w:hyperlink>
    </w:p>
    <w:p w14:paraId="54BFE7FD" w14:textId="77777777" w:rsidR="00AB4978" w:rsidRDefault="00AB4978">
      <w:pPr>
        <w:pStyle w:val="TOC3"/>
        <w:rPr>
          <w:rFonts w:asciiTheme="minorHAnsi" w:eastAsiaTheme="minorEastAsia" w:hAnsiTheme="minorHAnsi" w:cstheme="minorBidi"/>
          <w:sz w:val="22"/>
          <w:szCs w:val="22"/>
          <w:lang w:val="en-GB" w:eastAsia="en-GB"/>
        </w:rPr>
      </w:pPr>
      <w:hyperlink w:anchor="_Toc406072950" w:history="1">
        <w:r w:rsidRPr="00601D5C">
          <w:rPr>
            <w:rStyle w:val="Hyperlink"/>
          </w:rPr>
          <w:t>8.3.5</w:t>
        </w:r>
        <w:r>
          <w:rPr>
            <w:rFonts w:asciiTheme="minorHAnsi" w:eastAsiaTheme="minorEastAsia" w:hAnsiTheme="minorHAnsi" w:cstheme="minorBidi"/>
            <w:sz w:val="22"/>
            <w:szCs w:val="22"/>
            <w:lang w:val="en-GB" w:eastAsia="en-GB"/>
          </w:rPr>
          <w:tab/>
        </w:r>
        <w:r w:rsidRPr="00601D5C">
          <w:rPr>
            <w:rStyle w:val="Hyperlink"/>
          </w:rPr>
          <w:t>&lt;Stereotype&gt; RoleOf</w:t>
        </w:r>
        <w:r>
          <w:rPr>
            <w:webHidden/>
          </w:rPr>
          <w:tab/>
        </w:r>
        <w:r>
          <w:rPr>
            <w:webHidden/>
          </w:rPr>
          <w:fldChar w:fldCharType="begin"/>
        </w:r>
        <w:r>
          <w:rPr>
            <w:webHidden/>
          </w:rPr>
          <w:instrText xml:space="preserve"> PAGEREF _Toc406072950 \h </w:instrText>
        </w:r>
        <w:r>
          <w:rPr>
            <w:webHidden/>
          </w:rPr>
        </w:r>
        <w:r>
          <w:rPr>
            <w:webHidden/>
          </w:rPr>
          <w:fldChar w:fldCharType="separate"/>
        </w:r>
        <w:r>
          <w:rPr>
            <w:webHidden/>
          </w:rPr>
          <w:t>111</w:t>
        </w:r>
        <w:r>
          <w:rPr>
            <w:webHidden/>
          </w:rPr>
          <w:fldChar w:fldCharType="end"/>
        </w:r>
      </w:hyperlink>
    </w:p>
    <w:p w14:paraId="6133BA70" w14:textId="77777777" w:rsidR="00AB4978" w:rsidRDefault="00AB4978">
      <w:pPr>
        <w:pStyle w:val="TOC3"/>
        <w:rPr>
          <w:rFonts w:asciiTheme="minorHAnsi" w:eastAsiaTheme="minorEastAsia" w:hAnsiTheme="minorHAnsi" w:cstheme="minorBidi"/>
          <w:sz w:val="22"/>
          <w:szCs w:val="22"/>
          <w:lang w:val="en-GB" w:eastAsia="en-GB"/>
        </w:rPr>
      </w:pPr>
      <w:hyperlink w:anchor="_Toc406072951" w:history="1">
        <w:r w:rsidRPr="00601D5C">
          <w:rPr>
            <w:rStyle w:val="Hyperlink"/>
          </w:rPr>
          <w:t>8.3.6</w:t>
        </w:r>
        <w:r>
          <w:rPr>
            <w:rFonts w:asciiTheme="minorHAnsi" w:eastAsiaTheme="minorEastAsia" w:hAnsiTheme="minorHAnsi" w:cstheme="minorBidi"/>
            <w:sz w:val="22"/>
            <w:szCs w:val="22"/>
            <w:lang w:val="en-GB" w:eastAsia="en-GB"/>
          </w:rPr>
          <w:tab/>
        </w:r>
        <w:r w:rsidRPr="00601D5C">
          <w:rPr>
            <w:rStyle w:val="Hyperlink"/>
          </w:rPr>
          <w:t>&lt;Stereotype&gt; RolePlayedBy</w:t>
        </w:r>
        <w:r>
          <w:rPr>
            <w:webHidden/>
          </w:rPr>
          <w:tab/>
        </w:r>
        <w:r>
          <w:rPr>
            <w:webHidden/>
          </w:rPr>
          <w:fldChar w:fldCharType="begin"/>
        </w:r>
        <w:r>
          <w:rPr>
            <w:webHidden/>
          </w:rPr>
          <w:instrText xml:space="preserve"> PAGEREF _Toc406072951 \h </w:instrText>
        </w:r>
        <w:r>
          <w:rPr>
            <w:webHidden/>
          </w:rPr>
        </w:r>
        <w:r>
          <w:rPr>
            <w:webHidden/>
          </w:rPr>
          <w:fldChar w:fldCharType="separate"/>
        </w:r>
        <w:r>
          <w:rPr>
            <w:webHidden/>
          </w:rPr>
          <w:t>112</w:t>
        </w:r>
        <w:r>
          <w:rPr>
            <w:webHidden/>
          </w:rPr>
          <w:fldChar w:fldCharType="end"/>
        </w:r>
      </w:hyperlink>
    </w:p>
    <w:p w14:paraId="18843940" w14:textId="77777777" w:rsidR="00AB4978" w:rsidRDefault="00AB4978">
      <w:pPr>
        <w:pStyle w:val="TOC3"/>
        <w:rPr>
          <w:rFonts w:asciiTheme="minorHAnsi" w:eastAsiaTheme="minorEastAsia" w:hAnsiTheme="minorHAnsi" w:cstheme="minorBidi"/>
          <w:sz w:val="22"/>
          <w:szCs w:val="22"/>
          <w:lang w:val="en-GB" w:eastAsia="en-GB"/>
        </w:rPr>
      </w:pPr>
      <w:hyperlink w:anchor="_Toc406072952" w:history="1">
        <w:r w:rsidRPr="00601D5C">
          <w:rPr>
            <w:rStyle w:val="Hyperlink"/>
          </w:rPr>
          <w:t>8.3.7</w:t>
        </w:r>
        <w:r>
          <w:rPr>
            <w:rFonts w:asciiTheme="minorHAnsi" w:eastAsiaTheme="minorEastAsia" w:hAnsiTheme="minorHAnsi" w:cstheme="minorBidi"/>
            <w:sz w:val="22"/>
            <w:szCs w:val="22"/>
            <w:lang w:val="en-GB" w:eastAsia="en-GB"/>
          </w:rPr>
          <w:tab/>
        </w:r>
        <w:r w:rsidRPr="00601D5C">
          <w:rPr>
            <w:rStyle w:val="Hyperlink"/>
          </w:rPr>
          <w:t>&lt;Stereotype&gt; Subsets</w:t>
        </w:r>
        <w:r>
          <w:rPr>
            <w:webHidden/>
          </w:rPr>
          <w:tab/>
        </w:r>
        <w:r>
          <w:rPr>
            <w:webHidden/>
          </w:rPr>
          <w:fldChar w:fldCharType="begin"/>
        </w:r>
        <w:r>
          <w:rPr>
            <w:webHidden/>
          </w:rPr>
          <w:instrText xml:space="preserve"> PAGEREF _Toc406072952 \h </w:instrText>
        </w:r>
        <w:r>
          <w:rPr>
            <w:webHidden/>
          </w:rPr>
        </w:r>
        <w:r>
          <w:rPr>
            <w:webHidden/>
          </w:rPr>
          <w:fldChar w:fldCharType="separate"/>
        </w:r>
        <w:r>
          <w:rPr>
            <w:webHidden/>
          </w:rPr>
          <w:t>112</w:t>
        </w:r>
        <w:r>
          <w:rPr>
            <w:webHidden/>
          </w:rPr>
          <w:fldChar w:fldCharType="end"/>
        </w:r>
      </w:hyperlink>
    </w:p>
    <w:p w14:paraId="23950892" w14:textId="77777777" w:rsidR="00AB4978" w:rsidRDefault="00AB4978">
      <w:pPr>
        <w:pStyle w:val="TOC3"/>
        <w:rPr>
          <w:rFonts w:asciiTheme="minorHAnsi" w:eastAsiaTheme="minorEastAsia" w:hAnsiTheme="minorHAnsi" w:cstheme="minorBidi"/>
          <w:sz w:val="22"/>
          <w:szCs w:val="22"/>
          <w:lang w:val="en-GB" w:eastAsia="en-GB"/>
        </w:rPr>
      </w:pPr>
      <w:hyperlink w:anchor="_Toc406072953" w:history="1">
        <w:r w:rsidRPr="00601D5C">
          <w:rPr>
            <w:rStyle w:val="Hyperlink"/>
          </w:rPr>
          <w:t>8.3.8</w:t>
        </w:r>
        <w:r>
          <w:rPr>
            <w:rFonts w:asciiTheme="minorHAnsi" w:eastAsiaTheme="minorEastAsia" w:hAnsiTheme="minorHAnsi" w:cstheme="minorBidi"/>
            <w:sz w:val="22"/>
            <w:szCs w:val="22"/>
            <w:lang w:val="en-GB" w:eastAsia="en-GB"/>
          </w:rPr>
          <w:tab/>
        </w:r>
        <w:r w:rsidRPr="00601D5C">
          <w:rPr>
            <w:rStyle w:val="Hyperlink"/>
          </w:rPr>
          <w:t>&lt;Enumeration&gt; DefaultPurposeCode</w:t>
        </w:r>
        <w:r>
          <w:rPr>
            <w:webHidden/>
          </w:rPr>
          <w:tab/>
        </w:r>
        <w:r>
          <w:rPr>
            <w:webHidden/>
          </w:rPr>
          <w:fldChar w:fldCharType="begin"/>
        </w:r>
        <w:r>
          <w:rPr>
            <w:webHidden/>
          </w:rPr>
          <w:instrText xml:space="preserve"> PAGEREF _Toc406072953 \h </w:instrText>
        </w:r>
        <w:r>
          <w:rPr>
            <w:webHidden/>
          </w:rPr>
        </w:r>
        <w:r>
          <w:rPr>
            <w:webHidden/>
          </w:rPr>
          <w:fldChar w:fldCharType="separate"/>
        </w:r>
        <w:r>
          <w:rPr>
            <w:webHidden/>
          </w:rPr>
          <w:t>113</w:t>
        </w:r>
        <w:r>
          <w:rPr>
            <w:webHidden/>
          </w:rPr>
          <w:fldChar w:fldCharType="end"/>
        </w:r>
      </w:hyperlink>
    </w:p>
    <w:p w14:paraId="277684FC"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954" w:history="1">
        <w:r w:rsidRPr="00601D5C">
          <w:rPr>
            <w:rStyle w:val="Hyperlink"/>
            <w:noProof/>
          </w:rPr>
          <w:t>8.4</w:t>
        </w:r>
        <w:r>
          <w:rPr>
            <w:rFonts w:asciiTheme="minorHAnsi" w:eastAsiaTheme="minorEastAsia" w:hAnsiTheme="minorHAnsi" w:cstheme="minorBidi"/>
            <w:noProof/>
            <w:sz w:val="22"/>
            <w:szCs w:val="22"/>
            <w:lang w:val="en-GB" w:eastAsia="en-GB"/>
          </w:rPr>
          <w:tab/>
        </w:r>
        <w:r w:rsidRPr="00601D5C">
          <w:rPr>
            <w:rStyle w:val="Hyperlink"/>
            <w:noProof/>
          </w:rPr>
          <w:t>Profile : NIEM_PSM_Profile</w:t>
        </w:r>
        <w:r>
          <w:rPr>
            <w:noProof/>
            <w:webHidden/>
          </w:rPr>
          <w:tab/>
        </w:r>
        <w:r>
          <w:rPr>
            <w:noProof/>
            <w:webHidden/>
          </w:rPr>
          <w:fldChar w:fldCharType="begin"/>
        </w:r>
        <w:r>
          <w:rPr>
            <w:noProof/>
            <w:webHidden/>
          </w:rPr>
          <w:instrText xml:space="preserve"> PAGEREF _Toc406072954 \h </w:instrText>
        </w:r>
        <w:r>
          <w:rPr>
            <w:noProof/>
            <w:webHidden/>
          </w:rPr>
        </w:r>
        <w:r>
          <w:rPr>
            <w:noProof/>
            <w:webHidden/>
          </w:rPr>
          <w:fldChar w:fldCharType="separate"/>
        </w:r>
        <w:r>
          <w:rPr>
            <w:noProof/>
            <w:webHidden/>
          </w:rPr>
          <w:t>120</w:t>
        </w:r>
        <w:r>
          <w:rPr>
            <w:noProof/>
            <w:webHidden/>
          </w:rPr>
          <w:fldChar w:fldCharType="end"/>
        </w:r>
      </w:hyperlink>
    </w:p>
    <w:p w14:paraId="08D87704" w14:textId="77777777" w:rsidR="00AB4978" w:rsidRDefault="00AB4978">
      <w:pPr>
        <w:pStyle w:val="TOC3"/>
        <w:rPr>
          <w:rFonts w:asciiTheme="minorHAnsi" w:eastAsiaTheme="minorEastAsia" w:hAnsiTheme="minorHAnsi" w:cstheme="minorBidi"/>
          <w:sz w:val="22"/>
          <w:szCs w:val="22"/>
          <w:lang w:val="en-GB" w:eastAsia="en-GB"/>
        </w:rPr>
      </w:pPr>
      <w:hyperlink w:anchor="_Toc406072955" w:history="1">
        <w:r w:rsidRPr="00601D5C">
          <w:rPr>
            <w:rStyle w:val="Hyperlink"/>
          </w:rPr>
          <w:t>8.4.1</w:t>
        </w:r>
        <w:r>
          <w:rPr>
            <w:rFonts w:asciiTheme="minorHAnsi" w:eastAsiaTheme="minorEastAsia" w:hAnsiTheme="minorHAnsi" w:cstheme="minorBidi"/>
            <w:sz w:val="22"/>
            <w:szCs w:val="22"/>
            <w:lang w:val="en-GB" w:eastAsia="en-GB"/>
          </w:rPr>
          <w:tab/>
        </w:r>
        <w:r w:rsidRPr="00601D5C">
          <w:rPr>
            <w:rStyle w:val="Hyperlink"/>
          </w:rPr>
          <w:t>Overview</w:t>
        </w:r>
        <w:r>
          <w:rPr>
            <w:webHidden/>
          </w:rPr>
          <w:tab/>
        </w:r>
        <w:r>
          <w:rPr>
            <w:webHidden/>
          </w:rPr>
          <w:fldChar w:fldCharType="begin"/>
        </w:r>
        <w:r>
          <w:rPr>
            <w:webHidden/>
          </w:rPr>
          <w:instrText xml:space="preserve"> PAGEREF _Toc406072955 \h </w:instrText>
        </w:r>
        <w:r>
          <w:rPr>
            <w:webHidden/>
          </w:rPr>
        </w:r>
        <w:r>
          <w:rPr>
            <w:webHidden/>
          </w:rPr>
          <w:fldChar w:fldCharType="separate"/>
        </w:r>
        <w:r>
          <w:rPr>
            <w:webHidden/>
          </w:rPr>
          <w:t>120</w:t>
        </w:r>
        <w:r>
          <w:rPr>
            <w:webHidden/>
          </w:rPr>
          <w:fldChar w:fldCharType="end"/>
        </w:r>
      </w:hyperlink>
    </w:p>
    <w:p w14:paraId="735A8228" w14:textId="77777777" w:rsidR="00AB4978" w:rsidRDefault="00AB4978">
      <w:pPr>
        <w:pStyle w:val="TOC3"/>
        <w:rPr>
          <w:rFonts w:asciiTheme="minorHAnsi" w:eastAsiaTheme="minorEastAsia" w:hAnsiTheme="minorHAnsi" w:cstheme="minorBidi"/>
          <w:sz w:val="22"/>
          <w:szCs w:val="22"/>
          <w:lang w:val="en-GB" w:eastAsia="en-GB"/>
        </w:rPr>
      </w:pPr>
      <w:hyperlink w:anchor="_Toc406072956" w:history="1">
        <w:r w:rsidRPr="00601D5C">
          <w:rPr>
            <w:rStyle w:val="Hyperlink"/>
          </w:rPr>
          <w:t>8.4.2</w:t>
        </w:r>
        <w:r>
          <w:rPr>
            <w:rFonts w:asciiTheme="minorHAnsi" w:eastAsiaTheme="minorEastAsia" w:hAnsiTheme="minorHAnsi" w:cstheme="minorBidi"/>
            <w:sz w:val="22"/>
            <w:szCs w:val="22"/>
            <w:lang w:val="en-GB" w:eastAsia="en-GB"/>
          </w:rPr>
          <w:tab/>
        </w:r>
        <w:r w:rsidRPr="00601D5C">
          <w:rPr>
            <w:rStyle w:val="Hyperlink"/>
          </w:rPr>
          <w:t>&lt;Stereotype&gt; XSDAnyProperty</w:t>
        </w:r>
        <w:r>
          <w:rPr>
            <w:webHidden/>
          </w:rPr>
          <w:tab/>
        </w:r>
        <w:r>
          <w:rPr>
            <w:webHidden/>
          </w:rPr>
          <w:fldChar w:fldCharType="begin"/>
        </w:r>
        <w:r>
          <w:rPr>
            <w:webHidden/>
          </w:rPr>
          <w:instrText xml:space="preserve"> PAGEREF _Toc406072956 \h </w:instrText>
        </w:r>
        <w:r>
          <w:rPr>
            <w:webHidden/>
          </w:rPr>
        </w:r>
        <w:r>
          <w:rPr>
            <w:webHidden/>
          </w:rPr>
          <w:fldChar w:fldCharType="separate"/>
        </w:r>
        <w:r>
          <w:rPr>
            <w:webHidden/>
          </w:rPr>
          <w:t>120</w:t>
        </w:r>
        <w:r>
          <w:rPr>
            <w:webHidden/>
          </w:rPr>
          <w:fldChar w:fldCharType="end"/>
        </w:r>
      </w:hyperlink>
    </w:p>
    <w:p w14:paraId="72403117" w14:textId="77777777" w:rsidR="00AB4978" w:rsidRDefault="00AB4978">
      <w:pPr>
        <w:pStyle w:val="TOC3"/>
        <w:rPr>
          <w:rFonts w:asciiTheme="minorHAnsi" w:eastAsiaTheme="minorEastAsia" w:hAnsiTheme="minorHAnsi" w:cstheme="minorBidi"/>
          <w:sz w:val="22"/>
          <w:szCs w:val="22"/>
          <w:lang w:val="en-GB" w:eastAsia="en-GB"/>
        </w:rPr>
      </w:pPr>
      <w:hyperlink w:anchor="_Toc406072957" w:history="1">
        <w:r w:rsidRPr="00601D5C">
          <w:rPr>
            <w:rStyle w:val="Hyperlink"/>
          </w:rPr>
          <w:t>8.4.3</w:t>
        </w:r>
        <w:r>
          <w:rPr>
            <w:rFonts w:asciiTheme="minorHAnsi" w:eastAsiaTheme="minorEastAsia" w:hAnsiTheme="minorHAnsi" w:cstheme="minorBidi"/>
            <w:sz w:val="22"/>
            <w:szCs w:val="22"/>
            <w:lang w:val="en-GB" w:eastAsia="en-GB"/>
          </w:rPr>
          <w:tab/>
        </w:r>
        <w:r w:rsidRPr="00601D5C">
          <w:rPr>
            <w:rStyle w:val="Hyperlink"/>
          </w:rPr>
          <w:t>&lt;Stereotype&gt; XSDDeclaration</w:t>
        </w:r>
        <w:r>
          <w:rPr>
            <w:webHidden/>
          </w:rPr>
          <w:tab/>
        </w:r>
        <w:r>
          <w:rPr>
            <w:webHidden/>
          </w:rPr>
          <w:fldChar w:fldCharType="begin"/>
        </w:r>
        <w:r>
          <w:rPr>
            <w:webHidden/>
          </w:rPr>
          <w:instrText xml:space="preserve"> PAGEREF _Toc406072957 \h </w:instrText>
        </w:r>
        <w:r>
          <w:rPr>
            <w:webHidden/>
          </w:rPr>
        </w:r>
        <w:r>
          <w:rPr>
            <w:webHidden/>
          </w:rPr>
          <w:fldChar w:fldCharType="separate"/>
        </w:r>
        <w:r>
          <w:rPr>
            <w:webHidden/>
          </w:rPr>
          <w:t>121</w:t>
        </w:r>
        <w:r>
          <w:rPr>
            <w:webHidden/>
          </w:rPr>
          <w:fldChar w:fldCharType="end"/>
        </w:r>
      </w:hyperlink>
    </w:p>
    <w:p w14:paraId="23A8233D" w14:textId="77777777" w:rsidR="00AB4978" w:rsidRDefault="00AB4978">
      <w:pPr>
        <w:pStyle w:val="TOC3"/>
        <w:rPr>
          <w:rFonts w:asciiTheme="minorHAnsi" w:eastAsiaTheme="minorEastAsia" w:hAnsiTheme="minorHAnsi" w:cstheme="minorBidi"/>
          <w:sz w:val="22"/>
          <w:szCs w:val="22"/>
          <w:lang w:val="en-GB" w:eastAsia="en-GB"/>
        </w:rPr>
      </w:pPr>
      <w:hyperlink w:anchor="_Toc406072958" w:history="1">
        <w:r w:rsidRPr="00601D5C">
          <w:rPr>
            <w:rStyle w:val="Hyperlink"/>
          </w:rPr>
          <w:t>8.4.4</w:t>
        </w:r>
        <w:r>
          <w:rPr>
            <w:rFonts w:asciiTheme="minorHAnsi" w:eastAsiaTheme="minorEastAsia" w:hAnsiTheme="minorHAnsi" w:cstheme="minorBidi"/>
            <w:sz w:val="22"/>
            <w:szCs w:val="22"/>
            <w:lang w:val="en-GB" w:eastAsia="en-GB"/>
          </w:rPr>
          <w:tab/>
        </w:r>
        <w:r w:rsidRPr="00601D5C">
          <w:rPr>
            <w:rStyle w:val="Hyperlink"/>
          </w:rPr>
          <w:t>&lt;Stereotype&gt; XSDProperty</w:t>
        </w:r>
        <w:r>
          <w:rPr>
            <w:webHidden/>
          </w:rPr>
          <w:tab/>
        </w:r>
        <w:r>
          <w:rPr>
            <w:webHidden/>
          </w:rPr>
          <w:fldChar w:fldCharType="begin"/>
        </w:r>
        <w:r>
          <w:rPr>
            <w:webHidden/>
          </w:rPr>
          <w:instrText xml:space="preserve"> PAGEREF _Toc406072958 \h </w:instrText>
        </w:r>
        <w:r>
          <w:rPr>
            <w:webHidden/>
          </w:rPr>
        </w:r>
        <w:r>
          <w:rPr>
            <w:webHidden/>
          </w:rPr>
          <w:fldChar w:fldCharType="separate"/>
        </w:r>
        <w:r>
          <w:rPr>
            <w:webHidden/>
          </w:rPr>
          <w:t>121</w:t>
        </w:r>
        <w:r>
          <w:rPr>
            <w:webHidden/>
          </w:rPr>
          <w:fldChar w:fldCharType="end"/>
        </w:r>
      </w:hyperlink>
    </w:p>
    <w:p w14:paraId="045C9396" w14:textId="77777777" w:rsidR="00AB4978" w:rsidRDefault="00AB4978">
      <w:pPr>
        <w:pStyle w:val="TOC3"/>
        <w:rPr>
          <w:rFonts w:asciiTheme="minorHAnsi" w:eastAsiaTheme="minorEastAsia" w:hAnsiTheme="minorHAnsi" w:cstheme="minorBidi"/>
          <w:sz w:val="22"/>
          <w:szCs w:val="22"/>
          <w:lang w:val="en-GB" w:eastAsia="en-GB"/>
        </w:rPr>
      </w:pPr>
      <w:hyperlink w:anchor="_Toc406072959" w:history="1">
        <w:r w:rsidRPr="00601D5C">
          <w:rPr>
            <w:rStyle w:val="Hyperlink"/>
          </w:rPr>
          <w:t>8.4.5</w:t>
        </w:r>
        <w:r>
          <w:rPr>
            <w:rFonts w:asciiTheme="minorHAnsi" w:eastAsiaTheme="minorEastAsia" w:hAnsiTheme="minorHAnsi" w:cstheme="minorBidi"/>
            <w:sz w:val="22"/>
            <w:szCs w:val="22"/>
            <w:lang w:val="en-GB" w:eastAsia="en-GB"/>
          </w:rPr>
          <w:tab/>
        </w:r>
        <w:r w:rsidRPr="00601D5C">
          <w:rPr>
            <w:rStyle w:val="Hyperlink"/>
          </w:rPr>
          <w:t>&lt;Stereotype&gt; XSDRepresentationRestriction</w:t>
        </w:r>
        <w:r>
          <w:rPr>
            <w:webHidden/>
          </w:rPr>
          <w:tab/>
        </w:r>
        <w:r>
          <w:rPr>
            <w:webHidden/>
          </w:rPr>
          <w:fldChar w:fldCharType="begin"/>
        </w:r>
        <w:r>
          <w:rPr>
            <w:webHidden/>
          </w:rPr>
          <w:instrText xml:space="preserve"> PAGEREF _Toc406072959 \h </w:instrText>
        </w:r>
        <w:r>
          <w:rPr>
            <w:webHidden/>
          </w:rPr>
        </w:r>
        <w:r>
          <w:rPr>
            <w:webHidden/>
          </w:rPr>
          <w:fldChar w:fldCharType="separate"/>
        </w:r>
        <w:r>
          <w:rPr>
            <w:webHidden/>
          </w:rPr>
          <w:t>141</w:t>
        </w:r>
        <w:r>
          <w:rPr>
            <w:webHidden/>
          </w:rPr>
          <w:fldChar w:fldCharType="end"/>
        </w:r>
      </w:hyperlink>
    </w:p>
    <w:p w14:paraId="6E968C59" w14:textId="77777777" w:rsidR="00AB4978" w:rsidRDefault="00AB4978">
      <w:pPr>
        <w:pStyle w:val="TOC3"/>
        <w:rPr>
          <w:rFonts w:asciiTheme="minorHAnsi" w:eastAsiaTheme="minorEastAsia" w:hAnsiTheme="minorHAnsi" w:cstheme="minorBidi"/>
          <w:sz w:val="22"/>
          <w:szCs w:val="22"/>
          <w:lang w:val="en-GB" w:eastAsia="en-GB"/>
        </w:rPr>
      </w:pPr>
      <w:hyperlink w:anchor="_Toc406072960" w:history="1">
        <w:r w:rsidRPr="00601D5C">
          <w:rPr>
            <w:rStyle w:val="Hyperlink"/>
          </w:rPr>
          <w:t>8.4.6</w:t>
        </w:r>
        <w:r>
          <w:rPr>
            <w:rFonts w:asciiTheme="minorHAnsi" w:eastAsiaTheme="minorEastAsia" w:hAnsiTheme="minorHAnsi" w:cstheme="minorBidi"/>
            <w:sz w:val="22"/>
            <w:szCs w:val="22"/>
            <w:lang w:val="en-GB" w:eastAsia="en-GB"/>
          </w:rPr>
          <w:tab/>
        </w:r>
        <w:r w:rsidRPr="00601D5C">
          <w:rPr>
            <w:rStyle w:val="Hyperlink"/>
          </w:rPr>
          <w:t>&lt;Stereotype&gt; XSDSimpleContent</w:t>
        </w:r>
        <w:r>
          <w:rPr>
            <w:webHidden/>
          </w:rPr>
          <w:tab/>
        </w:r>
        <w:r>
          <w:rPr>
            <w:webHidden/>
          </w:rPr>
          <w:fldChar w:fldCharType="begin"/>
        </w:r>
        <w:r>
          <w:rPr>
            <w:webHidden/>
          </w:rPr>
          <w:instrText xml:space="preserve"> PAGEREF _Toc406072960 \h </w:instrText>
        </w:r>
        <w:r>
          <w:rPr>
            <w:webHidden/>
          </w:rPr>
        </w:r>
        <w:r>
          <w:rPr>
            <w:webHidden/>
          </w:rPr>
          <w:fldChar w:fldCharType="separate"/>
        </w:r>
        <w:r>
          <w:rPr>
            <w:webHidden/>
          </w:rPr>
          <w:t>142</w:t>
        </w:r>
        <w:r>
          <w:rPr>
            <w:webHidden/>
          </w:rPr>
          <w:fldChar w:fldCharType="end"/>
        </w:r>
      </w:hyperlink>
    </w:p>
    <w:p w14:paraId="20932EA4" w14:textId="77777777" w:rsidR="00AB4978" w:rsidRDefault="00AB4978">
      <w:pPr>
        <w:pStyle w:val="TOC3"/>
        <w:rPr>
          <w:rFonts w:asciiTheme="minorHAnsi" w:eastAsiaTheme="minorEastAsia" w:hAnsiTheme="minorHAnsi" w:cstheme="minorBidi"/>
          <w:sz w:val="22"/>
          <w:szCs w:val="22"/>
          <w:lang w:val="en-GB" w:eastAsia="en-GB"/>
        </w:rPr>
      </w:pPr>
      <w:hyperlink w:anchor="_Toc406072961" w:history="1">
        <w:r w:rsidRPr="00601D5C">
          <w:rPr>
            <w:rStyle w:val="Hyperlink"/>
          </w:rPr>
          <w:t>8.4.7</w:t>
        </w:r>
        <w:r>
          <w:rPr>
            <w:rFonts w:asciiTheme="minorHAnsi" w:eastAsiaTheme="minorEastAsia" w:hAnsiTheme="minorHAnsi" w:cstheme="minorBidi"/>
            <w:sz w:val="22"/>
            <w:szCs w:val="22"/>
            <w:lang w:val="en-GB" w:eastAsia="en-GB"/>
          </w:rPr>
          <w:tab/>
        </w:r>
        <w:r w:rsidRPr="00601D5C">
          <w:rPr>
            <w:rStyle w:val="Hyperlink"/>
          </w:rPr>
          <w:t>&lt;Enumeration&gt; XSDProcessContentsCode</w:t>
        </w:r>
        <w:r>
          <w:rPr>
            <w:webHidden/>
          </w:rPr>
          <w:tab/>
        </w:r>
        <w:r>
          <w:rPr>
            <w:webHidden/>
          </w:rPr>
          <w:fldChar w:fldCharType="begin"/>
        </w:r>
        <w:r>
          <w:rPr>
            <w:webHidden/>
          </w:rPr>
          <w:instrText xml:space="preserve"> PAGEREF _Toc406072961 \h </w:instrText>
        </w:r>
        <w:r>
          <w:rPr>
            <w:webHidden/>
          </w:rPr>
        </w:r>
        <w:r>
          <w:rPr>
            <w:webHidden/>
          </w:rPr>
          <w:fldChar w:fldCharType="separate"/>
        </w:r>
        <w:r>
          <w:rPr>
            <w:webHidden/>
          </w:rPr>
          <w:t>142</w:t>
        </w:r>
        <w:r>
          <w:rPr>
            <w:webHidden/>
          </w:rPr>
          <w:fldChar w:fldCharType="end"/>
        </w:r>
      </w:hyperlink>
    </w:p>
    <w:p w14:paraId="49710A3E" w14:textId="77777777" w:rsidR="00AB4978" w:rsidRDefault="00AB4978">
      <w:pPr>
        <w:pStyle w:val="TOC3"/>
        <w:rPr>
          <w:rFonts w:asciiTheme="minorHAnsi" w:eastAsiaTheme="minorEastAsia" w:hAnsiTheme="minorHAnsi" w:cstheme="minorBidi"/>
          <w:sz w:val="22"/>
          <w:szCs w:val="22"/>
          <w:lang w:val="en-GB" w:eastAsia="en-GB"/>
        </w:rPr>
      </w:pPr>
      <w:hyperlink w:anchor="_Toc406072962" w:history="1">
        <w:r w:rsidRPr="00601D5C">
          <w:rPr>
            <w:rStyle w:val="Hyperlink"/>
          </w:rPr>
          <w:t>8.4.8</w:t>
        </w:r>
        <w:r>
          <w:rPr>
            <w:rFonts w:asciiTheme="minorHAnsi" w:eastAsiaTheme="minorEastAsia" w:hAnsiTheme="minorHAnsi" w:cstheme="minorBidi"/>
            <w:sz w:val="22"/>
            <w:szCs w:val="22"/>
            <w:lang w:val="en-GB" w:eastAsia="en-GB"/>
          </w:rPr>
          <w:tab/>
        </w:r>
        <w:r w:rsidRPr="00601D5C">
          <w:rPr>
            <w:rStyle w:val="Hyperlink"/>
          </w:rPr>
          <w:t>&lt;Enumeration&gt; XSDPropertyKindCode</w:t>
        </w:r>
        <w:r>
          <w:rPr>
            <w:webHidden/>
          </w:rPr>
          <w:tab/>
        </w:r>
        <w:r>
          <w:rPr>
            <w:webHidden/>
          </w:rPr>
          <w:fldChar w:fldCharType="begin"/>
        </w:r>
        <w:r>
          <w:rPr>
            <w:webHidden/>
          </w:rPr>
          <w:instrText xml:space="preserve"> PAGEREF _Toc406072962 \h </w:instrText>
        </w:r>
        <w:r>
          <w:rPr>
            <w:webHidden/>
          </w:rPr>
        </w:r>
        <w:r>
          <w:rPr>
            <w:webHidden/>
          </w:rPr>
          <w:fldChar w:fldCharType="separate"/>
        </w:r>
        <w:r>
          <w:rPr>
            <w:webHidden/>
          </w:rPr>
          <w:t>143</w:t>
        </w:r>
        <w:r>
          <w:rPr>
            <w:webHidden/>
          </w:rPr>
          <w:fldChar w:fldCharType="end"/>
        </w:r>
      </w:hyperlink>
    </w:p>
    <w:p w14:paraId="10A2BD00" w14:textId="77777777" w:rsidR="00AB4978" w:rsidRDefault="00AB4978">
      <w:pPr>
        <w:pStyle w:val="TOC3"/>
        <w:rPr>
          <w:rFonts w:asciiTheme="minorHAnsi" w:eastAsiaTheme="minorEastAsia" w:hAnsiTheme="minorHAnsi" w:cstheme="minorBidi"/>
          <w:sz w:val="22"/>
          <w:szCs w:val="22"/>
          <w:lang w:val="en-GB" w:eastAsia="en-GB"/>
        </w:rPr>
      </w:pPr>
      <w:hyperlink w:anchor="_Toc406072963" w:history="1">
        <w:r w:rsidRPr="00601D5C">
          <w:rPr>
            <w:rStyle w:val="Hyperlink"/>
          </w:rPr>
          <w:t>8.4.9</w:t>
        </w:r>
        <w:r>
          <w:rPr>
            <w:rFonts w:asciiTheme="minorHAnsi" w:eastAsiaTheme="minorEastAsia" w:hAnsiTheme="minorHAnsi" w:cstheme="minorBidi"/>
            <w:sz w:val="22"/>
            <w:szCs w:val="22"/>
            <w:lang w:val="en-GB" w:eastAsia="en-GB"/>
          </w:rPr>
          <w:tab/>
        </w:r>
        <w:r w:rsidRPr="00601D5C">
          <w:rPr>
            <w:rStyle w:val="Hyperlink"/>
          </w:rPr>
          <w:t>&lt;Enumeration&gt; XSDWhiteSpaceCode</w:t>
        </w:r>
        <w:r>
          <w:rPr>
            <w:webHidden/>
          </w:rPr>
          <w:tab/>
        </w:r>
        <w:r>
          <w:rPr>
            <w:webHidden/>
          </w:rPr>
          <w:fldChar w:fldCharType="begin"/>
        </w:r>
        <w:r>
          <w:rPr>
            <w:webHidden/>
          </w:rPr>
          <w:instrText xml:space="preserve"> PAGEREF _Toc406072963 \h </w:instrText>
        </w:r>
        <w:r>
          <w:rPr>
            <w:webHidden/>
          </w:rPr>
        </w:r>
        <w:r>
          <w:rPr>
            <w:webHidden/>
          </w:rPr>
          <w:fldChar w:fldCharType="separate"/>
        </w:r>
        <w:r>
          <w:rPr>
            <w:webHidden/>
          </w:rPr>
          <w:t>143</w:t>
        </w:r>
        <w:r>
          <w:rPr>
            <w:webHidden/>
          </w:rPr>
          <w:fldChar w:fldCharType="end"/>
        </w:r>
      </w:hyperlink>
    </w:p>
    <w:p w14:paraId="4E395F9F" w14:textId="77777777" w:rsidR="00AB4978" w:rsidRDefault="00AB4978">
      <w:pPr>
        <w:pStyle w:val="TOC2"/>
        <w:tabs>
          <w:tab w:val="left" w:pos="849"/>
          <w:tab w:val="right" w:leader="dot" w:pos="9350"/>
        </w:tabs>
        <w:rPr>
          <w:rFonts w:asciiTheme="minorHAnsi" w:eastAsiaTheme="minorEastAsia" w:hAnsiTheme="minorHAnsi" w:cstheme="minorBidi"/>
          <w:noProof/>
          <w:sz w:val="22"/>
          <w:szCs w:val="22"/>
          <w:lang w:val="en-GB" w:eastAsia="en-GB"/>
        </w:rPr>
      </w:pPr>
      <w:hyperlink w:anchor="_Toc406072964" w:history="1">
        <w:r w:rsidRPr="00601D5C">
          <w:rPr>
            <w:rStyle w:val="Hyperlink"/>
            <w:noProof/>
          </w:rPr>
          <w:t>8.5</w:t>
        </w:r>
        <w:r>
          <w:rPr>
            <w:rFonts w:asciiTheme="minorHAnsi" w:eastAsiaTheme="minorEastAsia" w:hAnsiTheme="minorHAnsi" w:cstheme="minorBidi"/>
            <w:noProof/>
            <w:sz w:val="22"/>
            <w:szCs w:val="22"/>
            <w:lang w:val="en-GB" w:eastAsia="en-GB"/>
          </w:rPr>
          <w:tab/>
        </w:r>
        <w:r w:rsidRPr="00601D5C">
          <w:rPr>
            <w:rStyle w:val="Hyperlink"/>
            <w:noProof/>
          </w:rPr>
          <w:t>Profile : NIEM_UML_Profile</w:t>
        </w:r>
        <w:r>
          <w:rPr>
            <w:noProof/>
            <w:webHidden/>
          </w:rPr>
          <w:tab/>
        </w:r>
        <w:r>
          <w:rPr>
            <w:noProof/>
            <w:webHidden/>
          </w:rPr>
          <w:fldChar w:fldCharType="begin"/>
        </w:r>
        <w:r>
          <w:rPr>
            <w:noProof/>
            <w:webHidden/>
          </w:rPr>
          <w:instrText xml:space="preserve"> PAGEREF _Toc406072964 \h </w:instrText>
        </w:r>
        <w:r>
          <w:rPr>
            <w:noProof/>
            <w:webHidden/>
          </w:rPr>
        </w:r>
        <w:r>
          <w:rPr>
            <w:noProof/>
            <w:webHidden/>
          </w:rPr>
          <w:fldChar w:fldCharType="separate"/>
        </w:r>
        <w:r>
          <w:rPr>
            <w:noProof/>
            <w:webHidden/>
          </w:rPr>
          <w:t>144</w:t>
        </w:r>
        <w:r>
          <w:rPr>
            <w:noProof/>
            <w:webHidden/>
          </w:rPr>
          <w:fldChar w:fldCharType="end"/>
        </w:r>
      </w:hyperlink>
    </w:p>
    <w:p w14:paraId="0A164090" w14:textId="77777777" w:rsidR="00AB4978" w:rsidRDefault="00AB4978">
      <w:pPr>
        <w:pStyle w:val="TOC3"/>
        <w:rPr>
          <w:rFonts w:asciiTheme="minorHAnsi" w:eastAsiaTheme="minorEastAsia" w:hAnsiTheme="minorHAnsi" w:cstheme="minorBidi"/>
          <w:sz w:val="22"/>
          <w:szCs w:val="22"/>
          <w:lang w:val="en-GB" w:eastAsia="en-GB"/>
        </w:rPr>
      </w:pPr>
      <w:hyperlink w:anchor="_Toc406072965" w:history="1">
        <w:r w:rsidRPr="00601D5C">
          <w:rPr>
            <w:rStyle w:val="Hyperlink"/>
          </w:rPr>
          <w:t>8.5.1</w:t>
        </w:r>
        <w:r>
          <w:rPr>
            <w:rFonts w:asciiTheme="minorHAnsi" w:eastAsiaTheme="minorEastAsia" w:hAnsiTheme="minorHAnsi" w:cstheme="minorBidi"/>
            <w:sz w:val="22"/>
            <w:szCs w:val="22"/>
            <w:lang w:val="en-GB" w:eastAsia="en-GB"/>
          </w:rPr>
          <w:tab/>
        </w:r>
        <w:r w:rsidRPr="00601D5C">
          <w:rPr>
            <w:rStyle w:val="Hyperlink"/>
          </w:rPr>
          <w:t>Overview</w:t>
        </w:r>
        <w:r>
          <w:rPr>
            <w:webHidden/>
          </w:rPr>
          <w:tab/>
        </w:r>
        <w:r>
          <w:rPr>
            <w:webHidden/>
          </w:rPr>
          <w:fldChar w:fldCharType="begin"/>
        </w:r>
        <w:r>
          <w:rPr>
            <w:webHidden/>
          </w:rPr>
          <w:instrText xml:space="preserve"> PAGEREF _Toc406072965 \h </w:instrText>
        </w:r>
        <w:r>
          <w:rPr>
            <w:webHidden/>
          </w:rPr>
        </w:r>
        <w:r>
          <w:rPr>
            <w:webHidden/>
          </w:rPr>
          <w:fldChar w:fldCharType="separate"/>
        </w:r>
        <w:r>
          <w:rPr>
            <w:webHidden/>
          </w:rPr>
          <w:t>144</w:t>
        </w:r>
        <w:r>
          <w:rPr>
            <w:webHidden/>
          </w:rPr>
          <w:fldChar w:fldCharType="end"/>
        </w:r>
      </w:hyperlink>
    </w:p>
    <w:p w14:paraId="12B79A13" w14:textId="77777777" w:rsidR="00AB4978" w:rsidRDefault="00AB4978">
      <w:pPr>
        <w:pStyle w:val="TOC1"/>
        <w:rPr>
          <w:rFonts w:asciiTheme="minorHAnsi" w:eastAsiaTheme="minorEastAsia" w:hAnsiTheme="minorHAnsi" w:cstheme="minorBidi"/>
          <w:b w:val="0"/>
          <w:sz w:val="22"/>
          <w:szCs w:val="22"/>
          <w:lang w:val="en-GB" w:eastAsia="en-GB"/>
        </w:rPr>
      </w:pPr>
      <w:hyperlink w:anchor="_Toc406072966" w:history="1">
        <w:r w:rsidRPr="00601D5C">
          <w:rPr>
            <w:rStyle w:val="Hyperlink"/>
          </w:rPr>
          <w:t>9</w:t>
        </w:r>
        <w:r>
          <w:rPr>
            <w:rFonts w:asciiTheme="minorHAnsi" w:eastAsiaTheme="minorEastAsia" w:hAnsiTheme="minorHAnsi" w:cstheme="minorBidi"/>
            <w:b w:val="0"/>
            <w:sz w:val="22"/>
            <w:szCs w:val="22"/>
            <w:lang w:val="en-GB" w:eastAsia="en-GB"/>
          </w:rPr>
          <w:tab/>
        </w:r>
        <w:r w:rsidRPr="00601D5C">
          <w:rPr>
            <w:rStyle w:val="Hyperlink"/>
          </w:rPr>
          <w:t>NIEM-UML Transformation Reference</w:t>
        </w:r>
        <w:r>
          <w:rPr>
            <w:webHidden/>
          </w:rPr>
          <w:tab/>
        </w:r>
        <w:r>
          <w:rPr>
            <w:webHidden/>
          </w:rPr>
          <w:fldChar w:fldCharType="begin"/>
        </w:r>
        <w:r>
          <w:rPr>
            <w:webHidden/>
          </w:rPr>
          <w:instrText xml:space="preserve"> PAGEREF _Toc406072966 \h </w:instrText>
        </w:r>
        <w:r>
          <w:rPr>
            <w:webHidden/>
          </w:rPr>
        </w:r>
        <w:r>
          <w:rPr>
            <w:webHidden/>
          </w:rPr>
          <w:fldChar w:fldCharType="separate"/>
        </w:r>
        <w:r>
          <w:rPr>
            <w:webHidden/>
          </w:rPr>
          <w:t>145</w:t>
        </w:r>
        <w:r>
          <w:rPr>
            <w:webHidden/>
          </w:rPr>
          <w:fldChar w:fldCharType="end"/>
        </w:r>
      </w:hyperlink>
    </w:p>
    <w:p w14:paraId="32262314" w14:textId="77777777" w:rsidR="00497047" w:rsidRDefault="00104B22" w:rsidP="00497047">
      <w:pPr>
        <w:pStyle w:val="BodyText"/>
      </w:pPr>
      <w:r>
        <w:rPr>
          <w:lang w:eastAsia="ar-SA"/>
        </w:rPr>
        <w:fldChar w:fldCharType="end"/>
      </w:r>
    </w:p>
    <w:p w14:paraId="7C1C7401" w14:textId="77777777" w:rsidR="000F31EF" w:rsidRDefault="000F31EF" w:rsidP="000F31EF">
      <w:pPr>
        <w:pStyle w:val="BodyText"/>
        <w:sectPr w:rsidR="000F31EF" w:rsidSect="00746587">
          <w:footerReference w:type="default" r:id="rId13"/>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2" w:name="_Toc390856411"/>
      <w:bookmarkStart w:id="3" w:name="_Toc393795796"/>
      <w:bookmarkStart w:id="4" w:name="_Toc364003669"/>
      <w:bookmarkStart w:id="5" w:name="_Toc406072851"/>
      <w:r w:rsidRPr="00C16511">
        <w:lastRenderedPageBreak/>
        <w:t>Submission</w:t>
      </w:r>
      <w:r w:rsidRPr="001D307D">
        <w:t>-related material</w:t>
      </w:r>
      <w:bookmarkEnd w:id="2"/>
      <w:bookmarkEnd w:id="3"/>
      <w:bookmarkEnd w:id="5"/>
    </w:p>
    <w:p w14:paraId="2ECB10F2" w14:textId="77777777" w:rsidR="00432F9C" w:rsidRDefault="00432F9C" w:rsidP="00B2671C">
      <w:pPr>
        <w:pStyle w:val="Heading2"/>
        <w:keepNext w:val="0"/>
        <w:numPr>
          <w:ilvl w:val="1"/>
          <w:numId w:val="28"/>
        </w:numPr>
        <w:spacing w:before="280" w:after="100"/>
      </w:pPr>
      <w:bookmarkStart w:id="6" w:name="_Toc309153104"/>
      <w:bookmarkStart w:id="7" w:name="_Toc390856412"/>
      <w:bookmarkStart w:id="8" w:name="_Toc393795797"/>
      <w:bookmarkStart w:id="9" w:name="_Toc406072852"/>
      <w:r>
        <w:t xml:space="preserve">Submission </w:t>
      </w:r>
      <w:bookmarkEnd w:id="6"/>
      <w:r>
        <w:t>Introduction</w:t>
      </w:r>
      <w:bookmarkEnd w:id="7"/>
      <w:bookmarkEnd w:id="8"/>
      <w:bookmarkEnd w:id="9"/>
    </w:p>
    <w:p w14:paraId="3F55EBF5" w14:textId="6A25E9CC" w:rsidR="00432F9C" w:rsidRDefault="00432F9C" w:rsidP="00432F9C">
      <w:pPr>
        <w:pStyle w:val="omg-body"/>
      </w:pPr>
      <w:r>
        <w:t xml:space="preserve">The NIEM-UML-3 submission team is pleased to present an initial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B2671C">
      <w:pPr>
        <w:pStyle w:val="Heading2"/>
        <w:keepNext w:val="0"/>
        <w:numPr>
          <w:ilvl w:val="1"/>
          <w:numId w:val="28"/>
        </w:numPr>
        <w:spacing w:before="280" w:after="100"/>
      </w:pPr>
      <w:bookmarkStart w:id="10" w:name="_Toc309153106"/>
      <w:bookmarkStart w:id="11" w:name="_Toc390856413"/>
      <w:bookmarkStart w:id="12" w:name="_Toc393795798"/>
      <w:bookmarkStart w:id="13" w:name="_Toc406072853"/>
      <w:r>
        <w:t>Submission Team</w:t>
      </w:r>
      <w:bookmarkEnd w:id="10"/>
      <w:bookmarkEnd w:id="11"/>
      <w:bookmarkEnd w:id="12"/>
      <w:bookmarkEnd w:id="13"/>
    </w:p>
    <w:p w14:paraId="79AFDF68" w14:textId="77777777" w:rsidR="00432F9C" w:rsidRDefault="00432F9C" w:rsidP="00B2671C">
      <w:pPr>
        <w:pStyle w:val="Heading3"/>
        <w:keepNext w:val="0"/>
        <w:numPr>
          <w:ilvl w:val="2"/>
          <w:numId w:val="28"/>
        </w:numPr>
        <w:spacing w:before="280" w:after="280"/>
      </w:pPr>
      <w:bookmarkStart w:id="14" w:name="_Toc390856414"/>
      <w:bookmarkStart w:id="15" w:name="_Toc393795799"/>
      <w:bookmarkStart w:id="16" w:name="_Toc406072854"/>
      <w:r>
        <w:t>Submitters</w:t>
      </w:r>
      <w:bookmarkEnd w:id="14"/>
      <w:bookmarkEnd w:id="15"/>
      <w:bookmarkEnd w:id="16"/>
    </w:p>
    <w:p w14:paraId="6B1A86EC" w14:textId="0F4BC8DB" w:rsidR="00432F9C" w:rsidRDefault="00432F9C" w:rsidP="00B2671C">
      <w:pPr>
        <w:pStyle w:val="omg-body"/>
        <w:numPr>
          <w:ilvl w:val="0"/>
          <w:numId w:val="29"/>
        </w:numPr>
      </w:pPr>
      <w:r>
        <w:t xml:space="preserve">Model Driven Solutions, cory-c@modeldriven.com </w:t>
      </w:r>
    </w:p>
    <w:p w14:paraId="42C9805D" w14:textId="474E352B" w:rsidR="006605F3" w:rsidRDefault="006605F3" w:rsidP="00B2671C">
      <w:pPr>
        <w:pStyle w:val="omg-body"/>
        <w:numPr>
          <w:ilvl w:val="0"/>
          <w:numId w:val="29"/>
        </w:numPr>
      </w:pPr>
      <w:r>
        <w:t xml:space="preserve">Office of the Program Manager for Information Sharing Environment (PM-ISE) </w:t>
      </w:r>
      <w:hyperlink r:id="rId14" w:history="1">
        <w:r>
          <w:rPr>
            <w:rStyle w:val="Hyperlink"/>
          </w:rPr>
          <w:t>www.ise.gov</w:t>
        </w:r>
      </w:hyperlink>
    </w:p>
    <w:p w14:paraId="73B70C89" w14:textId="77777777" w:rsidR="00432F9C" w:rsidRDefault="00432F9C" w:rsidP="00B2671C">
      <w:pPr>
        <w:pStyle w:val="Heading3"/>
        <w:keepNext w:val="0"/>
        <w:numPr>
          <w:ilvl w:val="2"/>
          <w:numId w:val="28"/>
        </w:numPr>
        <w:spacing w:before="280" w:after="280"/>
      </w:pPr>
      <w:bookmarkStart w:id="17" w:name="_Toc390856415"/>
      <w:bookmarkStart w:id="18" w:name="_Toc393795800"/>
      <w:bookmarkStart w:id="19" w:name="_Toc406072855"/>
      <w:r>
        <w:t>Government Stakeholders</w:t>
      </w:r>
      <w:bookmarkEnd w:id="17"/>
      <w:bookmarkEnd w:id="18"/>
      <w:bookmarkEnd w:id="19"/>
    </w:p>
    <w:p w14:paraId="4B5F728A" w14:textId="3D494EB4" w:rsidR="006605F3" w:rsidRDefault="006605F3" w:rsidP="00B2671C">
      <w:pPr>
        <w:pStyle w:val="omg-body"/>
        <w:numPr>
          <w:ilvl w:val="0"/>
          <w:numId w:val="30"/>
        </w:numPr>
      </w:pPr>
      <w:r>
        <w:t>NIEM Program Management Office (PMO), and the NIEM Technical Architecture Committee (NTAC)</w:t>
      </w:r>
    </w:p>
    <w:p w14:paraId="5068C6E6" w14:textId="0CA242D2" w:rsidR="00432F9C" w:rsidRDefault="006605F3" w:rsidP="00B2671C">
      <w:pPr>
        <w:pStyle w:val="omg-body"/>
        <w:numPr>
          <w:ilvl w:val="0"/>
          <w:numId w:val="30"/>
        </w:numPr>
      </w:pPr>
      <w:r>
        <w:t>Office of the Secretary of Defense</w:t>
      </w:r>
    </w:p>
    <w:p w14:paraId="5EA34B61" w14:textId="77777777" w:rsidR="00432F9C" w:rsidRDefault="00432F9C" w:rsidP="00B2671C">
      <w:pPr>
        <w:pStyle w:val="Heading3"/>
        <w:keepNext w:val="0"/>
        <w:numPr>
          <w:ilvl w:val="2"/>
          <w:numId w:val="28"/>
        </w:numPr>
        <w:spacing w:before="280" w:after="280"/>
      </w:pPr>
      <w:bookmarkStart w:id="20" w:name="_Toc390856416"/>
      <w:bookmarkStart w:id="21" w:name="_Toc393795801"/>
      <w:bookmarkStart w:id="22" w:name="_Toc406072856"/>
      <w:r>
        <w:t>Contributors</w:t>
      </w:r>
      <w:bookmarkEnd w:id="20"/>
      <w:bookmarkEnd w:id="21"/>
      <w:bookmarkEnd w:id="22"/>
    </w:p>
    <w:p w14:paraId="3689FA5D" w14:textId="7CCCC8A6" w:rsidR="006605F3" w:rsidRDefault="006605F3" w:rsidP="00B2671C">
      <w:pPr>
        <w:pStyle w:val="omg-body"/>
        <w:numPr>
          <w:ilvl w:val="0"/>
          <w:numId w:val="31"/>
        </w:numPr>
      </w:pPr>
      <w:r>
        <w:t>Adaptive</w:t>
      </w:r>
    </w:p>
    <w:p w14:paraId="66569E48" w14:textId="77777777" w:rsidR="006605F3" w:rsidRDefault="006605F3" w:rsidP="00B2671C">
      <w:pPr>
        <w:pStyle w:val="omg-body"/>
        <w:numPr>
          <w:ilvl w:val="0"/>
          <w:numId w:val="31"/>
        </w:numPr>
      </w:pPr>
      <w:r>
        <w:t>Escape Velocity</w:t>
      </w:r>
    </w:p>
    <w:p w14:paraId="2403263F" w14:textId="77777777" w:rsidR="006605F3" w:rsidRDefault="006605F3" w:rsidP="00B2671C">
      <w:pPr>
        <w:pStyle w:val="omg-body"/>
        <w:numPr>
          <w:ilvl w:val="0"/>
          <w:numId w:val="31"/>
        </w:numPr>
      </w:pPr>
      <w:r>
        <w:t>Everware-CBDI</w:t>
      </w:r>
    </w:p>
    <w:p w14:paraId="27DEFC8E" w14:textId="77777777" w:rsidR="006605F3" w:rsidRDefault="006605F3" w:rsidP="00B2671C">
      <w:pPr>
        <w:pStyle w:val="omg-body"/>
        <w:numPr>
          <w:ilvl w:val="0"/>
          <w:numId w:val="31"/>
        </w:numPr>
      </w:pPr>
      <w:r>
        <w:t>Georgia Tech Research Institute (GTRI)</w:t>
      </w:r>
    </w:p>
    <w:p w14:paraId="308B99DF" w14:textId="77777777" w:rsidR="006605F3" w:rsidRDefault="006605F3" w:rsidP="00B2671C">
      <w:pPr>
        <w:pStyle w:val="omg-body"/>
        <w:numPr>
          <w:ilvl w:val="0"/>
          <w:numId w:val="31"/>
        </w:numPr>
      </w:pPr>
      <w:r>
        <w:t>Hidden Symmetry Ltd</w:t>
      </w:r>
    </w:p>
    <w:p w14:paraId="769AC205" w14:textId="77777777" w:rsidR="006605F3" w:rsidRDefault="006605F3" w:rsidP="00B2671C">
      <w:pPr>
        <w:pStyle w:val="omg-body"/>
        <w:numPr>
          <w:ilvl w:val="0"/>
          <w:numId w:val="31"/>
        </w:numPr>
      </w:pPr>
      <w:r>
        <w:t>SEARCH</w:t>
      </w:r>
    </w:p>
    <w:p w14:paraId="398FC2AC" w14:textId="2A123AFF" w:rsidR="00432F9C" w:rsidRDefault="006605F3" w:rsidP="00B2671C">
      <w:pPr>
        <w:pStyle w:val="omg-body"/>
        <w:numPr>
          <w:ilvl w:val="0"/>
          <w:numId w:val="31"/>
        </w:numPr>
      </w:pPr>
      <w:r>
        <w:t>TethersEnd Consulting</w:t>
      </w:r>
    </w:p>
    <w:p w14:paraId="5B2C12AE" w14:textId="77777777" w:rsidR="00432F9C" w:rsidRDefault="00432F9C" w:rsidP="00B2671C">
      <w:pPr>
        <w:pStyle w:val="Heading2"/>
        <w:numPr>
          <w:ilvl w:val="1"/>
          <w:numId w:val="28"/>
        </w:numPr>
        <w:spacing w:before="280" w:after="100"/>
      </w:pPr>
      <w:bookmarkStart w:id="23" w:name="_Toc309153107"/>
      <w:bookmarkStart w:id="24" w:name="_Toc390856417"/>
      <w:bookmarkStart w:id="25" w:name="_Toc393795802"/>
      <w:bookmarkStart w:id="26" w:name="_Toc406072857"/>
      <w:r>
        <w:t>Resolution of Requirements</w:t>
      </w:r>
      <w:bookmarkEnd w:id="23"/>
      <w:bookmarkEnd w:id="24"/>
      <w:bookmarkEnd w:id="25"/>
      <w:bookmarkEnd w:id="26"/>
    </w:p>
    <w:p w14:paraId="44D58104" w14:textId="77777777" w:rsidR="00432F9C" w:rsidRDefault="00432F9C" w:rsidP="00B2671C">
      <w:pPr>
        <w:pStyle w:val="Heading3"/>
        <w:numPr>
          <w:ilvl w:val="2"/>
          <w:numId w:val="28"/>
        </w:numPr>
        <w:spacing w:before="280" w:after="280"/>
      </w:pPr>
      <w:bookmarkStart w:id="27" w:name="_Toc390856418"/>
      <w:bookmarkStart w:id="28" w:name="_Toc393795803"/>
      <w:bookmarkStart w:id="29" w:name="_Toc406072858"/>
      <w:r>
        <w:t>Mandatory requirements</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03CAA7A0" w:rsidR="00432F9C" w:rsidRDefault="006605F3" w:rsidP="00415EB4">
            <w:pPr>
              <w:pStyle w:val="omg-table-body"/>
              <w:spacing w:before="100" w:beforeAutospacing="1" w:after="100" w:afterAutospacing="1"/>
            </w:pPr>
            <w:r>
              <w:t>To be discussed in revised submission. NIEM 3 is not yet finalized.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7EE12217" w:rsidR="00432F9C" w:rsidRDefault="006605F3" w:rsidP="00415EB4">
            <w:pPr>
              <w:pStyle w:val="omg-table-body"/>
              <w:spacing w:before="100" w:beforeAutospacing="1" w:after="100" w:afterAutospacing="1"/>
            </w:pPr>
            <w:r>
              <w:t>To be discussed in revised submission. NIEM 3 is not yet finalized.</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52B1F26E" w:rsidR="00432F9C" w:rsidRDefault="006605F3" w:rsidP="00415EB4">
            <w:pPr>
              <w:pStyle w:val="omg-table-body"/>
              <w:spacing w:before="100" w:beforeAutospacing="1" w:after="100" w:afterAutospacing="1"/>
            </w:pPr>
            <w:r>
              <w:t>The version 1.0 profile has been reused to the maximum extent possible.</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0FAE3CF5" w:rsidR="00432F9C" w:rsidRDefault="006605F3" w:rsidP="00415EB4">
            <w:pPr>
              <w:pStyle w:val="omg-table-body"/>
              <w:spacing w:before="100" w:beforeAutospacing="1" w:after="100" w:afterAutospacing="1"/>
            </w:pPr>
            <w:r>
              <w:t>To be discussed in revised submission.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2A65320F" w:rsidR="00432F9C" w:rsidRDefault="006605F3" w:rsidP="00415EB4">
            <w:pPr>
              <w:pStyle w:val="omg-table-body"/>
              <w:spacing w:before="100" w:beforeAutospacing="1" w:after="100" w:afterAutospacing="1"/>
            </w:pPr>
            <w:r>
              <w:t>The specification is extensively cross-referenced to the normative NIEM 3 specifications.</w:t>
            </w:r>
          </w:p>
        </w:tc>
      </w:tr>
    </w:tbl>
    <w:p w14:paraId="7BBF24D2" w14:textId="77777777" w:rsidR="00432F9C" w:rsidRDefault="00432F9C" w:rsidP="00B2671C">
      <w:pPr>
        <w:pStyle w:val="Heading3"/>
        <w:keepNext w:val="0"/>
        <w:numPr>
          <w:ilvl w:val="2"/>
          <w:numId w:val="28"/>
        </w:numPr>
        <w:spacing w:before="280" w:after="280"/>
      </w:pPr>
      <w:bookmarkStart w:id="30" w:name="_Toc390856419"/>
      <w:bookmarkStart w:id="31" w:name="_Toc393795804"/>
      <w:bookmarkStart w:id="32" w:name="_Toc406072859"/>
      <w:r>
        <w:t>Non-mandatory features</w:t>
      </w:r>
      <w:bookmarkEnd w:id="30"/>
      <w:bookmarkEnd w:id="31"/>
      <w:bookmarkEnd w:id="32"/>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373D103C" w:rsidR="00432F9C" w:rsidRDefault="006605F3" w:rsidP="006605F3">
            <w:pPr>
              <w:pStyle w:val="omg-table-body"/>
            </w:pPr>
            <w:r>
              <w:t>May be addressed in revised submission.</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3AFDB9D" w:rsidR="000676AC" w:rsidRDefault="000676AC" w:rsidP="006605F3">
            <w:pPr>
              <w:pStyle w:val="omg-table-body"/>
            </w:pPr>
            <w:r>
              <w:t>May be addressed in revised submission.</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3C88FE43" w:rsidR="006605F3" w:rsidRDefault="006605F3" w:rsidP="006605F3">
            <w:pPr>
              <w:pStyle w:val="omg-table-body"/>
            </w:pPr>
            <w:r>
              <w:t>May be addressed in revised submission.</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B2671C">
      <w:pPr>
        <w:pStyle w:val="Heading2"/>
        <w:keepNext w:val="0"/>
        <w:numPr>
          <w:ilvl w:val="1"/>
          <w:numId w:val="28"/>
        </w:numPr>
        <w:spacing w:before="280" w:after="100"/>
      </w:pPr>
      <w:bookmarkStart w:id="33" w:name="_Toc309153108"/>
      <w:bookmarkStart w:id="34" w:name="_Toc390856420"/>
      <w:bookmarkStart w:id="35" w:name="_Toc393795805"/>
      <w:bookmarkStart w:id="36" w:name="_Toc406072860"/>
      <w:r>
        <w:t xml:space="preserve">Resolution of Discussion </w:t>
      </w:r>
      <w:bookmarkEnd w:id="33"/>
      <w:r>
        <w:t>Issues</w:t>
      </w:r>
      <w:bookmarkEnd w:id="34"/>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0C96DB5E"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16077617" w:rsidR="00432F9C" w:rsidRDefault="006605F3" w:rsidP="00432F9C">
      <w:pPr>
        <w:pStyle w:val="omg-body"/>
      </w:pPr>
      <w:r>
        <w:t>To be discussed in revised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30F72C38" w:rsidR="00432F9C" w:rsidRDefault="006605F3" w:rsidP="00432F9C">
      <w:pPr>
        <w:pStyle w:val="omg-body"/>
      </w:pPr>
      <w:r>
        <w:t>To be discussed in revised submission.</w:t>
      </w:r>
    </w:p>
    <w:p w14:paraId="761521FC" w14:textId="77777777" w:rsidR="00432F9C" w:rsidRDefault="00432F9C" w:rsidP="00432F9C"/>
    <w:p w14:paraId="23C5C1CD" w14:textId="77777777" w:rsidR="00432F9C" w:rsidRDefault="00432F9C" w:rsidP="00432F9C">
      <w:pPr>
        <w:sectPr w:rsidR="00432F9C" w:rsidSect="00D74F18">
          <w:footerReference w:type="even" r:id="rId15"/>
          <w:footerReference w:type="default" r:id="rId16"/>
          <w:pgSz w:w="11905" w:h="15840"/>
          <w:pgMar w:top="1080" w:right="720" w:bottom="1656" w:left="1440" w:header="720" w:footer="1080" w:gutter="0"/>
          <w:pgNumType w:fmt="upperRoman" w:start="1" w:chapStyle="1"/>
          <w:cols w:space="720"/>
        </w:sectPr>
      </w:pPr>
    </w:p>
    <w:p w14:paraId="6A9B3DFA" w14:textId="0480E898" w:rsidR="00D60B22" w:rsidRPr="00056DF4" w:rsidRDefault="00000F87" w:rsidP="00D74F18">
      <w:pPr>
        <w:pStyle w:val="Heading1"/>
        <w:numPr>
          <w:ilvl w:val="0"/>
          <w:numId w:val="0"/>
        </w:numPr>
      </w:pPr>
      <w:bookmarkStart w:id="37" w:name="_Toc406072861"/>
      <w:r>
        <w:lastRenderedPageBreak/>
        <w:t>Preface</w:t>
      </w:r>
      <w:bookmarkEnd w:id="4"/>
      <w:bookmarkEnd w:id="37"/>
    </w:p>
    <w:p w14:paraId="6369D285" w14:textId="77777777" w:rsidR="00000F87" w:rsidRPr="00000F87" w:rsidRDefault="00000F87" w:rsidP="00000F87">
      <w:pPr>
        <w:pStyle w:val="BodyText"/>
        <w:rPr>
          <w:rFonts w:ascii="Arial" w:hAnsi="Arial" w:cs="Arial"/>
        </w:rPr>
      </w:pPr>
      <w:r w:rsidRPr="00000F87">
        <w:rPr>
          <w:rFonts w:ascii="Arial" w:hAnsi="Arial" w:cs="Arial"/>
          <w:b/>
          <w:bCs/>
        </w:rPr>
        <w:t>OMG</w:t>
      </w:r>
    </w:p>
    <w:p w14:paraId="6DBE281B" w14:textId="3401AA07" w:rsidR="00000F87" w:rsidRPr="00000F87" w:rsidRDefault="00000F87" w:rsidP="00000F87">
      <w:pPr>
        <w:pStyle w:val="BodyText"/>
      </w:pPr>
      <w:r w:rsidRPr="00000F87">
        <w:t>Founded in 1989, the 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 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w:t>
      </w:r>
      <w:r>
        <w:t>ML® (Unified Modeling Language</w:t>
      </w:r>
      <w:r w:rsidRPr="00000F87">
        <w:t xml:space="preserve">™); CORBA® (Common Object Request Broker Architecture); CWM™ (Common Warehouse Metamodel); and industry-specific standards for dozens of vertical markets. More information on the OMG is available at </w:t>
      </w:r>
      <w:hyperlink r:id="rId17" w:history="1">
        <w:r w:rsidRPr="00B75AD4">
          <w:rPr>
            <w:rStyle w:val="Hyperlink"/>
            <w:i/>
            <w:iCs/>
          </w:rPr>
          <w:t>http://www.omg.org/</w:t>
        </w:r>
      </w:hyperlink>
      <w:r w:rsidRPr="00000F87">
        <w:rPr>
          <w:i/>
          <w:iCs/>
        </w:rPr>
        <w:t>.</w:t>
      </w:r>
      <w:r>
        <w:rPr>
          <w:i/>
          <w:iCs/>
        </w:rPr>
        <w:t xml:space="preserve"> </w:t>
      </w:r>
    </w:p>
    <w:p w14:paraId="33159450" w14:textId="77777777" w:rsidR="00000F87" w:rsidRPr="00000F87" w:rsidRDefault="00000F87" w:rsidP="007F4186">
      <w:pPr>
        <w:pStyle w:val="BodyText"/>
        <w:spacing w:before="240"/>
        <w:rPr>
          <w:rFonts w:ascii="Arial" w:hAnsi="Arial" w:cs="Arial"/>
        </w:rPr>
      </w:pPr>
      <w:r w:rsidRPr="00000F87">
        <w:rPr>
          <w:rFonts w:ascii="Arial" w:hAnsi="Arial" w:cs="Arial"/>
          <w:b/>
          <w:bCs/>
        </w:rPr>
        <w:t>OMG Specifications</w:t>
      </w:r>
    </w:p>
    <w:p w14:paraId="5DE78851" w14:textId="1F3A7398" w:rsidR="00000F87" w:rsidRPr="00000F87" w:rsidRDefault="00000F87" w:rsidP="00000F87">
      <w:pPr>
        <w:pStyle w:val="BodyText"/>
      </w:pPr>
      <w:r w:rsidRPr="00000F87">
        <w:t xml:space="preserve">As noted, OMG specifications address middleware, modeling and vertical domain frameworks. All OMG Specifications are available from this URL: </w:t>
      </w:r>
      <w:hyperlink r:id="rId18" w:history="1">
        <w:r w:rsidRPr="00B75AD4">
          <w:rPr>
            <w:rStyle w:val="Hyperlink"/>
            <w:i/>
            <w:iCs/>
          </w:rPr>
          <w:t>http://www.omg.org/spec</w:t>
        </w:r>
      </w:hyperlink>
      <w:r>
        <w:rPr>
          <w:i/>
          <w:iCs/>
        </w:rPr>
        <w:t xml:space="preserve"> </w:t>
      </w:r>
    </w:p>
    <w:p w14:paraId="166581AA" w14:textId="77777777" w:rsidR="00000F87" w:rsidRPr="00000F87" w:rsidRDefault="00000F87" w:rsidP="00000F87">
      <w:pPr>
        <w:pStyle w:val="BodyText"/>
      </w:pPr>
      <w:r w:rsidRPr="00000F87">
        <w:t>Specifications are organized by the following categories:</w:t>
      </w:r>
    </w:p>
    <w:p w14:paraId="3EE49487" w14:textId="77777777" w:rsidR="00000F87" w:rsidRPr="007F4186" w:rsidRDefault="00000F87" w:rsidP="007F4186">
      <w:pPr>
        <w:pStyle w:val="BodyText"/>
        <w:rPr>
          <w:b/>
        </w:rPr>
      </w:pPr>
      <w:r w:rsidRPr="007F4186">
        <w:rPr>
          <w:b/>
        </w:rPr>
        <w:t>Business Modeling Specifications </w:t>
      </w:r>
    </w:p>
    <w:p w14:paraId="0A492579" w14:textId="77777777" w:rsidR="007F4186" w:rsidRPr="007F4186" w:rsidRDefault="00000F87" w:rsidP="007F4186">
      <w:pPr>
        <w:pStyle w:val="BodyText"/>
        <w:rPr>
          <w:b/>
        </w:rPr>
      </w:pPr>
      <w:r w:rsidRPr="007F4186">
        <w:rPr>
          <w:b/>
        </w:rPr>
        <w:t xml:space="preserve">Middleware Specifications </w:t>
      </w:r>
    </w:p>
    <w:p w14:paraId="40D7963D" w14:textId="77777777" w:rsidR="007F4186" w:rsidRPr="007F4186" w:rsidRDefault="007F4186" w:rsidP="007F4186">
      <w:pPr>
        <w:pStyle w:val="BulletedText"/>
      </w:pPr>
      <w:r w:rsidRPr="007F4186">
        <w:t xml:space="preserve">CORBA/IIOP </w:t>
      </w:r>
    </w:p>
    <w:p w14:paraId="4CE5B260" w14:textId="29AB8A16" w:rsidR="007F4186" w:rsidRPr="007F4186" w:rsidRDefault="007F4186" w:rsidP="007F4186">
      <w:pPr>
        <w:pStyle w:val="BulletedText"/>
      </w:pPr>
      <w:r w:rsidRPr="007F4186">
        <w:t xml:space="preserve">Data Distribution Services </w:t>
      </w:r>
    </w:p>
    <w:p w14:paraId="09824400" w14:textId="618F4149" w:rsidR="00000F87" w:rsidRPr="007F4186" w:rsidRDefault="00000F87" w:rsidP="007F4186">
      <w:pPr>
        <w:pStyle w:val="BulletedText"/>
        <w:rPr>
          <w:b/>
        </w:rPr>
      </w:pPr>
      <w:r w:rsidRPr="007F4186">
        <w:t>Specialized CORBA IDL/Language Mapping Specifications</w:t>
      </w:r>
      <w:r w:rsidRPr="007F4186">
        <w:rPr>
          <w:b/>
        </w:rPr>
        <w:t> </w:t>
      </w:r>
    </w:p>
    <w:p w14:paraId="3A45E41F" w14:textId="77777777" w:rsidR="007F4186" w:rsidRPr="007F4186" w:rsidRDefault="00000F87" w:rsidP="007F4186">
      <w:pPr>
        <w:pStyle w:val="BodyText"/>
        <w:rPr>
          <w:b/>
        </w:rPr>
      </w:pPr>
      <w:r w:rsidRPr="007F4186">
        <w:rPr>
          <w:b/>
        </w:rPr>
        <w:t xml:space="preserve">Modeling and Metadata Specifications </w:t>
      </w:r>
    </w:p>
    <w:p w14:paraId="3F718DB8" w14:textId="77777777" w:rsidR="007F4186" w:rsidRDefault="007F4186" w:rsidP="007F4186">
      <w:pPr>
        <w:pStyle w:val="BulletedText"/>
      </w:pPr>
      <w:r>
        <w:t xml:space="preserve">UML, MOF, CWM, XMI </w:t>
      </w:r>
    </w:p>
    <w:p w14:paraId="0079B29D" w14:textId="5346E36A" w:rsidR="007F4186" w:rsidRDefault="00000F87" w:rsidP="007F4186">
      <w:pPr>
        <w:pStyle w:val="BulletedText"/>
      </w:pPr>
      <w:r w:rsidRPr="00000F87">
        <w:t>UML Profile  Specifications </w:t>
      </w:r>
    </w:p>
    <w:p w14:paraId="5A920D27" w14:textId="77777777" w:rsidR="007F4186" w:rsidRPr="007F4186" w:rsidRDefault="00000F87" w:rsidP="007F4186">
      <w:pPr>
        <w:pStyle w:val="BodyText"/>
        <w:rPr>
          <w:b/>
        </w:rPr>
      </w:pPr>
      <w:r w:rsidRPr="007F4186">
        <w:rPr>
          <w:b/>
        </w:rPr>
        <w:t xml:space="preserve">Platform Independent Model (PIM) - Platform Specific Model (PSM) - Interface Specifications </w:t>
      </w:r>
    </w:p>
    <w:p w14:paraId="5EEA0AF6" w14:textId="375D6B5E" w:rsidR="007F4186" w:rsidRDefault="007F4186" w:rsidP="008D3AC0">
      <w:pPr>
        <w:pStyle w:val="BulletedText"/>
      </w:pPr>
      <w:r>
        <w:t xml:space="preserve">CORBAServices </w:t>
      </w:r>
    </w:p>
    <w:p w14:paraId="31AC9AC7" w14:textId="53B35CCD" w:rsidR="00000F87" w:rsidRPr="00000F87" w:rsidRDefault="00000F87" w:rsidP="008D3AC0">
      <w:pPr>
        <w:pStyle w:val="BulletedText"/>
      </w:pPr>
      <w:r w:rsidRPr="00000F87">
        <w:t>CORBAFacilities </w:t>
      </w:r>
    </w:p>
    <w:p w14:paraId="20745101" w14:textId="77777777" w:rsidR="00000F87" w:rsidRPr="00000F87" w:rsidRDefault="00000F87" w:rsidP="008D3AC0">
      <w:pPr>
        <w:pStyle w:val="BulletedText"/>
      </w:pPr>
      <w:r w:rsidRPr="00000F87">
        <w:t>OMG Domain Specifications </w:t>
      </w:r>
    </w:p>
    <w:p w14:paraId="235EFE90" w14:textId="77777777" w:rsidR="00000F87" w:rsidRPr="00000F87" w:rsidRDefault="00000F87" w:rsidP="008D3AC0">
      <w:pPr>
        <w:pStyle w:val="BulletedText"/>
      </w:pPr>
      <w:r w:rsidRPr="00000F87">
        <w:t>CORBA Embedded Intelligence Specifications </w:t>
      </w:r>
    </w:p>
    <w:p w14:paraId="4F2C225C" w14:textId="0E588F5D" w:rsidR="00000F87" w:rsidRPr="00000F87" w:rsidRDefault="00000F87" w:rsidP="008D3AC0">
      <w:pPr>
        <w:pStyle w:val="BulletedText"/>
      </w:pPr>
      <w:r w:rsidRPr="00000F87">
        <w:t>CORBA Security Specifications</w:t>
      </w:r>
    </w:p>
    <w:p w14:paraId="6B2F07D3" w14:textId="77777777" w:rsidR="00000F87" w:rsidRPr="00000F87" w:rsidRDefault="00000F87" w:rsidP="00000F87">
      <w:pPr>
        <w:pStyle w:val="BodyText"/>
      </w:pPr>
      <w:r w:rsidRPr="00000F87">
        <w:t xml:space="preserve">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 OMG Headquarters 140 Kendrick Street Building A, Suite 300 Needham, MA 02494 USA Tel: +1- 781-444-0404 Fax: +1-781-444-0320 Email: </w:t>
      </w:r>
      <w:r w:rsidRPr="00000F87">
        <w:rPr>
          <w:i/>
          <w:iCs/>
        </w:rPr>
        <w:t xml:space="preserve">pubs@omg.org </w:t>
      </w:r>
      <w:r w:rsidRPr="00000F87">
        <w:t xml:space="preserve">Certain OMG specifications are also available as ISO standards. Please consult </w:t>
      </w:r>
      <w:r w:rsidRPr="00000F87">
        <w:rPr>
          <w:i/>
          <w:iCs/>
        </w:rPr>
        <w:t>http://www.iso.org</w:t>
      </w:r>
    </w:p>
    <w:p w14:paraId="58FC7608" w14:textId="77777777" w:rsidR="008D3AC0" w:rsidRDefault="008D3AC0">
      <w:pPr>
        <w:rPr>
          <w:rFonts w:ascii="Arial" w:hAnsi="Arial" w:cs="Arial"/>
          <w:b/>
          <w:bCs/>
          <w:sz w:val="20"/>
        </w:rPr>
      </w:pPr>
      <w:r>
        <w:rPr>
          <w:rFonts w:ascii="Arial" w:hAnsi="Arial" w:cs="Arial"/>
          <w:b/>
          <w:bCs/>
        </w:rPr>
        <w:br w:type="page"/>
      </w:r>
    </w:p>
    <w:p w14:paraId="064C12C8" w14:textId="1FE96CB7" w:rsidR="00000F87" w:rsidRPr="007F4186" w:rsidRDefault="00000F87" w:rsidP="007F4186">
      <w:pPr>
        <w:pStyle w:val="BodyText"/>
        <w:spacing w:before="240"/>
        <w:rPr>
          <w:rFonts w:ascii="Arial" w:hAnsi="Arial" w:cs="Arial"/>
        </w:rPr>
      </w:pPr>
      <w:r w:rsidRPr="007F4186">
        <w:rPr>
          <w:rFonts w:ascii="Arial" w:hAnsi="Arial" w:cs="Arial"/>
          <w:b/>
          <w:bCs/>
        </w:rPr>
        <w:lastRenderedPageBreak/>
        <w:t>Typographical Conventions</w:t>
      </w:r>
    </w:p>
    <w:p w14:paraId="2F793024" w14:textId="77777777" w:rsidR="00000F87" w:rsidRPr="00000F87" w:rsidRDefault="00000F87" w:rsidP="00000F87">
      <w:pPr>
        <w:pStyle w:val="BodyText"/>
      </w:pPr>
      <w:r w:rsidRPr="00000F87">
        <w:t>The type styles shown below are used in this document to distinguish programming statements from ordinary English. However, these conventions are not used in tables or section headings where no distinction is necessary.</w:t>
      </w:r>
    </w:p>
    <w:p w14:paraId="5738925E" w14:textId="77777777" w:rsidR="00000F87" w:rsidRPr="00000F87" w:rsidRDefault="00000F87" w:rsidP="00000F87">
      <w:pPr>
        <w:pStyle w:val="BodyText"/>
      </w:pPr>
      <w:r w:rsidRPr="00000F87">
        <w:t>Times/Times New Roman - 10 pt.: Standard body text</w:t>
      </w:r>
    </w:p>
    <w:p w14:paraId="30541051" w14:textId="77777777" w:rsidR="00000F87" w:rsidRPr="00000F87" w:rsidRDefault="00000F87" w:rsidP="00000F87">
      <w:pPr>
        <w:pStyle w:val="BodyText"/>
      </w:pPr>
      <w:r w:rsidRPr="007F4186">
        <w:rPr>
          <w:rFonts w:ascii="Arial" w:hAnsi="Arial" w:cs="Arial"/>
          <w:b/>
          <w:bCs/>
        </w:rPr>
        <w:t>Helvetica/Arial - 10 pt. Bold</w:t>
      </w:r>
      <w:r w:rsidRPr="00000F87">
        <w:rPr>
          <w:b/>
          <w:bCs/>
        </w:rPr>
        <w:t xml:space="preserve">: </w:t>
      </w:r>
      <w:r w:rsidRPr="00000F87">
        <w:t>OMG Interface Definition Language (OMG IDL) and syntax elements.</w:t>
      </w:r>
    </w:p>
    <w:p w14:paraId="2402CA0B" w14:textId="77777777" w:rsidR="00000F87" w:rsidRPr="00000F87" w:rsidRDefault="00000F87" w:rsidP="00000F87">
      <w:pPr>
        <w:pStyle w:val="BodyText"/>
      </w:pPr>
      <w:r w:rsidRPr="007F4186">
        <w:rPr>
          <w:rFonts w:ascii="Courier" w:hAnsi="Courier"/>
          <w:b/>
          <w:bCs/>
        </w:rPr>
        <w:t>Courier - 10 pt. Bold</w:t>
      </w:r>
      <w:r w:rsidRPr="00000F87">
        <w:rPr>
          <w:b/>
          <w:bCs/>
        </w:rPr>
        <w:t xml:space="preserve">: </w:t>
      </w:r>
      <w:r w:rsidRPr="00000F87">
        <w:t>Programming language elements.</w:t>
      </w:r>
    </w:p>
    <w:p w14:paraId="1A0DE0F0" w14:textId="77777777" w:rsidR="00000F87" w:rsidRPr="00000F87" w:rsidRDefault="00000F87" w:rsidP="00000F87">
      <w:pPr>
        <w:pStyle w:val="BodyText"/>
      </w:pPr>
      <w:r w:rsidRPr="007F4186">
        <w:rPr>
          <w:rFonts w:ascii="Arial" w:hAnsi="Arial" w:cs="Arial"/>
        </w:rPr>
        <w:t>Helvetica/Arial</w:t>
      </w:r>
      <w:r w:rsidRPr="00000F87">
        <w:t xml:space="preserve"> - 10 pt: Exceptions</w:t>
      </w:r>
    </w:p>
    <w:p w14:paraId="217B21F8" w14:textId="77777777" w:rsidR="00000F87" w:rsidRDefault="00000F87" w:rsidP="00000F87">
      <w:pPr>
        <w:pStyle w:val="BodyText"/>
      </w:pPr>
      <w:r w:rsidRPr="00000F87">
        <w:rPr>
          <w:b/>
          <w:bCs/>
        </w:rPr>
        <w:t xml:space="preserve">Note – </w:t>
      </w:r>
      <w:r w:rsidRPr="00000F87">
        <w:t xml:space="preserve">Terms that appear in </w:t>
      </w:r>
      <w:r w:rsidRPr="00000F87">
        <w:rPr>
          <w:i/>
          <w:iCs/>
        </w:rPr>
        <w:t xml:space="preserve">italics </w:t>
      </w:r>
      <w:r w:rsidRPr="00000F87">
        <w:t>are defined in the glossary. Italic text also represents the name of a document, specification, or other publication.</w:t>
      </w:r>
    </w:p>
    <w:p w14:paraId="13309C4E" w14:textId="77777777" w:rsidR="007F4186" w:rsidRPr="007F4186" w:rsidRDefault="007F4186" w:rsidP="007F4186">
      <w:pPr>
        <w:pStyle w:val="BodyText"/>
        <w:keepNext/>
        <w:spacing w:before="240"/>
        <w:rPr>
          <w:rFonts w:ascii="Arial" w:hAnsi="Arial" w:cs="Arial"/>
        </w:rPr>
      </w:pPr>
      <w:r w:rsidRPr="007F4186">
        <w:rPr>
          <w:rFonts w:ascii="Arial" w:hAnsi="Arial" w:cs="Arial"/>
          <w:b/>
          <w:bCs/>
        </w:rPr>
        <w:t>Issues</w:t>
      </w:r>
    </w:p>
    <w:p w14:paraId="4AE921DE" w14:textId="77777777" w:rsidR="007F4186" w:rsidRPr="007F4186" w:rsidRDefault="007F4186" w:rsidP="007F4186">
      <w:pPr>
        <w:pStyle w:val="BodyText"/>
      </w:pPr>
      <w:r w:rsidRPr="007F4186">
        <w:t xml:space="preserve">The reader is encouraged to report any technical or editing issues/problems with this specification to </w:t>
      </w:r>
      <w:r w:rsidRPr="007F4186">
        <w:rPr>
          <w:i/>
          <w:iCs/>
        </w:rPr>
        <w:t>http://www.omg.org/ report_issue.htm.</w:t>
      </w:r>
    </w:p>
    <w:p w14:paraId="46EB649F" w14:textId="77777777" w:rsidR="007F4186" w:rsidRPr="00000F87" w:rsidRDefault="007F4186" w:rsidP="00000F87">
      <w:pPr>
        <w:pStyle w:val="BodyText"/>
      </w:pPr>
    </w:p>
    <w:p w14:paraId="63B30FC4" w14:textId="77777777" w:rsidR="00000F87" w:rsidRPr="00000F87" w:rsidRDefault="00000F87" w:rsidP="00000F87">
      <w:pPr>
        <w:pStyle w:val="BodyText"/>
      </w:pPr>
    </w:p>
    <w:p w14:paraId="54E50FB6" w14:textId="77777777" w:rsidR="00D60B22" w:rsidRPr="00713695" w:rsidRDefault="00D60B22" w:rsidP="00D60B22">
      <w:pPr>
        <w:pStyle w:val="Heading1"/>
      </w:pPr>
      <w:bookmarkStart w:id="38" w:name="_Toc364003670"/>
      <w:bookmarkStart w:id="39" w:name="_Toc406072862"/>
      <w:r w:rsidRPr="00713695">
        <w:lastRenderedPageBreak/>
        <w:t>Scope</w:t>
      </w:r>
      <w:bookmarkEnd w:id="38"/>
      <w:bookmarkEnd w:id="39"/>
    </w:p>
    <w:p w14:paraId="47729EBD" w14:textId="77777777" w:rsidR="00FD0A31" w:rsidRPr="00FD0A31" w:rsidRDefault="00FD0A31" w:rsidP="00D60B22">
      <w:pPr>
        <w:pStyle w:val="BodyText"/>
      </w:pPr>
    </w:p>
    <w:p w14:paraId="1340944D" w14:textId="77777777" w:rsidR="00D60B22" w:rsidRDefault="00D60B22" w:rsidP="001964AF">
      <w:pPr>
        <w:pStyle w:val="Heading1"/>
      </w:pPr>
      <w:bookmarkStart w:id="40" w:name="_Ref317235558"/>
      <w:bookmarkStart w:id="41" w:name="_Toc364003676"/>
      <w:bookmarkStart w:id="42" w:name="_Toc406072863"/>
      <w:r>
        <w:lastRenderedPageBreak/>
        <w:t>Conformance</w:t>
      </w:r>
      <w:bookmarkEnd w:id="40"/>
      <w:bookmarkEnd w:id="41"/>
      <w:bookmarkEnd w:id="42"/>
    </w:p>
    <w:p w14:paraId="179D31BC" w14:textId="77777777" w:rsidR="00D60B22" w:rsidRPr="005072E2" w:rsidRDefault="00D60B22" w:rsidP="00D60B22">
      <w:pPr>
        <w:pStyle w:val="Heading1"/>
      </w:pPr>
      <w:bookmarkStart w:id="43" w:name="_Toc309290656"/>
      <w:bookmarkStart w:id="44" w:name="_Toc364003686"/>
      <w:bookmarkStart w:id="45" w:name="_Toc309290661"/>
      <w:bookmarkStart w:id="46" w:name="_Toc406072864"/>
      <w:r w:rsidRPr="00BD0166">
        <w:lastRenderedPageBreak/>
        <w:t>Normative References</w:t>
      </w:r>
      <w:bookmarkEnd w:id="43"/>
      <w:bookmarkEnd w:id="44"/>
      <w:bookmarkEnd w:id="46"/>
    </w:p>
    <w:p w14:paraId="262F95FE" w14:textId="77777777" w:rsidR="00D60B22" w:rsidRDefault="00D60B22" w:rsidP="00D60B22">
      <w:pPr>
        <w:pStyle w:val="Heading1"/>
      </w:pPr>
      <w:bookmarkStart w:id="47" w:name="_Toc309290657"/>
      <w:bookmarkStart w:id="48" w:name="_Toc364003687"/>
      <w:bookmarkStart w:id="49" w:name="_Toc406072865"/>
      <w:r w:rsidRPr="00BD0166">
        <w:lastRenderedPageBreak/>
        <w:t>Terms and Definitions</w:t>
      </w:r>
      <w:bookmarkEnd w:id="47"/>
      <w:bookmarkEnd w:id="48"/>
      <w:bookmarkEnd w:id="49"/>
    </w:p>
    <w:p w14:paraId="720F47CD" w14:textId="77777777" w:rsidR="00D60B22" w:rsidRDefault="00D60B22" w:rsidP="00D60B22">
      <w:pPr>
        <w:pStyle w:val="Heading1"/>
      </w:pPr>
      <w:bookmarkStart w:id="50" w:name="_Toc309290658"/>
      <w:bookmarkStart w:id="51" w:name="_Toc364003690"/>
      <w:bookmarkStart w:id="52" w:name="_Toc406072866"/>
      <w:r w:rsidRPr="00BD0166">
        <w:lastRenderedPageBreak/>
        <w:t>Symbols</w:t>
      </w:r>
      <w:bookmarkEnd w:id="50"/>
      <w:bookmarkEnd w:id="51"/>
      <w:bookmarkEnd w:id="52"/>
    </w:p>
    <w:p w14:paraId="4F4273B7" w14:textId="77777777" w:rsidR="00D60B22" w:rsidRPr="005320C8" w:rsidRDefault="00D60B22" w:rsidP="00D60B22">
      <w:pPr>
        <w:pStyle w:val="BodyText"/>
      </w:pPr>
      <w:r>
        <w:t>There are no symbols defined in this specification.</w:t>
      </w:r>
    </w:p>
    <w:p w14:paraId="435E1137" w14:textId="77777777" w:rsidR="00D60B22" w:rsidRDefault="00D60B22" w:rsidP="001964AF">
      <w:pPr>
        <w:pStyle w:val="Heading1"/>
      </w:pPr>
      <w:bookmarkStart w:id="53" w:name="_Ref317346336"/>
      <w:bookmarkStart w:id="54" w:name="_Toc364003691"/>
      <w:bookmarkStart w:id="55" w:name="_Toc406072867"/>
      <w:bookmarkEnd w:id="45"/>
      <w:r>
        <w:lastRenderedPageBreak/>
        <w:t>Additional Information</w:t>
      </w:r>
      <w:bookmarkEnd w:id="53"/>
      <w:bookmarkEnd w:id="54"/>
      <w:bookmarkEnd w:id="55"/>
    </w:p>
    <w:p w14:paraId="5206358B" w14:textId="77777777" w:rsidR="00180291" w:rsidRDefault="00180291" w:rsidP="001964AF">
      <w:pPr>
        <w:pStyle w:val="Heading1"/>
      </w:pPr>
      <w:bookmarkStart w:id="56" w:name="_Toc364003698"/>
      <w:bookmarkStart w:id="57" w:name="_Toc406072868"/>
      <w:r>
        <w:lastRenderedPageBreak/>
        <w:t xml:space="preserve">NIEM-UML Modeling </w:t>
      </w:r>
      <w:r w:rsidR="0071219E">
        <w:t>Guide</w:t>
      </w:r>
      <w:bookmarkEnd w:id="56"/>
      <w:bookmarkEnd w:id="57"/>
    </w:p>
    <w:p w14:paraId="1C76363D" w14:textId="77777777" w:rsidR="007B4D6D" w:rsidRDefault="007B4D6D" w:rsidP="007B4D6D">
      <w:pPr>
        <w:pStyle w:val="Heading1"/>
      </w:pPr>
      <w:bookmarkStart w:id="58" w:name="_Ref317535815"/>
      <w:bookmarkStart w:id="59" w:name="_Toc364003736"/>
      <w:bookmarkStart w:id="60" w:name="_Ref317536753"/>
      <w:bookmarkStart w:id="61" w:name="_Toc406072869"/>
      <w:r>
        <w:lastRenderedPageBreak/>
        <w:t>NIEM-UML Profile Reference</w:t>
      </w:r>
      <w:bookmarkEnd w:id="58"/>
      <w:bookmarkEnd w:id="59"/>
      <w:bookmarkEnd w:id="61"/>
    </w:p>
    <w:p w14:paraId="6A407513" w14:textId="77777777" w:rsidR="00AB4978" w:rsidRPr="008147D4" w:rsidRDefault="00AB4978" w:rsidP="00AB4978">
      <w:pPr>
        <w:pStyle w:val="Heading2"/>
      </w:pPr>
      <w:bookmarkStart w:id="62" w:name="_Toc406072870"/>
      <w:r>
        <w:t>Profile : Model_Package_Description_Profile</w:t>
      </w:r>
      <w:bookmarkEnd w:id="62"/>
      <w:r>
        <w:t xml:space="preserve"> </w:t>
      </w:r>
    </w:p>
    <w:p w14:paraId="45D84FC4" w14:textId="77777777" w:rsidR="00AB4978" w:rsidRDefault="00AB4978" w:rsidP="00AB4978">
      <w:pPr>
        <w:pStyle w:val="Heading3"/>
      </w:pPr>
      <w:bookmarkStart w:id="63" w:name="_Toc406072871"/>
      <w:r>
        <w:t>Overview</w:t>
      </w:r>
      <w:bookmarkEnd w:id="63"/>
    </w:p>
    <w:p w14:paraId="1678E155" w14:textId="77777777" w:rsidR="00AB4978" w:rsidRDefault="00AB4978" w:rsidP="00AB4978">
      <w:pPr>
        <w:pStyle w:val="omg-body"/>
      </w:pPr>
      <w:r w:rsidRPr="00942248">
        <w:t>The Model Package Description Profile comprises stereotypes that are used to model NIEM MPDs. The diagram shows all the stereotypes defined in this profile.</w:t>
      </w:r>
    </w:p>
    <w:p w14:paraId="3669262A" w14:textId="77777777" w:rsidR="00AB4978" w:rsidRPr="00942248" w:rsidRDefault="00AB4978" w:rsidP="00AB4978">
      <w:pPr>
        <w:pStyle w:val="omg-body"/>
      </w:pPr>
    </w:p>
    <w:p w14:paraId="7AE9DA24" w14:textId="77777777" w:rsidR="00AB4978" w:rsidRPr="00792921" w:rsidRDefault="00AB4978" w:rsidP="00AB4978">
      <w:pPr>
        <w:pStyle w:val="Heading3"/>
      </w:pPr>
      <w:bookmarkStart w:id="64" w:name="_Toc406072872"/>
      <w:r w:rsidRPr="00792921">
        <w:t xml:space="preserve">&lt;Stereotype&gt; </w:t>
      </w:r>
      <w:bookmarkStart w:id="65" w:name="_e5ec7e3e9d1d1d1d3b6e0dfe82c98d0f"/>
      <w:r w:rsidRPr="00792921">
        <w:t>ApplicationInfo</w:t>
      </w:r>
      <w:bookmarkEnd w:id="64"/>
      <w:bookmarkEnd w:id="65"/>
    </w:p>
    <w:p w14:paraId="7862A2D1" w14:textId="77777777" w:rsidR="00AB4978" w:rsidRPr="00F21036" w:rsidRDefault="00AB4978" w:rsidP="00AB4978">
      <w:pPr>
        <w:pStyle w:val="Heading5"/>
      </w:pPr>
      <w:r>
        <w:t>Description</w:t>
      </w:r>
    </w:p>
    <w:p w14:paraId="7B0D22FC" w14:textId="77777777" w:rsidR="00AB4978" w:rsidRDefault="00AB4978" w:rsidP="00AB4978">
      <w:pPr>
        <w:pStyle w:val="omg-body"/>
      </w:pPr>
      <w:r>
        <w:t>An MPD artifact that is used by a software tool (e.g., import, export, input, output, etc.). </w:t>
      </w:r>
    </w:p>
    <w:p w14:paraId="42040F83" w14:textId="77777777" w:rsidR="00AB4978" w:rsidRDefault="00AB4978" w:rsidP="00AB4978">
      <w:pPr>
        <w:pStyle w:val="Heading5"/>
      </w:pPr>
      <w:r>
        <w:t>Generalization</w:t>
      </w:r>
    </w:p>
    <w:p w14:paraId="30D3F912" w14:textId="77777777" w:rsidR="00AB4978" w:rsidRDefault="00AB4978" w:rsidP="00AB4978">
      <w:pPr>
        <w:pStyle w:val="omg-body"/>
      </w:pPr>
      <w:hyperlink w:anchor="_1adfac21ca9bec3d93546a3277176cea" w:history="1">
        <w:r w:rsidRPr="00C253B8">
          <w:rPr>
            <w:color w:val="0000FF"/>
            <w:u w:val="single"/>
          </w:rPr>
          <w:t>FileType</w:t>
        </w:r>
      </w:hyperlink>
    </w:p>
    <w:p w14:paraId="4F06F145" w14:textId="77777777" w:rsidR="00AB4978" w:rsidRPr="00792921" w:rsidRDefault="00AB4978" w:rsidP="00AB4978">
      <w:pPr>
        <w:pStyle w:val="Heading3"/>
      </w:pPr>
      <w:bookmarkStart w:id="66" w:name="_Toc406072873"/>
      <w:r w:rsidRPr="00792921">
        <w:t xml:space="preserve">&lt;Stereotype&gt; </w:t>
      </w:r>
      <w:bookmarkStart w:id="67" w:name="_a87115cbcc21d0c435988ee891218e74"/>
      <w:r w:rsidRPr="00792921">
        <w:t>BusinessRulesArtifact</w:t>
      </w:r>
      <w:bookmarkEnd w:id="66"/>
      <w:bookmarkEnd w:id="67"/>
    </w:p>
    <w:p w14:paraId="5862B3B7" w14:textId="77777777" w:rsidR="00AB4978" w:rsidRPr="00F21036" w:rsidRDefault="00AB4978" w:rsidP="00AB4978">
      <w:pPr>
        <w:pStyle w:val="Heading5"/>
      </w:pPr>
      <w:r>
        <w:t>Description</w:t>
      </w:r>
    </w:p>
    <w:p w14:paraId="5D95508A" w14:textId="77777777" w:rsidR="00AB4978" w:rsidRDefault="00AB4978" w:rsidP="00AB4978">
      <w:pPr>
        <w:pStyle w:val="omg-body"/>
      </w:pPr>
      <w:r>
        <w:t>An MPD artifact that contains business rules and constraints on exchange content. </w:t>
      </w:r>
    </w:p>
    <w:p w14:paraId="443FAEE6" w14:textId="77777777" w:rsidR="00AB4978" w:rsidRDefault="00AB4978" w:rsidP="00AB4978">
      <w:pPr>
        <w:pStyle w:val="Heading5"/>
      </w:pPr>
      <w:r>
        <w:t>Generalization</w:t>
      </w:r>
    </w:p>
    <w:p w14:paraId="5A25958E" w14:textId="77777777" w:rsidR="00AB4978" w:rsidRDefault="00AB4978" w:rsidP="00AB4978">
      <w:pPr>
        <w:pStyle w:val="omg-body"/>
      </w:pPr>
      <w:hyperlink w:anchor="_1adfac21ca9bec3d93546a3277176cea" w:history="1">
        <w:r w:rsidRPr="00C253B8">
          <w:rPr>
            <w:color w:val="0000FF"/>
            <w:u w:val="single"/>
          </w:rPr>
          <w:t>FileType</w:t>
        </w:r>
      </w:hyperlink>
    </w:p>
    <w:p w14:paraId="6EE746EB" w14:textId="77777777" w:rsidR="00AB4978" w:rsidRPr="00792921" w:rsidRDefault="00AB4978" w:rsidP="00AB4978">
      <w:pPr>
        <w:pStyle w:val="Heading3"/>
      </w:pPr>
      <w:bookmarkStart w:id="68" w:name="_Toc406072874"/>
      <w:r w:rsidRPr="00792921">
        <w:t xml:space="preserve">&lt;Stereotype&gt; </w:t>
      </w:r>
      <w:bookmarkStart w:id="69" w:name="_d7f0afacf8acfe2a0ea2d846197421e4"/>
      <w:r w:rsidRPr="00792921">
        <w:t>ChangeInformationType</w:t>
      </w:r>
      <w:bookmarkEnd w:id="68"/>
      <w:bookmarkEnd w:id="69"/>
    </w:p>
    <w:p w14:paraId="39989983" w14:textId="77777777" w:rsidR="00AB4978" w:rsidRPr="00F21036" w:rsidRDefault="00AB4978" w:rsidP="00AB4978">
      <w:pPr>
        <w:pStyle w:val="Heading5"/>
      </w:pPr>
      <w:r>
        <w:t>Description</w:t>
      </w:r>
    </w:p>
    <w:p w14:paraId="2E45FF0C" w14:textId="77777777" w:rsidR="00AB4978" w:rsidRDefault="00AB4978" w:rsidP="00AB4978">
      <w:pPr>
        <w:pStyle w:val="omg-body"/>
      </w:pPr>
      <w:r>
        <w:t>The «ChangeInformationType» stereotype applies to a Package that represents one or more detailed change entries. The «ChangeInformationType» is a nested UML::Package of «ChangeLogType». It contains descriptive information about one or more detailed change entries. The attributes defined for «ChangeInformationType» reflect the required changelog descriptive information for change entries. The change entries themselves, and their relationship with «ChangeInformationType» is an implementation detail not constrained by this specification.</w:t>
      </w:r>
    </w:p>
    <w:p w14:paraId="4E563BA3"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D3AB29B" w14:textId="77777777" w:rsidR="00AB4978" w:rsidRDefault="00AB4978" w:rsidP="00AB4978">
      <w:pPr>
        <w:pStyle w:val="omg-body"/>
      </w:pPr>
      <w:r>
        <w:rPr>
          <w:rStyle w:val="BodyTextChar"/>
        </w:rPr>
        <w:t>UML::</w:t>
      </w:r>
      <w:r w:rsidRPr="00D61BEF">
        <w:rPr>
          <w:bCs/>
          <w:iCs/>
        </w:rPr>
        <w:t>Package</w:t>
      </w:r>
    </w:p>
    <w:p w14:paraId="2FE2CEB5" w14:textId="77777777" w:rsidR="00AB4978" w:rsidRPr="00D13566" w:rsidRDefault="00AB4978" w:rsidP="00AB4978">
      <w:pPr>
        <w:pStyle w:val="Heading5"/>
      </w:pPr>
      <w:r w:rsidRPr="00D13566">
        <w:t>Properties</w:t>
      </w:r>
    </w:p>
    <w:p w14:paraId="2B20CCE6" w14:textId="77777777" w:rsidR="00AB4978" w:rsidRPr="00D13566" w:rsidRDefault="00AB4978" w:rsidP="00AB4978">
      <w:pPr>
        <w:pStyle w:val="Heading6"/>
      </w:pPr>
      <w:r w:rsidRPr="00D13566">
        <w:t>ChangeCode</w:t>
      </w:r>
      <w:r>
        <w:t xml:space="preserve"> : ChangeCodeSimpleType [0..*]</w:t>
      </w:r>
    </w:p>
    <w:p w14:paraId="2461508C" w14:textId="77777777" w:rsidR="00AB4978" w:rsidRDefault="00AB4978" w:rsidP="00AB4978">
      <w:pPr>
        <w:pStyle w:val="omg-body"/>
      </w:pPr>
      <w:r>
        <w:t>An enumeration of change codes based on the type of change that is contained in the change log.</w:t>
      </w:r>
    </w:p>
    <w:p w14:paraId="445BDF27" w14:textId="77777777" w:rsidR="00AB4978" w:rsidRPr="00D13566" w:rsidRDefault="00AB4978" w:rsidP="00AB4978">
      <w:pPr>
        <w:pStyle w:val="Heading6"/>
      </w:pPr>
      <w:r w:rsidRPr="00D13566">
        <w:t>ChangeFullDescriptionText</w:t>
      </w:r>
      <w:r>
        <w:t xml:space="preserve"> : String [0..1]</w:t>
      </w:r>
    </w:p>
    <w:p w14:paraId="138CC246" w14:textId="77777777" w:rsidR="00AB4978" w:rsidRDefault="00AB4978" w:rsidP="00AB4978">
      <w:pPr>
        <w:pStyle w:val="omg-body"/>
      </w:pPr>
      <w:r>
        <w:lastRenderedPageBreak/>
        <w:t>Descriptive text outlining the details of a specific change contained in a change log.</w:t>
      </w:r>
    </w:p>
    <w:p w14:paraId="1A05A883" w14:textId="77777777" w:rsidR="00AB4978" w:rsidRPr="00D13566" w:rsidRDefault="00AB4978" w:rsidP="00AB4978">
      <w:pPr>
        <w:pStyle w:val="Heading6"/>
      </w:pPr>
      <w:r w:rsidRPr="00D13566">
        <w:t>ChangeNCCTIssueNumber</w:t>
      </w:r>
      <w:r>
        <w:t xml:space="preserve"> : Integer [0..*]</w:t>
      </w:r>
    </w:p>
    <w:p w14:paraId="661E5C17" w14:textId="77777777" w:rsidR="00AB4978" w:rsidRDefault="00AB4978" w:rsidP="00AB4978">
      <w:pPr>
        <w:pStyle w:val="omg-body"/>
      </w:pPr>
      <w:r>
        <w:t>Text outlining the NIEM Change Configuration Tool number associated to the specific change contained in the change log.</w:t>
      </w:r>
    </w:p>
    <w:p w14:paraId="35BFC888" w14:textId="77777777" w:rsidR="00AB4978" w:rsidRPr="00D13566" w:rsidRDefault="00AB4978" w:rsidP="00AB4978">
      <w:pPr>
        <w:pStyle w:val="Heading6"/>
      </w:pPr>
      <w:r w:rsidRPr="00D13566">
        <w:t>ChangeReasonText</w:t>
      </w:r>
      <w:r>
        <w:t xml:space="preserve"> : String [0..1]</w:t>
      </w:r>
    </w:p>
    <w:p w14:paraId="197CCBA5" w14:textId="77777777" w:rsidR="00AB4978" w:rsidRDefault="00AB4978" w:rsidP="00AB4978">
      <w:pPr>
        <w:pStyle w:val="omg-body"/>
      </w:pPr>
      <w:r>
        <w:t>Descriptive text providing context to the reason a change noted in the change log was made.</w:t>
      </w:r>
    </w:p>
    <w:p w14:paraId="639D424B" w14:textId="77777777" w:rsidR="00AB4978" w:rsidRPr="00D13566" w:rsidRDefault="00AB4978" w:rsidP="00AB4978">
      <w:pPr>
        <w:pStyle w:val="Heading6"/>
      </w:pPr>
      <w:r w:rsidRPr="00D13566">
        <w:t>ChangeSummaryText</w:t>
      </w:r>
      <w:r>
        <w:t xml:space="preserve"> : String [0..1]</w:t>
      </w:r>
    </w:p>
    <w:p w14:paraId="230530C8" w14:textId="77777777" w:rsidR="00AB4978" w:rsidRDefault="00AB4978" w:rsidP="00AB4978">
      <w:pPr>
        <w:pStyle w:val="omg-body"/>
      </w:pPr>
      <w:r>
        <w:t>Text outlining a summary of a specific change contained in the change log.</w:t>
      </w:r>
    </w:p>
    <w:p w14:paraId="192D33F6" w14:textId="77777777" w:rsidR="00AB4978" w:rsidRPr="00792921" w:rsidRDefault="00AB4978" w:rsidP="00AB4978">
      <w:pPr>
        <w:pStyle w:val="Heading3"/>
      </w:pPr>
      <w:bookmarkStart w:id="70" w:name="_Toc406072875"/>
      <w:r w:rsidRPr="00792921">
        <w:t xml:space="preserve">&lt;Stereotype&gt; </w:t>
      </w:r>
      <w:bookmarkStart w:id="71" w:name="_e3caf14bcc1716f393a7ba2f5642f78d"/>
      <w:r w:rsidRPr="00792921">
        <w:t>ChangeLogType</w:t>
      </w:r>
      <w:bookmarkEnd w:id="70"/>
      <w:bookmarkEnd w:id="71"/>
    </w:p>
    <w:p w14:paraId="762F2CE5" w14:textId="77777777" w:rsidR="00AB4978" w:rsidRPr="00F21036" w:rsidRDefault="00AB4978" w:rsidP="00AB4978">
      <w:pPr>
        <w:pStyle w:val="Heading5"/>
      </w:pPr>
      <w:r>
        <w:t>Description</w:t>
      </w:r>
    </w:p>
    <w:p w14:paraId="0ADA46CE" w14:textId="77777777" w:rsidR="00AB4978" w:rsidRDefault="00AB4978" w:rsidP="00AB4978">
      <w:pPr>
        <w:pStyle w:val="omg-body"/>
      </w:pPr>
      <w:r>
        <w:t>The ChangeLogType stereotype applies to a Package that represents the required MPD changelog artifact. The changelog artifact contains descriptive information about the changelog as a whole. The attributes defined for «ChangeLogType» reflect the required changelog descriptive information.</w:t>
      </w:r>
    </w:p>
    <w:p w14:paraId="72DAF8D1"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5885BAA" w14:textId="77777777" w:rsidR="00AB4978" w:rsidRDefault="00AB4978" w:rsidP="00AB4978">
      <w:pPr>
        <w:pStyle w:val="omg-body"/>
      </w:pPr>
      <w:r>
        <w:rPr>
          <w:rStyle w:val="BodyTextChar"/>
        </w:rPr>
        <w:t>UML::</w:t>
      </w:r>
      <w:r w:rsidRPr="00D61BEF">
        <w:rPr>
          <w:bCs/>
          <w:iCs/>
        </w:rPr>
        <w:t>Package</w:t>
      </w:r>
    </w:p>
    <w:p w14:paraId="6B317EC4" w14:textId="77777777" w:rsidR="00AB4978" w:rsidRPr="00D13566" w:rsidRDefault="00AB4978" w:rsidP="00AB4978">
      <w:pPr>
        <w:pStyle w:val="Heading5"/>
      </w:pPr>
      <w:r w:rsidRPr="00D13566">
        <w:t>Properties</w:t>
      </w:r>
    </w:p>
    <w:p w14:paraId="64D928A0" w14:textId="77777777" w:rsidR="00AB4978" w:rsidRPr="00D13566" w:rsidRDefault="00AB4978" w:rsidP="00AB4978">
      <w:pPr>
        <w:pStyle w:val="Heading6"/>
      </w:pPr>
      <w:r w:rsidRPr="00D13566">
        <w:t>BaselineModelURL</w:t>
      </w:r>
      <w:r>
        <w:t xml:space="preserve"> : String [1]</w:t>
      </w:r>
    </w:p>
    <w:p w14:paraId="79F8730A" w14:textId="77777777" w:rsidR="00AB4978" w:rsidRDefault="00AB4978" w:rsidP="00AB4978">
      <w:pPr>
        <w:pStyle w:val="omg-body"/>
      </w:pPr>
      <w:r>
        <w:t>URL of baseline model the change log applies to.</w:t>
      </w:r>
    </w:p>
    <w:p w14:paraId="4B623C92" w14:textId="77777777" w:rsidR="00AB4978" w:rsidRPr="00D13566" w:rsidRDefault="00AB4978" w:rsidP="00AB4978">
      <w:pPr>
        <w:pStyle w:val="Heading6"/>
      </w:pPr>
      <w:r w:rsidRPr="00D13566">
        <w:t>ChangeLogApplicationInstructionsText</w:t>
      </w:r>
      <w:r>
        <w:t xml:space="preserve"> : String [0..1]</w:t>
      </w:r>
    </w:p>
    <w:p w14:paraId="12BA8349" w14:textId="77777777" w:rsidR="00AB4978" w:rsidRDefault="00AB4978" w:rsidP="00AB4978">
      <w:pPr>
        <w:pStyle w:val="omg-body"/>
      </w:pPr>
      <w:r>
        <w:t>Descriptive text representing change log applications instructions.</w:t>
      </w:r>
    </w:p>
    <w:p w14:paraId="184B3D9F" w14:textId="77777777" w:rsidR="00AB4978" w:rsidRPr="00D13566" w:rsidRDefault="00AB4978" w:rsidP="00AB4978">
      <w:pPr>
        <w:pStyle w:val="Heading6"/>
      </w:pPr>
      <w:r w:rsidRPr="00D13566">
        <w:t>ChangeLogSubmitterName</w:t>
      </w:r>
      <w:r>
        <w:t xml:space="preserve"> : String [0..1]</w:t>
      </w:r>
    </w:p>
    <w:p w14:paraId="1987B5C9" w14:textId="77777777" w:rsidR="00AB4978" w:rsidRDefault="00AB4978" w:rsidP="00AB4978">
      <w:pPr>
        <w:pStyle w:val="omg-body"/>
      </w:pPr>
      <w:r>
        <w:t>A name of the person, or organization submitting the change log.</w:t>
      </w:r>
    </w:p>
    <w:p w14:paraId="06559C44" w14:textId="77777777" w:rsidR="00AB4978" w:rsidRPr="00D13566" w:rsidRDefault="00AB4978" w:rsidP="00AB4978">
      <w:pPr>
        <w:pStyle w:val="Heading6"/>
      </w:pPr>
      <w:r w:rsidRPr="00D13566">
        <w:t>ChangeLogSummaryText</w:t>
      </w:r>
      <w:r>
        <w:t xml:space="preserve"> : String [0..1]</w:t>
      </w:r>
    </w:p>
    <w:p w14:paraId="1D5891AE" w14:textId="77777777" w:rsidR="00AB4978" w:rsidRDefault="00AB4978" w:rsidP="00AB4978">
      <w:pPr>
        <w:pStyle w:val="omg-body"/>
      </w:pPr>
      <w:r>
        <w:t>Descriptive text providing a summary of the change log.</w:t>
      </w:r>
    </w:p>
    <w:p w14:paraId="69D983CB" w14:textId="77777777" w:rsidR="00AB4978" w:rsidRPr="00792921" w:rsidRDefault="00AB4978" w:rsidP="00AB4978">
      <w:pPr>
        <w:pStyle w:val="Heading3"/>
      </w:pPr>
      <w:bookmarkStart w:id="72" w:name="_Toc406072876"/>
      <w:r w:rsidRPr="00792921">
        <w:t xml:space="preserve">&lt;Stereotype&gt; </w:t>
      </w:r>
      <w:bookmarkStart w:id="73" w:name="_3eccbf35ee76685007d7e674d56bc322"/>
      <w:r w:rsidRPr="00792921">
        <w:t>ConformanceAssertion</w:t>
      </w:r>
      <w:bookmarkEnd w:id="72"/>
      <w:bookmarkEnd w:id="73"/>
    </w:p>
    <w:p w14:paraId="58A1FCCE" w14:textId="77777777" w:rsidR="00AB4978" w:rsidRPr="00F21036" w:rsidRDefault="00AB4978" w:rsidP="00AB4978">
      <w:pPr>
        <w:pStyle w:val="Heading5"/>
      </w:pPr>
      <w:r>
        <w:t>Description</w:t>
      </w:r>
    </w:p>
    <w:p w14:paraId="596C408D" w14:textId="77777777" w:rsidR="00AB4978" w:rsidRDefault="00AB4978" w:rsidP="00AB4978">
      <w:pPr>
        <w:pStyle w:val="omg-body"/>
      </w:pPr>
      <w:r>
        <w:t>An MPD artifact that represents a declaration that a NIEM IEPD or EIEM is NIEM-conformant.</w:t>
      </w:r>
    </w:p>
    <w:p w14:paraId="28F559A2" w14:textId="77777777" w:rsidR="00AB4978" w:rsidRDefault="00AB4978" w:rsidP="00AB4978">
      <w:pPr>
        <w:pStyle w:val="Heading5"/>
      </w:pPr>
      <w:r>
        <w:t>Generalization</w:t>
      </w:r>
    </w:p>
    <w:p w14:paraId="677C71B8" w14:textId="77777777" w:rsidR="00AB4978" w:rsidRDefault="00AB4978" w:rsidP="00AB4978">
      <w:pPr>
        <w:pStyle w:val="omg-body"/>
      </w:pPr>
      <w:hyperlink w:anchor="_1adfac21ca9bec3d93546a3277176cea" w:history="1">
        <w:r w:rsidRPr="00C253B8">
          <w:rPr>
            <w:color w:val="0000FF"/>
            <w:u w:val="single"/>
          </w:rPr>
          <w:t>FileType</w:t>
        </w:r>
      </w:hyperlink>
    </w:p>
    <w:p w14:paraId="2C237FD4" w14:textId="77777777" w:rsidR="00AB4978" w:rsidRPr="00792921" w:rsidRDefault="00AB4978" w:rsidP="00AB4978">
      <w:pPr>
        <w:pStyle w:val="Heading3"/>
      </w:pPr>
      <w:bookmarkStart w:id="74" w:name="_Toc406072877"/>
      <w:r w:rsidRPr="00792921">
        <w:lastRenderedPageBreak/>
        <w:t xml:space="preserve">&lt;Stereotype&gt; </w:t>
      </w:r>
      <w:bookmarkStart w:id="75" w:name="_73c4286659ba2418e50e7e7b2925c53a"/>
      <w:r w:rsidRPr="00792921">
        <w:t>ConformanceReport</w:t>
      </w:r>
      <w:bookmarkEnd w:id="74"/>
      <w:bookmarkEnd w:id="75"/>
    </w:p>
    <w:p w14:paraId="68EBB5A4" w14:textId="77777777" w:rsidR="00AB4978" w:rsidRPr="00F21036" w:rsidRDefault="00AB4978" w:rsidP="00AB4978">
      <w:pPr>
        <w:pStyle w:val="Heading5"/>
      </w:pPr>
      <w:r>
        <w:t>Description</w:t>
      </w:r>
    </w:p>
    <w:p w14:paraId="35A43550" w14:textId="77777777" w:rsidR="00AB4978" w:rsidRDefault="00AB4978" w:rsidP="00AB4978">
      <w:pPr>
        <w:pStyle w:val="omg-body"/>
      </w:pPr>
      <w:r>
        <w:t>An MPD artifact either auto-generated by a NIEM-aware software tool or manually prepared that checks NIEM conformance and/or quality and renders a detailed report of results. This report may also be an auto-generated and manually prepared hybrid artifact.</w:t>
      </w:r>
    </w:p>
    <w:p w14:paraId="779E04A4" w14:textId="77777777" w:rsidR="00AB4978" w:rsidRDefault="00AB4978" w:rsidP="00AB4978">
      <w:pPr>
        <w:pStyle w:val="Heading5"/>
      </w:pPr>
      <w:r>
        <w:t>Generalization</w:t>
      </w:r>
    </w:p>
    <w:p w14:paraId="04250BD5" w14:textId="77777777" w:rsidR="00AB4978" w:rsidRDefault="00AB4978" w:rsidP="00AB4978">
      <w:pPr>
        <w:pStyle w:val="omg-body"/>
      </w:pPr>
      <w:hyperlink w:anchor="_1adfac21ca9bec3d93546a3277176cea" w:history="1">
        <w:r w:rsidRPr="00C253B8">
          <w:rPr>
            <w:color w:val="0000FF"/>
            <w:u w:val="single"/>
          </w:rPr>
          <w:t>FileType</w:t>
        </w:r>
      </w:hyperlink>
    </w:p>
    <w:p w14:paraId="1C438E6C" w14:textId="77777777" w:rsidR="00AB4978" w:rsidRPr="00792921" w:rsidRDefault="00AB4978" w:rsidP="00AB4978">
      <w:pPr>
        <w:pStyle w:val="Heading3"/>
      </w:pPr>
      <w:bookmarkStart w:id="76" w:name="_Toc406072878"/>
      <w:r w:rsidRPr="00792921">
        <w:t xml:space="preserve">&lt;Stereotype&gt; </w:t>
      </w:r>
      <w:bookmarkStart w:id="77" w:name="_7f60db331c02abe2c1ece306f640a550"/>
      <w:r w:rsidRPr="00792921">
        <w:t>Documentation</w:t>
      </w:r>
      <w:bookmarkEnd w:id="76"/>
      <w:bookmarkEnd w:id="77"/>
    </w:p>
    <w:p w14:paraId="66BB86DF" w14:textId="77777777" w:rsidR="00AB4978" w:rsidRPr="00F21036" w:rsidRDefault="00AB4978" w:rsidP="00AB4978">
      <w:pPr>
        <w:pStyle w:val="Heading5"/>
      </w:pPr>
      <w:r>
        <w:t>Description</w:t>
      </w:r>
    </w:p>
    <w:p w14:paraId="4331F759" w14:textId="77777777" w:rsidR="00AB4978" w:rsidRDefault="00AB4978" w:rsidP="00AB4978">
      <w:pPr>
        <w:pStyle w:val="omg-body"/>
      </w:pPr>
      <w:r>
        <w:t>An MPD artifact that is a form of explanatory documentation.</w:t>
      </w:r>
    </w:p>
    <w:p w14:paraId="6EEADF1B" w14:textId="77777777" w:rsidR="00AB4978" w:rsidRDefault="00AB4978" w:rsidP="00AB4978">
      <w:pPr>
        <w:pStyle w:val="Heading5"/>
      </w:pPr>
      <w:r>
        <w:t>Generalization</w:t>
      </w:r>
    </w:p>
    <w:p w14:paraId="437DFD7A" w14:textId="77777777" w:rsidR="00AB4978" w:rsidRDefault="00AB4978" w:rsidP="00AB4978">
      <w:pPr>
        <w:pStyle w:val="omg-body"/>
      </w:pPr>
      <w:hyperlink w:anchor="_1adfac21ca9bec3d93546a3277176cea" w:history="1">
        <w:r w:rsidRPr="00C253B8">
          <w:rPr>
            <w:color w:val="0000FF"/>
            <w:u w:val="single"/>
          </w:rPr>
          <w:t>FileType</w:t>
        </w:r>
      </w:hyperlink>
    </w:p>
    <w:p w14:paraId="53721619" w14:textId="77777777" w:rsidR="00AB4978" w:rsidRPr="00792921" w:rsidRDefault="00AB4978" w:rsidP="00AB4978">
      <w:pPr>
        <w:pStyle w:val="Heading3"/>
      </w:pPr>
      <w:bookmarkStart w:id="78" w:name="_Toc406072879"/>
      <w:r w:rsidRPr="00792921">
        <w:t xml:space="preserve">&lt;Stereotype&gt; </w:t>
      </w:r>
      <w:bookmarkStart w:id="79" w:name="_a359a1e478997f8e27994502878bf6db"/>
      <w:r w:rsidRPr="00792921">
        <w:t>ExtensionSchemaDocument</w:t>
      </w:r>
      <w:bookmarkEnd w:id="78"/>
      <w:bookmarkEnd w:id="79"/>
    </w:p>
    <w:p w14:paraId="5AC6A2AF" w14:textId="77777777" w:rsidR="00AB4978" w:rsidRPr="00F21036" w:rsidRDefault="00AB4978" w:rsidP="00AB4978">
      <w:pPr>
        <w:pStyle w:val="Heading5"/>
      </w:pPr>
      <w:r>
        <w:t>Description</w:t>
      </w:r>
    </w:p>
    <w:p w14:paraId="115BF91B" w14:textId="77777777" w:rsidR="00AB4978" w:rsidRDefault="00AB4978" w:rsidP="00AB4978">
      <w:pPr>
        <w:pStyle w:val="omg-body"/>
      </w:pPr>
      <w:r>
        <w:t>An MPD artifact that is a NIEM extension schema document.</w:t>
      </w:r>
    </w:p>
    <w:p w14:paraId="10703902" w14:textId="77777777" w:rsidR="00AB4978" w:rsidRDefault="00AB4978" w:rsidP="00AB4978">
      <w:pPr>
        <w:pStyle w:val="Heading5"/>
      </w:pPr>
      <w:r>
        <w:t>Generalization</w:t>
      </w:r>
    </w:p>
    <w:p w14:paraId="3C47BE0B" w14:textId="77777777" w:rsidR="00AB4978" w:rsidRDefault="00AB4978" w:rsidP="00AB4978">
      <w:pPr>
        <w:pStyle w:val="omg-body"/>
      </w:pPr>
      <w:hyperlink w:anchor="_b02fa05d43cb5f5cace47c9181b17443" w:history="1">
        <w:r w:rsidRPr="00C253B8">
          <w:rPr>
            <w:color w:val="0000FF"/>
            <w:u w:val="single"/>
          </w:rPr>
          <w:t>XMLSchemaDocument</w:t>
        </w:r>
      </w:hyperlink>
    </w:p>
    <w:p w14:paraId="27528E4E" w14:textId="77777777" w:rsidR="00AB4978" w:rsidRPr="00792921" w:rsidRDefault="00AB4978" w:rsidP="00AB4978">
      <w:pPr>
        <w:pStyle w:val="Heading3"/>
      </w:pPr>
      <w:bookmarkStart w:id="80" w:name="_Toc406072880"/>
      <w:r w:rsidRPr="00792921">
        <w:t xml:space="preserve">&lt;Stereotype&gt; </w:t>
      </w:r>
      <w:bookmarkStart w:id="81" w:name="_2b4a400e6fc31f5a6947a6896141e605"/>
      <w:r w:rsidRPr="00792921">
        <w:t>ExternalSchemaDocument</w:t>
      </w:r>
      <w:bookmarkEnd w:id="80"/>
      <w:bookmarkEnd w:id="81"/>
    </w:p>
    <w:p w14:paraId="252A05CD" w14:textId="77777777" w:rsidR="00AB4978" w:rsidRPr="00F21036" w:rsidRDefault="00AB4978" w:rsidP="00AB4978">
      <w:pPr>
        <w:pStyle w:val="Heading5"/>
      </w:pPr>
      <w:r>
        <w:t>Description</w:t>
      </w:r>
    </w:p>
    <w:p w14:paraId="582D5D8B" w14:textId="77777777" w:rsidR="00AB4978" w:rsidRDefault="00AB4978" w:rsidP="00AB4978">
      <w:pPr>
        <w:pStyle w:val="omg-body"/>
      </w:pPr>
      <w:r>
        <w:t>An MPD artifact that is a schema document external to NIEM.</w:t>
      </w:r>
    </w:p>
    <w:p w14:paraId="5F6A6FB1" w14:textId="77777777" w:rsidR="00AB4978" w:rsidRDefault="00AB4978" w:rsidP="00AB4978">
      <w:pPr>
        <w:pStyle w:val="Heading5"/>
      </w:pPr>
      <w:r>
        <w:t>Generalization</w:t>
      </w:r>
    </w:p>
    <w:p w14:paraId="114BBD1C" w14:textId="77777777" w:rsidR="00AB4978" w:rsidRDefault="00AB4978" w:rsidP="00AB4978">
      <w:pPr>
        <w:pStyle w:val="omg-body"/>
      </w:pPr>
      <w:hyperlink w:anchor="_b02fa05d43cb5f5cace47c9181b17443" w:history="1">
        <w:r w:rsidRPr="00C253B8">
          <w:rPr>
            <w:color w:val="0000FF"/>
            <w:u w:val="single"/>
          </w:rPr>
          <w:t>XMLSchemaDocument</w:t>
        </w:r>
      </w:hyperlink>
    </w:p>
    <w:p w14:paraId="21A28C8D" w14:textId="77777777" w:rsidR="00AB4978" w:rsidRPr="00792921" w:rsidRDefault="00AB4978" w:rsidP="00AB4978">
      <w:pPr>
        <w:pStyle w:val="Heading3"/>
      </w:pPr>
      <w:bookmarkStart w:id="82" w:name="_Toc406072881"/>
      <w:r w:rsidRPr="00792921">
        <w:t xml:space="preserve">&lt;Stereotype&gt; </w:t>
      </w:r>
      <w:bookmarkStart w:id="83" w:name="_101c1dbd4d8fec57fc8c836e27ba2008"/>
      <w:r w:rsidRPr="00792921">
        <w:t>File</w:t>
      </w:r>
      <w:bookmarkEnd w:id="82"/>
      <w:bookmarkEnd w:id="83"/>
    </w:p>
    <w:p w14:paraId="73F6CB98" w14:textId="77777777" w:rsidR="00AB4978" w:rsidRPr="00F21036" w:rsidRDefault="00AB4978" w:rsidP="00AB4978">
      <w:pPr>
        <w:pStyle w:val="Heading5"/>
      </w:pPr>
      <w:r>
        <w:t>Description</w:t>
      </w:r>
    </w:p>
    <w:p w14:paraId="5DED8645" w14:textId="77777777" w:rsidR="00AB4978" w:rsidRDefault="00AB4978" w:rsidP="00AB4978">
      <w:pPr>
        <w:pStyle w:val="omg-body"/>
      </w:pPr>
      <w:r>
        <w:t>A generic electronic file artifact in an MPD; a file stored on a computer system.</w:t>
      </w:r>
    </w:p>
    <w:p w14:paraId="7C44EF3D" w14:textId="77777777" w:rsidR="00AB4978" w:rsidRDefault="00AB4978" w:rsidP="00AB4978">
      <w:pPr>
        <w:pStyle w:val="Heading5"/>
      </w:pPr>
      <w:r>
        <w:t>Generalization</w:t>
      </w:r>
    </w:p>
    <w:p w14:paraId="7B9ADFC2" w14:textId="77777777" w:rsidR="00AB4978" w:rsidRDefault="00AB4978" w:rsidP="00AB4978">
      <w:pPr>
        <w:pStyle w:val="omg-body"/>
      </w:pPr>
      <w:hyperlink w:anchor="_1adfac21ca9bec3d93546a3277176cea" w:history="1">
        <w:r w:rsidRPr="00C253B8">
          <w:rPr>
            <w:color w:val="0000FF"/>
            <w:u w:val="single"/>
          </w:rPr>
          <w:t>FileType</w:t>
        </w:r>
      </w:hyperlink>
    </w:p>
    <w:p w14:paraId="7F870531" w14:textId="77777777" w:rsidR="00AB4978" w:rsidRPr="00792921" w:rsidRDefault="00AB4978" w:rsidP="00AB4978">
      <w:pPr>
        <w:pStyle w:val="Heading3"/>
      </w:pPr>
      <w:bookmarkStart w:id="84" w:name="_Toc406072882"/>
      <w:r w:rsidRPr="00792921">
        <w:lastRenderedPageBreak/>
        <w:t xml:space="preserve">&lt;Stereotype&gt; </w:t>
      </w:r>
      <w:bookmarkStart w:id="85" w:name="_1adfac21ca9bec3d93546a3277176cea"/>
      <w:r w:rsidRPr="00792921">
        <w:t>FileType</w:t>
      </w:r>
      <w:bookmarkEnd w:id="84"/>
      <w:bookmarkEnd w:id="85"/>
    </w:p>
    <w:p w14:paraId="79DF2268" w14:textId="77777777" w:rsidR="00AB4978" w:rsidRPr="00F21036" w:rsidRDefault="00AB4978" w:rsidP="00AB4978">
      <w:pPr>
        <w:pStyle w:val="Heading5"/>
      </w:pPr>
      <w:r>
        <w:t>Description</w:t>
      </w:r>
    </w:p>
    <w:p w14:paraId="0037E87F" w14:textId="77777777" w:rsidR="00AB4978" w:rsidRDefault="00AB4978" w:rsidP="00AB4978">
      <w:pPr>
        <w:pStyle w:val="omg-body"/>
      </w:pPr>
      <w:r>
        <w:t>A data type for an MPD file artifact.</w:t>
      </w:r>
    </w:p>
    <w:p w14:paraId="7BDEF539"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372888A" w14:textId="77777777" w:rsidR="00AB4978" w:rsidRDefault="00AB4978" w:rsidP="00AB4978">
      <w:pPr>
        <w:pStyle w:val="omg-body"/>
      </w:pPr>
      <w:r>
        <w:rPr>
          <w:rStyle w:val="BodyTextChar"/>
        </w:rPr>
        <w:t>UML::</w:t>
      </w:r>
      <w:r w:rsidRPr="00D61BEF">
        <w:rPr>
          <w:bCs/>
          <w:iCs/>
        </w:rPr>
        <w:t>Usage</w:t>
      </w:r>
    </w:p>
    <w:p w14:paraId="4BECEF86" w14:textId="77777777" w:rsidR="00AB4978" w:rsidRPr="00D13566" w:rsidRDefault="00AB4978" w:rsidP="00AB4978">
      <w:pPr>
        <w:pStyle w:val="Heading5"/>
      </w:pPr>
      <w:r w:rsidRPr="00D13566">
        <w:t>Properties</w:t>
      </w:r>
    </w:p>
    <w:p w14:paraId="5BADB5E7" w14:textId="77777777" w:rsidR="00AB4978" w:rsidRPr="00D13566" w:rsidRDefault="00AB4978" w:rsidP="00AB4978">
      <w:pPr>
        <w:pStyle w:val="Heading6"/>
      </w:pPr>
      <w:r w:rsidRPr="00D13566">
        <w:t>descriptionText</w:t>
      </w:r>
      <w:r>
        <w:t xml:space="preserve"> : String [0..1]</w:t>
      </w:r>
    </w:p>
    <w:p w14:paraId="32285109" w14:textId="77777777" w:rsidR="00AB4978" w:rsidRDefault="00AB4978" w:rsidP="00AB4978">
      <w:pPr>
        <w:pStyle w:val="omg-body"/>
      </w:pPr>
      <w:r>
        <w:t>A description of the file. Implemented as the value of the descriptionText attribute of the File element in the catalog instance.</w:t>
      </w:r>
    </w:p>
    <w:p w14:paraId="4FB9923F" w14:textId="77777777" w:rsidR="00AB4978" w:rsidRPr="00D13566" w:rsidRDefault="00AB4978" w:rsidP="00AB4978">
      <w:pPr>
        <w:pStyle w:val="Heading6"/>
      </w:pPr>
      <w:r w:rsidRPr="00D13566">
        <w:t>externalURI</w:t>
      </w:r>
      <w:r>
        <w:t xml:space="preserve"> : String [0..1]</w:t>
      </w:r>
    </w:p>
    <w:p w14:paraId="1D2C5BC5" w14:textId="77777777" w:rsidR="00AB4978" w:rsidRDefault="00AB4978" w:rsidP="00AB4978">
      <w:pPr>
        <w:pStyle w:val="omg-body"/>
      </w:pPr>
      <w:r>
        <w:t>An external URI for the file; indicates a same-as relationship to a copy of the file. Implemented as the value of the externalURI attribute of the File element in the catalog instance.</w:t>
      </w:r>
    </w:p>
    <w:p w14:paraId="49C96916" w14:textId="77777777" w:rsidR="00AB4978" w:rsidRPr="00D13566" w:rsidRDefault="00AB4978" w:rsidP="00AB4978">
      <w:pPr>
        <w:pStyle w:val="Heading6"/>
      </w:pPr>
      <w:r w:rsidRPr="00D13566">
        <w:t>mimeMediaTypeText</w:t>
      </w:r>
      <w:r>
        <w:t xml:space="preserve"> : String [0..1]</w:t>
      </w:r>
    </w:p>
    <w:p w14:paraId="4ED146A2" w14:textId="77777777" w:rsidR="00AB4978" w:rsidRDefault="00AB4978" w:rsidP="00AB4978">
      <w:pPr>
        <w:pStyle w:val="omg-body"/>
      </w:pPr>
      <w:r>
        <w:t xml:space="preserve">A classification for an MPD file artifact from the IANA MIME media classes: </w:t>
      </w:r>
      <w:hyperlink r:id="rId19" w:history="1">
        <w:r>
          <w:rPr>
            <w:color w:val="0000FF"/>
            <w:u w:val="single"/>
          </w:rPr>
          <w:t>http://www.iana.org/assignments/media-types</w:t>
        </w:r>
      </w:hyperlink>
      <w:r>
        <w:t>.</w:t>
      </w:r>
    </w:p>
    <w:p w14:paraId="4D8FA64B" w14:textId="77777777" w:rsidR="00AB4978" w:rsidRPr="00D13566" w:rsidRDefault="00AB4978" w:rsidP="00AB4978">
      <w:pPr>
        <w:pStyle w:val="Heading6"/>
      </w:pPr>
      <w:r w:rsidRPr="00D13566">
        <w:t>pathURI</w:t>
      </w:r>
      <w:r>
        <w:t xml:space="preserve"> : String [1]</w:t>
      </w:r>
    </w:p>
    <w:p w14:paraId="1AEB653D" w14:textId="77777777" w:rsidR="00AB4978" w:rsidRDefault="00AB4978" w:rsidP="00AB4978">
      <w:pPr>
        <w:pStyle w:val="omg-body"/>
      </w:pPr>
      <w:r>
        <w:t>The relative path name to the file within the MPD directory structure. Implemented as the value of the pathURI attribute of the FileType type in the catalog instance.</w:t>
      </w:r>
    </w:p>
    <w:p w14:paraId="53978E68" w14:textId="77777777" w:rsidR="00AB4978" w:rsidRPr="00792921" w:rsidRDefault="00AB4978" w:rsidP="00AB4978">
      <w:pPr>
        <w:pStyle w:val="Heading3"/>
      </w:pPr>
      <w:bookmarkStart w:id="86" w:name="_Toc406072883"/>
      <w:r w:rsidRPr="00792921">
        <w:t xml:space="preserve">&lt;Stereotype&gt; </w:t>
      </w:r>
      <w:bookmarkStart w:id="87" w:name="_0b065f020b6b1c58eef43ec5340783b8"/>
      <w:r w:rsidRPr="00792921">
        <w:t>IEPSampleXMLDocument</w:t>
      </w:r>
      <w:bookmarkEnd w:id="86"/>
      <w:bookmarkEnd w:id="87"/>
    </w:p>
    <w:p w14:paraId="783EFCED" w14:textId="77777777" w:rsidR="00AB4978" w:rsidRPr="00F21036" w:rsidRDefault="00AB4978" w:rsidP="00AB4978">
      <w:pPr>
        <w:pStyle w:val="Heading5"/>
      </w:pPr>
      <w:r>
        <w:t>Description</w:t>
      </w:r>
    </w:p>
    <w:p w14:paraId="237A0570" w14:textId="77777777" w:rsidR="00AB4978" w:rsidRDefault="00AB4978" w:rsidP="00AB4978">
      <w:pPr>
        <w:pStyle w:val="omg-body"/>
      </w:pPr>
      <w:r>
        <w:t>An example MPD instance XML document or IEP artifact.</w:t>
      </w:r>
    </w:p>
    <w:p w14:paraId="1B2F5E8D" w14:textId="77777777" w:rsidR="00AB4978" w:rsidRDefault="00AB4978" w:rsidP="00AB4978">
      <w:pPr>
        <w:pStyle w:val="Heading5"/>
      </w:pPr>
      <w:r>
        <w:t>Generalization</w:t>
      </w:r>
    </w:p>
    <w:p w14:paraId="034AF7EE" w14:textId="77777777" w:rsidR="00AB4978" w:rsidRDefault="00AB4978" w:rsidP="00AB4978">
      <w:pPr>
        <w:pStyle w:val="omg-body"/>
      </w:pPr>
      <w:hyperlink w:anchor="_1adfac21ca9bec3d93546a3277176cea" w:history="1">
        <w:r w:rsidRPr="00C253B8">
          <w:rPr>
            <w:color w:val="0000FF"/>
            <w:u w:val="single"/>
          </w:rPr>
          <w:t>FileType</w:t>
        </w:r>
      </w:hyperlink>
    </w:p>
    <w:p w14:paraId="6E161B7B" w14:textId="77777777" w:rsidR="00AB4978" w:rsidRPr="00792921" w:rsidRDefault="00AB4978" w:rsidP="00AB4978">
      <w:pPr>
        <w:pStyle w:val="Heading3"/>
      </w:pPr>
      <w:bookmarkStart w:id="88" w:name="_Toc406072884"/>
      <w:r w:rsidRPr="00792921">
        <w:t xml:space="preserve">&lt;Stereotype&gt; </w:t>
      </w:r>
      <w:bookmarkStart w:id="89" w:name="_6631c2d4ec13321e24b2860a929aeed1"/>
      <w:r w:rsidRPr="00792921">
        <w:t>ModelPackageDescriptionRelationship</w:t>
      </w:r>
      <w:bookmarkEnd w:id="88"/>
      <w:bookmarkEnd w:id="89"/>
    </w:p>
    <w:p w14:paraId="61293C77" w14:textId="77777777" w:rsidR="00AB4978" w:rsidRPr="00F21036" w:rsidRDefault="00AB4978" w:rsidP="00AB4978">
      <w:pPr>
        <w:pStyle w:val="Heading5"/>
      </w:pPr>
      <w:r>
        <w:t>Description</w:t>
      </w:r>
    </w:p>
    <w:p w14:paraId="060178AD" w14:textId="77777777" w:rsidR="00AB4978" w:rsidRDefault="00AB4978" w:rsidP="00AB4978">
      <w:pPr>
        <w:pStyle w:val="omg-body"/>
      </w:pPr>
      <w:r>
        <w:t>The ModelPackageDescriptionRelationship stereotype applies to a Dependency that represents a relationship between MPDs or between an MPD and another resource (such as a NIEM specification; as in the case of conforms-to). There are many ways one MPD may relate to another. This makes it difficult to specify a fixed set of values that could objectively define an exact relationship between a pair of MPDs. Therefore, the optional descriptionText attribute is provided to further explain the nature of any of the relationshipCode values available (version_of, specializes, generalizes, deprecates, supersedes, adapts, conforms_to, updates, derives_from). In some cases, the value of relationshipCode may be generic enough to require a more detailed explanation in descriptionText (for example, if the value is "adapts").</w:t>
      </w:r>
    </w:p>
    <w:p w14:paraId="017F375A"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lastRenderedPageBreak/>
        <w:t>Extends</w:t>
      </w:r>
    </w:p>
    <w:p w14:paraId="087B3B82" w14:textId="77777777" w:rsidR="00AB4978" w:rsidRDefault="00AB4978" w:rsidP="00AB4978">
      <w:pPr>
        <w:pStyle w:val="omg-body"/>
      </w:pPr>
      <w:r>
        <w:rPr>
          <w:rStyle w:val="BodyTextChar"/>
        </w:rPr>
        <w:t>UML::</w:t>
      </w:r>
      <w:r w:rsidRPr="00D61BEF">
        <w:rPr>
          <w:bCs/>
          <w:iCs/>
        </w:rPr>
        <w:t>Dependency</w:t>
      </w:r>
    </w:p>
    <w:p w14:paraId="7AA6AC76" w14:textId="77777777" w:rsidR="00AB4978" w:rsidRPr="00D13566" w:rsidRDefault="00AB4978" w:rsidP="00AB4978">
      <w:pPr>
        <w:pStyle w:val="Heading5"/>
      </w:pPr>
      <w:r w:rsidRPr="00D13566">
        <w:t>Properties</w:t>
      </w:r>
    </w:p>
    <w:p w14:paraId="67332616" w14:textId="77777777" w:rsidR="00AB4978" w:rsidRPr="00D13566" w:rsidRDefault="00AB4978" w:rsidP="00AB4978">
      <w:pPr>
        <w:pStyle w:val="Heading6"/>
      </w:pPr>
      <w:r w:rsidRPr="00D13566">
        <w:t>descriptionText</w:t>
      </w:r>
      <w:r>
        <w:t xml:space="preserve"> : String [0..1]</w:t>
      </w:r>
    </w:p>
    <w:p w14:paraId="3048FBED" w14:textId="77777777" w:rsidR="00AB4978" w:rsidRDefault="00AB4978" w:rsidP="00AB4978">
      <w:pPr>
        <w:pStyle w:val="omg-body"/>
      </w:pPr>
      <w:r>
        <w:t>A more detailed or specific textual explanation of the relationship between the MPDs or between an MPD and a resource (such as a specification).</w:t>
      </w:r>
    </w:p>
    <w:p w14:paraId="7AF57615" w14:textId="77777777" w:rsidR="00AB4978" w:rsidRPr="00D13566" w:rsidRDefault="00AB4978" w:rsidP="00AB4978">
      <w:pPr>
        <w:pStyle w:val="Heading6"/>
      </w:pPr>
      <w:r w:rsidRPr="00D13566">
        <w:t>relationshipCode</w:t>
      </w:r>
      <w:r>
        <w:t xml:space="preserve"> : RelationshipCode [1]</w:t>
      </w:r>
    </w:p>
    <w:p w14:paraId="35BFEC4E" w14:textId="77777777" w:rsidR="00AB4978" w:rsidRDefault="00AB4978" w:rsidP="00AB4978">
      <w:pPr>
        <w:pStyle w:val="omg-body"/>
      </w:pPr>
      <w:r>
        <w:t>A classification or reason for the connectedness between the MPDs or between an MPD and a resource.</w:t>
      </w:r>
    </w:p>
    <w:p w14:paraId="1ED93CBD" w14:textId="77777777" w:rsidR="00AB4978" w:rsidRPr="00792921" w:rsidRDefault="00AB4978" w:rsidP="00AB4978">
      <w:pPr>
        <w:pStyle w:val="Heading3"/>
      </w:pPr>
      <w:bookmarkStart w:id="90" w:name="_Toc406072885"/>
      <w:r w:rsidRPr="00792921">
        <w:t xml:space="preserve">&lt;Stereotype&gt; </w:t>
      </w:r>
      <w:bookmarkStart w:id="91" w:name="_9e604fe0a2af271aa458b2d5e936b76d"/>
      <w:r w:rsidRPr="00792921">
        <w:t>MPDChangeLog</w:t>
      </w:r>
      <w:bookmarkEnd w:id="90"/>
      <w:bookmarkEnd w:id="91"/>
    </w:p>
    <w:p w14:paraId="0EFBCE51" w14:textId="77777777" w:rsidR="00AB4978" w:rsidRPr="00F21036" w:rsidRDefault="00AB4978" w:rsidP="00AB4978">
      <w:pPr>
        <w:pStyle w:val="Heading5"/>
      </w:pPr>
      <w:r>
        <w:t>Description</w:t>
      </w:r>
    </w:p>
    <w:p w14:paraId="6D26C0FB" w14:textId="77777777" w:rsidR="00AB4978" w:rsidRDefault="00AB4978" w:rsidP="00AB4978">
      <w:pPr>
        <w:pStyle w:val="omg-body"/>
      </w:pPr>
      <w:r>
        <w:t>An MPD artifact that contains a record of the MPD changes.</w:t>
      </w:r>
    </w:p>
    <w:p w14:paraId="02C648EF" w14:textId="77777777" w:rsidR="00AB4978" w:rsidRDefault="00AB4978" w:rsidP="00AB4978">
      <w:pPr>
        <w:pStyle w:val="Heading5"/>
      </w:pPr>
      <w:r>
        <w:t>Generalization</w:t>
      </w:r>
    </w:p>
    <w:p w14:paraId="0BE8B419" w14:textId="77777777" w:rsidR="00AB4978" w:rsidRDefault="00AB4978" w:rsidP="00AB4978">
      <w:pPr>
        <w:pStyle w:val="omg-body"/>
      </w:pPr>
      <w:hyperlink w:anchor="_1adfac21ca9bec3d93546a3277176cea" w:history="1">
        <w:r w:rsidRPr="00C253B8">
          <w:rPr>
            <w:color w:val="0000FF"/>
            <w:u w:val="single"/>
          </w:rPr>
          <w:t>FileType</w:t>
        </w:r>
      </w:hyperlink>
    </w:p>
    <w:p w14:paraId="7951CA32" w14:textId="77777777" w:rsidR="00AB4978" w:rsidRPr="00792921" w:rsidRDefault="00AB4978" w:rsidP="00AB4978">
      <w:pPr>
        <w:pStyle w:val="Heading3"/>
      </w:pPr>
      <w:bookmarkStart w:id="92" w:name="_Toc406072886"/>
      <w:r w:rsidRPr="00792921">
        <w:t xml:space="preserve">&lt;Stereotype&gt; </w:t>
      </w:r>
      <w:bookmarkStart w:id="93" w:name="_38627e1c300a22a5b6feea21e20a588f"/>
      <w:r w:rsidRPr="00792921">
        <w:t>ReadMe</w:t>
      </w:r>
      <w:bookmarkEnd w:id="92"/>
      <w:bookmarkEnd w:id="93"/>
    </w:p>
    <w:p w14:paraId="51C6C9F4" w14:textId="77777777" w:rsidR="00AB4978" w:rsidRPr="00F21036" w:rsidRDefault="00AB4978" w:rsidP="00AB4978">
      <w:pPr>
        <w:pStyle w:val="Heading5"/>
      </w:pPr>
      <w:r>
        <w:t>Description</w:t>
      </w:r>
    </w:p>
    <w:p w14:paraId="523E72A0" w14:textId="77777777" w:rsidR="00AB4978" w:rsidRDefault="00AB4978" w:rsidP="00AB4978">
      <w:pPr>
        <w:pStyle w:val="omg-body"/>
      </w:pPr>
      <w:r>
        <w:t>An MPD read-me artifact. </w:t>
      </w:r>
    </w:p>
    <w:p w14:paraId="40C04DED" w14:textId="77777777" w:rsidR="00AB4978" w:rsidRDefault="00AB4978" w:rsidP="00AB4978">
      <w:pPr>
        <w:pStyle w:val="Heading5"/>
      </w:pPr>
      <w:r>
        <w:t>Generalization</w:t>
      </w:r>
    </w:p>
    <w:p w14:paraId="2C7A42DB" w14:textId="77777777" w:rsidR="00AB4978" w:rsidRDefault="00AB4978" w:rsidP="00AB4978">
      <w:pPr>
        <w:pStyle w:val="omg-body"/>
      </w:pPr>
      <w:hyperlink w:anchor="_1adfac21ca9bec3d93546a3277176cea" w:history="1">
        <w:r w:rsidRPr="00C253B8">
          <w:rPr>
            <w:color w:val="0000FF"/>
            <w:u w:val="single"/>
          </w:rPr>
          <w:t>FileType</w:t>
        </w:r>
      </w:hyperlink>
    </w:p>
    <w:p w14:paraId="6963A984" w14:textId="77777777" w:rsidR="00AB4978" w:rsidRPr="00792921" w:rsidRDefault="00AB4978" w:rsidP="00AB4978">
      <w:pPr>
        <w:pStyle w:val="Heading3"/>
      </w:pPr>
      <w:bookmarkStart w:id="94" w:name="_Toc406072887"/>
      <w:r w:rsidRPr="00792921">
        <w:t xml:space="preserve">&lt;Stereotype&gt; </w:t>
      </w:r>
      <w:bookmarkStart w:id="95" w:name="_aa336ea37aec2bf19d8fca590d898258"/>
      <w:r w:rsidRPr="00792921">
        <w:t>ReferenceSchemaDocument</w:t>
      </w:r>
      <w:bookmarkEnd w:id="94"/>
      <w:bookmarkEnd w:id="95"/>
    </w:p>
    <w:p w14:paraId="2F6B249D" w14:textId="77777777" w:rsidR="00AB4978" w:rsidRPr="00F21036" w:rsidRDefault="00AB4978" w:rsidP="00AB4978">
      <w:pPr>
        <w:pStyle w:val="Heading5"/>
      </w:pPr>
      <w:r>
        <w:t>Description</w:t>
      </w:r>
    </w:p>
    <w:p w14:paraId="3C6877F2" w14:textId="77777777" w:rsidR="00AB4978" w:rsidRDefault="00AB4978" w:rsidP="00AB4978">
      <w:pPr>
        <w:pStyle w:val="omg-body"/>
      </w:pPr>
      <w:r>
        <w:t>An MPD artifact that is a reference schema document (from a release, domain update, or core update).</w:t>
      </w:r>
    </w:p>
    <w:p w14:paraId="0ECE61BF" w14:textId="77777777" w:rsidR="00AB4978" w:rsidRDefault="00AB4978" w:rsidP="00AB4978">
      <w:pPr>
        <w:pStyle w:val="Heading5"/>
      </w:pPr>
      <w:r>
        <w:t>Generalization</w:t>
      </w:r>
    </w:p>
    <w:p w14:paraId="1E88A645" w14:textId="77777777" w:rsidR="00AB4978" w:rsidRDefault="00AB4978" w:rsidP="00AB4978">
      <w:pPr>
        <w:pStyle w:val="omg-body"/>
      </w:pPr>
      <w:hyperlink w:anchor="_b02fa05d43cb5f5cace47c9181b17443" w:history="1">
        <w:r w:rsidRPr="00C253B8">
          <w:rPr>
            <w:color w:val="0000FF"/>
            <w:u w:val="single"/>
          </w:rPr>
          <w:t>XMLSchemaDocument</w:t>
        </w:r>
      </w:hyperlink>
    </w:p>
    <w:p w14:paraId="7B5F5C49" w14:textId="77777777" w:rsidR="00AB4978" w:rsidRPr="00792921" w:rsidRDefault="00AB4978" w:rsidP="00AB4978">
      <w:pPr>
        <w:pStyle w:val="Heading3"/>
      </w:pPr>
      <w:bookmarkStart w:id="96" w:name="_Toc406072888"/>
      <w:r w:rsidRPr="00792921">
        <w:t xml:space="preserve">&lt;Stereotype&gt; </w:t>
      </w:r>
      <w:bookmarkStart w:id="97" w:name="_3e6f2893d6456f759d2d79c2851d9e36"/>
      <w:r w:rsidRPr="00792921">
        <w:t>RelaxNGSchema</w:t>
      </w:r>
      <w:bookmarkEnd w:id="96"/>
      <w:bookmarkEnd w:id="97"/>
    </w:p>
    <w:p w14:paraId="146457B4" w14:textId="77777777" w:rsidR="00AB4978" w:rsidRPr="00F21036" w:rsidRDefault="00AB4978" w:rsidP="00AB4978">
      <w:pPr>
        <w:pStyle w:val="Heading5"/>
      </w:pPr>
      <w:r>
        <w:t>Description</w:t>
      </w:r>
    </w:p>
    <w:p w14:paraId="68855F8B" w14:textId="77777777" w:rsidR="00AB4978" w:rsidRDefault="00AB4978" w:rsidP="00AB4978">
      <w:pPr>
        <w:pStyle w:val="omg-body"/>
      </w:pPr>
      <w:r>
        <w:t>A RelaxNG schema.</w:t>
      </w:r>
    </w:p>
    <w:p w14:paraId="5FAF3874" w14:textId="77777777" w:rsidR="00AB4978" w:rsidRDefault="00AB4978" w:rsidP="00AB4978">
      <w:pPr>
        <w:pStyle w:val="Heading5"/>
      </w:pPr>
      <w:r>
        <w:t>Generalization</w:t>
      </w:r>
    </w:p>
    <w:p w14:paraId="601595A0" w14:textId="77777777" w:rsidR="00AB4978" w:rsidRDefault="00AB4978" w:rsidP="00AB4978">
      <w:pPr>
        <w:pStyle w:val="omg-body"/>
      </w:pPr>
      <w:hyperlink w:anchor="_1adfac21ca9bec3d93546a3277176cea" w:history="1">
        <w:r w:rsidRPr="00C253B8">
          <w:rPr>
            <w:color w:val="0000FF"/>
            <w:u w:val="single"/>
          </w:rPr>
          <w:t>FileType</w:t>
        </w:r>
      </w:hyperlink>
    </w:p>
    <w:p w14:paraId="371A1303" w14:textId="77777777" w:rsidR="00AB4978" w:rsidRPr="00792921" w:rsidRDefault="00AB4978" w:rsidP="00AB4978">
      <w:pPr>
        <w:pStyle w:val="Heading3"/>
      </w:pPr>
      <w:bookmarkStart w:id="98" w:name="_Toc406072889"/>
      <w:r w:rsidRPr="00792921">
        <w:lastRenderedPageBreak/>
        <w:t xml:space="preserve">&lt;Stereotype&gt; </w:t>
      </w:r>
      <w:bookmarkStart w:id="99" w:name="_eeb8344a90187b9895263f3d68de6591"/>
      <w:r w:rsidRPr="00792921">
        <w:t>RequiredFile</w:t>
      </w:r>
      <w:bookmarkEnd w:id="98"/>
      <w:bookmarkEnd w:id="99"/>
    </w:p>
    <w:p w14:paraId="7E58258A" w14:textId="77777777" w:rsidR="00AB4978" w:rsidRPr="00F21036" w:rsidRDefault="00AB4978" w:rsidP="00AB4978">
      <w:pPr>
        <w:pStyle w:val="Heading5"/>
      </w:pPr>
      <w:r>
        <w:t>Description</w:t>
      </w:r>
    </w:p>
    <w:p w14:paraId="16A51BF7" w14:textId="77777777" w:rsidR="00AB4978" w:rsidRDefault="00AB4978" w:rsidP="00AB4978">
      <w:pPr>
        <w:pStyle w:val="omg-body"/>
      </w:pPr>
      <w:r>
        <w:t>An MPD file artifact that another artifact depends on and should not be separated from. </w:t>
      </w:r>
    </w:p>
    <w:p w14:paraId="572E9DE2" w14:textId="77777777" w:rsidR="00AB4978" w:rsidRDefault="00AB4978" w:rsidP="00AB4978">
      <w:pPr>
        <w:pStyle w:val="Heading5"/>
      </w:pPr>
      <w:r>
        <w:t>Generalization</w:t>
      </w:r>
    </w:p>
    <w:p w14:paraId="326BC80F" w14:textId="77777777" w:rsidR="00AB4978" w:rsidRDefault="00AB4978" w:rsidP="00AB4978">
      <w:pPr>
        <w:pStyle w:val="omg-body"/>
      </w:pPr>
      <w:hyperlink w:anchor="_1adfac21ca9bec3d93546a3277176cea" w:history="1">
        <w:r w:rsidRPr="00C253B8">
          <w:rPr>
            <w:color w:val="0000FF"/>
            <w:u w:val="single"/>
          </w:rPr>
          <w:t>FileType</w:t>
        </w:r>
      </w:hyperlink>
    </w:p>
    <w:p w14:paraId="6BE6C2EF" w14:textId="77777777" w:rsidR="00AB4978" w:rsidRPr="00792921" w:rsidRDefault="00AB4978" w:rsidP="00AB4978">
      <w:pPr>
        <w:pStyle w:val="Heading3"/>
      </w:pPr>
      <w:bookmarkStart w:id="100" w:name="_Toc406072890"/>
      <w:r w:rsidRPr="00792921">
        <w:t xml:space="preserve">&lt;Stereotype&gt; </w:t>
      </w:r>
      <w:bookmarkStart w:id="101" w:name="_8f9fefb70f4508be82a701ff1c5d584f"/>
      <w:r w:rsidRPr="00792921">
        <w:t>SchematronSchema</w:t>
      </w:r>
      <w:bookmarkEnd w:id="100"/>
      <w:bookmarkEnd w:id="101"/>
    </w:p>
    <w:p w14:paraId="0ED142B6" w14:textId="77777777" w:rsidR="00AB4978" w:rsidRPr="00F21036" w:rsidRDefault="00AB4978" w:rsidP="00AB4978">
      <w:pPr>
        <w:pStyle w:val="Heading5"/>
      </w:pPr>
      <w:r>
        <w:t>Description</w:t>
      </w:r>
    </w:p>
    <w:p w14:paraId="0CF90B93" w14:textId="77777777" w:rsidR="00AB4978" w:rsidRDefault="00AB4978" w:rsidP="00AB4978">
      <w:pPr>
        <w:pStyle w:val="omg-body"/>
      </w:pPr>
      <w:r>
        <w:t>A Schematron schema document.</w:t>
      </w:r>
    </w:p>
    <w:p w14:paraId="493DB682" w14:textId="77777777" w:rsidR="00AB4978" w:rsidRDefault="00AB4978" w:rsidP="00AB4978">
      <w:pPr>
        <w:pStyle w:val="Heading5"/>
      </w:pPr>
      <w:r>
        <w:t>Generalization</w:t>
      </w:r>
    </w:p>
    <w:p w14:paraId="5F8F643A" w14:textId="77777777" w:rsidR="00AB4978" w:rsidRDefault="00AB4978" w:rsidP="00AB4978">
      <w:pPr>
        <w:pStyle w:val="omg-body"/>
      </w:pPr>
      <w:hyperlink w:anchor="_1adfac21ca9bec3d93546a3277176cea" w:history="1">
        <w:r w:rsidRPr="00C253B8">
          <w:rPr>
            <w:color w:val="0000FF"/>
            <w:u w:val="single"/>
          </w:rPr>
          <w:t>FileType</w:t>
        </w:r>
      </w:hyperlink>
    </w:p>
    <w:p w14:paraId="1B04FE75" w14:textId="77777777" w:rsidR="00AB4978" w:rsidRPr="00792921" w:rsidRDefault="00AB4978" w:rsidP="00AB4978">
      <w:pPr>
        <w:pStyle w:val="Heading3"/>
      </w:pPr>
      <w:bookmarkStart w:id="102" w:name="_Toc406072891"/>
      <w:r w:rsidRPr="00792921">
        <w:t xml:space="preserve">&lt;Stereotype&gt; </w:t>
      </w:r>
      <w:bookmarkStart w:id="103" w:name="_217d779dd71fb99067a76ecd975a1d3b"/>
      <w:r w:rsidRPr="00792921">
        <w:t>SubsetSchemaDocument</w:t>
      </w:r>
      <w:bookmarkEnd w:id="102"/>
      <w:bookmarkEnd w:id="103"/>
    </w:p>
    <w:p w14:paraId="29A28BDF" w14:textId="77777777" w:rsidR="00AB4978" w:rsidRPr="00F21036" w:rsidRDefault="00AB4978" w:rsidP="00AB4978">
      <w:pPr>
        <w:pStyle w:val="Heading5"/>
      </w:pPr>
      <w:r>
        <w:t>Description</w:t>
      </w:r>
    </w:p>
    <w:p w14:paraId="5BDCBAC8" w14:textId="77777777" w:rsidR="00AB4978" w:rsidRDefault="00AB4978" w:rsidP="00AB4978">
      <w:pPr>
        <w:pStyle w:val="omg-body"/>
      </w:pPr>
      <w:r>
        <w:t>An MPD artifact that is a subset schema document.</w:t>
      </w:r>
    </w:p>
    <w:p w14:paraId="3DF68384" w14:textId="77777777" w:rsidR="00AB4978" w:rsidRDefault="00AB4978" w:rsidP="00AB4978">
      <w:pPr>
        <w:pStyle w:val="Heading5"/>
      </w:pPr>
      <w:r>
        <w:t>Generalization</w:t>
      </w:r>
    </w:p>
    <w:p w14:paraId="35203845" w14:textId="77777777" w:rsidR="00AB4978" w:rsidRDefault="00AB4978" w:rsidP="00AB4978">
      <w:pPr>
        <w:pStyle w:val="omg-body"/>
      </w:pPr>
      <w:hyperlink w:anchor="_b02fa05d43cb5f5cace47c9181b17443" w:history="1">
        <w:r w:rsidRPr="00C253B8">
          <w:rPr>
            <w:color w:val="0000FF"/>
            <w:u w:val="single"/>
          </w:rPr>
          <w:t>XMLSchemaDocument</w:t>
        </w:r>
      </w:hyperlink>
    </w:p>
    <w:p w14:paraId="301B7653" w14:textId="77777777" w:rsidR="00AB4978" w:rsidRPr="00792921" w:rsidRDefault="00AB4978" w:rsidP="00AB4978">
      <w:pPr>
        <w:pStyle w:val="Heading3"/>
      </w:pPr>
      <w:bookmarkStart w:id="104" w:name="_Toc406072892"/>
      <w:r w:rsidRPr="00792921">
        <w:t xml:space="preserve">&lt;Stereotype&gt; </w:t>
      </w:r>
      <w:bookmarkStart w:id="105" w:name="_3d2e6f85c03cd167477627b5151affef"/>
      <w:r w:rsidRPr="00792921">
        <w:t>Wantlist</w:t>
      </w:r>
      <w:bookmarkEnd w:id="104"/>
      <w:bookmarkEnd w:id="105"/>
    </w:p>
    <w:p w14:paraId="28971E07" w14:textId="77777777" w:rsidR="00AB4978" w:rsidRPr="00F21036" w:rsidRDefault="00AB4978" w:rsidP="00AB4978">
      <w:pPr>
        <w:pStyle w:val="Heading5"/>
      </w:pPr>
      <w:r>
        <w:t>Description</w:t>
      </w:r>
    </w:p>
    <w:p w14:paraId="4867BE25" w14:textId="77777777" w:rsidR="00AB4978" w:rsidRDefault="00AB4978" w:rsidP="00AB4978">
      <w:pPr>
        <w:pStyle w:val="omg-body"/>
      </w:pPr>
      <w:r>
        <w:t xml:space="preserve">An MPD artifact that represents a NIEM schema subset and is used as an import or export for the NIEM SSGT. See </w:t>
      </w:r>
      <w:hyperlink r:id="rId20" w:history="1">
        <w:r>
          <w:rPr>
            <w:color w:val="0000FF"/>
            <w:u w:val="single"/>
          </w:rPr>
          <w:t>Section 6.1</w:t>
        </w:r>
      </w:hyperlink>
      <w:r>
        <w:t xml:space="preserve"> of [NIEM-MPD].</w:t>
      </w:r>
    </w:p>
    <w:p w14:paraId="4EF675D8" w14:textId="77777777" w:rsidR="00AB4978" w:rsidRDefault="00AB4978" w:rsidP="00AB4978">
      <w:pPr>
        <w:pStyle w:val="Heading5"/>
      </w:pPr>
      <w:r>
        <w:t>Generalization</w:t>
      </w:r>
    </w:p>
    <w:p w14:paraId="6013C897" w14:textId="77777777" w:rsidR="00AB4978" w:rsidRDefault="00AB4978" w:rsidP="00AB4978">
      <w:pPr>
        <w:pStyle w:val="omg-body"/>
      </w:pPr>
      <w:hyperlink w:anchor="_1adfac21ca9bec3d93546a3277176cea" w:history="1">
        <w:r w:rsidRPr="00C253B8">
          <w:rPr>
            <w:color w:val="0000FF"/>
            <w:u w:val="single"/>
          </w:rPr>
          <w:t>FileType</w:t>
        </w:r>
      </w:hyperlink>
    </w:p>
    <w:p w14:paraId="720342FC" w14:textId="77777777" w:rsidR="00AB4978" w:rsidRPr="00792921" w:rsidRDefault="00AB4978" w:rsidP="00AB4978">
      <w:pPr>
        <w:pStyle w:val="Heading3"/>
      </w:pPr>
      <w:bookmarkStart w:id="106" w:name="_Toc406072893"/>
      <w:r w:rsidRPr="00792921">
        <w:t xml:space="preserve">&lt;Stereotype&gt; </w:t>
      </w:r>
      <w:bookmarkStart w:id="107" w:name="_781c1f78e93c2aecd3d28c5abeddd019"/>
      <w:r w:rsidRPr="00792921">
        <w:t>XMLCatalog</w:t>
      </w:r>
      <w:bookmarkEnd w:id="106"/>
      <w:bookmarkEnd w:id="107"/>
    </w:p>
    <w:p w14:paraId="022DC09A" w14:textId="77777777" w:rsidR="00AB4978" w:rsidRPr="00F21036" w:rsidRDefault="00AB4978" w:rsidP="00AB4978">
      <w:pPr>
        <w:pStyle w:val="Heading5"/>
      </w:pPr>
      <w:r>
        <w:t>Description</w:t>
      </w:r>
    </w:p>
    <w:p w14:paraId="30427B95" w14:textId="77777777" w:rsidR="00AB4978" w:rsidRDefault="00AB4978" w:rsidP="00AB4978">
      <w:pPr>
        <w:pStyle w:val="omg-body"/>
      </w:pPr>
      <w:r>
        <w:t>An MPD artifact that is an OASIS XML catalog.</w:t>
      </w:r>
    </w:p>
    <w:p w14:paraId="018BE059" w14:textId="77777777" w:rsidR="00AB4978" w:rsidRDefault="00AB4978" w:rsidP="00AB4978">
      <w:pPr>
        <w:pStyle w:val="Heading5"/>
      </w:pPr>
      <w:r>
        <w:t>Generalization</w:t>
      </w:r>
    </w:p>
    <w:p w14:paraId="6E2A58F2" w14:textId="77777777" w:rsidR="00AB4978" w:rsidRDefault="00AB4978" w:rsidP="00AB4978">
      <w:pPr>
        <w:pStyle w:val="omg-body"/>
      </w:pPr>
      <w:hyperlink w:anchor="_1adfac21ca9bec3d93546a3277176cea" w:history="1">
        <w:r w:rsidRPr="00C253B8">
          <w:rPr>
            <w:color w:val="0000FF"/>
            <w:u w:val="single"/>
          </w:rPr>
          <w:t>FileType</w:t>
        </w:r>
      </w:hyperlink>
    </w:p>
    <w:p w14:paraId="69A338F8" w14:textId="77777777" w:rsidR="00AB4978" w:rsidRPr="00792921" w:rsidRDefault="00AB4978" w:rsidP="00AB4978">
      <w:pPr>
        <w:pStyle w:val="Heading3"/>
      </w:pPr>
      <w:bookmarkStart w:id="108" w:name="_Toc406072894"/>
      <w:r w:rsidRPr="00792921">
        <w:lastRenderedPageBreak/>
        <w:t xml:space="preserve">&lt;Stereotype&gt; </w:t>
      </w:r>
      <w:bookmarkStart w:id="109" w:name="_b02fa05d43cb5f5cace47c9181b17443"/>
      <w:r w:rsidRPr="00792921">
        <w:t>XMLSchemaDocument</w:t>
      </w:r>
      <w:bookmarkEnd w:id="108"/>
      <w:bookmarkEnd w:id="109"/>
    </w:p>
    <w:p w14:paraId="35CD6D9E" w14:textId="77777777" w:rsidR="00AB4978" w:rsidRPr="00F21036" w:rsidRDefault="00AB4978" w:rsidP="00AB4978">
      <w:pPr>
        <w:pStyle w:val="Heading5"/>
      </w:pPr>
      <w:r>
        <w:t>Description</w:t>
      </w:r>
    </w:p>
    <w:p w14:paraId="24F312FA" w14:textId="77777777" w:rsidR="00AB4978" w:rsidRDefault="00AB4978" w:rsidP="00AB4978">
      <w:pPr>
        <w:pStyle w:val="omg-body"/>
      </w:pPr>
      <w:r>
        <w:t>An MPD artifact that is an XML schema document (i.e., an XSD that is not necessarily a NIEM subset, extension, or reference schema).</w:t>
      </w:r>
    </w:p>
    <w:p w14:paraId="1C2BCCBA" w14:textId="77777777" w:rsidR="00AB4978" w:rsidRDefault="00AB4978" w:rsidP="00AB4978">
      <w:pPr>
        <w:pStyle w:val="Heading5"/>
      </w:pPr>
      <w:r>
        <w:t>Generalization</w:t>
      </w:r>
    </w:p>
    <w:p w14:paraId="5759AF1F" w14:textId="77777777" w:rsidR="00AB4978" w:rsidRDefault="00AB4978" w:rsidP="00AB4978">
      <w:pPr>
        <w:pStyle w:val="omg-body"/>
      </w:pPr>
      <w:hyperlink w:anchor="_1adfac21ca9bec3d93546a3277176cea" w:history="1">
        <w:r w:rsidRPr="00C253B8">
          <w:rPr>
            <w:color w:val="0000FF"/>
            <w:u w:val="single"/>
          </w:rPr>
          <w:t>FileType</w:t>
        </w:r>
      </w:hyperlink>
    </w:p>
    <w:p w14:paraId="26A010E7" w14:textId="77777777" w:rsidR="00AB4978" w:rsidRDefault="00AB4978" w:rsidP="00AB4978">
      <w:pPr>
        <w:pStyle w:val="omg-body"/>
      </w:pPr>
    </w:p>
    <w:p w14:paraId="65B5432F" w14:textId="77777777" w:rsidR="00AB4978" w:rsidRDefault="00AB4978" w:rsidP="00AB4978">
      <w:pPr>
        <w:pStyle w:val="Heading3"/>
      </w:pPr>
      <w:bookmarkStart w:id="110" w:name="_Toc406072895"/>
      <w:r>
        <w:t>&lt;Artifact&gt;</w:t>
      </w:r>
      <w:r w:rsidRPr="00792921">
        <w:t xml:space="preserve"> </w:t>
      </w:r>
      <w:bookmarkStart w:id="111" w:name="_db7585560e9f04d9f4eaefd6a5b723fc"/>
      <w:r w:rsidRPr="00792921">
        <w:t>ArtifactOrArtifactSet</w:t>
      </w:r>
      <w:bookmarkEnd w:id="110"/>
      <w:bookmarkEnd w:id="111"/>
    </w:p>
    <w:p w14:paraId="75DF5709" w14:textId="77777777" w:rsidR="00AB4978" w:rsidRPr="00F21036" w:rsidRDefault="00AB4978" w:rsidP="00AB4978">
      <w:pPr>
        <w:pStyle w:val="Heading5"/>
      </w:pPr>
      <w:r>
        <w:t>Description</w:t>
      </w:r>
    </w:p>
    <w:p w14:paraId="141AE2DE" w14:textId="77777777" w:rsidR="00AB4978" w:rsidRDefault="00AB4978" w:rsidP="00AB4978">
      <w:pPr>
        <w:pStyle w:val="omg-body"/>
      </w:pPr>
      <w:r>
        <w:t>A data concept for a file or file set in an MPD.</w:t>
      </w:r>
    </w:p>
    <w:p w14:paraId="667E1605" w14:textId="77777777" w:rsidR="00AB4978" w:rsidRDefault="00AB4978" w:rsidP="00AB4978">
      <w:pPr>
        <w:pStyle w:val="Heading3"/>
      </w:pPr>
      <w:bookmarkStart w:id="112" w:name="_Toc406072896"/>
      <w:r>
        <w:t>&lt;Artifact&gt;</w:t>
      </w:r>
      <w:r w:rsidRPr="00792921">
        <w:t xml:space="preserve"> </w:t>
      </w:r>
      <w:bookmarkStart w:id="113" w:name="_a50ba294484866fba55ab0c5578e47e8"/>
      <w:r w:rsidRPr="00792921">
        <w:t>ConformanceTargetType</w:t>
      </w:r>
      <w:bookmarkEnd w:id="112"/>
      <w:bookmarkEnd w:id="113"/>
    </w:p>
    <w:p w14:paraId="0E1FA093" w14:textId="77777777" w:rsidR="00AB4978" w:rsidRPr="00F21036" w:rsidRDefault="00AB4978" w:rsidP="00AB4978">
      <w:pPr>
        <w:pStyle w:val="Heading5"/>
      </w:pPr>
      <w:r>
        <w:t>Description</w:t>
      </w:r>
    </w:p>
    <w:p w14:paraId="6E5FEA50" w14:textId="77777777" w:rsidR="00AB4978" w:rsidRDefault="00AB4978" w:rsidP="00AB4978">
      <w:pPr>
        <w:pStyle w:val="omg-body"/>
      </w:pPr>
      <w:r>
        <w:t>A data type for identifying and describing a conformance target.</w:t>
      </w:r>
    </w:p>
    <w:p w14:paraId="70ACE0C4" w14:textId="77777777" w:rsidR="00AB4978" w:rsidRDefault="00AB4978" w:rsidP="00AB4978">
      <w:pPr>
        <w:pStyle w:val="Heading5"/>
      </w:pPr>
      <w:r>
        <w:t>Generalization</w:t>
      </w:r>
    </w:p>
    <w:p w14:paraId="3337BA03"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7BE7D3D6" w14:textId="77777777" w:rsidR="00AB4978" w:rsidRPr="00D13566" w:rsidRDefault="00AB4978" w:rsidP="00AB4978">
      <w:pPr>
        <w:pStyle w:val="Heading5"/>
      </w:pPr>
      <w:r w:rsidRPr="00D13566">
        <w:t>Properties</w:t>
      </w:r>
    </w:p>
    <w:p w14:paraId="07B6B547" w14:textId="77777777" w:rsidR="00AB4978" w:rsidRPr="00D13566" w:rsidRDefault="00AB4978" w:rsidP="00AB4978">
      <w:pPr>
        <w:pStyle w:val="Heading6"/>
      </w:pPr>
      <w:r w:rsidRPr="00D13566">
        <w:t>conformanceTargetURI</w:t>
      </w:r>
      <w:r>
        <w:t xml:space="preserve"> : String [1]</w:t>
      </w:r>
    </w:p>
    <w:p w14:paraId="07551414" w14:textId="77777777" w:rsidR="00AB4978" w:rsidRDefault="00AB4978" w:rsidP="00AB4978">
      <w:pPr>
        <w:pStyle w:val="omg-body"/>
      </w:pPr>
      <w:r>
        <w:t>A URI for a conformance target.</w:t>
      </w:r>
    </w:p>
    <w:p w14:paraId="65EFE7FA" w14:textId="77777777" w:rsidR="00AB4978" w:rsidRDefault="00AB4978" w:rsidP="00AB4978">
      <w:pPr>
        <w:pStyle w:val="Heading3"/>
      </w:pPr>
      <w:bookmarkStart w:id="114" w:name="_Toc406072897"/>
      <w:r>
        <w:t>&lt;Artifact&gt;</w:t>
      </w:r>
      <w:r w:rsidRPr="00792921">
        <w:t xml:space="preserve"> </w:t>
      </w:r>
      <w:bookmarkStart w:id="115" w:name="_7f9b0d0490e59a1f3dd8335ee3079827"/>
      <w:r w:rsidRPr="00792921">
        <w:t>ConstraintSchemaDocumentSet</w:t>
      </w:r>
      <w:bookmarkEnd w:id="114"/>
      <w:bookmarkEnd w:id="115"/>
    </w:p>
    <w:p w14:paraId="3FA3622C" w14:textId="77777777" w:rsidR="00AB4978" w:rsidRPr="00F21036" w:rsidRDefault="00AB4978" w:rsidP="00AB4978">
      <w:pPr>
        <w:pStyle w:val="Heading5"/>
      </w:pPr>
      <w:r>
        <w:t>Description</w:t>
      </w:r>
    </w:p>
    <w:p w14:paraId="79FA1197" w14:textId="77777777" w:rsidR="00AB4978" w:rsidRDefault="00AB4978" w:rsidP="00AB4978">
      <w:pPr>
        <w:pStyle w:val="omg-body"/>
      </w:pPr>
      <w:r>
        <w:t>An MPD artifact set of constraint schema documents and other supporting artifacts.</w:t>
      </w:r>
    </w:p>
    <w:p w14:paraId="0981C55F" w14:textId="77777777" w:rsidR="00AB4978" w:rsidRDefault="00AB4978" w:rsidP="00AB4978">
      <w:pPr>
        <w:pStyle w:val="Heading5"/>
      </w:pPr>
      <w:r>
        <w:t>Generalization</w:t>
      </w:r>
    </w:p>
    <w:p w14:paraId="527D7632" w14:textId="77777777" w:rsidR="00AB4978" w:rsidRDefault="00AB4978" w:rsidP="00AB4978">
      <w:pPr>
        <w:pStyle w:val="omg-body"/>
      </w:pPr>
      <w:hyperlink w:anchor="_db7585560e9f04d9f4eaefd6a5b723fc" w:history="1">
        <w:r w:rsidRPr="00CD024E">
          <w:rPr>
            <w:color w:val="0000FF"/>
            <w:u w:val="single"/>
          </w:rPr>
          <w:t>ArtifactOrArtifactSet</w:t>
        </w:r>
      </w:hyperlink>
      <w:hyperlink w:anchor="_03c988919690710762e6cd5069e6c488" w:history="1">
        <w:r w:rsidRPr="00CD024E">
          <w:rPr>
            <w:color w:val="0000FF"/>
            <w:u w:val="single"/>
          </w:rPr>
          <w:t>SchemaDocumentSetType</w:t>
        </w:r>
      </w:hyperlink>
    </w:p>
    <w:p w14:paraId="322C4E35" w14:textId="77777777" w:rsidR="00AB4978" w:rsidRDefault="00AB4978" w:rsidP="00AB4978">
      <w:pPr>
        <w:pStyle w:val="Heading3"/>
      </w:pPr>
      <w:bookmarkStart w:id="116" w:name="_Toc406072898"/>
      <w:r>
        <w:t>&lt;Artifact&gt;</w:t>
      </w:r>
      <w:r w:rsidRPr="00792921">
        <w:t xml:space="preserve"> </w:t>
      </w:r>
      <w:bookmarkStart w:id="117" w:name="_7dae1480fbe360bd468c61d841d9ded7"/>
      <w:r w:rsidRPr="00792921">
        <w:t>ContactInformationType</w:t>
      </w:r>
      <w:bookmarkEnd w:id="116"/>
      <w:bookmarkEnd w:id="117"/>
    </w:p>
    <w:p w14:paraId="68C10C43" w14:textId="77777777" w:rsidR="00AB4978" w:rsidRPr="00F21036" w:rsidRDefault="00AB4978" w:rsidP="00AB4978">
      <w:pPr>
        <w:pStyle w:val="Heading5"/>
      </w:pPr>
      <w:r>
        <w:t>Description</w:t>
      </w:r>
    </w:p>
    <w:p w14:paraId="51004B58" w14:textId="77777777" w:rsidR="00AB4978" w:rsidRDefault="00AB4978" w:rsidP="00AB4978">
      <w:pPr>
        <w:pStyle w:val="omg-body"/>
      </w:pPr>
      <w:r>
        <w:t>A data type for how to contact a person or an organization.</w:t>
      </w:r>
    </w:p>
    <w:p w14:paraId="1357431E" w14:textId="77777777" w:rsidR="00AB4978" w:rsidRPr="00D13566" w:rsidRDefault="00AB4978" w:rsidP="00AB4978">
      <w:pPr>
        <w:pStyle w:val="Heading5"/>
      </w:pPr>
      <w:r w:rsidRPr="00D13566">
        <w:t>Properties</w:t>
      </w:r>
    </w:p>
    <w:p w14:paraId="15B688B4" w14:textId="77777777" w:rsidR="00AB4978" w:rsidRPr="00D13566" w:rsidRDefault="00AB4978" w:rsidP="00AB4978">
      <w:pPr>
        <w:pStyle w:val="Heading6"/>
      </w:pPr>
      <w:r w:rsidRPr="00D13566">
        <w:t>ContactEmailID</w:t>
      </w:r>
      <w:r>
        <w:t xml:space="preserve"> : String [0..*]</w:t>
      </w:r>
    </w:p>
    <w:p w14:paraId="16A71AB7" w14:textId="77777777" w:rsidR="00AB4978" w:rsidRDefault="00AB4978" w:rsidP="00AB4978">
      <w:pPr>
        <w:pStyle w:val="omg-body"/>
      </w:pPr>
      <w:r>
        <w:lastRenderedPageBreak/>
        <w:t>An electronic mailing address by which a person or organization may be contacted.</w:t>
      </w:r>
    </w:p>
    <w:p w14:paraId="23B8903C" w14:textId="77777777" w:rsidR="00AB4978" w:rsidRPr="00D13566" w:rsidRDefault="00AB4978" w:rsidP="00AB4978">
      <w:pPr>
        <w:pStyle w:val="Heading6"/>
      </w:pPr>
      <w:r w:rsidRPr="00D13566">
        <w:t>ContactEntity</w:t>
      </w:r>
      <w:r>
        <w:t xml:space="preserve"> : EntityRepresentation [0..*]</w:t>
      </w:r>
    </w:p>
    <w:p w14:paraId="7A8218A6" w14:textId="77777777" w:rsidR="00AB4978" w:rsidRDefault="00AB4978" w:rsidP="00AB4978">
      <w:pPr>
        <w:pStyle w:val="omg-body"/>
      </w:pPr>
      <w:r>
        <w:t>An entity that may be contacted by using the given contact information.</w:t>
      </w:r>
    </w:p>
    <w:p w14:paraId="6BF883C0" w14:textId="77777777" w:rsidR="00AB4978" w:rsidRPr="00D13566" w:rsidRDefault="00AB4978" w:rsidP="00AB4978">
      <w:pPr>
        <w:pStyle w:val="Heading6"/>
      </w:pPr>
      <w:r w:rsidRPr="00D13566">
        <w:t>ContactMailingAddress</w:t>
      </w:r>
      <w:r>
        <w:t xml:space="preserve"> : String [0..*]</w:t>
      </w:r>
    </w:p>
    <w:p w14:paraId="37E348DF" w14:textId="77777777" w:rsidR="00AB4978" w:rsidRDefault="00AB4978" w:rsidP="00AB4978">
      <w:pPr>
        <w:pStyle w:val="omg-body"/>
      </w:pPr>
      <w:r>
        <w:t>A postal address by which a person or organization may be contacted.</w:t>
      </w:r>
    </w:p>
    <w:p w14:paraId="256F710C" w14:textId="77777777" w:rsidR="00AB4978" w:rsidRPr="00D13566" w:rsidRDefault="00AB4978" w:rsidP="00AB4978">
      <w:pPr>
        <w:pStyle w:val="Heading6"/>
      </w:pPr>
      <w:r w:rsidRPr="00D13566">
        <w:t>ContactResponder</w:t>
      </w:r>
      <w:r>
        <w:t xml:space="preserve"> : PersonType [0..*]</w:t>
      </w:r>
    </w:p>
    <w:p w14:paraId="3F50B1A0" w14:textId="77777777" w:rsidR="00AB4978" w:rsidRDefault="00AB4978" w:rsidP="00AB4978">
      <w:pPr>
        <w:pStyle w:val="omg-body"/>
      </w:pPr>
      <w:r>
        <w:t>A third party person who answers a call and connects or directs the caller to the intended person.</w:t>
      </w:r>
    </w:p>
    <w:p w14:paraId="15BB1FEB" w14:textId="77777777" w:rsidR="00AB4978" w:rsidRPr="00D13566" w:rsidRDefault="00AB4978" w:rsidP="00AB4978">
      <w:pPr>
        <w:pStyle w:val="Heading6"/>
      </w:pPr>
      <w:r w:rsidRPr="00D13566">
        <w:t>ContactTelephoneNumber</w:t>
      </w:r>
      <w:r>
        <w:t xml:space="preserve"> : String [0..*]</w:t>
      </w:r>
    </w:p>
    <w:p w14:paraId="46C43736" w14:textId="77777777" w:rsidR="00AB4978" w:rsidRDefault="00AB4978" w:rsidP="00AB4978">
      <w:pPr>
        <w:pStyle w:val="omg-body"/>
      </w:pPr>
      <w:r>
        <w:t>A telephone number for a telecommunication device by which a person or organization may be contacted.</w:t>
      </w:r>
    </w:p>
    <w:p w14:paraId="7086FF56" w14:textId="77777777" w:rsidR="00AB4978" w:rsidRPr="00D13566" w:rsidRDefault="00AB4978" w:rsidP="00AB4978">
      <w:pPr>
        <w:pStyle w:val="Heading6"/>
      </w:pPr>
      <w:r w:rsidRPr="00D13566">
        <w:t>ContactWebsiteURI</w:t>
      </w:r>
      <w:r>
        <w:t xml:space="preserve"> : String [0..*]</w:t>
      </w:r>
    </w:p>
    <w:p w14:paraId="05FE7597" w14:textId="77777777" w:rsidR="00AB4978" w:rsidRDefault="00AB4978" w:rsidP="00AB4978">
      <w:pPr>
        <w:pStyle w:val="omg-body"/>
      </w:pPr>
      <w:r>
        <w:t>A website address by which a person or organization may be contacted.</w:t>
      </w:r>
    </w:p>
    <w:p w14:paraId="0DF1D256" w14:textId="77777777" w:rsidR="00AB4978" w:rsidRDefault="00AB4978" w:rsidP="00AB4978">
      <w:pPr>
        <w:pStyle w:val="Heading3"/>
      </w:pPr>
      <w:bookmarkStart w:id="118" w:name="_Toc406072899"/>
      <w:r>
        <w:t>&lt;Artifact&gt;</w:t>
      </w:r>
      <w:r w:rsidRPr="00792921">
        <w:t xml:space="preserve"> </w:t>
      </w:r>
      <w:bookmarkStart w:id="119" w:name="_decd4bb0486b2d193f0fe691f9f3e96f"/>
      <w:r w:rsidRPr="00792921">
        <w:t>DescribedType</w:t>
      </w:r>
      <w:bookmarkEnd w:id="118"/>
      <w:bookmarkEnd w:id="119"/>
    </w:p>
    <w:p w14:paraId="111EF4BA" w14:textId="77777777" w:rsidR="00AB4978" w:rsidRPr="00F21036" w:rsidRDefault="00AB4978" w:rsidP="00AB4978">
      <w:pPr>
        <w:pStyle w:val="Heading5"/>
      </w:pPr>
      <w:r>
        <w:t>Description</w:t>
      </w:r>
    </w:p>
    <w:p w14:paraId="6B9F41FC" w14:textId="77777777" w:rsidR="00AB4978" w:rsidRDefault="00AB4978" w:rsidP="00AB4978">
      <w:pPr>
        <w:pStyle w:val="omg-body"/>
      </w:pPr>
      <w:r>
        <w:t>Common supertype for NIEM MPD Catalog types which have descriptionText.</w:t>
      </w:r>
    </w:p>
    <w:p w14:paraId="57B34626" w14:textId="77777777" w:rsidR="00AB4978" w:rsidRPr="00D13566" w:rsidRDefault="00AB4978" w:rsidP="00AB4978">
      <w:pPr>
        <w:pStyle w:val="Heading5"/>
      </w:pPr>
      <w:r w:rsidRPr="00D13566">
        <w:t>Properties</w:t>
      </w:r>
    </w:p>
    <w:p w14:paraId="13970556" w14:textId="77777777" w:rsidR="00AB4978" w:rsidRPr="00D13566" w:rsidRDefault="00AB4978" w:rsidP="00AB4978">
      <w:pPr>
        <w:pStyle w:val="Heading6"/>
      </w:pPr>
      <w:r w:rsidRPr="00D13566">
        <w:t>descriptionText</w:t>
      </w:r>
      <w:r>
        <w:t xml:space="preserve"> : String [0..1]</w:t>
      </w:r>
    </w:p>
    <w:p w14:paraId="23B46C71" w14:textId="77777777" w:rsidR="00AB4978" w:rsidRDefault="00AB4978" w:rsidP="00AB4978">
      <w:pPr>
        <w:pStyle w:val="omg-body"/>
      </w:pPr>
      <w:r>
        <w:t>A description of the file. Implemented as the value of the descriptionText attribute of the File element in the catalog instance.</w:t>
      </w:r>
    </w:p>
    <w:p w14:paraId="5BB0E75E" w14:textId="77777777" w:rsidR="00AB4978" w:rsidRDefault="00AB4978" w:rsidP="00AB4978">
      <w:pPr>
        <w:pStyle w:val="Heading3"/>
      </w:pPr>
      <w:bookmarkStart w:id="120" w:name="_Toc406072900"/>
      <w:r>
        <w:t>&lt;Artifact&gt;</w:t>
      </w:r>
      <w:r w:rsidRPr="00792921">
        <w:t xml:space="preserve"> </w:t>
      </w:r>
      <w:bookmarkStart w:id="121" w:name="_b5992f81868b11b29878271a69332828"/>
      <w:r w:rsidRPr="00792921">
        <w:t>EntityRepresentation</w:t>
      </w:r>
      <w:bookmarkEnd w:id="120"/>
      <w:bookmarkEnd w:id="121"/>
    </w:p>
    <w:p w14:paraId="2CA8E375" w14:textId="77777777" w:rsidR="00AB4978" w:rsidRPr="00F21036" w:rsidRDefault="00AB4978" w:rsidP="00AB4978">
      <w:pPr>
        <w:pStyle w:val="Heading5"/>
      </w:pPr>
      <w:r>
        <w:t>Description</w:t>
      </w:r>
    </w:p>
    <w:p w14:paraId="662ABEF7" w14:textId="77777777" w:rsidR="00AB4978" w:rsidRDefault="00AB4978" w:rsidP="00AB4978">
      <w:pPr>
        <w:pStyle w:val="omg-body"/>
      </w:pPr>
      <w:r>
        <w:t>A data concept for a person, organization, or thing capable of bearing legal rights and responsibilities.</w:t>
      </w:r>
    </w:p>
    <w:p w14:paraId="10ED042B" w14:textId="77777777" w:rsidR="00AB4978" w:rsidRPr="00D13566" w:rsidRDefault="00AB4978" w:rsidP="00AB4978">
      <w:pPr>
        <w:pStyle w:val="Heading5"/>
      </w:pPr>
      <w:r w:rsidRPr="00D13566">
        <w:t>Properties</w:t>
      </w:r>
    </w:p>
    <w:p w14:paraId="6FC59174" w14:textId="77777777" w:rsidR="00AB4978" w:rsidRPr="00D13566" w:rsidRDefault="00AB4978" w:rsidP="00AB4978">
      <w:pPr>
        <w:pStyle w:val="Heading6"/>
      </w:pPr>
      <w:r w:rsidRPr="00D13566">
        <w:t>name</w:t>
      </w:r>
      <w:r>
        <w:t xml:space="preserve"> : String [0..*]</w:t>
      </w:r>
    </w:p>
    <w:p w14:paraId="0969F2F3" w14:textId="77777777" w:rsidR="00AB4978" w:rsidRDefault="00AB4978" w:rsidP="00AB4978">
      <w:pPr>
        <w:pStyle w:val="omg-body"/>
      </w:pPr>
      <w:r>
        <w:t>A combination of names and/or titles by which an entity is known.</w:t>
      </w:r>
    </w:p>
    <w:p w14:paraId="409A05A8" w14:textId="77777777" w:rsidR="00AB4978" w:rsidRDefault="00AB4978" w:rsidP="00AB4978">
      <w:pPr>
        <w:pStyle w:val="Heading3"/>
      </w:pPr>
      <w:bookmarkStart w:id="122" w:name="_Toc406072901"/>
      <w:r>
        <w:t>&lt;Artifact&gt;</w:t>
      </w:r>
      <w:r w:rsidRPr="00792921">
        <w:t xml:space="preserve"> </w:t>
      </w:r>
      <w:bookmarkStart w:id="123" w:name="_98143a7f2c08dc26cca7b7eaf80061ac"/>
      <w:r w:rsidRPr="00792921">
        <w:t>EXIXMLSchemaType</w:t>
      </w:r>
      <w:bookmarkEnd w:id="122"/>
      <w:bookmarkEnd w:id="123"/>
    </w:p>
    <w:p w14:paraId="6FD7CC67" w14:textId="77777777" w:rsidR="00AB4978" w:rsidRPr="00F21036" w:rsidRDefault="00AB4978" w:rsidP="00AB4978">
      <w:pPr>
        <w:pStyle w:val="Heading5"/>
      </w:pPr>
      <w:r>
        <w:t>Description</w:t>
      </w:r>
    </w:p>
    <w:p w14:paraId="44C98B78" w14:textId="77777777" w:rsidR="00AB4978" w:rsidRDefault="00AB4978" w:rsidP="00AB4978">
      <w:pPr>
        <w:pStyle w:val="omg-body"/>
      </w:pPr>
      <w:r>
        <w:t>An XML Schema to be used for EXI serialization of an IEP Class.</w:t>
      </w:r>
    </w:p>
    <w:p w14:paraId="02F864C5" w14:textId="77777777" w:rsidR="00AB4978" w:rsidRDefault="00AB4978" w:rsidP="00AB4978">
      <w:pPr>
        <w:pStyle w:val="Heading5"/>
      </w:pPr>
      <w:r>
        <w:lastRenderedPageBreak/>
        <w:t>Generalization</w:t>
      </w:r>
    </w:p>
    <w:p w14:paraId="0E3E9BCE" w14:textId="77777777" w:rsidR="00AB4978" w:rsidRDefault="00AB4978" w:rsidP="00AB4978">
      <w:pPr>
        <w:pStyle w:val="omg-body"/>
      </w:pPr>
      <w:hyperlink w:anchor="_db7585560e9f04d9f4eaefd6a5b723fc" w:history="1">
        <w:r w:rsidRPr="00CD024E">
          <w:rPr>
            <w:color w:val="0000FF"/>
            <w:u w:val="single"/>
          </w:rPr>
          <w:t>ArtifactOrArtifactSet</w:t>
        </w:r>
      </w:hyperlink>
      <w:hyperlink w:anchor="_5e48a7ce22c2dd0be5cc1ed17c6e3f38" w:history="1">
        <w:r w:rsidRPr="00CD024E">
          <w:rPr>
            <w:color w:val="0000FF"/>
            <w:u w:val="single"/>
          </w:rPr>
          <w:t>XMLSchemaType</w:t>
        </w:r>
      </w:hyperlink>
    </w:p>
    <w:p w14:paraId="12EBF732" w14:textId="77777777" w:rsidR="00AB4978" w:rsidRDefault="00AB4978" w:rsidP="00AB4978">
      <w:pPr>
        <w:pStyle w:val="Heading3"/>
      </w:pPr>
      <w:bookmarkStart w:id="124" w:name="_Toc406072902"/>
      <w:r>
        <w:t>&lt;Artifact&gt;</w:t>
      </w:r>
      <w:r w:rsidRPr="00792921">
        <w:t xml:space="preserve"> </w:t>
      </w:r>
      <w:bookmarkStart w:id="125" w:name="_30030dcd7015232d13e92ab474c42ed5"/>
      <w:r w:rsidRPr="00792921">
        <w:t>FileSet</w:t>
      </w:r>
      <w:bookmarkEnd w:id="124"/>
      <w:bookmarkEnd w:id="125"/>
    </w:p>
    <w:p w14:paraId="0176FCFA" w14:textId="77777777" w:rsidR="00AB4978" w:rsidRPr="00F21036" w:rsidRDefault="00AB4978" w:rsidP="00AB4978">
      <w:pPr>
        <w:pStyle w:val="Heading5"/>
      </w:pPr>
      <w:r>
        <w:t>Description</w:t>
      </w:r>
    </w:p>
    <w:p w14:paraId="4CD3C50E" w14:textId="77777777" w:rsidR="00AB4978" w:rsidRDefault="00AB4978" w:rsidP="00AB4978">
      <w:pPr>
        <w:pStyle w:val="omg-body"/>
      </w:pPr>
      <w:r>
        <w:t>A generic MPD artifact set; used to group artifacts that are not accounted for by other set classifiers.</w:t>
      </w:r>
    </w:p>
    <w:p w14:paraId="733B99CD" w14:textId="77777777" w:rsidR="00AB4978" w:rsidRDefault="00AB4978" w:rsidP="00AB4978">
      <w:pPr>
        <w:pStyle w:val="Heading5"/>
      </w:pPr>
      <w:r>
        <w:t>Generalization</w:t>
      </w:r>
    </w:p>
    <w:p w14:paraId="50885278" w14:textId="77777777" w:rsidR="00AB4978" w:rsidRDefault="00AB4978" w:rsidP="00AB4978">
      <w:pPr>
        <w:pStyle w:val="omg-body"/>
      </w:pPr>
      <w:hyperlink w:anchor="_db7585560e9f04d9f4eaefd6a5b723fc" w:history="1">
        <w:r w:rsidRPr="00CD024E">
          <w:rPr>
            <w:color w:val="0000FF"/>
            <w:u w:val="single"/>
          </w:rPr>
          <w:t>ArtifactOrArtifactSet</w:t>
        </w:r>
      </w:hyperlink>
      <w:hyperlink w:anchor="_f9ab110d19d406069517dfa76824683e" w:history="1">
        <w:r w:rsidRPr="00CD024E">
          <w:rPr>
            <w:color w:val="0000FF"/>
            <w:u w:val="single"/>
          </w:rPr>
          <w:t>FileSetType</w:t>
        </w:r>
      </w:hyperlink>
    </w:p>
    <w:p w14:paraId="18D0AF52" w14:textId="77777777" w:rsidR="00AB4978" w:rsidRDefault="00AB4978" w:rsidP="00AB4978">
      <w:pPr>
        <w:pStyle w:val="Heading3"/>
      </w:pPr>
      <w:bookmarkStart w:id="126" w:name="_Toc406072903"/>
      <w:r>
        <w:t>&lt;Artifact&gt;</w:t>
      </w:r>
      <w:r w:rsidRPr="00792921">
        <w:t xml:space="preserve"> </w:t>
      </w:r>
      <w:bookmarkStart w:id="127" w:name="_f9ab110d19d406069517dfa76824683e"/>
      <w:r w:rsidRPr="00792921">
        <w:t>FileSetType</w:t>
      </w:r>
      <w:bookmarkEnd w:id="126"/>
      <w:bookmarkEnd w:id="127"/>
    </w:p>
    <w:p w14:paraId="18E29B95" w14:textId="77777777" w:rsidR="00AB4978" w:rsidRPr="00F21036" w:rsidRDefault="00AB4978" w:rsidP="00AB4978">
      <w:pPr>
        <w:pStyle w:val="Heading5"/>
      </w:pPr>
      <w:r>
        <w:t>Description</w:t>
      </w:r>
    </w:p>
    <w:p w14:paraId="48775ED9" w14:textId="77777777" w:rsidR="00AB4978" w:rsidRDefault="00AB4978" w:rsidP="00AB4978">
      <w:pPr>
        <w:pStyle w:val="omg-body"/>
      </w:pPr>
      <w:r>
        <w:t>A data type for a set of MPD file artifacts.</w:t>
      </w:r>
    </w:p>
    <w:p w14:paraId="267E7BC2" w14:textId="77777777" w:rsidR="00AB4978" w:rsidRDefault="00AB4978" w:rsidP="00AB4978">
      <w:pPr>
        <w:pStyle w:val="Heading5"/>
      </w:pPr>
      <w:r>
        <w:t>Generalization</w:t>
      </w:r>
    </w:p>
    <w:p w14:paraId="5D5E7B8B" w14:textId="77777777" w:rsidR="00AB4978" w:rsidRDefault="00AB4978" w:rsidP="00AB4978">
      <w:pPr>
        <w:pStyle w:val="omg-body"/>
      </w:pPr>
      <w:hyperlink w:anchor="_decd4bb0486b2d193f0fe691f9f3e96f" w:history="1">
        <w:r w:rsidRPr="00CD024E">
          <w:rPr>
            <w:color w:val="0000FF"/>
            <w:u w:val="single"/>
          </w:rPr>
          <w:t>DescribedType</w:t>
        </w:r>
      </w:hyperlink>
    </w:p>
    <w:p w14:paraId="0CB67AEF" w14:textId="77777777" w:rsidR="00AB4978" w:rsidRPr="00D13566" w:rsidRDefault="00AB4978" w:rsidP="00AB4978">
      <w:pPr>
        <w:pStyle w:val="Heading5"/>
      </w:pPr>
      <w:r w:rsidRPr="00D13566">
        <w:t>Properties</w:t>
      </w:r>
    </w:p>
    <w:p w14:paraId="4F96EAD4" w14:textId="77777777" w:rsidR="00AB4978" w:rsidRPr="00D13566" w:rsidRDefault="00AB4978" w:rsidP="00AB4978">
      <w:pPr>
        <w:pStyle w:val="Heading6"/>
      </w:pPr>
      <w:r w:rsidRPr="00D13566">
        <w:t>ArtifactOrArtifactSet</w:t>
      </w:r>
      <w:r>
        <w:t xml:space="preserve"> : ArtifactOrArtifactSet [0..*]</w:t>
      </w:r>
    </w:p>
    <w:p w14:paraId="6BBBB635" w14:textId="77777777" w:rsidR="00AB4978" w:rsidRDefault="00AB4978" w:rsidP="00AB4978">
      <w:pPr>
        <w:pStyle w:val="omg-body"/>
      </w:pPr>
      <w:r>
        <w:t>A data concept for a file or file set in an MPD.</w:t>
      </w:r>
    </w:p>
    <w:p w14:paraId="1B49FE60" w14:textId="77777777" w:rsidR="00AB4978" w:rsidRPr="00D13566" w:rsidRDefault="00AB4978" w:rsidP="00AB4978">
      <w:pPr>
        <w:pStyle w:val="Heading6"/>
      </w:pPr>
      <w:r w:rsidRPr="00D13566">
        <w:t>externalURI</w:t>
      </w:r>
      <w:r>
        <w:t xml:space="preserve"> : String [0..1]</w:t>
      </w:r>
    </w:p>
    <w:p w14:paraId="00B06ABE" w14:textId="77777777" w:rsidR="00AB4978" w:rsidRDefault="00AB4978" w:rsidP="00AB4978">
      <w:pPr>
        <w:pStyle w:val="omg-body"/>
      </w:pPr>
      <w:r>
        <w:t>An external URI for the file; indicates a same-as relationship to a copy of the file. Implemented as the value of the externalURI attribute of the File element in the catalog instance.</w:t>
      </w:r>
    </w:p>
    <w:p w14:paraId="0AFBA18A" w14:textId="77777777" w:rsidR="00AB4978" w:rsidRPr="00D13566" w:rsidRDefault="00AB4978" w:rsidP="00AB4978">
      <w:pPr>
        <w:pStyle w:val="Heading6"/>
      </w:pPr>
      <w:r w:rsidRPr="00D13566">
        <w:t>pathURI</w:t>
      </w:r>
      <w:r>
        <w:t xml:space="preserve"> : String [1]</w:t>
      </w:r>
    </w:p>
    <w:p w14:paraId="7270EC8B" w14:textId="77777777" w:rsidR="00AB4978" w:rsidRDefault="00AB4978" w:rsidP="00AB4978">
      <w:pPr>
        <w:pStyle w:val="omg-body"/>
      </w:pPr>
      <w:r>
        <w:t>The relative path name to the file within the MPD directory structure. Implemented as the value of the pathURI attribute of the FileType type in the catalog instance.</w:t>
      </w:r>
    </w:p>
    <w:p w14:paraId="712F8BCA" w14:textId="77777777" w:rsidR="00AB4978" w:rsidRDefault="00AB4978" w:rsidP="00AB4978">
      <w:pPr>
        <w:pStyle w:val="Heading3"/>
      </w:pPr>
      <w:bookmarkStart w:id="128" w:name="_Toc406072904"/>
      <w:r>
        <w:t>&lt;Artifact&gt;</w:t>
      </w:r>
      <w:r w:rsidRPr="00792921">
        <w:t xml:space="preserve"> </w:t>
      </w:r>
      <w:bookmarkStart w:id="129" w:name="_d9384fc253b8677c36bd42a24a6e670a"/>
      <w:r w:rsidRPr="00792921">
        <w:t>IEPConformanceTargetType</w:t>
      </w:r>
      <w:bookmarkEnd w:id="128"/>
      <w:bookmarkEnd w:id="129"/>
    </w:p>
    <w:p w14:paraId="4812AD35" w14:textId="77777777" w:rsidR="00AB4978" w:rsidRPr="00F21036" w:rsidRDefault="00AB4978" w:rsidP="00AB4978">
      <w:pPr>
        <w:pStyle w:val="Heading5"/>
      </w:pPr>
      <w:r>
        <w:t>Description</w:t>
      </w:r>
    </w:p>
    <w:p w14:paraId="0F8BA898" w14:textId="77777777" w:rsidR="00AB4978" w:rsidRDefault="00AB4978" w:rsidP="00AB4978">
      <w:pPr>
        <w:pStyle w:val="omg-body"/>
      </w:pPr>
      <w:r>
        <w:t>A data type for a class or category of IEP, which has a set of validity constraints and a unique identifier.</w:t>
      </w:r>
    </w:p>
    <w:p w14:paraId="7BCF76A1" w14:textId="77777777" w:rsidR="00AB4978" w:rsidRDefault="00AB4978" w:rsidP="00AB4978">
      <w:pPr>
        <w:pStyle w:val="Heading5"/>
      </w:pPr>
      <w:r>
        <w:t>Generalization</w:t>
      </w:r>
    </w:p>
    <w:p w14:paraId="6106ED28" w14:textId="77777777" w:rsidR="00AB4978" w:rsidRDefault="00AB4978" w:rsidP="00AB4978">
      <w:pPr>
        <w:pStyle w:val="omg-body"/>
      </w:pPr>
      <w:hyperlink w:anchor="_decd4bb0486b2d193f0fe691f9f3e96f" w:history="1">
        <w:r w:rsidRPr="00CD024E">
          <w:rPr>
            <w:color w:val="0000FF"/>
            <w:u w:val="single"/>
          </w:rPr>
          <w:t>DescribedType</w:t>
        </w:r>
      </w:hyperlink>
    </w:p>
    <w:p w14:paraId="61C4FC4F" w14:textId="77777777" w:rsidR="00AB4978" w:rsidRPr="00D13566" w:rsidRDefault="00AB4978" w:rsidP="00AB4978">
      <w:pPr>
        <w:pStyle w:val="Heading5"/>
      </w:pPr>
      <w:r w:rsidRPr="00D13566">
        <w:t>Properties</w:t>
      </w:r>
    </w:p>
    <w:p w14:paraId="5D10484D" w14:textId="77777777" w:rsidR="00AB4978" w:rsidRPr="00D13566" w:rsidRDefault="00AB4978" w:rsidP="00AB4978">
      <w:pPr>
        <w:pStyle w:val="Heading6"/>
      </w:pPr>
      <w:r w:rsidRPr="00D13566">
        <w:t>ArtifactOrArtifactSet</w:t>
      </w:r>
      <w:r>
        <w:t xml:space="preserve"> : ArtifactOrArtifactSet [0..*]</w:t>
      </w:r>
    </w:p>
    <w:p w14:paraId="54B29780" w14:textId="77777777" w:rsidR="00AB4978" w:rsidRDefault="00AB4978" w:rsidP="00AB4978">
      <w:pPr>
        <w:pStyle w:val="omg-body"/>
      </w:pPr>
      <w:r>
        <w:t>A data concept for a file or file set in an MPD.</w:t>
      </w:r>
    </w:p>
    <w:p w14:paraId="626AE80F" w14:textId="77777777" w:rsidR="00AB4978" w:rsidRPr="00D13566" w:rsidRDefault="00AB4978" w:rsidP="00AB4978">
      <w:pPr>
        <w:pStyle w:val="Heading6"/>
      </w:pPr>
      <w:r w:rsidRPr="00D13566">
        <w:lastRenderedPageBreak/>
        <w:t>ValidityConstraintWithContext</w:t>
      </w:r>
      <w:r>
        <w:t xml:space="preserve"> : ValidityConstraintWithContextType [0..*]</w:t>
      </w:r>
    </w:p>
    <w:p w14:paraId="3A556A21" w14:textId="77777777" w:rsidR="00AB4978" w:rsidRDefault="00AB4978" w:rsidP="00AB4978">
      <w:pPr>
        <w:pStyle w:val="omg-body"/>
      </w:pPr>
      <w:r>
        <w:t>A data concept for a rule or instructions for validating an IEP candidate (XML document) using some context within that XML document.</w:t>
      </w:r>
    </w:p>
    <w:p w14:paraId="79D5564A" w14:textId="77777777" w:rsidR="00AB4978" w:rsidRDefault="00AB4978" w:rsidP="00AB4978">
      <w:pPr>
        <w:pStyle w:val="Heading5"/>
      </w:pPr>
      <w:r>
        <w:t>Constraints</w:t>
      </w:r>
    </w:p>
    <w:p w14:paraId="085C6114" w14:textId="77777777" w:rsidR="00AB4978" w:rsidRPr="00056F73" w:rsidRDefault="00AB4978" w:rsidP="00AB4978">
      <w:pPr>
        <w:pStyle w:val="Heading6"/>
      </w:pPr>
      <w:r w:rsidRPr="00056F73">
        <w:t>MPD3 [Rule 5-44] (IEPD). IEPD Has an IEP Sample for Each c:IEPConformanceTarget</w:t>
      </w:r>
    </w:p>
    <w:p w14:paraId="5B04EA0C" w14:textId="77777777" w:rsidR="00AB4978" w:rsidRDefault="00AB4978" w:rsidP="00AB4978">
      <w:pPr>
        <w:pStyle w:val="omg-body"/>
      </w:pPr>
      <w:hyperlink r:id="rId21" w:history="1">
        <w:r>
          <w:rPr>
            <w:color w:val="0000FF"/>
            <w:u w:val="single"/>
          </w:rPr>
          <w:t>Rule 5-44</w:t>
        </w:r>
      </w:hyperlink>
      <w:r>
        <w:t xml:space="preserve">, IEPD Has an IEP Sample for Each </w:t>
      </w:r>
      <w:r>
        <w:rPr>
          <w:rFonts w:ascii="Courier New" w:hAnsi="Courier New"/>
          <w:i/>
        </w:rPr>
        <w:t>c:IEPConformanceTarget</w:t>
      </w:r>
      <w:r>
        <w:t xml:space="preserve">: </w:t>
      </w:r>
      <w:hyperlink r:id="rId22" w:history="1">
        <w:r>
          <w:rPr>
            <w:color w:val="0000FF"/>
            <w:u w:val="single"/>
          </w:rPr>
          <w:t>Section 5.6.3</w:t>
        </w:r>
      </w:hyperlink>
      <w:r>
        <w:t>, IEP Sample Instance XML Documents</w:t>
      </w:r>
    </w:p>
    <w:p w14:paraId="6693A786" w14:textId="77777777" w:rsidR="00AB4978" w:rsidRDefault="00AB4978" w:rsidP="00AB4978">
      <w:pPr>
        <w:pStyle w:val="omg-body"/>
        <w:rPr>
          <w:b/>
        </w:rPr>
      </w:pPr>
      <w:r w:rsidRPr="00900170">
        <w:rPr>
          <w:b/>
        </w:rPr>
        <w:t>[OCL] context</w:t>
      </w:r>
      <w:r>
        <w:t xml:space="preserve"> IEPConformanceTargetType </w:t>
      </w:r>
      <w:r w:rsidRPr="00900170">
        <w:rPr>
          <w:b/>
        </w:rPr>
        <w:t>inv:</w:t>
      </w:r>
    </w:p>
    <w:p w14:paraId="498E9F5D"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self.oclAsType(InstanceSpecification).clientDependency-&gt;exists(d|d.stereotypedBy('IEPSampleXMLDocument'))</w:t>
      </w:r>
    </w:p>
    <w:p w14:paraId="7F848AE6" w14:textId="77777777" w:rsidR="00AB4978" w:rsidRDefault="00AB4978" w:rsidP="00AB4978">
      <w:pPr>
        <w:pStyle w:val="omg-body"/>
      </w:pPr>
    </w:p>
    <w:p w14:paraId="1AD18AC6" w14:textId="77777777" w:rsidR="00AB4978" w:rsidRPr="00056F73" w:rsidRDefault="00AB4978" w:rsidP="00AB4978">
      <w:pPr>
        <w:pStyle w:val="Heading6"/>
      </w:pPr>
      <w:r w:rsidRPr="00056F73">
        <w:t>MPD3 [Rule 5-45] (IEP). Validating an IEP Sample XML Document</w:t>
      </w:r>
    </w:p>
    <w:p w14:paraId="73C59316" w14:textId="77777777" w:rsidR="00AB4978" w:rsidRDefault="00AB4978" w:rsidP="00AB4978">
      <w:pPr>
        <w:pStyle w:val="omg-body"/>
      </w:pPr>
      <w:hyperlink r:id="rId23" w:history="1">
        <w:r>
          <w:rPr>
            <w:color w:val="0000FF"/>
            <w:u w:val="single"/>
          </w:rPr>
          <w:t xml:space="preserve">Rule 5-45, </w:t>
        </w:r>
      </w:hyperlink>
      <w:r>
        <w:t xml:space="preserve">Validating an IEP Sample XML Document: </w:t>
      </w:r>
      <w:hyperlink r:id="rId24" w:history="1">
        <w:r>
          <w:rPr>
            <w:color w:val="0000FF"/>
            <w:u w:val="single"/>
          </w:rPr>
          <w:t xml:space="preserve">Section 5.6.3, </w:t>
        </w:r>
      </w:hyperlink>
      <w:r>
        <w:t>IEP Sample Instance XML Documents</w:t>
      </w:r>
    </w:p>
    <w:p w14:paraId="7DA8A5EE" w14:textId="77777777" w:rsidR="00AB4978" w:rsidRDefault="00AB4978" w:rsidP="00AB4978">
      <w:pPr>
        <w:pStyle w:val="omg-body"/>
      </w:pPr>
      <w:r>
        <w:t>[English]</w:t>
      </w:r>
    </w:p>
    <w:p w14:paraId="49F28DE0" w14:textId="77777777" w:rsidR="00AB4978" w:rsidRPr="00D61BEF" w:rsidRDefault="00AB4978" w:rsidP="00AB4978">
      <w:pPr>
        <w:pStyle w:val="omg-body"/>
      </w:pPr>
      <w:r w:rsidRPr="00D61BEF">
        <w:t>The constraint is enforced during provisioning of the Sample XML Document.</w:t>
      </w:r>
    </w:p>
    <w:p w14:paraId="7939B24C" w14:textId="77777777" w:rsidR="00AB4978" w:rsidRDefault="00AB4978" w:rsidP="00AB4978">
      <w:pPr>
        <w:pStyle w:val="omg-body"/>
      </w:pPr>
    </w:p>
    <w:p w14:paraId="357A0B57" w14:textId="77777777" w:rsidR="00AB4978" w:rsidRDefault="00AB4978" w:rsidP="00AB4978">
      <w:pPr>
        <w:pStyle w:val="Heading3"/>
      </w:pPr>
      <w:bookmarkStart w:id="130" w:name="_Toc406072905"/>
      <w:r>
        <w:t>&lt;Artifact&gt;</w:t>
      </w:r>
      <w:r w:rsidRPr="00792921">
        <w:t xml:space="preserve"> </w:t>
      </w:r>
      <w:bookmarkStart w:id="131" w:name="_cb5967a836f94243e179329cb199a401"/>
      <w:r w:rsidRPr="00792921">
        <w:t>ModelPackageDescription</w:t>
      </w:r>
      <w:bookmarkEnd w:id="130"/>
      <w:bookmarkEnd w:id="131"/>
    </w:p>
    <w:p w14:paraId="2611DAA7" w14:textId="77777777" w:rsidR="00AB4978" w:rsidRPr="00F21036" w:rsidRDefault="00AB4978" w:rsidP="00AB4978">
      <w:pPr>
        <w:pStyle w:val="Heading5"/>
      </w:pPr>
      <w:r>
        <w:t>Description</w:t>
      </w:r>
    </w:p>
    <w:p w14:paraId="15FE0E8A" w14:textId="77777777" w:rsidR="00AB4978" w:rsidRDefault="00AB4978" w:rsidP="00AB4978">
      <w:pPr>
        <w:pStyle w:val="omg-body"/>
      </w:pPr>
      <w:r>
        <w:t>A ModelPackageDescription Artifact represents a NIEM Model Package Description (MPD). Specifically, it represents the information in the NIEM-3 MPD catalog, which is defined for target namespace=http://reference.niem.gov/niem/resource/mpd/catalog/3.0/, in the context of a NIEM-3 subset of the niem-core schema.</w:t>
      </w:r>
    </w:p>
    <w:p w14:paraId="4E807DC1" w14:textId="77777777" w:rsidR="00AB4978" w:rsidRDefault="00AB4978" w:rsidP="00AB4978">
      <w:pPr>
        <w:pStyle w:val="omg-body"/>
      </w:pPr>
      <w:r>
        <w:t>An MPD is a logical set of electronic files aggregated and organized to fulfill a specific purpose in NIEM. Directory organization and packaging of an MPD should be designed around major themes in NIEM: reuse, sharing, interoperability, and efficiency. The inclusion of artifacts in an MPD is modeled using a Usage dependency from the InstanceSpecification representing the MPD to the model element representing the artifact (most commonly a Namespace Package).</w:t>
      </w:r>
    </w:p>
    <w:p w14:paraId="326522BD" w14:textId="77777777" w:rsidR="00AB4978" w:rsidRDefault="00AB4978" w:rsidP="00AB4978">
      <w:pPr>
        <w:pStyle w:val="omg-body"/>
      </w:pPr>
      <w:r>
        <w:t>The attributes of the ModelPackageDescription correspond to components of the MPDType within the MPD Catalog Schema.  The information model fragment corresponding to c:MPDInformation has been partially flattened from the schema containment structure into the ModelPackageDescription Attributes.  </w:t>
      </w:r>
    </w:p>
    <w:p w14:paraId="6CF28D64" w14:textId="77777777" w:rsidR="00AB4978" w:rsidRDefault="00AB4978" w:rsidP="00AB4978">
      <w:pPr>
        <w:pStyle w:val="omg-body"/>
      </w:pPr>
      <w:r>
        <w:t>In addition to the largely isomorphic representation of the MPD Catalog as parts of the ModelPackageDescription, there are a few convenience mechanisms to simplify the UML Model.   The representation of the MPD relationship between MPDs is modeled as a «ModelPackageDescriptionRelationship» Dependency from the client ModelPackageDescription Artifact Instance to the related ModelPackageDescription Artifact Instance as supplier.</w:t>
      </w:r>
    </w:p>
    <w:p w14:paraId="30272246" w14:textId="77777777" w:rsidR="00AB4978" w:rsidRDefault="00AB4978" w:rsidP="00AB4978">
      <w:pPr>
        <w:pStyle w:val="omg-body"/>
      </w:pPr>
      <w:r>
        <w:t>Instances of ModelPackageDescription may be the client of a UML Usage to some supplying NIEM concept, such as «InformationModel».  These UML Usages may be stereotyped with a sub-stereotype of «FileType».  When such a Usage is defined, values of some stereotype tags may be derived, such as the pathURI (based on UML Package Structure and/or NIEM packaging structure guidelines).  Note that most «FileType»s are implicit anyway, being derived by transitive closure of all «InformationModel»s referenced by used «InformationModel»s.</w:t>
      </w:r>
    </w:p>
    <w:p w14:paraId="685AB576" w14:textId="77777777" w:rsidR="00AB4978" w:rsidRPr="00D13566" w:rsidRDefault="00AB4978" w:rsidP="00AB4978">
      <w:pPr>
        <w:pStyle w:val="Heading5"/>
      </w:pPr>
      <w:r w:rsidRPr="00D13566">
        <w:lastRenderedPageBreak/>
        <w:t>Properties</w:t>
      </w:r>
    </w:p>
    <w:p w14:paraId="7AF06E7E" w14:textId="77777777" w:rsidR="00AB4978" w:rsidRPr="00D13566" w:rsidRDefault="00AB4978" w:rsidP="00AB4978">
      <w:pPr>
        <w:pStyle w:val="Heading6"/>
      </w:pPr>
      <w:r w:rsidRPr="00D13566">
        <w:t>ArtifactOrArtifactSet</w:t>
      </w:r>
      <w:r>
        <w:t xml:space="preserve"> : ArtifactOrArtifactSet [0..*]</w:t>
      </w:r>
    </w:p>
    <w:p w14:paraId="74CBD6ED" w14:textId="77777777" w:rsidR="00AB4978" w:rsidRDefault="00AB4978" w:rsidP="00AB4978">
      <w:pPr>
        <w:pStyle w:val="omg-body"/>
      </w:pPr>
      <w:r>
        <w:t>A data concept for a file or file set in an MPD.</w:t>
      </w:r>
    </w:p>
    <w:p w14:paraId="4B012561" w14:textId="77777777" w:rsidR="00AB4978" w:rsidRPr="00D13566" w:rsidRDefault="00AB4978" w:rsidP="00AB4978">
      <w:pPr>
        <w:pStyle w:val="Heading6"/>
      </w:pPr>
      <w:r w:rsidRPr="00D13566">
        <w:t>AuthoritativeSource</w:t>
      </w:r>
      <w:r>
        <w:t xml:space="preserve"> : EntityRepresentation [0..*]</w:t>
      </w:r>
    </w:p>
    <w:p w14:paraId="0603C7A5" w14:textId="77777777" w:rsidR="00AB4978" w:rsidRDefault="00AB4978" w:rsidP="00AB4978">
      <w:pPr>
        <w:pStyle w:val="omg-body"/>
      </w:pPr>
      <w:r>
        <w:t>An official sponsoring or authoring organization responsible for an MPD.</w:t>
      </w:r>
    </w:p>
    <w:p w14:paraId="5A0EAA67" w14:textId="77777777" w:rsidR="00AB4978" w:rsidRPr="00D13566" w:rsidRDefault="00AB4978" w:rsidP="00AB4978">
      <w:pPr>
        <w:pStyle w:val="Heading6"/>
      </w:pPr>
      <w:r w:rsidRPr="00D13566">
        <w:t>CreationDate</w:t>
      </w:r>
      <w:r>
        <w:t xml:space="preserve"> : String [1]</w:t>
      </w:r>
    </w:p>
    <w:p w14:paraId="7FAC2AB9" w14:textId="77777777" w:rsidR="00AB4978" w:rsidRDefault="00AB4978" w:rsidP="00AB4978">
      <w:pPr>
        <w:pStyle w:val="omg-body"/>
      </w:pPr>
      <w:r>
        <w:t>Date this MPD was published or created. Implemented as the value of the CreationDate element in the catalog instance.</w:t>
      </w:r>
    </w:p>
    <w:p w14:paraId="0AEFFE56" w14:textId="77777777" w:rsidR="00AB4978" w:rsidRPr="00D13566" w:rsidRDefault="00AB4978" w:rsidP="00AB4978">
      <w:pPr>
        <w:pStyle w:val="Heading6"/>
      </w:pPr>
      <w:r w:rsidRPr="00D13566">
        <w:t>descriptionText</w:t>
      </w:r>
      <w:r>
        <w:t xml:space="preserve"> : String [0..1]</w:t>
      </w:r>
    </w:p>
    <w:p w14:paraId="33FCD7EC" w14:textId="77777777" w:rsidR="00AB4978" w:rsidRDefault="00AB4978" w:rsidP="00AB4978">
      <w:pPr>
        <w:pStyle w:val="omg-body"/>
      </w:pPr>
      <w:r>
        <w:t>A description of the MPD. A statement that provides an explanation or additional detail.</w:t>
      </w:r>
    </w:p>
    <w:p w14:paraId="05F458CC" w14:textId="77777777" w:rsidR="00AB4978" w:rsidRDefault="00AB4978" w:rsidP="00AB4978">
      <w:pPr>
        <w:pStyle w:val="omg-body"/>
      </w:pPr>
      <w:r>
        <w:t>Implemented as the value of the DescriptionText element of the MPDType type within the MPD Catalog document instance.</w:t>
      </w:r>
    </w:p>
    <w:p w14:paraId="09FF3858" w14:textId="77777777" w:rsidR="00AB4978" w:rsidRPr="00D13566" w:rsidRDefault="00AB4978" w:rsidP="00AB4978">
      <w:pPr>
        <w:pStyle w:val="Heading6"/>
      </w:pPr>
      <w:r w:rsidRPr="00D13566">
        <w:t>DomainText</w:t>
      </w:r>
      <w:r>
        <w:t xml:space="preserve"> : String [0..*]</w:t>
      </w:r>
    </w:p>
    <w:p w14:paraId="1F213E38" w14:textId="77777777" w:rsidR="00AB4978" w:rsidRDefault="00AB4978" w:rsidP="00AB4978">
      <w:pPr>
        <w:pStyle w:val="omg-body"/>
      </w:pPr>
      <w:r>
        <w:t>A NIEM Domain applicable to, associated with, or that uses the MPD. Implemented as the value of the DomainText element in the catalog instance.</w:t>
      </w:r>
    </w:p>
    <w:p w14:paraId="595CB14D" w14:textId="77777777" w:rsidR="00AB4978" w:rsidRPr="00D13566" w:rsidRDefault="00AB4978" w:rsidP="00AB4978">
      <w:pPr>
        <w:pStyle w:val="Heading6"/>
      </w:pPr>
      <w:r w:rsidRPr="00D13566">
        <w:t>ExchangePartnerName</w:t>
      </w:r>
      <w:r>
        <w:t xml:space="preserve"> : String [0..*]</w:t>
      </w:r>
    </w:p>
    <w:p w14:paraId="540AB156" w14:textId="77777777" w:rsidR="00AB4978" w:rsidRDefault="00AB4978" w:rsidP="00AB4978">
      <w:pPr>
        <w:pStyle w:val="omg-body"/>
      </w:pPr>
      <w:r>
        <w:t>Name of an agency, organization, or entity that uses the MPD (in particular to share or exchange data). Implemented as the value of the ExchangePartnerName element in the catalog instance.</w:t>
      </w:r>
    </w:p>
    <w:p w14:paraId="39420C54" w14:textId="77777777" w:rsidR="00AB4978" w:rsidRPr="00D13566" w:rsidRDefault="00AB4978" w:rsidP="00AB4978">
      <w:pPr>
        <w:pStyle w:val="Heading6"/>
      </w:pPr>
      <w:r w:rsidRPr="00D13566">
        <w:t>ExchangePatternText</w:t>
      </w:r>
      <w:r>
        <w:t xml:space="preserve"> : String [0..*]</w:t>
      </w:r>
    </w:p>
    <w:p w14:paraId="35DFD56C" w14:textId="77777777" w:rsidR="00AB4978" w:rsidRDefault="00AB4978" w:rsidP="00AB4978">
      <w:pPr>
        <w:pStyle w:val="omg-body"/>
      </w:pPr>
      <w:r>
        <w:t>A description of a transactional, design, or exchange pattern the MPD uses (generally, applicable to IEPDs only). Implemented as the value of the ExchangePatternText element in the catalog instance.</w:t>
      </w:r>
    </w:p>
    <w:p w14:paraId="670B6114" w14:textId="77777777" w:rsidR="00AB4978" w:rsidRPr="00D13566" w:rsidRDefault="00AB4978" w:rsidP="00AB4978">
      <w:pPr>
        <w:pStyle w:val="Heading6"/>
      </w:pPr>
      <w:r w:rsidRPr="00D13566">
        <w:t>IEPConformanceTarget</w:t>
      </w:r>
      <w:r>
        <w:t xml:space="preserve"> : IEPConformanceTargetType [0..*]</w:t>
      </w:r>
    </w:p>
    <w:p w14:paraId="3A983C18" w14:textId="77777777" w:rsidR="00AB4978" w:rsidRDefault="00AB4978" w:rsidP="00AB4978">
      <w:pPr>
        <w:pStyle w:val="omg-body"/>
      </w:pPr>
      <w:r>
        <w:t>A class or category of IEPs which has a set of validity constraints and a unique identifier. Every IEP is an instance of one or more IEP Conformance Targets.</w:t>
      </w:r>
    </w:p>
    <w:p w14:paraId="7D4639E9" w14:textId="77777777" w:rsidR="00AB4978" w:rsidRPr="00D13566" w:rsidRDefault="00AB4978" w:rsidP="00AB4978">
      <w:pPr>
        <w:pStyle w:val="Heading6"/>
      </w:pPr>
      <w:r w:rsidRPr="00D13566">
        <w:t>KeywordText</w:t>
      </w:r>
      <w:r>
        <w:t xml:space="preserve"> : String [0..*]</w:t>
      </w:r>
    </w:p>
    <w:p w14:paraId="0A288DA5" w14:textId="77777777" w:rsidR="00AB4978" w:rsidRDefault="00AB4978" w:rsidP="00AB4978">
      <w:pPr>
        <w:pStyle w:val="omg-body"/>
      </w:pPr>
      <w:r>
        <w:t>A keyword associated with the MPD; a common alias, term, or phrase that would help to facilitate search and discovery of this MPD. Implemented as the value of the KeywordText element in the catalog instance.</w:t>
      </w:r>
    </w:p>
    <w:p w14:paraId="50CE98EE" w14:textId="77777777" w:rsidR="00AB4978" w:rsidRPr="00D13566" w:rsidRDefault="00AB4978" w:rsidP="00AB4978">
      <w:pPr>
        <w:pStyle w:val="Heading6"/>
      </w:pPr>
      <w:r w:rsidRPr="00D13566">
        <w:t>LastRevsionDate</w:t>
      </w:r>
      <w:r>
        <w:t xml:space="preserve"> : String [0..1]</w:t>
      </w:r>
    </w:p>
    <w:p w14:paraId="20CDBFD3" w14:textId="77777777" w:rsidR="00AB4978" w:rsidRDefault="00AB4978" w:rsidP="00AB4978">
      <w:pPr>
        <w:pStyle w:val="omg-body"/>
      </w:pPr>
      <w:r>
        <w:t>Date the MPD was last revised. Implemented as the value of the LastRevisionDate element in the catalog instance.</w:t>
      </w:r>
    </w:p>
    <w:p w14:paraId="1044C192" w14:textId="77777777" w:rsidR="00AB4978" w:rsidRPr="00D13566" w:rsidRDefault="00AB4978" w:rsidP="00AB4978">
      <w:pPr>
        <w:pStyle w:val="Heading6"/>
      </w:pPr>
      <w:r w:rsidRPr="00D13566">
        <w:t>mpdBaseURI</w:t>
      </w:r>
      <w:r>
        <w:t xml:space="preserve"> : String [1]</w:t>
      </w:r>
    </w:p>
    <w:p w14:paraId="38C2AF31" w14:textId="77777777" w:rsidR="00AB4978" w:rsidRDefault="00AB4978" w:rsidP="00AB4978">
      <w:pPr>
        <w:pStyle w:val="omg-body"/>
      </w:pPr>
      <w:r>
        <w:t>The left hand substring of an MPD URI that does not include its mpdVersionID. The concatenation of mpdBaseURI and mpdVersionID becomes the value of the mpdURI attribute of the MPD element in the catalog instance. The last segment of mpdBaseURI becomes the value of the mpdName attribute of the MPD element in the catalog instance.</w:t>
      </w:r>
    </w:p>
    <w:p w14:paraId="1FC7CAA3" w14:textId="77777777" w:rsidR="00AB4978" w:rsidRDefault="00AB4978" w:rsidP="00AB4978">
      <w:pPr>
        <w:pStyle w:val="omg-body"/>
      </w:pPr>
      <w:r>
        <w:lastRenderedPageBreak/>
        <w:t>Note that the relationship between mpdBaseURI, mpdURI, and mpdName are more restrictive than the rules expressed in NIEM 3 MPD, but are consistent with guidelines recommended/implied by the NIEM 3 MPD.</w:t>
      </w:r>
    </w:p>
    <w:p w14:paraId="4EB58EE7" w14:textId="77777777" w:rsidR="00AB4978" w:rsidRPr="00D13566" w:rsidRDefault="00AB4978" w:rsidP="00AB4978">
      <w:pPr>
        <w:pStyle w:val="Heading6"/>
      </w:pPr>
      <w:r w:rsidRPr="00D13566">
        <w:t>mpdClassCode</w:t>
      </w:r>
      <w:r>
        <w:t xml:space="preserve"> : ModelPackageDescriptionClassCode [1]</w:t>
      </w:r>
    </w:p>
    <w:p w14:paraId="26381CE5" w14:textId="77777777" w:rsidR="00AB4978" w:rsidRDefault="00AB4978" w:rsidP="00AB4978">
      <w:pPr>
        <w:pStyle w:val="omg-body"/>
      </w:pPr>
      <w:r>
        <w:t>The classification code of the MPD. Maps to the value of the mpdClassURIList attribute of the MPDType within the catalog instance. This code designates the classification or kind of the MPD.</w:t>
      </w:r>
    </w:p>
    <w:p w14:paraId="51B94306" w14:textId="77777777" w:rsidR="00AB4978" w:rsidRDefault="00AB4978" w:rsidP="00AB4978">
      <w:pPr>
        <w:pStyle w:val="omg-body"/>
      </w:pPr>
      <w:r>
        <w:t>Note that NIEM-3 MPD explicitly defines only the iepd classification code, with the other classification codes implied but not formally defined with the MPD specification.</w:t>
      </w:r>
    </w:p>
    <w:p w14:paraId="4B4D221C" w14:textId="77777777" w:rsidR="00AB4978" w:rsidRPr="00D13566" w:rsidRDefault="00AB4978" w:rsidP="00AB4978">
      <w:pPr>
        <w:pStyle w:val="Heading6"/>
      </w:pPr>
      <w:r w:rsidRPr="00D13566">
        <w:t>mpdVersionID</w:t>
      </w:r>
      <w:r>
        <w:t xml:space="preserve"> : String [1]</w:t>
      </w:r>
    </w:p>
    <w:p w14:paraId="69225959" w14:textId="77777777" w:rsidR="00AB4978" w:rsidRDefault="00AB4978" w:rsidP="00AB4978">
      <w:pPr>
        <w:pStyle w:val="omg-body"/>
      </w:pPr>
      <w:r>
        <w:t xml:space="preserve">Many published MPDs will be periodically revised and updated; therefore, versioning is required to clearly indicate that changes have occurred. See </w:t>
      </w:r>
      <w:hyperlink r:id="rId25" w:history="1">
        <w:r>
          <w:rPr>
            <w:color w:val="0000FF"/>
            <w:u w:val="single"/>
          </w:rPr>
          <w:t>Section 5.2.3</w:t>
        </w:r>
      </w:hyperlink>
      <w:r>
        <w:t xml:space="preserve"> of [NIEM-MPD]. A version number is actually part of the unique identification for an MPD. All NIEM version numbers adhere to the regular expression: [0-9]+(\.[0-9]+)*((alpha|beta|rc|rev)[0-9]+)?</w:t>
      </w:r>
    </w:p>
    <w:p w14:paraId="65CA889E" w14:textId="77777777" w:rsidR="00AB4978" w:rsidRDefault="00AB4978" w:rsidP="00AB4978">
      <w:pPr>
        <w:pStyle w:val="omg-body"/>
      </w:pPr>
      <w:r>
        <w:t>Where:</w:t>
      </w:r>
    </w:p>
    <w:p w14:paraId="25E7F4B6" w14:textId="77777777" w:rsidR="00AB4978" w:rsidRDefault="00AB4978" w:rsidP="00AB4978">
      <w:pPr>
        <w:pStyle w:val="omg-body"/>
        <w:numPr>
          <w:ilvl w:val="0"/>
          <w:numId w:val="32"/>
        </w:numPr>
        <w:tabs>
          <w:tab w:val="clear" w:pos="0"/>
        </w:tabs>
        <w:ind w:left="720" w:hanging="360"/>
      </w:pPr>
      <w:r>
        <w:t>"alpha" indicates early development</w:t>
      </w:r>
    </w:p>
    <w:p w14:paraId="4EA39F64" w14:textId="77777777" w:rsidR="00AB4978" w:rsidRDefault="00AB4978" w:rsidP="00AB4978">
      <w:pPr>
        <w:pStyle w:val="omg-body"/>
        <w:numPr>
          <w:ilvl w:val="0"/>
          <w:numId w:val="32"/>
        </w:numPr>
        <w:tabs>
          <w:tab w:val="clear" w:pos="0"/>
        </w:tabs>
        <w:ind w:left="720" w:hanging="360"/>
      </w:pPr>
      <w:r>
        <w:t>"beta" indicates late development; but changing or incomplete</w:t>
      </w:r>
    </w:p>
    <w:p w14:paraId="76269EC9" w14:textId="77777777" w:rsidR="00AB4978" w:rsidRDefault="00AB4978" w:rsidP="00AB4978">
      <w:pPr>
        <w:pStyle w:val="omg-body"/>
        <w:numPr>
          <w:ilvl w:val="0"/>
          <w:numId w:val="32"/>
        </w:numPr>
        <w:tabs>
          <w:tab w:val="clear" w:pos="0"/>
        </w:tabs>
        <w:ind w:left="720" w:hanging="360"/>
      </w:pPr>
      <w:r>
        <w:t>"rc" indicates release candidate; complete but not approved as operational</w:t>
      </w:r>
    </w:p>
    <w:p w14:paraId="42A66E98" w14:textId="77777777" w:rsidR="00AB4978" w:rsidRDefault="00AB4978" w:rsidP="00AB4978">
      <w:pPr>
        <w:pStyle w:val="omg-body"/>
        <w:numPr>
          <w:ilvl w:val="0"/>
          <w:numId w:val="32"/>
        </w:numPr>
        <w:tabs>
          <w:tab w:val="clear" w:pos="0"/>
        </w:tabs>
        <w:ind w:left="720" w:hanging="360"/>
      </w:pPr>
      <w:r>
        <w:t>"rev" indicates very minor revision that does not impact schema validation</w:t>
      </w:r>
    </w:p>
    <w:p w14:paraId="05ED9484" w14:textId="77777777" w:rsidR="00AB4978" w:rsidRDefault="00AB4978" w:rsidP="00AB4978">
      <w:pPr>
        <w:pStyle w:val="omg-body"/>
      </w:pPr>
      <w:r>
        <w:t>Note that the value of mpdVersionID is concatenated with mpdBaseURI to form the mpdURI.  This convention is more restrictive then the NIEM 3 MPD rules, but is consistent with recommended/implied MPD naming conventions.</w:t>
      </w:r>
    </w:p>
    <w:p w14:paraId="06673086" w14:textId="77777777" w:rsidR="00AB4978" w:rsidRPr="00D13566" w:rsidRDefault="00AB4978" w:rsidP="00AB4978">
      <w:pPr>
        <w:pStyle w:val="Heading6"/>
      </w:pPr>
      <w:r w:rsidRPr="00D13566">
        <w:t>PurposeText</w:t>
      </w:r>
      <w:r>
        <w:t xml:space="preserve"> : String [0..*]</w:t>
      </w:r>
    </w:p>
    <w:p w14:paraId="3FBD2A5E" w14:textId="77777777" w:rsidR="00AB4978" w:rsidRDefault="00AB4978" w:rsidP="00AB4978">
      <w:pPr>
        <w:pStyle w:val="omg-body"/>
      </w:pPr>
      <w:r>
        <w:t>A description for the purpose, function, intended use of, or reason for the existence of the MPD. Implemented as the value of the PurposeText element in the catalog instance.</w:t>
      </w:r>
    </w:p>
    <w:p w14:paraId="570F3FFF" w14:textId="77777777" w:rsidR="00AB4978" w:rsidRPr="00D13566" w:rsidRDefault="00AB4978" w:rsidP="00AB4978">
      <w:pPr>
        <w:pStyle w:val="Heading6"/>
      </w:pPr>
      <w:r w:rsidRPr="00D13566">
        <w:t>StatusText</w:t>
      </w:r>
      <w:r>
        <w:t xml:space="preserve"> : String [0..1]</w:t>
      </w:r>
    </w:p>
    <w:p w14:paraId="7F171065" w14:textId="77777777" w:rsidR="00AB4978" w:rsidRDefault="00AB4978" w:rsidP="00AB4978">
      <w:pPr>
        <w:pStyle w:val="omg-body"/>
      </w:pPr>
      <w:r>
        <w:t>Description of the current state of development or usage of the MPD; may also project future plans for the MPD. Implemented as the value of the StatusText element in the catalog instance.</w:t>
      </w:r>
    </w:p>
    <w:p w14:paraId="32DCEF13" w14:textId="77777777" w:rsidR="00AB4978" w:rsidRDefault="00AB4978" w:rsidP="00AB4978">
      <w:pPr>
        <w:pStyle w:val="Heading5"/>
      </w:pPr>
      <w:r>
        <w:t>Constraints</w:t>
      </w:r>
    </w:p>
    <w:p w14:paraId="60CC7375" w14:textId="77777777" w:rsidR="00AB4978" w:rsidRPr="00056F73" w:rsidRDefault="00AB4978" w:rsidP="00AB4978">
      <w:pPr>
        <w:pStyle w:val="Heading6"/>
      </w:pPr>
      <w:r w:rsidRPr="00056F73">
        <w:t>MPD [Rule 3-09]</w:t>
      </w:r>
    </w:p>
    <w:p w14:paraId="1E763B41" w14:textId="77777777" w:rsidR="00AB4978" w:rsidRDefault="00AB4978" w:rsidP="00AB4978">
      <w:pPr>
        <w:pStyle w:val="omg-body"/>
      </w:pPr>
      <w:r>
        <w:rPr>
          <w:b/>
        </w:rPr>
        <w:t>[Rule 3-9]</w:t>
      </w:r>
      <w:r>
        <w:t xml:space="preserve"> A NIEM-conforming IEPD or EIEM MUST contain at least one schema that is either a NIEM reference schema or a subset derived from a NIEM reference schema.</w:t>
      </w:r>
    </w:p>
    <w:p w14:paraId="38CBE7BC" w14:textId="77777777" w:rsidR="00AB4978" w:rsidRDefault="00AB4978" w:rsidP="00AB4978">
      <w:pPr>
        <w:pStyle w:val="omg-body"/>
      </w:pPr>
      <w:r>
        <w:t>[English]</w:t>
      </w:r>
    </w:p>
    <w:p w14:paraId="0185D6D7" w14:textId="77777777" w:rsidR="00AB4978" w:rsidRPr="00D61BEF" w:rsidRDefault="00AB4978" w:rsidP="00AB4978">
      <w:pPr>
        <w:pStyle w:val="omg-body"/>
      </w:pPr>
      <w:r w:rsidRPr="00D61BEF">
        <w:t>// pseudo code for specifying constraint in terms of tag values of foreign stereotype instances</w:t>
      </w:r>
      <w:r w:rsidRPr="00D61BEF">
        <w:br/>
      </w:r>
      <w:r w:rsidRPr="00D61BEF">
        <w:br/>
        <w:t>(</w:t>
      </w:r>
      <w:r w:rsidRPr="00D61BEF">
        <w:br/>
        <w:t xml:space="preserve">        (self.mpdClassCode=ModelPackageDescriptionClassCode::iepd) </w:t>
      </w:r>
      <w:r w:rsidRPr="00D61BEF">
        <w:br/>
        <w:t xml:space="preserve">        or  (self.mpdClassCode=ModelPackageDescriptionClassCode::eiem)</w:t>
      </w:r>
      <w:r w:rsidRPr="00D61BEF">
        <w:br/>
        <w:t>) implies</w:t>
      </w:r>
      <w:r w:rsidRPr="00D61BEF">
        <w:br/>
        <w:t xml:space="preserve">                self.oclAsType(InstanceSpecification).clientDependency-&gt;select(d| d.stereotypedBy('XMLSchemaDocument'))</w:t>
      </w:r>
      <w:r w:rsidRPr="00D61BEF">
        <w:br/>
      </w:r>
      <w:r w:rsidRPr="00D61BEF">
        <w:lastRenderedPageBreak/>
        <w:t xml:space="preserve">                -&gt;exists(xmlDoc|</w:t>
      </w:r>
      <w:r w:rsidRPr="00D61BEF">
        <w:br/>
        <w:t xml:space="preserve">                        xmlDoc.stereotypedBy('SubsetSchemaDocument')</w:t>
      </w:r>
      <w:r w:rsidRPr="00D61BEF">
        <w:br/>
        <w:t xml:space="preserve">                       or  xmlDoc.stereotypedBy('ReferenceSchemaDocument')</w:t>
      </w:r>
      <w:r w:rsidRPr="00D61BEF">
        <w:br/>
        <w:t xml:space="preserve">                       or xmlDoc.supplier-&gt;exists(s|s.isDirectlyOrHasIndirectlyASubsetOrReferenceSchema())</w:t>
      </w:r>
      <w:r w:rsidRPr="00D61BEF">
        <w:br/>
        <w:t xml:space="preserve">                       or xmlDoc.supplier.getStereotypeApplication('InformationModel').defaultPurpose.name</w:t>
      </w:r>
      <w:r w:rsidRPr="00D61BEF">
        <w:br/>
        <w:t xml:space="preserve">                                       -&gt;exists(purposeURI|</w:t>
      </w:r>
      <w:r w:rsidRPr="00D61BEF">
        <w:br/>
        <w:t xml:space="preserve">                                               (purposeURI='subset')</w:t>
      </w:r>
      <w:r w:rsidRPr="00D61BEF">
        <w:br/>
        <w:t xml:space="preserve">                                               or</w:t>
      </w:r>
      <w:r w:rsidRPr="00D61BEF">
        <w:br/>
        <w:t xml:space="preserve">                                               (purposeURI='reference')</w:t>
      </w:r>
      <w:r w:rsidRPr="00D61BEF">
        <w:br/>
        <w:t xml:space="preserve">                                       ) </w:t>
      </w:r>
      <w:r w:rsidRPr="00D61BEF">
        <w:br/>
        <w:t xml:space="preserve">                 )        </w:t>
      </w:r>
      <w:r w:rsidRPr="00D61BEF">
        <w:br/>
        <w:t xml:space="preserve"> </w:t>
      </w:r>
    </w:p>
    <w:p w14:paraId="068FAAC9" w14:textId="77777777" w:rsidR="00AB4978" w:rsidRDefault="00AB4978" w:rsidP="00AB4978">
      <w:pPr>
        <w:pStyle w:val="omg-body"/>
      </w:pPr>
    </w:p>
    <w:p w14:paraId="509788BB" w14:textId="77777777" w:rsidR="00AB4978" w:rsidRPr="00056F73" w:rsidRDefault="00AB4978" w:rsidP="00AB4978">
      <w:pPr>
        <w:pStyle w:val="Heading6"/>
      </w:pPr>
      <w:r w:rsidRPr="00056F73">
        <w:t>MPD [Rule 3-10]</w:t>
      </w:r>
    </w:p>
    <w:p w14:paraId="60655D9C" w14:textId="77777777" w:rsidR="00AB4978" w:rsidRDefault="00AB4978" w:rsidP="00AB4978">
      <w:pPr>
        <w:pStyle w:val="omg-body"/>
      </w:pPr>
      <w:r>
        <w:rPr>
          <w:b/>
        </w:rPr>
        <w:t>[Rule 3-10]</w:t>
      </w:r>
      <w:r>
        <w:t xml:space="preserve"> A NIEM IEPD MUST contain at least one valid sample XML instance (i.e., IEP) artifact for each exchange schema element that can be the root of a corresponding IEP.</w:t>
      </w:r>
    </w:p>
    <w:p w14:paraId="2BC504F0" w14:textId="77777777" w:rsidR="00AB4978" w:rsidRDefault="00AB4978" w:rsidP="00AB4978">
      <w:pPr>
        <w:pStyle w:val="omg-body"/>
      </w:pPr>
      <w:r>
        <w:t>[English]</w:t>
      </w:r>
    </w:p>
    <w:p w14:paraId="405B27CE" w14:textId="77777777" w:rsidR="00AB4978" w:rsidRPr="00D61BEF" w:rsidRDefault="00AB4978" w:rsidP="00AB4978">
      <w:pPr>
        <w:pStyle w:val="omg-body"/>
      </w:pPr>
      <w:r w:rsidRPr="00D61BEF">
        <w:t>This constraint is realized by PSM-MPD transformations.</w:t>
      </w:r>
    </w:p>
    <w:p w14:paraId="0412E1A8" w14:textId="77777777" w:rsidR="00AB4978" w:rsidRDefault="00AB4978" w:rsidP="00AB4978">
      <w:pPr>
        <w:pStyle w:val="omg-body"/>
      </w:pPr>
    </w:p>
    <w:p w14:paraId="63679902" w14:textId="77777777" w:rsidR="00AB4978" w:rsidRPr="00056F73" w:rsidRDefault="00AB4978" w:rsidP="00AB4978">
      <w:pPr>
        <w:pStyle w:val="Heading6"/>
      </w:pPr>
      <w:r w:rsidRPr="00056F73">
        <w:t>MPD [Rule 4-03.1]</w:t>
      </w:r>
    </w:p>
    <w:p w14:paraId="1865DDA9" w14:textId="77777777" w:rsidR="00AB4978" w:rsidRDefault="00AB4978" w:rsidP="00AB4978">
      <w:pPr>
        <w:pStyle w:val="omg-body"/>
      </w:pPr>
      <w:r>
        <w:rPr>
          <w:b/>
        </w:rPr>
        <w:t xml:space="preserve">[Rule 4-3.1] </w:t>
      </w:r>
      <w:r>
        <w:t>A higher MPD version number within a version series does NOT imply compatibility between versions. Compatibility between or among MPD versions MUST be explicitly stated in documentation.</w:t>
      </w:r>
    </w:p>
    <w:p w14:paraId="16F56082" w14:textId="77777777" w:rsidR="00AB4978" w:rsidRDefault="00AB4978" w:rsidP="00AB4978">
      <w:pPr>
        <w:pStyle w:val="omg-body"/>
      </w:pPr>
      <w:r>
        <w:t>[English]</w:t>
      </w:r>
    </w:p>
    <w:p w14:paraId="5E8412F9" w14:textId="77777777" w:rsidR="00AB4978" w:rsidRPr="00D61BEF" w:rsidRDefault="00AB4978" w:rsidP="00AB4978">
      <w:pPr>
        <w:pStyle w:val="omg-body"/>
      </w:pPr>
      <w:r w:rsidRPr="00D61BEF">
        <w:t>Satisfaction of this constraint requires comparative analysis between versions; cannot be expressed easily in OCL.</w:t>
      </w:r>
    </w:p>
    <w:p w14:paraId="0BD8B9B2" w14:textId="77777777" w:rsidR="00AB4978" w:rsidRDefault="00AB4978" w:rsidP="00AB4978">
      <w:pPr>
        <w:pStyle w:val="omg-body"/>
      </w:pPr>
    </w:p>
    <w:p w14:paraId="14588FF9" w14:textId="77777777" w:rsidR="00AB4978" w:rsidRPr="00056F73" w:rsidRDefault="00AB4978" w:rsidP="00AB4978">
      <w:pPr>
        <w:pStyle w:val="Heading6"/>
      </w:pPr>
      <w:r w:rsidRPr="00056F73">
        <w:t>MPD [Rule 4-06]</w:t>
      </w:r>
    </w:p>
    <w:p w14:paraId="249800AD" w14:textId="77777777" w:rsidR="00AB4978" w:rsidRDefault="00AB4978" w:rsidP="00AB4978">
      <w:pPr>
        <w:pStyle w:val="omg-body"/>
      </w:pPr>
      <w:r>
        <w:rPr>
          <w:b/>
        </w:rPr>
        <w:t xml:space="preserve">[Rule 4-6] </w:t>
      </w:r>
      <w:r>
        <w:t>Each file artifact in an MPD MUST have a corresponding File element in the catalog for that MPD.</w:t>
      </w:r>
    </w:p>
    <w:p w14:paraId="765EAFAE" w14:textId="77777777" w:rsidR="00AB4978" w:rsidRDefault="00AB4978" w:rsidP="00AB4978">
      <w:pPr>
        <w:pStyle w:val="omg-body"/>
      </w:pPr>
      <w:r>
        <w:t>[English]</w:t>
      </w:r>
    </w:p>
    <w:p w14:paraId="2986A750" w14:textId="77777777" w:rsidR="00AB4978" w:rsidRPr="00D61BEF" w:rsidRDefault="00AB4978" w:rsidP="00AB4978">
      <w:pPr>
        <w:pStyle w:val="omg-body"/>
      </w:pPr>
      <w:r w:rsidRPr="00D61BEF">
        <w:t xml:space="preserve">Constraints for catalog construction are resolved in PSM-MPD transformation. </w:t>
      </w:r>
    </w:p>
    <w:p w14:paraId="2DCD80B4" w14:textId="77777777" w:rsidR="00AB4978" w:rsidRDefault="00AB4978" w:rsidP="00AB4978">
      <w:pPr>
        <w:pStyle w:val="omg-body"/>
      </w:pPr>
    </w:p>
    <w:p w14:paraId="3FCF4EA9" w14:textId="77777777" w:rsidR="00AB4978" w:rsidRPr="00056F73" w:rsidRDefault="00AB4978" w:rsidP="00AB4978">
      <w:pPr>
        <w:pStyle w:val="Heading6"/>
      </w:pPr>
      <w:r w:rsidRPr="00056F73">
        <w:t>MPD [Rule 4-07]</w:t>
      </w:r>
    </w:p>
    <w:p w14:paraId="0F0977FF" w14:textId="77777777" w:rsidR="00AB4978" w:rsidRDefault="00AB4978" w:rsidP="00AB4978">
      <w:pPr>
        <w:pStyle w:val="omg-body"/>
      </w:pPr>
      <w:r>
        <w:rPr>
          <w:b/>
        </w:rPr>
        <w:t xml:space="preserve">[Rule 4-7] </w:t>
      </w:r>
      <w:r>
        <w:t>Each file set artifact in an MPD MUST have a corresponding FileSet element in the catalog for that MPD. This FileSet element must identify each file artifact that is a member of that file set artifact.</w:t>
      </w:r>
    </w:p>
    <w:p w14:paraId="794D39DD" w14:textId="77777777" w:rsidR="00AB4978" w:rsidRDefault="00AB4978" w:rsidP="00AB4978">
      <w:pPr>
        <w:pStyle w:val="omg-body"/>
      </w:pPr>
      <w:r>
        <w:t>[English]</w:t>
      </w:r>
    </w:p>
    <w:p w14:paraId="22B1D763" w14:textId="77777777" w:rsidR="00AB4978" w:rsidRPr="00D61BEF" w:rsidRDefault="00AB4978" w:rsidP="00AB4978">
      <w:pPr>
        <w:pStyle w:val="omg-body"/>
      </w:pPr>
      <w:r w:rsidRPr="00D61BEF">
        <w:t>Constraints for catalog construction are resolved in PSM-MPD transformations.</w:t>
      </w:r>
    </w:p>
    <w:p w14:paraId="1BA0AD6F" w14:textId="77777777" w:rsidR="00AB4978" w:rsidRDefault="00AB4978" w:rsidP="00AB4978">
      <w:pPr>
        <w:pStyle w:val="omg-body"/>
      </w:pPr>
    </w:p>
    <w:p w14:paraId="7E2A4533" w14:textId="77777777" w:rsidR="00AB4978" w:rsidRPr="00056F73" w:rsidRDefault="00AB4978" w:rsidP="00AB4978">
      <w:pPr>
        <w:pStyle w:val="Heading6"/>
      </w:pPr>
      <w:r w:rsidRPr="00056F73">
        <w:t>MPD [Rule 4-08]</w:t>
      </w:r>
    </w:p>
    <w:p w14:paraId="36ADB97A" w14:textId="77777777" w:rsidR="00AB4978" w:rsidRDefault="00AB4978" w:rsidP="00AB4978">
      <w:pPr>
        <w:pStyle w:val="omg-body"/>
      </w:pPr>
      <w:r>
        <w:rPr>
          <w:b/>
        </w:rPr>
        <w:lastRenderedPageBreak/>
        <w:t xml:space="preserve">[Rule 4-8] </w:t>
      </w:r>
      <w:r>
        <w:t>Each artifact identified in the catalog MUST be assigned an id in the format of an NCName (Non-Colonized Name) as defined by [W3-XML-Namespaces]. This is required for both File and FileSet artifacts.</w:t>
      </w:r>
    </w:p>
    <w:p w14:paraId="41B15237" w14:textId="77777777" w:rsidR="00AB4978" w:rsidRDefault="00AB4978" w:rsidP="00AB4978">
      <w:pPr>
        <w:pStyle w:val="omg-body"/>
      </w:pPr>
      <w:r>
        <w:t>[English]</w:t>
      </w:r>
    </w:p>
    <w:p w14:paraId="4AABDA1A" w14:textId="77777777" w:rsidR="00AB4978" w:rsidRPr="00D61BEF" w:rsidRDefault="00AB4978" w:rsidP="00AB4978">
      <w:pPr>
        <w:pStyle w:val="omg-body"/>
      </w:pPr>
      <w:r w:rsidRPr="00D61BEF">
        <w:t>All catalog constraints are resolved in PSM-MPD transformation.</w:t>
      </w:r>
    </w:p>
    <w:p w14:paraId="3DDAF448" w14:textId="77777777" w:rsidR="00AB4978" w:rsidRDefault="00AB4978" w:rsidP="00AB4978">
      <w:pPr>
        <w:pStyle w:val="omg-body"/>
      </w:pPr>
    </w:p>
    <w:p w14:paraId="13DA4A05" w14:textId="77777777" w:rsidR="00AB4978" w:rsidRPr="00056F73" w:rsidRDefault="00AB4978" w:rsidP="00AB4978">
      <w:pPr>
        <w:pStyle w:val="Heading6"/>
      </w:pPr>
      <w:r w:rsidRPr="00056F73">
        <w:t>MPD [Rule 4-10]</w:t>
      </w:r>
    </w:p>
    <w:p w14:paraId="38566FD1" w14:textId="77777777" w:rsidR="00AB4978" w:rsidRDefault="00AB4978" w:rsidP="00AB4978">
      <w:pPr>
        <w:pStyle w:val="omg-body"/>
      </w:pPr>
      <w:r>
        <w:rPr>
          <w:b/>
        </w:rPr>
        <w:t xml:space="preserve">[Rule 4-10] </w:t>
      </w:r>
      <w:r>
        <w:t>NIEM namespaces MUST NOT be used as URIs for MPD artifacts.</w:t>
      </w:r>
    </w:p>
    <w:p w14:paraId="670C8222" w14:textId="77777777" w:rsidR="00AB4978" w:rsidRDefault="00AB4978" w:rsidP="00AB4978">
      <w:pPr>
        <w:pStyle w:val="omg-body"/>
      </w:pPr>
      <w:r>
        <w:t>[English]</w:t>
      </w:r>
    </w:p>
    <w:p w14:paraId="65E9510E" w14:textId="77777777" w:rsidR="00AB4978" w:rsidRPr="00D61BEF" w:rsidRDefault="00AB4978" w:rsidP="00AB4978">
      <w:pPr>
        <w:pStyle w:val="omg-body"/>
      </w:pPr>
      <w:r w:rsidRPr="00D61BEF">
        <w:t>Constraints on artifact URIs are resolved during PSM-MPD transformations.</w:t>
      </w:r>
    </w:p>
    <w:p w14:paraId="42D765D8" w14:textId="77777777" w:rsidR="00AB4978" w:rsidRDefault="00AB4978" w:rsidP="00AB4978">
      <w:pPr>
        <w:pStyle w:val="omg-body"/>
      </w:pPr>
    </w:p>
    <w:p w14:paraId="5C6AEE8D" w14:textId="77777777" w:rsidR="00AB4978" w:rsidRPr="00056F73" w:rsidRDefault="00AB4978" w:rsidP="00AB4978">
      <w:pPr>
        <w:pStyle w:val="Heading6"/>
      </w:pPr>
      <w:r w:rsidRPr="00056F73">
        <w:t>MPD [Rule 4-11]</w:t>
      </w:r>
    </w:p>
    <w:p w14:paraId="0D4E8452" w14:textId="77777777" w:rsidR="00AB4978" w:rsidRDefault="00AB4978" w:rsidP="00AB4978">
      <w:pPr>
        <w:pStyle w:val="omg-body"/>
      </w:pPr>
      <w:r>
        <w:rPr>
          <w:b/>
        </w:rPr>
        <w:t xml:space="preserve">[Rule 4-11] </w:t>
      </w:r>
      <w:r>
        <w:t>Every MPD that is a reference schema set (i.e., NIEM releases, core updates, and domain updates) MUST contain an XML change log artifact that:</w:t>
      </w:r>
    </w:p>
    <w:p w14:paraId="18370340" w14:textId="77777777" w:rsidR="00AB4978" w:rsidRDefault="00AB4978" w:rsidP="00AB4978">
      <w:pPr>
        <w:pStyle w:val="omg-body"/>
        <w:numPr>
          <w:ilvl w:val="0"/>
          <w:numId w:val="33"/>
        </w:numPr>
        <w:tabs>
          <w:tab w:val="clear" w:pos="360"/>
        </w:tabs>
        <w:ind w:left="720"/>
      </w:pPr>
      <w:r>
        <w:t>Validates with the NIEM change log schemas (mpd-changelog.xsd and niem-model.xsd).  Note: These are the base filenames; the actual filenames also contain a version number. For example: mpd-changelog-1.0.xsd is the current version.</w:t>
      </w:r>
    </w:p>
    <w:p w14:paraId="11847057" w14:textId="77777777" w:rsidR="00AB4978" w:rsidRDefault="00AB4978" w:rsidP="00AB4978">
      <w:pPr>
        <w:pStyle w:val="omg-body"/>
        <w:numPr>
          <w:ilvl w:val="0"/>
          <w:numId w:val="33"/>
        </w:numPr>
        <w:tabs>
          <w:tab w:val="clear" w:pos="360"/>
        </w:tabs>
        <w:ind w:left="720"/>
      </w:pPr>
      <w:r>
        <w:t>Records changes to previous reference schemas that this MPD represents.</w:t>
      </w:r>
    </w:p>
    <w:p w14:paraId="20D67507" w14:textId="77777777" w:rsidR="00AB4978" w:rsidRDefault="00AB4978" w:rsidP="00AB4978">
      <w:pPr>
        <w:pStyle w:val="omg-body"/>
        <w:numPr>
          <w:ilvl w:val="0"/>
          <w:numId w:val="33"/>
        </w:numPr>
        <w:tabs>
          <w:tab w:val="clear" w:pos="360"/>
        </w:tabs>
        <w:ind w:left="720"/>
      </w:pPr>
      <w:r>
        <w:t>Bears the file name "changelog.xml".</w:t>
      </w:r>
    </w:p>
    <w:p w14:paraId="5E544297" w14:textId="77777777" w:rsidR="00AB4978" w:rsidRDefault="00AB4978" w:rsidP="00AB4978">
      <w:pPr>
        <w:pStyle w:val="omg-body"/>
        <w:numPr>
          <w:ilvl w:val="0"/>
          <w:numId w:val="33"/>
        </w:numPr>
        <w:tabs>
          <w:tab w:val="clear" w:pos="360"/>
        </w:tabs>
        <w:ind w:left="720"/>
      </w:pPr>
      <w:r>
        <w:t>Resides in the root directory of the MPD.</w:t>
      </w:r>
    </w:p>
    <w:p w14:paraId="618B8BC5" w14:textId="77777777" w:rsidR="00AB4978" w:rsidRDefault="00AB4978" w:rsidP="00AB4978">
      <w:pPr>
        <w:pStyle w:val="omg-body"/>
      </w:pPr>
    </w:p>
    <w:p w14:paraId="417DFA81" w14:textId="77777777" w:rsidR="00AB4978" w:rsidRDefault="00AB4978" w:rsidP="00AB4978">
      <w:pPr>
        <w:pStyle w:val="omg-body"/>
      </w:pPr>
      <w:r>
        <w:t>[English]</w:t>
      </w:r>
    </w:p>
    <w:p w14:paraId="18FFFCF5" w14:textId="77777777" w:rsidR="00AB4978" w:rsidRPr="00D61BEF" w:rsidRDefault="00AB4978" w:rsidP="00AB4978">
      <w:pPr>
        <w:pStyle w:val="omg-body"/>
      </w:pPr>
      <w:r w:rsidRPr="00D61BEF">
        <w:t>Constraints on changelog are resolved during PSM-MPD transformations.</w:t>
      </w:r>
    </w:p>
    <w:p w14:paraId="2F981188" w14:textId="77777777" w:rsidR="00AB4978" w:rsidRDefault="00AB4978" w:rsidP="00AB4978">
      <w:pPr>
        <w:pStyle w:val="omg-body"/>
      </w:pPr>
    </w:p>
    <w:p w14:paraId="77E54FAA" w14:textId="77777777" w:rsidR="00AB4978" w:rsidRPr="00056F73" w:rsidRDefault="00AB4978" w:rsidP="00AB4978">
      <w:pPr>
        <w:pStyle w:val="Heading6"/>
      </w:pPr>
      <w:r w:rsidRPr="00056F73">
        <w:t>MPD [Rule 4-12]</w:t>
      </w:r>
    </w:p>
    <w:p w14:paraId="332E34FB" w14:textId="77777777" w:rsidR="00AB4978" w:rsidRDefault="00AB4978" w:rsidP="00AB4978">
      <w:pPr>
        <w:pStyle w:val="omg-body"/>
      </w:pPr>
      <w:r>
        <w:rPr>
          <w:b/>
        </w:rPr>
        <w:t xml:space="preserve">[Rule 4-12] </w:t>
      </w:r>
      <w:r>
        <w:t>Every MPD that is an IEPD or EIEM MUST contain a change log artifact that:</w:t>
      </w:r>
    </w:p>
    <w:p w14:paraId="0EB33D5B" w14:textId="77777777" w:rsidR="00AB4978" w:rsidRDefault="00AB4978" w:rsidP="00AB4978">
      <w:pPr>
        <w:pStyle w:val="omg-body"/>
        <w:numPr>
          <w:ilvl w:val="0"/>
          <w:numId w:val="34"/>
        </w:numPr>
      </w:pPr>
      <w:r>
        <w:t>Records changes to previous IEPD or EIEM schemas that this MPD represents.</w:t>
      </w:r>
    </w:p>
    <w:p w14:paraId="0D457A11" w14:textId="77777777" w:rsidR="00AB4978" w:rsidRDefault="00AB4978" w:rsidP="00AB4978">
      <w:pPr>
        <w:pStyle w:val="omg-body"/>
        <w:numPr>
          <w:ilvl w:val="0"/>
          <w:numId w:val="34"/>
        </w:numPr>
      </w:pPr>
      <w:r>
        <w:t>Begins with the substring "changelog".</w:t>
      </w:r>
    </w:p>
    <w:p w14:paraId="3D68A5E2" w14:textId="77777777" w:rsidR="00AB4978" w:rsidRDefault="00AB4978" w:rsidP="00AB4978">
      <w:pPr>
        <w:pStyle w:val="omg-body"/>
        <w:numPr>
          <w:ilvl w:val="0"/>
          <w:numId w:val="34"/>
        </w:numPr>
      </w:pPr>
      <w:r>
        <w:t>Resides in the root directory of the MPD.</w:t>
      </w:r>
    </w:p>
    <w:p w14:paraId="72B0A26B" w14:textId="77777777" w:rsidR="00AB4978" w:rsidRDefault="00AB4978" w:rsidP="00AB4978">
      <w:pPr>
        <w:pStyle w:val="omg-body"/>
      </w:pPr>
    </w:p>
    <w:p w14:paraId="7D53E278" w14:textId="77777777" w:rsidR="00AB4978" w:rsidRDefault="00AB4978" w:rsidP="00AB4978">
      <w:pPr>
        <w:pStyle w:val="omg-body"/>
      </w:pPr>
      <w:r>
        <w:t>[English]</w:t>
      </w:r>
    </w:p>
    <w:p w14:paraId="162422B0" w14:textId="77777777" w:rsidR="00AB4978" w:rsidRPr="00D61BEF" w:rsidRDefault="00AB4978" w:rsidP="00AB4978">
      <w:pPr>
        <w:pStyle w:val="omg-body"/>
      </w:pPr>
      <w:r w:rsidRPr="00D61BEF">
        <w:t>Constraints on changelogs are resolved by PSM-MPD transformations.</w:t>
      </w:r>
    </w:p>
    <w:p w14:paraId="03536E9E" w14:textId="77777777" w:rsidR="00AB4978" w:rsidRDefault="00AB4978" w:rsidP="00AB4978">
      <w:pPr>
        <w:pStyle w:val="omg-body"/>
      </w:pPr>
    </w:p>
    <w:p w14:paraId="32C74B1D" w14:textId="77777777" w:rsidR="00AB4978" w:rsidRPr="00056F73" w:rsidRDefault="00AB4978" w:rsidP="00AB4978">
      <w:pPr>
        <w:pStyle w:val="Heading6"/>
      </w:pPr>
      <w:r w:rsidRPr="00056F73">
        <w:t>MPD [Rule 4-13.1]</w:t>
      </w:r>
    </w:p>
    <w:p w14:paraId="2299555B" w14:textId="77777777" w:rsidR="00AB4978" w:rsidRDefault="00AB4978" w:rsidP="00AB4978">
      <w:pPr>
        <w:pStyle w:val="omg-body"/>
      </w:pPr>
      <w:r>
        <w:rPr>
          <w:b/>
        </w:rPr>
        <w:t>[Rule 4-13.1]</w:t>
      </w:r>
      <w:r>
        <w:t xml:space="preserve"> If an IEPD or EIEM contains more than one change log artifact, then each change log artifact MUST:</w:t>
      </w:r>
    </w:p>
    <w:p w14:paraId="6F6C48EA" w14:textId="77777777" w:rsidR="00AB4978" w:rsidRDefault="00AB4978" w:rsidP="00AB4978">
      <w:pPr>
        <w:pStyle w:val="omg-body"/>
        <w:numPr>
          <w:ilvl w:val="0"/>
          <w:numId w:val="35"/>
        </w:numPr>
      </w:pPr>
      <w:r>
        <w:lastRenderedPageBreak/>
        <w:t>Have a file name that begins with the substring "changelog".</w:t>
      </w:r>
    </w:p>
    <w:p w14:paraId="28363671" w14:textId="77777777" w:rsidR="00AB4978" w:rsidRDefault="00AB4978" w:rsidP="00AB4978">
      <w:pPr>
        <w:pStyle w:val="omg-body"/>
        <w:numPr>
          <w:ilvl w:val="0"/>
          <w:numId w:val="35"/>
        </w:numPr>
      </w:pPr>
      <w:r>
        <w:t>Reside in the MPD root directory .</w:t>
      </w:r>
    </w:p>
    <w:p w14:paraId="42D34339" w14:textId="77777777" w:rsidR="00AB4978" w:rsidRDefault="00AB4978" w:rsidP="00AB4978">
      <w:pPr>
        <w:pStyle w:val="omg-body"/>
      </w:pPr>
    </w:p>
    <w:p w14:paraId="3DC6C80F" w14:textId="77777777" w:rsidR="00AB4978" w:rsidRDefault="00AB4978" w:rsidP="00AB4978">
      <w:pPr>
        <w:pStyle w:val="omg-body"/>
      </w:pPr>
      <w:r>
        <w:t>[English]</w:t>
      </w:r>
    </w:p>
    <w:p w14:paraId="0DF5C5F0" w14:textId="77777777" w:rsidR="00AB4978" w:rsidRPr="00D61BEF" w:rsidRDefault="00AB4978" w:rsidP="00AB4978">
      <w:pPr>
        <w:pStyle w:val="omg-body"/>
      </w:pPr>
      <w:r w:rsidRPr="00D61BEF">
        <w:t>Constraints on changelogs are resolved by PSM-MPD transformations.</w:t>
      </w:r>
    </w:p>
    <w:p w14:paraId="28B73D8A" w14:textId="77777777" w:rsidR="00AB4978" w:rsidRDefault="00AB4978" w:rsidP="00AB4978">
      <w:pPr>
        <w:pStyle w:val="omg-body"/>
      </w:pPr>
    </w:p>
    <w:p w14:paraId="18C09733" w14:textId="77777777" w:rsidR="00AB4978" w:rsidRPr="00056F73" w:rsidRDefault="00AB4978" w:rsidP="00AB4978">
      <w:pPr>
        <w:pStyle w:val="Heading6"/>
      </w:pPr>
      <w:r w:rsidRPr="00056F73">
        <w:t>MPD [Rule 4-13]</w:t>
      </w:r>
    </w:p>
    <w:p w14:paraId="2F753E9E" w14:textId="77777777" w:rsidR="00AB4978" w:rsidRDefault="00AB4978" w:rsidP="00AB4978">
      <w:pPr>
        <w:pStyle w:val="omg-body"/>
      </w:pPr>
      <w:r>
        <w:rPr>
          <w:b/>
        </w:rPr>
        <w:t>[Rule 4-13]</w:t>
      </w:r>
      <w:r>
        <w:t xml:space="preserve"> The initial version of an IEPD or EIEM MUST contain a change log artifact with at least one entry for its creation date.</w:t>
      </w:r>
    </w:p>
    <w:p w14:paraId="3FF00AFD" w14:textId="77777777" w:rsidR="00AB4978" w:rsidRDefault="00AB4978" w:rsidP="00AB4978">
      <w:pPr>
        <w:pStyle w:val="omg-body"/>
      </w:pPr>
      <w:r>
        <w:t>[English]</w:t>
      </w:r>
    </w:p>
    <w:p w14:paraId="76E272B5" w14:textId="77777777" w:rsidR="00AB4978" w:rsidRPr="00D61BEF" w:rsidRDefault="00AB4978" w:rsidP="00AB4978">
      <w:pPr>
        <w:pStyle w:val="omg-body"/>
      </w:pPr>
      <w:r w:rsidRPr="00D61BEF">
        <w:t>Constraints on changelogs are resolved during PSM-MPD transformation.</w:t>
      </w:r>
    </w:p>
    <w:p w14:paraId="6857920C" w14:textId="77777777" w:rsidR="00AB4978" w:rsidRDefault="00AB4978" w:rsidP="00AB4978">
      <w:pPr>
        <w:pStyle w:val="omg-body"/>
      </w:pPr>
    </w:p>
    <w:p w14:paraId="028ABFCA" w14:textId="77777777" w:rsidR="00AB4978" w:rsidRPr="00056F73" w:rsidRDefault="00AB4978" w:rsidP="00AB4978">
      <w:pPr>
        <w:pStyle w:val="Heading6"/>
      </w:pPr>
      <w:r w:rsidRPr="00056F73">
        <w:t>MPD [Rule 6-3b]</w:t>
      </w:r>
    </w:p>
    <w:p w14:paraId="1FEC4B4D" w14:textId="77777777" w:rsidR="00AB4978" w:rsidRDefault="00AB4978" w:rsidP="00AB4978">
      <w:pPr>
        <w:pStyle w:val="omg-body"/>
      </w:pPr>
      <w:r>
        <w:rPr>
          <w:b/>
        </w:rPr>
        <w:t>[Rule 6-3b]</w:t>
      </w:r>
      <w:r>
        <w:t xml:space="preserve"> Within an MPD, the </w:t>
      </w:r>
      <w:r>
        <w:rPr>
          <w:rFonts w:ascii="Courier New" w:hAnsi="Courier New"/>
        </w:rPr>
        <w:t>&lt;name&gt;</w:t>
      </w:r>
      <w:r>
        <w:t xml:space="preserve"> and </w:t>
      </w:r>
      <w:r>
        <w:rPr>
          <w:rFonts w:ascii="Courier New" w:hAnsi="Courier New"/>
        </w:rPr>
        <w:t>&lt;version&gt;</w:t>
      </w:r>
      <w:r>
        <w:t xml:space="preserve"> substrings in the file name MUST match exactly the values for attributes </w:t>
      </w:r>
      <w:r>
        <w:rPr>
          <w:rFonts w:ascii="Courier New" w:hAnsi="Courier New"/>
        </w:rPr>
        <w:t>mpdName</w:t>
      </w:r>
      <w:r>
        <w:t xml:space="preserve"> and </w:t>
      </w:r>
      <w:r>
        <w:rPr>
          <w:rFonts w:ascii="Courier New" w:hAnsi="Courier New"/>
        </w:rPr>
        <w:t>mpdVersionID</w:t>
      </w:r>
      <w:r>
        <w:t xml:space="preserve"> within its </w:t>
      </w:r>
      <w:r>
        <w:rPr>
          <w:rFonts w:ascii="Courier New" w:hAnsi="Courier New"/>
        </w:rPr>
        <w:t>catalog.xml</w:t>
      </w:r>
      <w:r>
        <w:t xml:space="preserve"> artifact.</w:t>
      </w:r>
    </w:p>
    <w:p w14:paraId="4711952D" w14:textId="77777777" w:rsidR="00AB4978" w:rsidRDefault="00AB4978" w:rsidP="00AB4978">
      <w:pPr>
        <w:pStyle w:val="omg-body"/>
      </w:pPr>
      <w:r>
        <w:t>[English]</w:t>
      </w:r>
    </w:p>
    <w:p w14:paraId="0894C5C7" w14:textId="77777777" w:rsidR="00AB4978" w:rsidRPr="00D61BEF" w:rsidRDefault="00AB4978" w:rsidP="00AB4978">
      <w:pPr>
        <w:pStyle w:val="omg-body"/>
      </w:pPr>
      <w:r w:rsidRPr="00D61BEF">
        <w:t>Packaging constraints are resolved by PSM-MPD transformations.</w:t>
      </w:r>
    </w:p>
    <w:p w14:paraId="4E742262" w14:textId="77777777" w:rsidR="00AB4978" w:rsidRDefault="00AB4978" w:rsidP="00AB4978">
      <w:pPr>
        <w:pStyle w:val="omg-body"/>
      </w:pPr>
    </w:p>
    <w:p w14:paraId="5857E131" w14:textId="77777777" w:rsidR="00AB4978" w:rsidRPr="00056F73" w:rsidRDefault="00AB4978" w:rsidP="00AB4978">
      <w:pPr>
        <w:pStyle w:val="Heading6"/>
      </w:pPr>
      <w:r w:rsidRPr="00056F73">
        <w:t>MPD [Rule 6-3c]</w:t>
      </w:r>
    </w:p>
    <w:p w14:paraId="3E66FB9A" w14:textId="77777777" w:rsidR="00AB4978" w:rsidRDefault="00AB4978" w:rsidP="00AB4978">
      <w:pPr>
        <w:pStyle w:val="omg-body"/>
      </w:pPr>
      <w:r>
        <w:rPr>
          <w:b/>
        </w:rPr>
        <w:t>[Rule 6-3c]</w:t>
      </w:r>
      <w:r>
        <w:t xml:space="preserve"> Within an MPD, the  substring in the file name MUST correctly correspond to the value for the attribute mpdClassCode within catalog.xml. Correct correspondence is:</w:t>
      </w:r>
    </w:p>
    <w:tbl>
      <w:tblPr>
        <w:tblW w:w="0" w:type="auto"/>
        <w:tblInd w:w="108" w:type="dxa"/>
        <w:tblLayout w:type="fixed"/>
        <w:tblLook w:val="0000" w:firstRow="0" w:lastRow="0" w:firstColumn="0" w:lastColumn="0" w:noHBand="0" w:noVBand="0"/>
      </w:tblPr>
      <w:tblGrid>
        <w:gridCol w:w="4680"/>
        <w:gridCol w:w="4680"/>
      </w:tblGrid>
      <w:tr w:rsidR="00AB4978" w14:paraId="145E37E3" w14:textId="77777777" w:rsidTr="002C0C31">
        <w:tblPrEx>
          <w:tblCellMar>
            <w:top w:w="0" w:type="dxa"/>
            <w:bottom w:w="0" w:type="dxa"/>
          </w:tblCellMar>
        </w:tblPrEx>
        <w:tc>
          <w:tcPr>
            <w:tcW w:w="4680" w:type="dxa"/>
            <w:tcBorders>
              <w:top w:val="nil"/>
              <w:left w:val="nil"/>
              <w:bottom w:val="nil"/>
              <w:right w:val="nil"/>
            </w:tcBorders>
            <w:vAlign w:val="center"/>
          </w:tcPr>
          <w:p w14:paraId="0FCF24E1" w14:textId="77777777" w:rsidR="00AB4978" w:rsidRDefault="00AB4978" w:rsidP="002C0C31">
            <w:pPr>
              <w:pStyle w:val="omg-body"/>
            </w:pPr>
            <w:r>
              <w:t xml:space="preserve">IF file name </w:t>
            </w:r>
            <w:r>
              <w:rPr>
                <w:rFonts w:ascii="Courier New" w:hAnsi="Courier New"/>
              </w:rPr>
              <w:t>&lt;class&gt;</w:t>
            </w:r>
            <w:r>
              <w:t> =</w:t>
            </w:r>
          </w:p>
        </w:tc>
        <w:tc>
          <w:tcPr>
            <w:tcW w:w="4680" w:type="dxa"/>
            <w:tcBorders>
              <w:top w:val="nil"/>
              <w:left w:val="nil"/>
              <w:bottom w:val="nil"/>
              <w:right w:val="nil"/>
            </w:tcBorders>
            <w:vAlign w:val="center"/>
          </w:tcPr>
          <w:p w14:paraId="18C68EBA" w14:textId="77777777" w:rsidR="00AB4978" w:rsidRDefault="00AB4978" w:rsidP="002C0C31">
            <w:pPr>
              <w:pStyle w:val="omg-body"/>
            </w:pPr>
            <w:r>
              <w:t xml:space="preserve">THEN </w:t>
            </w:r>
            <w:r>
              <w:rPr>
                <w:rFonts w:ascii="Courier New" w:hAnsi="Courier New"/>
              </w:rPr>
              <w:t>catalog.xml mpdClassCode</w:t>
            </w:r>
            <w:r>
              <w:t xml:space="preserve"> =</w:t>
            </w:r>
          </w:p>
        </w:tc>
      </w:tr>
      <w:tr w:rsidR="00AB4978" w14:paraId="3DFF710F" w14:textId="77777777" w:rsidTr="002C0C31">
        <w:tblPrEx>
          <w:tblCellMar>
            <w:top w:w="0" w:type="dxa"/>
            <w:bottom w:w="0" w:type="dxa"/>
          </w:tblCellMar>
        </w:tblPrEx>
        <w:tc>
          <w:tcPr>
            <w:tcW w:w="4680" w:type="dxa"/>
            <w:tcBorders>
              <w:top w:val="nil"/>
              <w:left w:val="nil"/>
              <w:bottom w:val="nil"/>
              <w:right w:val="nil"/>
            </w:tcBorders>
            <w:vAlign w:val="center"/>
          </w:tcPr>
          <w:p w14:paraId="7D92A96C" w14:textId="77777777" w:rsidR="00AB4978" w:rsidRDefault="00AB4978" w:rsidP="002C0C31">
            <w:pPr>
              <w:pStyle w:val="omg-body"/>
            </w:pPr>
            <w:r>
              <w:rPr>
                <w:rFonts w:ascii="Courier New" w:hAnsi="Courier New"/>
              </w:rPr>
              <w:t> rel</w:t>
            </w:r>
          </w:p>
        </w:tc>
        <w:tc>
          <w:tcPr>
            <w:tcW w:w="4680" w:type="dxa"/>
            <w:tcBorders>
              <w:top w:val="nil"/>
              <w:left w:val="nil"/>
              <w:bottom w:val="nil"/>
              <w:right w:val="nil"/>
            </w:tcBorders>
            <w:vAlign w:val="center"/>
          </w:tcPr>
          <w:p w14:paraId="7E7A89A5" w14:textId="77777777" w:rsidR="00AB4978" w:rsidRDefault="00AB4978" w:rsidP="002C0C31">
            <w:pPr>
              <w:pStyle w:val="omg-body"/>
            </w:pPr>
            <w:r>
              <w:rPr>
                <w:rFonts w:ascii="Courier New" w:hAnsi="Courier New"/>
              </w:rPr>
              <w:t> release</w:t>
            </w:r>
          </w:p>
        </w:tc>
      </w:tr>
      <w:tr w:rsidR="00AB4978" w14:paraId="313A2318" w14:textId="77777777" w:rsidTr="002C0C31">
        <w:tblPrEx>
          <w:tblCellMar>
            <w:top w:w="0" w:type="dxa"/>
            <w:bottom w:w="0" w:type="dxa"/>
          </w:tblCellMar>
        </w:tblPrEx>
        <w:tc>
          <w:tcPr>
            <w:tcW w:w="4680" w:type="dxa"/>
            <w:tcBorders>
              <w:top w:val="nil"/>
              <w:left w:val="nil"/>
              <w:bottom w:val="nil"/>
              <w:right w:val="nil"/>
            </w:tcBorders>
            <w:vAlign w:val="center"/>
          </w:tcPr>
          <w:p w14:paraId="0BA11881" w14:textId="77777777" w:rsidR="00AB4978" w:rsidRDefault="00AB4978" w:rsidP="002C0C31">
            <w:pPr>
              <w:pStyle w:val="omg-body"/>
            </w:pPr>
            <w:r>
              <w:rPr>
                <w:rFonts w:ascii="Courier New" w:hAnsi="Courier New"/>
              </w:rPr>
              <w:t> cu</w:t>
            </w:r>
          </w:p>
        </w:tc>
        <w:tc>
          <w:tcPr>
            <w:tcW w:w="4680" w:type="dxa"/>
            <w:tcBorders>
              <w:top w:val="nil"/>
              <w:left w:val="nil"/>
              <w:bottom w:val="nil"/>
              <w:right w:val="nil"/>
            </w:tcBorders>
            <w:vAlign w:val="center"/>
          </w:tcPr>
          <w:p w14:paraId="3E35CE5A" w14:textId="77777777" w:rsidR="00AB4978" w:rsidRDefault="00AB4978" w:rsidP="002C0C31">
            <w:pPr>
              <w:pStyle w:val="omg-body"/>
            </w:pPr>
            <w:r>
              <w:rPr>
                <w:rFonts w:ascii="Courier New" w:hAnsi="Courier New"/>
              </w:rPr>
              <w:t> core-update</w:t>
            </w:r>
          </w:p>
        </w:tc>
      </w:tr>
      <w:tr w:rsidR="00AB4978" w14:paraId="4076A8BA" w14:textId="77777777" w:rsidTr="002C0C31">
        <w:tblPrEx>
          <w:tblCellMar>
            <w:top w:w="0" w:type="dxa"/>
            <w:bottom w:w="0" w:type="dxa"/>
          </w:tblCellMar>
        </w:tblPrEx>
        <w:tc>
          <w:tcPr>
            <w:tcW w:w="4680" w:type="dxa"/>
            <w:tcBorders>
              <w:top w:val="nil"/>
              <w:left w:val="nil"/>
              <w:bottom w:val="nil"/>
              <w:right w:val="nil"/>
            </w:tcBorders>
            <w:vAlign w:val="center"/>
          </w:tcPr>
          <w:p w14:paraId="1E6125BD" w14:textId="77777777" w:rsidR="00AB4978" w:rsidRDefault="00AB4978" w:rsidP="002C0C31">
            <w:pPr>
              <w:pStyle w:val="omg-body"/>
            </w:pPr>
            <w:r>
              <w:rPr>
                <w:rFonts w:ascii="Courier New" w:hAnsi="Courier New"/>
              </w:rPr>
              <w:t> du</w:t>
            </w:r>
          </w:p>
        </w:tc>
        <w:tc>
          <w:tcPr>
            <w:tcW w:w="4680" w:type="dxa"/>
            <w:tcBorders>
              <w:top w:val="nil"/>
              <w:left w:val="nil"/>
              <w:bottom w:val="nil"/>
              <w:right w:val="nil"/>
            </w:tcBorders>
            <w:vAlign w:val="center"/>
          </w:tcPr>
          <w:p w14:paraId="0FF18B38" w14:textId="77777777" w:rsidR="00AB4978" w:rsidRDefault="00AB4978" w:rsidP="002C0C31">
            <w:pPr>
              <w:pStyle w:val="omg-body"/>
            </w:pPr>
            <w:r>
              <w:rPr>
                <w:rFonts w:ascii="Courier New" w:hAnsi="Courier New"/>
              </w:rPr>
              <w:t> domain-update</w:t>
            </w:r>
          </w:p>
        </w:tc>
      </w:tr>
      <w:tr w:rsidR="00AB4978" w14:paraId="79A71E29" w14:textId="77777777" w:rsidTr="002C0C31">
        <w:tblPrEx>
          <w:tblCellMar>
            <w:top w:w="0" w:type="dxa"/>
            <w:bottom w:w="0" w:type="dxa"/>
          </w:tblCellMar>
        </w:tblPrEx>
        <w:tc>
          <w:tcPr>
            <w:tcW w:w="4680" w:type="dxa"/>
            <w:tcBorders>
              <w:top w:val="nil"/>
              <w:left w:val="nil"/>
              <w:bottom w:val="nil"/>
              <w:right w:val="nil"/>
            </w:tcBorders>
            <w:vAlign w:val="center"/>
          </w:tcPr>
          <w:p w14:paraId="2333C90E" w14:textId="77777777" w:rsidR="00AB4978" w:rsidRDefault="00AB4978" w:rsidP="002C0C31">
            <w:pPr>
              <w:pStyle w:val="omg-body"/>
            </w:pPr>
            <w:r>
              <w:rPr>
                <w:rFonts w:ascii="Courier New" w:hAnsi="Courier New"/>
              </w:rPr>
              <w:t> iepd</w:t>
            </w:r>
          </w:p>
        </w:tc>
        <w:tc>
          <w:tcPr>
            <w:tcW w:w="4680" w:type="dxa"/>
            <w:tcBorders>
              <w:top w:val="nil"/>
              <w:left w:val="nil"/>
              <w:bottom w:val="nil"/>
              <w:right w:val="nil"/>
            </w:tcBorders>
            <w:vAlign w:val="center"/>
          </w:tcPr>
          <w:p w14:paraId="14B4DDA1" w14:textId="77777777" w:rsidR="00AB4978" w:rsidRDefault="00AB4978" w:rsidP="002C0C31">
            <w:pPr>
              <w:pStyle w:val="omg-body"/>
            </w:pPr>
            <w:r>
              <w:rPr>
                <w:rFonts w:ascii="Courier New" w:hAnsi="Courier New"/>
              </w:rPr>
              <w:t> iepd</w:t>
            </w:r>
          </w:p>
        </w:tc>
      </w:tr>
      <w:tr w:rsidR="00AB4978" w14:paraId="6D718768" w14:textId="77777777" w:rsidTr="002C0C31">
        <w:tblPrEx>
          <w:tblCellMar>
            <w:top w:w="0" w:type="dxa"/>
            <w:bottom w:w="0" w:type="dxa"/>
          </w:tblCellMar>
        </w:tblPrEx>
        <w:tc>
          <w:tcPr>
            <w:tcW w:w="4680" w:type="dxa"/>
            <w:tcBorders>
              <w:top w:val="nil"/>
              <w:left w:val="nil"/>
              <w:bottom w:val="nil"/>
              <w:right w:val="nil"/>
            </w:tcBorders>
            <w:vAlign w:val="center"/>
          </w:tcPr>
          <w:p w14:paraId="1B3CFF56" w14:textId="77777777" w:rsidR="00AB4978" w:rsidRDefault="00AB4978" w:rsidP="002C0C31">
            <w:pPr>
              <w:pStyle w:val="omg-body"/>
            </w:pPr>
            <w:r>
              <w:rPr>
                <w:rFonts w:ascii="Courier New" w:hAnsi="Courier New"/>
              </w:rPr>
              <w:t> eiem</w:t>
            </w:r>
          </w:p>
        </w:tc>
        <w:tc>
          <w:tcPr>
            <w:tcW w:w="4680" w:type="dxa"/>
            <w:tcBorders>
              <w:top w:val="nil"/>
              <w:left w:val="nil"/>
              <w:bottom w:val="nil"/>
              <w:right w:val="nil"/>
            </w:tcBorders>
            <w:vAlign w:val="center"/>
          </w:tcPr>
          <w:p w14:paraId="0E1C4436" w14:textId="77777777" w:rsidR="00AB4978" w:rsidRDefault="00AB4978" w:rsidP="002C0C31">
            <w:pPr>
              <w:pStyle w:val="omg-body"/>
            </w:pPr>
            <w:r>
              <w:rPr>
                <w:rFonts w:ascii="Courier New" w:hAnsi="Courier New"/>
              </w:rPr>
              <w:t> eiem</w:t>
            </w:r>
          </w:p>
        </w:tc>
      </w:tr>
    </w:tbl>
    <w:p w14:paraId="37649F09" w14:textId="77777777" w:rsidR="00AB4978" w:rsidRDefault="00AB4978" w:rsidP="00AB4978">
      <w:pPr>
        <w:pStyle w:val="omg-body"/>
      </w:pPr>
    </w:p>
    <w:p w14:paraId="2A35F8A8" w14:textId="77777777" w:rsidR="00AB4978" w:rsidRDefault="00AB4978" w:rsidP="00AB4978">
      <w:pPr>
        <w:pStyle w:val="omg-body"/>
      </w:pPr>
      <w:r>
        <w:t>[English]</w:t>
      </w:r>
    </w:p>
    <w:p w14:paraId="73911D72" w14:textId="77777777" w:rsidR="00AB4978" w:rsidRPr="00D61BEF" w:rsidRDefault="00AB4978" w:rsidP="00AB4978">
      <w:pPr>
        <w:pStyle w:val="omg-body"/>
      </w:pPr>
      <w:r w:rsidRPr="00D61BEF">
        <w:t>Packaging constraints are resolved by PSM-MPD transformations.</w:t>
      </w:r>
    </w:p>
    <w:p w14:paraId="21238525" w14:textId="77777777" w:rsidR="00AB4978" w:rsidRDefault="00AB4978" w:rsidP="00AB4978">
      <w:pPr>
        <w:pStyle w:val="omg-body"/>
      </w:pPr>
    </w:p>
    <w:p w14:paraId="6AB7911D" w14:textId="77777777" w:rsidR="00AB4978" w:rsidRPr="00056F73" w:rsidRDefault="00AB4978" w:rsidP="00AB4978">
      <w:pPr>
        <w:pStyle w:val="Heading6"/>
      </w:pPr>
      <w:r w:rsidRPr="00056F73">
        <w:t>MPD [Rule 6-7]</w:t>
      </w:r>
    </w:p>
    <w:p w14:paraId="1F46F9FA" w14:textId="77777777" w:rsidR="00AB4978" w:rsidRDefault="00AB4978" w:rsidP="00AB4978">
      <w:pPr>
        <w:pStyle w:val="omg-body"/>
      </w:pPr>
      <w:r>
        <w:rPr>
          <w:b/>
        </w:rPr>
        <w:t>[Rule 6-7]</w:t>
      </w:r>
      <w:r>
        <w:t xml:space="preserve"> A published IEPD MUST link (through its catalog) to any EIEM it is based on.</w:t>
      </w:r>
    </w:p>
    <w:p w14:paraId="00F0A9A4" w14:textId="77777777" w:rsidR="00AB4978" w:rsidRDefault="00AB4978" w:rsidP="00AB4978">
      <w:pPr>
        <w:pStyle w:val="omg-body"/>
      </w:pPr>
      <w:r>
        <w:lastRenderedPageBreak/>
        <w:t>[English]</w:t>
      </w:r>
    </w:p>
    <w:p w14:paraId="2BA8A670" w14:textId="77777777" w:rsidR="00AB4978" w:rsidRPr="00D61BEF" w:rsidRDefault="00AB4978" w:rsidP="00AB4978">
      <w:pPr>
        <w:pStyle w:val="omg-body"/>
      </w:pPr>
      <w:r w:rsidRPr="00D61BEF">
        <w:t xml:space="preserve">An EIEM is an MPD with a packageCode of EIEM. An EIEM is typically bundled as a reusable model library which can be referenced from IEPDs. This relationship betweenEIEM and IEPD is used by PSM-MPD transformations to construct the catalog entries in resolution of this constraint. </w:t>
      </w:r>
    </w:p>
    <w:p w14:paraId="0005D076" w14:textId="77777777" w:rsidR="00AB4978" w:rsidRDefault="00AB4978" w:rsidP="00AB4978">
      <w:pPr>
        <w:pStyle w:val="omg-body"/>
      </w:pPr>
    </w:p>
    <w:p w14:paraId="7A1AFF91" w14:textId="77777777" w:rsidR="00AB4978" w:rsidRPr="00056F73" w:rsidRDefault="00AB4978" w:rsidP="00AB4978">
      <w:pPr>
        <w:pStyle w:val="Heading6"/>
      </w:pPr>
      <w:r w:rsidRPr="00056F73">
        <w:t>MPD [Rule 6-8]</w:t>
      </w:r>
    </w:p>
    <w:p w14:paraId="78CB44D0" w14:textId="77777777" w:rsidR="00AB4978" w:rsidRDefault="00AB4978" w:rsidP="00AB4978">
      <w:pPr>
        <w:pStyle w:val="omg-body"/>
      </w:pPr>
      <w:r>
        <w:rPr>
          <w:b/>
        </w:rPr>
        <w:t>[Rule 6-8]</w:t>
      </w:r>
      <w:r>
        <w:t xml:space="preserve"> Within an MPD archive, if non-NIEM-conforming schemas from other standards are used and referenced within an MPD, then all xsd:import, xsd:include, and xsd:redefine constructs used within those schemas MUST be modified as needed to have a value for the schemaLocation attribute that is a relative path reference that resolves to the correct schema within the sub-tree.</w:t>
      </w:r>
    </w:p>
    <w:p w14:paraId="291BDB92" w14:textId="77777777" w:rsidR="00AB4978" w:rsidRDefault="00AB4978" w:rsidP="00AB4978">
      <w:pPr>
        <w:pStyle w:val="omg-body"/>
      </w:pPr>
      <w:r>
        <w:t>[English]</w:t>
      </w:r>
    </w:p>
    <w:p w14:paraId="2CC33B32" w14:textId="77777777" w:rsidR="00AB4978" w:rsidRPr="00D61BEF" w:rsidRDefault="00AB4978" w:rsidP="00AB4978">
      <w:pPr>
        <w:pStyle w:val="omg-body"/>
      </w:pPr>
      <w:r w:rsidRPr="00D61BEF">
        <w:t>The schemaLocation constraints are resolved during PSM-MPD transformation.</w:t>
      </w:r>
    </w:p>
    <w:p w14:paraId="58C2A7C2" w14:textId="77777777" w:rsidR="00AB4978" w:rsidRDefault="00AB4978" w:rsidP="00AB4978">
      <w:pPr>
        <w:pStyle w:val="omg-body"/>
      </w:pPr>
    </w:p>
    <w:p w14:paraId="3EAA98F7" w14:textId="77777777" w:rsidR="00AB4978" w:rsidRPr="00056F73" w:rsidRDefault="00AB4978" w:rsidP="00AB4978">
      <w:pPr>
        <w:pStyle w:val="Heading6"/>
      </w:pPr>
      <w:r w:rsidRPr="00056F73">
        <w:t>MPD3 [Rule 3-2] (MPD). MPD with MPD class of IEPD is an IEPD</w:t>
      </w:r>
    </w:p>
    <w:p w14:paraId="31BB0D41" w14:textId="77777777" w:rsidR="00AB4978" w:rsidRDefault="00AB4978" w:rsidP="00AB4978">
      <w:pPr>
        <w:pStyle w:val="omg-body"/>
      </w:pPr>
      <w:hyperlink r:id="rId26" w:history="1">
        <w:r>
          <w:rPr>
            <w:color w:val="0000FF"/>
            <w:u w:val="single"/>
          </w:rPr>
          <w:t>Rule 3-2</w:t>
        </w:r>
      </w:hyperlink>
      <w:r>
        <w:t xml:space="preserve">, MPD with MPD class of IEPD is an IEPD: </w:t>
      </w:r>
      <w:hyperlink r:id="rId27" w:history="1">
        <w:r>
          <w:rPr>
            <w:color w:val="0000FF"/>
            <w:u w:val="single"/>
          </w:rPr>
          <w:t>Section 3.2.2</w:t>
        </w:r>
      </w:hyperlink>
      <w:r>
        <w:t>, IEPD Conformance Target</w:t>
      </w:r>
    </w:p>
    <w:p w14:paraId="6FF84210" w14:textId="77777777" w:rsidR="00AB4978" w:rsidRDefault="00AB4978" w:rsidP="00AB4978">
      <w:pPr>
        <w:pStyle w:val="omg-body"/>
      </w:pPr>
      <w:r>
        <w:t>[English]</w:t>
      </w:r>
    </w:p>
    <w:p w14:paraId="220B5CA5" w14:textId="77777777" w:rsidR="00AB4978" w:rsidRPr="00D61BEF" w:rsidRDefault="00AB4978" w:rsidP="00AB4978">
      <w:pPr>
        <w:pStyle w:val="omg-body"/>
      </w:pPr>
      <w:r w:rsidRPr="00D61BEF">
        <w:t>Rule is definitional</w:t>
      </w:r>
    </w:p>
    <w:p w14:paraId="28EDF119" w14:textId="77777777" w:rsidR="00AB4978" w:rsidRDefault="00AB4978" w:rsidP="00AB4978">
      <w:pPr>
        <w:pStyle w:val="omg-body"/>
      </w:pPr>
    </w:p>
    <w:p w14:paraId="4B4706AD" w14:textId="77777777" w:rsidR="00AB4978" w:rsidRPr="00056F73" w:rsidRDefault="00AB4978" w:rsidP="00AB4978">
      <w:pPr>
        <w:pStyle w:val="Heading6"/>
      </w:pPr>
      <w:r w:rsidRPr="00056F73">
        <w:t>MPD3 [Rule 3-3] (IEPD). IEPD Conformance Target Identifier</w:t>
      </w:r>
    </w:p>
    <w:p w14:paraId="7ED7F655" w14:textId="77777777" w:rsidR="00AB4978" w:rsidRDefault="00AB4978" w:rsidP="00AB4978">
      <w:pPr>
        <w:pStyle w:val="omg-body"/>
      </w:pPr>
      <w:hyperlink r:id="rId28" w:history="1">
        <w:r>
          <w:rPr>
            <w:color w:val="0000FF"/>
            <w:u w:val="single"/>
          </w:rPr>
          <w:t>Rule 3-3</w:t>
        </w:r>
      </w:hyperlink>
      <w:r>
        <w:t xml:space="preserve">, IEPD Conformance Target Identifier: </w:t>
      </w:r>
      <w:hyperlink r:id="rId29" w:history="1">
        <w:r>
          <w:rPr>
            <w:color w:val="0000FF"/>
            <w:u w:val="single"/>
          </w:rPr>
          <w:t>Section 3.2.2</w:t>
        </w:r>
      </w:hyperlink>
      <w:r>
        <w:t>, IEPD Conformance Target</w:t>
      </w:r>
    </w:p>
    <w:p w14:paraId="3E1212C4" w14:textId="77777777" w:rsidR="00AB4978" w:rsidRDefault="00AB4978" w:rsidP="00AB4978">
      <w:pPr>
        <w:pStyle w:val="omg-body"/>
      </w:pPr>
      <w:r>
        <w:t>[English]</w:t>
      </w:r>
    </w:p>
    <w:p w14:paraId="5666B4A8" w14:textId="77777777" w:rsidR="00AB4978" w:rsidRPr="00D61BEF" w:rsidRDefault="00AB4978" w:rsidP="00AB4978">
      <w:pPr>
        <w:pStyle w:val="omg-body"/>
      </w:pPr>
      <w:r w:rsidRPr="00D61BEF">
        <w:t>Constraint realized during provisioning of MPD Catalog.</w:t>
      </w:r>
    </w:p>
    <w:p w14:paraId="3D2D6780" w14:textId="77777777" w:rsidR="00AB4978" w:rsidRDefault="00AB4978" w:rsidP="00AB4978">
      <w:pPr>
        <w:pStyle w:val="omg-body"/>
      </w:pPr>
    </w:p>
    <w:p w14:paraId="11E86482" w14:textId="77777777" w:rsidR="00AB4978" w:rsidRPr="00056F73" w:rsidRDefault="00AB4978" w:rsidP="00AB4978">
      <w:pPr>
        <w:pStyle w:val="Heading6"/>
      </w:pPr>
      <w:r w:rsidRPr="00056F73">
        <w:t>MPD3 [Rule 4-1] (Schema-subset). Fundamental NIEM Subset Rule</w:t>
      </w:r>
    </w:p>
    <w:p w14:paraId="1B647BE3" w14:textId="77777777" w:rsidR="00AB4978" w:rsidRDefault="00AB4978" w:rsidP="00AB4978">
      <w:pPr>
        <w:pStyle w:val="omg-body"/>
      </w:pPr>
      <w:r>
        <w:t> </w:t>
      </w:r>
      <w:hyperlink r:id="rId30" w:history="1">
        <w:r>
          <w:rPr>
            <w:color w:val="0000FF"/>
            <w:u w:val="single"/>
          </w:rPr>
          <w:t>Rule 4-1</w:t>
        </w:r>
      </w:hyperlink>
      <w:r>
        <w:t xml:space="preserve">, Fundamental NIEM Subset Rule: </w:t>
      </w:r>
      <w:hyperlink r:id="rId31" w:history="1">
        <w:r>
          <w:rPr>
            <w:color w:val="0000FF"/>
            <w:u w:val="single"/>
          </w:rPr>
          <w:t>Section 4.2.1</w:t>
        </w:r>
      </w:hyperlink>
      <w:r>
        <w:t>, Basic Subset Concepts</w:t>
      </w:r>
    </w:p>
    <w:p w14:paraId="78F170D4" w14:textId="77777777" w:rsidR="00AB4978" w:rsidRDefault="00AB4978" w:rsidP="00AB4978">
      <w:pPr>
        <w:pStyle w:val="omg-body"/>
      </w:pPr>
      <w:r>
        <w:t>[English]</w:t>
      </w:r>
    </w:p>
    <w:p w14:paraId="61826C26" w14:textId="77777777" w:rsidR="00AB4978" w:rsidRPr="00D61BEF" w:rsidRDefault="00AB4978" w:rsidP="00AB4978">
      <w:pPr>
        <w:pStyle w:val="omg-body"/>
      </w:pPr>
      <w:r w:rsidRPr="00D61BEF">
        <w:t>Rule is definitional.</w:t>
      </w:r>
    </w:p>
    <w:p w14:paraId="637BE6D0" w14:textId="77777777" w:rsidR="00AB4978" w:rsidRDefault="00AB4978" w:rsidP="00AB4978">
      <w:pPr>
        <w:pStyle w:val="omg-body"/>
      </w:pPr>
    </w:p>
    <w:p w14:paraId="2352A0D1" w14:textId="77777777" w:rsidR="00AB4978" w:rsidRPr="00056F73" w:rsidRDefault="00AB4978" w:rsidP="00AB4978">
      <w:pPr>
        <w:pStyle w:val="Heading6"/>
      </w:pPr>
      <w:r w:rsidRPr="00056F73">
        <w:t>MPD3 [Rule 5-10] (WF-MPD). MPD Version Number Syntax</w:t>
      </w:r>
    </w:p>
    <w:p w14:paraId="33F030F1" w14:textId="77777777" w:rsidR="00AB4978" w:rsidRDefault="00AB4978" w:rsidP="00AB4978">
      <w:pPr>
        <w:pStyle w:val="omg-body"/>
      </w:pPr>
      <w:hyperlink r:id="rId32" w:history="1">
        <w:r>
          <w:rPr>
            <w:color w:val="0000FF"/>
            <w:u w:val="single"/>
          </w:rPr>
          <w:t>Rule 5-10</w:t>
        </w:r>
      </w:hyperlink>
      <w:r>
        <w:t xml:space="preserve">, MPD Version Number Syntax: </w:t>
      </w:r>
      <w:hyperlink r:id="rId33" w:history="1">
        <w:r>
          <w:rPr>
            <w:color w:val="0000FF"/>
            <w:u w:val="single"/>
          </w:rPr>
          <w:t>Section 5.2.3</w:t>
        </w:r>
      </w:hyperlink>
      <w:r>
        <w:t>, MPD Version Numbering Scheme (</w:t>
      </w:r>
      <w:r>
        <w:rPr>
          <w:rFonts w:ascii="Courier New" w:hAnsi="Courier New"/>
        </w:rPr>
        <w:t>c:mpdVersionID</w:t>
      </w:r>
      <w:r>
        <w:t>)</w:t>
      </w:r>
    </w:p>
    <w:p w14:paraId="20925E2D" w14:textId="77777777" w:rsidR="00AB4978" w:rsidRDefault="00AB4978" w:rsidP="00AB4978">
      <w:pPr>
        <w:pStyle w:val="omg-body"/>
        <w:rPr>
          <w:b/>
        </w:rPr>
      </w:pPr>
      <w:r w:rsidRPr="00900170">
        <w:rPr>
          <w:b/>
        </w:rPr>
        <w:t>[OCL] context</w:t>
      </w:r>
      <w:r>
        <w:t xml:space="preserve"> ModelPackageDescription </w:t>
      </w:r>
      <w:r w:rsidRPr="00900170">
        <w:rPr>
          <w:b/>
        </w:rPr>
        <w:t>inv:</w:t>
      </w:r>
    </w:p>
    <w:p w14:paraId="2A33A8E9"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self.mpdVersionID.match('[0-9]+(\\.[0-9]+)*((alpha|beta|rc|rev)[0-9]+)?') </w:t>
      </w:r>
    </w:p>
    <w:p w14:paraId="1AE3ADD7" w14:textId="77777777" w:rsidR="00AB4978" w:rsidRDefault="00AB4978" w:rsidP="00AB4978">
      <w:pPr>
        <w:pStyle w:val="omg-body"/>
      </w:pPr>
    </w:p>
    <w:p w14:paraId="2B90D79D" w14:textId="77777777" w:rsidR="00AB4978" w:rsidRPr="00056F73" w:rsidRDefault="00AB4978" w:rsidP="00AB4978">
      <w:pPr>
        <w:pStyle w:val="Heading6"/>
      </w:pPr>
      <w:r w:rsidRPr="00056F73">
        <w:t>MPD3 [Rule 5-11] (WF-MPD). MPD URI Is Absolute</w:t>
      </w:r>
    </w:p>
    <w:p w14:paraId="6EAC78F3" w14:textId="77777777" w:rsidR="00AB4978" w:rsidRDefault="00AB4978" w:rsidP="00AB4978">
      <w:pPr>
        <w:pStyle w:val="omg-body"/>
      </w:pPr>
      <w:hyperlink r:id="rId34" w:history="1">
        <w:r>
          <w:rPr>
            <w:color w:val="0000FF"/>
            <w:u w:val="single"/>
          </w:rPr>
          <w:t>Rule 5-11</w:t>
        </w:r>
      </w:hyperlink>
      <w:r>
        <w:t xml:space="preserve">, MPD URI Is Absolute: </w:t>
      </w:r>
      <w:hyperlink r:id="rId35" w:history="1">
        <w:r>
          <w:rPr>
            <w:color w:val="0000FF"/>
            <w:u w:val="single"/>
          </w:rPr>
          <w:t>Section 5.2.4.1</w:t>
        </w:r>
      </w:hyperlink>
      <w:r>
        <w:t>, MPD URI Scheme (</w:t>
      </w:r>
      <w:r>
        <w:rPr>
          <w:rFonts w:ascii="Courier New" w:hAnsi="Courier New"/>
        </w:rPr>
        <w:t>c:mpdURI</w:t>
      </w:r>
      <w:r>
        <w:t>)</w:t>
      </w:r>
    </w:p>
    <w:p w14:paraId="69A8F717" w14:textId="77777777" w:rsidR="00AB4978" w:rsidRDefault="00AB4978" w:rsidP="00AB4978">
      <w:pPr>
        <w:pStyle w:val="omg-body"/>
      </w:pPr>
      <w:r>
        <w:t>[English]</w:t>
      </w:r>
    </w:p>
    <w:p w14:paraId="121C0E17" w14:textId="77777777" w:rsidR="00AB4978" w:rsidRPr="00D61BEF" w:rsidRDefault="00AB4978" w:rsidP="00AB4978">
      <w:pPr>
        <w:pStyle w:val="omg-body"/>
      </w:pPr>
      <w:r w:rsidRPr="00D61BEF">
        <w:t>Expressing constraint in OCL is deferred.</w:t>
      </w:r>
    </w:p>
    <w:p w14:paraId="59554EF0" w14:textId="77777777" w:rsidR="00AB4978" w:rsidRDefault="00AB4978" w:rsidP="00AB4978">
      <w:pPr>
        <w:pStyle w:val="omg-body"/>
      </w:pPr>
    </w:p>
    <w:p w14:paraId="38C22B13" w14:textId="77777777" w:rsidR="00AB4978" w:rsidRPr="00056F73" w:rsidRDefault="00AB4978" w:rsidP="00AB4978">
      <w:pPr>
        <w:pStyle w:val="Heading6"/>
      </w:pPr>
      <w:r w:rsidRPr="00056F73">
        <w:t>MPD3 [Rule 5-12] (WF-MPD). MPD URI Supports Fragment</w:t>
      </w:r>
    </w:p>
    <w:p w14:paraId="0BFB423C" w14:textId="77777777" w:rsidR="00AB4978" w:rsidRDefault="00AB4978" w:rsidP="00AB4978">
      <w:pPr>
        <w:pStyle w:val="omg-body"/>
      </w:pPr>
      <w:hyperlink r:id="rId36" w:history="1">
        <w:r>
          <w:rPr>
            <w:color w:val="0000FF"/>
            <w:u w:val="single"/>
          </w:rPr>
          <w:t>Rule 5-12</w:t>
        </w:r>
      </w:hyperlink>
      <w:r>
        <w:t xml:space="preserve">, MPD URI Supports Fragment: </w:t>
      </w:r>
      <w:hyperlink r:id="rId37" w:history="1">
        <w:r>
          <w:rPr>
            <w:color w:val="0000FF"/>
            <w:u w:val="single"/>
          </w:rPr>
          <w:t>Section 5.2.4.2</w:t>
        </w:r>
      </w:hyperlink>
      <w:r>
        <w:t>, URI Scheme for MPD Artifacts (</w:t>
      </w:r>
      <w:r>
        <w:rPr>
          <w:rFonts w:ascii="Courier New" w:hAnsi="Courier New"/>
        </w:rPr>
        <w:t>c:externalURI</w:t>
      </w:r>
      <w:r>
        <w:t>)</w:t>
      </w:r>
    </w:p>
    <w:p w14:paraId="4128B277" w14:textId="77777777" w:rsidR="00AB4978" w:rsidRDefault="00AB4978" w:rsidP="00AB4978">
      <w:pPr>
        <w:pStyle w:val="omg-body"/>
      </w:pPr>
      <w:r>
        <w:t>[English]</w:t>
      </w:r>
    </w:p>
    <w:p w14:paraId="515361AF" w14:textId="77777777" w:rsidR="00AB4978" w:rsidRPr="00D61BEF" w:rsidRDefault="00AB4978" w:rsidP="00AB4978">
      <w:pPr>
        <w:pStyle w:val="omg-body"/>
      </w:pPr>
      <w:r w:rsidRPr="00D61BEF">
        <w:t>Constraint is definitional.</w:t>
      </w:r>
    </w:p>
    <w:p w14:paraId="06D76A58" w14:textId="77777777" w:rsidR="00AB4978" w:rsidRDefault="00AB4978" w:rsidP="00AB4978">
      <w:pPr>
        <w:pStyle w:val="omg-body"/>
      </w:pPr>
    </w:p>
    <w:p w14:paraId="11175770" w14:textId="77777777" w:rsidR="00AB4978" w:rsidRPr="00056F73" w:rsidRDefault="00AB4978" w:rsidP="00AB4978">
      <w:pPr>
        <w:pStyle w:val="Heading6"/>
      </w:pPr>
      <w:r w:rsidRPr="00056F73">
        <w:t>MPD3 [Rule 5-13] (WF-MPD). MPD URI Has No Fragment [Rule 5-13] (WF-MPD) (Constraint)</w:t>
      </w:r>
    </w:p>
    <w:p w14:paraId="47821045" w14:textId="77777777" w:rsidR="00AB4978" w:rsidRDefault="00AB4978" w:rsidP="00AB4978">
      <w:pPr>
        <w:pStyle w:val="omg-body"/>
      </w:pPr>
      <w:hyperlink r:id="rId38" w:history="1">
        <w:r>
          <w:rPr>
            <w:color w:val="0000FF"/>
            <w:u w:val="single"/>
          </w:rPr>
          <w:t>Rule 5-13</w:t>
        </w:r>
      </w:hyperlink>
      <w:r>
        <w:t xml:space="preserve">, MPD URI Has No Fragment: </w:t>
      </w:r>
      <w:hyperlink r:id="rId39" w:history="1">
        <w:r>
          <w:rPr>
            <w:color w:val="0000FF"/>
            <w:u w:val="single"/>
          </w:rPr>
          <w:t>Section 5.2.4.2</w:t>
        </w:r>
      </w:hyperlink>
      <w:r>
        <w:t>, URI Scheme for MPD Artifacts (</w:t>
      </w:r>
      <w:r>
        <w:rPr>
          <w:rFonts w:ascii="Courier New" w:hAnsi="Courier New"/>
        </w:rPr>
        <w:t>c:externalURI</w:t>
      </w:r>
      <w:r>
        <w:t>)</w:t>
      </w:r>
    </w:p>
    <w:p w14:paraId="63B703D3" w14:textId="77777777" w:rsidR="00AB4978" w:rsidRDefault="00AB4978" w:rsidP="00AB4978">
      <w:pPr>
        <w:pStyle w:val="omg-body"/>
      </w:pPr>
      <w:r>
        <w:t>[English]</w:t>
      </w:r>
    </w:p>
    <w:p w14:paraId="7F1AB0E8" w14:textId="77777777" w:rsidR="00AB4978" w:rsidRPr="00D61BEF" w:rsidRDefault="00AB4978" w:rsidP="00AB4978">
      <w:pPr>
        <w:pStyle w:val="omg-body"/>
      </w:pPr>
      <w:r w:rsidRPr="00D61BEF">
        <w:t>Constraint is definitional.</w:t>
      </w:r>
    </w:p>
    <w:p w14:paraId="3E01ACC4" w14:textId="77777777" w:rsidR="00AB4978" w:rsidRDefault="00AB4978" w:rsidP="00AB4978">
      <w:pPr>
        <w:pStyle w:val="omg-body"/>
      </w:pPr>
    </w:p>
    <w:p w14:paraId="614DB80A" w14:textId="77777777" w:rsidR="00AB4978" w:rsidRPr="00056F73" w:rsidRDefault="00AB4978" w:rsidP="00AB4978">
      <w:pPr>
        <w:pStyle w:val="Heading6"/>
      </w:pPr>
      <w:r w:rsidRPr="00056F73">
        <w:t>MPD3 [Rule 5-14] (WF-MPD). MPD Artifact URI Syntax</w:t>
      </w:r>
    </w:p>
    <w:p w14:paraId="7D9A337E" w14:textId="77777777" w:rsidR="00AB4978" w:rsidRDefault="00AB4978" w:rsidP="00AB4978">
      <w:pPr>
        <w:pStyle w:val="omg-body"/>
      </w:pPr>
      <w:hyperlink r:id="rId40" w:history="1">
        <w:r>
          <w:rPr>
            <w:color w:val="0000FF"/>
            <w:u w:val="single"/>
          </w:rPr>
          <w:t>Rule 5-14</w:t>
        </w:r>
      </w:hyperlink>
      <w:r>
        <w:t xml:space="preserve">, MPD Artifact URI Syntax: </w:t>
      </w:r>
      <w:hyperlink r:id="rId41" w:history="1">
        <w:r>
          <w:rPr>
            <w:color w:val="0000FF"/>
            <w:u w:val="single"/>
          </w:rPr>
          <w:t>Section 5.2.4.2</w:t>
        </w:r>
      </w:hyperlink>
      <w:r>
        <w:t>, URI Scheme for MPD Artifacts (</w:t>
      </w:r>
      <w:r>
        <w:rPr>
          <w:rFonts w:ascii="Courier New" w:hAnsi="Courier New"/>
        </w:rPr>
        <w:t>c:externalURI</w:t>
      </w:r>
      <w:r>
        <w:t>)</w:t>
      </w:r>
    </w:p>
    <w:p w14:paraId="1FB65D24" w14:textId="77777777" w:rsidR="00AB4978" w:rsidRDefault="00AB4978" w:rsidP="00AB4978">
      <w:pPr>
        <w:pStyle w:val="omg-body"/>
      </w:pPr>
      <w:r>
        <w:t>[English]</w:t>
      </w:r>
    </w:p>
    <w:p w14:paraId="321FE500" w14:textId="77777777" w:rsidR="00AB4978" w:rsidRPr="00D61BEF" w:rsidRDefault="00AB4978" w:rsidP="00AB4978">
      <w:pPr>
        <w:pStyle w:val="omg-body"/>
      </w:pPr>
      <w:r w:rsidRPr="00D61BEF">
        <w:t>Constraint is realized during provisioning of MPD Catalog.</w:t>
      </w:r>
    </w:p>
    <w:p w14:paraId="0CA11050" w14:textId="77777777" w:rsidR="00AB4978" w:rsidRDefault="00AB4978" w:rsidP="00AB4978">
      <w:pPr>
        <w:pStyle w:val="omg-body"/>
      </w:pPr>
    </w:p>
    <w:p w14:paraId="19FB8257" w14:textId="77777777" w:rsidR="00AB4978" w:rsidRPr="00056F73" w:rsidRDefault="00AB4978" w:rsidP="00AB4978">
      <w:pPr>
        <w:pStyle w:val="Heading6"/>
      </w:pPr>
      <w:r w:rsidRPr="00056F73">
        <w:t>MPD3 [Rule 5-15] (WF-MPD). c:pathURI Resolves to a Resource</w:t>
      </w:r>
    </w:p>
    <w:p w14:paraId="60C3FCB3" w14:textId="77777777" w:rsidR="00AB4978" w:rsidRDefault="00AB4978" w:rsidP="00AB4978">
      <w:pPr>
        <w:pStyle w:val="omg-body"/>
      </w:pPr>
      <w:hyperlink r:id="rId42" w:history="1">
        <w:r>
          <w:rPr>
            <w:color w:val="0000FF"/>
            <w:u w:val="single"/>
          </w:rPr>
          <w:t>Rule 5-15</w:t>
        </w:r>
      </w:hyperlink>
      <w:r>
        <w:t xml:space="preserve">, </w:t>
      </w:r>
      <w:r>
        <w:rPr>
          <w:rFonts w:ascii="Courier New" w:hAnsi="Courier New"/>
        </w:rPr>
        <w:t>c:pathURI</w:t>
      </w:r>
      <w:r>
        <w:t xml:space="preserve"> Resolves to a Resource: </w:t>
      </w:r>
      <w:hyperlink r:id="rId43" w:history="1">
        <w:r>
          <w:rPr>
            <w:color w:val="0000FF"/>
            <w:u w:val="single"/>
          </w:rPr>
          <w:t>Section 5.2.4.3</w:t>
        </w:r>
      </w:hyperlink>
      <w:r>
        <w:t>, URI Scheme for Local MPD Artifacts (</w:t>
      </w:r>
      <w:r>
        <w:rPr>
          <w:rFonts w:ascii="Courier New" w:hAnsi="Courier New"/>
        </w:rPr>
        <w:t>c:pathURI</w:t>
      </w:r>
      <w:r>
        <w:t>)</w:t>
      </w:r>
    </w:p>
    <w:p w14:paraId="59C2489A" w14:textId="77777777" w:rsidR="00AB4978" w:rsidRDefault="00AB4978" w:rsidP="00AB4978">
      <w:pPr>
        <w:pStyle w:val="omg-body"/>
      </w:pPr>
      <w:r>
        <w:t>[English]</w:t>
      </w:r>
    </w:p>
    <w:p w14:paraId="0D68132A" w14:textId="77777777" w:rsidR="00AB4978" w:rsidRPr="00D61BEF" w:rsidRDefault="00AB4978" w:rsidP="00AB4978">
      <w:pPr>
        <w:pStyle w:val="omg-body"/>
      </w:pPr>
      <w:r w:rsidRPr="00D61BEF">
        <w:t>Constraint is realized during provisioning of MPD Catalog.  c:pathURI is either set implicitly to a location, or if a value is provided, the resource is moved to specified location.</w:t>
      </w:r>
    </w:p>
    <w:p w14:paraId="6CB3F637" w14:textId="77777777" w:rsidR="00AB4978" w:rsidRDefault="00AB4978" w:rsidP="00AB4978">
      <w:pPr>
        <w:pStyle w:val="omg-body"/>
      </w:pPr>
    </w:p>
    <w:p w14:paraId="4EF99284" w14:textId="77777777" w:rsidR="00AB4978" w:rsidRPr="00056F73" w:rsidRDefault="00AB4978" w:rsidP="00AB4978">
      <w:pPr>
        <w:pStyle w:val="Heading6"/>
      </w:pPr>
      <w:r w:rsidRPr="00056F73">
        <w:t>MPD3 [Rule 5-16] (WF-MPD). c:pathURI for c:XMLCatalog</w:t>
      </w:r>
    </w:p>
    <w:p w14:paraId="5776B994" w14:textId="77777777" w:rsidR="00AB4978" w:rsidRDefault="00AB4978" w:rsidP="00AB4978">
      <w:pPr>
        <w:pStyle w:val="omg-body"/>
      </w:pPr>
      <w:hyperlink r:id="rId44" w:history="1">
        <w:r>
          <w:rPr>
            <w:color w:val="0000FF"/>
            <w:u w:val="single"/>
          </w:rPr>
          <w:t>Rule 5-16</w:t>
        </w:r>
      </w:hyperlink>
      <w:r>
        <w:t xml:space="preserve">, </w:t>
      </w:r>
      <w:r>
        <w:rPr>
          <w:rFonts w:ascii="Courier New" w:hAnsi="Courier New"/>
        </w:rPr>
        <w:t>c:pathURI</w:t>
      </w:r>
      <w:r>
        <w:t xml:space="preserve"> for </w:t>
      </w:r>
      <w:r>
        <w:rPr>
          <w:rFonts w:ascii="Courier New" w:hAnsi="Courier New"/>
        </w:rPr>
        <w:t>c:XMLCatalog</w:t>
      </w:r>
      <w:r>
        <w:t xml:space="preserve">: </w:t>
      </w:r>
      <w:hyperlink r:id="rId45" w:history="1">
        <w:r>
          <w:rPr>
            <w:color w:val="0000FF"/>
            <w:u w:val="single"/>
          </w:rPr>
          <w:t>Section 5.2.4.3</w:t>
        </w:r>
      </w:hyperlink>
      <w:r>
        <w:t>, URI Scheme for Local MPD Artifacts (</w:t>
      </w:r>
      <w:r>
        <w:rPr>
          <w:rFonts w:ascii="Courier New" w:hAnsi="Courier New"/>
        </w:rPr>
        <w:t>c:pathURI</w:t>
      </w:r>
      <w:r>
        <w:t>)</w:t>
      </w:r>
    </w:p>
    <w:p w14:paraId="00BA44A0" w14:textId="77777777" w:rsidR="00AB4978" w:rsidRDefault="00AB4978" w:rsidP="00AB4978">
      <w:pPr>
        <w:pStyle w:val="omg-body"/>
      </w:pPr>
      <w:r>
        <w:t>[English]</w:t>
      </w:r>
    </w:p>
    <w:p w14:paraId="04E76A26" w14:textId="77777777" w:rsidR="00AB4978" w:rsidRPr="00D61BEF" w:rsidRDefault="00AB4978" w:rsidP="00AB4978">
      <w:pPr>
        <w:pStyle w:val="omg-body"/>
      </w:pPr>
      <w:r w:rsidRPr="00D61BEF">
        <w:t xml:space="preserve">Constraint is realized during provisioning of MPD Catalog.  </w:t>
      </w:r>
    </w:p>
    <w:p w14:paraId="3CDFD3E0" w14:textId="77777777" w:rsidR="00AB4978" w:rsidRDefault="00AB4978" w:rsidP="00AB4978">
      <w:pPr>
        <w:pStyle w:val="omg-body"/>
      </w:pPr>
    </w:p>
    <w:p w14:paraId="71D013D1" w14:textId="77777777" w:rsidR="00AB4978" w:rsidRPr="00056F73" w:rsidRDefault="00AB4978" w:rsidP="00AB4978">
      <w:pPr>
        <w:pStyle w:val="Heading6"/>
      </w:pPr>
      <w:r w:rsidRPr="00056F73">
        <w:lastRenderedPageBreak/>
        <w:t>MPD3 [Rule 5-17] (WF-MPD). c:pathURI for c:MPDChangeLog</w:t>
      </w:r>
    </w:p>
    <w:p w14:paraId="569538E7" w14:textId="77777777" w:rsidR="00AB4978" w:rsidRDefault="00AB4978" w:rsidP="00AB4978">
      <w:pPr>
        <w:pStyle w:val="omg-body"/>
      </w:pPr>
      <w:hyperlink r:id="rId46" w:history="1">
        <w:r>
          <w:rPr>
            <w:color w:val="0000FF"/>
            <w:u w:val="single"/>
          </w:rPr>
          <w:t>Rule 5-17</w:t>
        </w:r>
      </w:hyperlink>
      <w:r>
        <w:t xml:space="preserve">, </w:t>
      </w:r>
      <w:r>
        <w:rPr>
          <w:rFonts w:ascii="Courier New" w:hAnsi="Courier New"/>
        </w:rPr>
        <w:t>c:pathURI</w:t>
      </w:r>
      <w:r>
        <w:t xml:space="preserve"> for </w:t>
      </w:r>
      <w:r>
        <w:rPr>
          <w:rFonts w:ascii="Courier New" w:hAnsi="Courier New"/>
        </w:rPr>
        <w:t>c:MPDChangeLog</w:t>
      </w:r>
      <w:r>
        <w:t xml:space="preserve">: </w:t>
      </w:r>
      <w:hyperlink r:id="rId47" w:history="1">
        <w:r>
          <w:rPr>
            <w:color w:val="0000FF"/>
            <w:u w:val="single"/>
          </w:rPr>
          <w:t>Section 5.2.4.3</w:t>
        </w:r>
      </w:hyperlink>
      <w:r>
        <w:t>, URI Scheme for Local MPD Artifacts (</w:t>
      </w:r>
      <w:r>
        <w:rPr>
          <w:rFonts w:ascii="Courier New" w:hAnsi="Courier New"/>
        </w:rPr>
        <w:t>c:pathURI</w:t>
      </w:r>
      <w:r>
        <w:t>)</w:t>
      </w:r>
    </w:p>
    <w:p w14:paraId="35B4D90D" w14:textId="77777777" w:rsidR="00AB4978" w:rsidRDefault="00AB4978" w:rsidP="00AB4978">
      <w:pPr>
        <w:pStyle w:val="omg-body"/>
      </w:pPr>
      <w:r>
        <w:t>[English]</w:t>
      </w:r>
    </w:p>
    <w:p w14:paraId="75F7871C" w14:textId="77777777" w:rsidR="00AB4978" w:rsidRPr="00D61BEF" w:rsidRDefault="00AB4978" w:rsidP="00AB4978">
      <w:pPr>
        <w:pStyle w:val="omg-body"/>
      </w:pPr>
      <w:r w:rsidRPr="00D61BEF">
        <w:t>Constraint is realized during provisioning of MPD Catalog.  Provisioning set values of c:pathURI based on relative location of changelog package.</w:t>
      </w:r>
    </w:p>
    <w:p w14:paraId="340730A3" w14:textId="77777777" w:rsidR="00AB4978" w:rsidRDefault="00AB4978" w:rsidP="00AB4978">
      <w:pPr>
        <w:pStyle w:val="omg-body"/>
      </w:pPr>
    </w:p>
    <w:p w14:paraId="12E1B39C" w14:textId="77777777" w:rsidR="00AB4978" w:rsidRPr="00056F73" w:rsidRDefault="00AB4978" w:rsidP="00AB4978">
      <w:pPr>
        <w:pStyle w:val="Heading6"/>
      </w:pPr>
      <w:r w:rsidRPr="00056F73">
        <w:t>MPD3 [Rule 5-18] (WF-MPD). c:pathURI for c:ReadMe</w:t>
      </w:r>
    </w:p>
    <w:p w14:paraId="77B42BB4" w14:textId="77777777" w:rsidR="00AB4978" w:rsidRDefault="00AB4978" w:rsidP="00AB4978">
      <w:pPr>
        <w:pStyle w:val="omg-body"/>
      </w:pPr>
      <w:hyperlink r:id="rId48" w:history="1">
        <w:r>
          <w:rPr>
            <w:color w:val="0000FF"/>
            <w:u w:val="single"/>
          </w:rPr>
          <w:t>Rule 5-18</w:t>
        </w:r>
      </w:hyperlink>
      <w:r>
        <w:t xml:space="preserve">, </w:t>
      </w:r>
      <w:r>
        <w:rPr>
          <w:rFonts w:ascii="Courier New" w:hAnsi="Courier New"/>
        </w:rPr>
        <w:t>c:pathURI</w:t>
      </w:r>
      <w:r>
        <w:t xml:space="preserve"> for </w:t>
      </w:r>
      <w:r>
        <w:rPr>
          <w:rFonts w:ascii="Courier New" w:hAnsi="Courier New"/>
        </w:rPr>
        <w:t>c:ReadMe</w:t>
      </w:r>
      <w:r>
        <w:t xml:space="preserve">: </w:t>
      </w:r>
      <w:hyperlink r:id="rId49" w:history="1">
        <w:r>
          <w:rPr>
            <w:color w:val="0000FF"/>
            <w:u w:val="single"/>
          </w:rPr>
          <w:t>Section 5.2.4.3</w:t>
        </w:r>
      </w:hyperlink>
      <w:r>
        <w:t>, URI Scheme for Local MPD Artifacts (</w:t>
      </w:r>
      <w:r>
        <w:rPr>
          <w:rFonts w:ascii="Courier New" w:hAnsi="Courier New"/>
        </w:rPr>
        <w:t>c:pathURI</w:t>
      </w:r>
      <w:r>
        <w:t>)</w:t>
      </w:r>
    </w:p>
    <w:p w14:paraId="55FD95E5" w14:textId="77777777" w:rsidR="00AB4978" w:rsidRDefault="00AB4978" w:rsidP="00AB4978">
      <w:pPr>
        <w:pStyle w:val="omg-body"/>
      </w:pPr>
      <w:r>
        <w:t>[English]</w:t>
      </w:r>
    </w:p>
    <w:p w14:paraId="7C6C559E" w14:textId="77777777" w:rsidR="00AB4978" w:rsidRPr="00D61BEF" w:rsidRDefault="00AB4978" w:rsidP="00AB4978">
      <w:pPr>
        <w:pStyle w:val="omg-body"/>
      </w:pPr>
      <w:r w:rsidRPr="00D61BEF">
        <w:t xml:space="preserve">Constraint is realized during provisioning of MPD Catalog.  </w:t>
      </w:r>
    </w:p>
    <w:p w14:paraId="631D9006" w14:textId="77777777" w:rsidR="00AB4978" w:rsidRDefault="00AB4978" w:rsidP="00AB4978">
      <w:pPr>
        <w:pStyle w:val="omg-body"/>
      </w:pPr>
    </w:p>
    <w:p w14:paraId="002B1950" w14:textId="77777777" w:rsidR="00AB4978" w:rsidRPr="00056F73" w:rsidRDefault="00AB4978" w:rsidP="00AB4978">
      <w:pPr>
        <w:pStyle w:val="Heading6"/>
      </w:pPr>
      <w:r w:rsidRPr="00056F73">
        <w:t>MPD3 [Rule 5-19] (WF-MPD). c:pathURI for c:IEPSampleXMLDocument</w:t>
      </w:r>
    </w:p>
    <w:p w14:paraId="1076D174" w14:textId="77777777" w:rsidR="00AB4978" w:rsidRDefault="00AB4978" w:rsidP="00AB4978">
      <w:pPr>
        <w:pStyle w:val="omg-body"/>
      </w:pPr>
      <w:hyperlink r:id="rId50" w:history="1">
        <w:r>
          <w:rPr>
            <w:color w:val="0000FF"/>
            <w:u w:val="single"/>
          </w:rPr>
          <w:t>Rule 5-19</w:t>
        </w:r>
      </w:hyperlink>
      <w:r>
        <w:t xml:space="preserve">, </w:t>
      </w:r>
      <w:r>
        <w:rPr>
          <w:rFonts w:ascii="Courier New" w:hAnsi="Courier New"/>
        </w:rPr>
        <w:t>c:pathURI</w:t>
      </w:r>
      <w:r>
        <w:t xml:space="preserve"> for </w:t>
      </w:r>
      <w:r>
        <w:rPr>
          <w:rFonts w:ascii="Courier New" w:hAnsi="Courier New"/>
        </w:rPr>
        <w:t>c:IEPSampleXMLDocument</w:t>
      </w:r>
      <w:r>
        <w:t xml:space="preserve">: </w:t>
      </w:r>
      <w:hyperlink r:id="rId51" w:history="1">
        <w:r>
          <w:rPr>
            <w:color w:val="0000FF"/>
            <w:u w:val="single"/>
          </w:rPr>
          <w:t>Section 5.2.4.3</w:t>
        </w:r>
      </w:hyperlink>
      <w:r>
        <w:t>, URI Scheme for Local MPD Artifacts (</w:t>
      </w:r>
      <w:r>
        <w:rPr>
          <w:rFonts w:ascii="Courier New" w:hAnsi="Courier New"/>
        </w:rPr>
        <w:t>c:pathURI</w:t>
      </w:r>
      <w:r>
        <w:t>)</w:t>
      </w:r>
    </w:p>
    <w:p w14:paraId="394E1C3E" w14:textId="77777777" w:rsidR="00AB4978" w:rsidRDefault="00AB4978" w:rsidP="00AB4978">
      <w:pPr>
        <w:pStyle w:val="omg-body"/>
      </w:pPr>
      <w:r>
        <w:t>[English]</w:t>
      </w:r>
    </w:p>
    <w:p w14:paraId="049E5B36" w14:textId="77777777" w:rsidR="00AB4978" w:rsidRPr="00D61BEF" w:rsidRDefault="00AB4978" w:rsidP="00AB4978">
      <w:pPr>
        <w:pStyle w:val="omg-body"/>
      </w:pPr>
      <w:r w:rsidRPr="00D61BEF">
        <w:t xml:space="preserve">Constraint is realized during provisioning of MPD Catalog.  </w:t>
      </w:r>
    </w:p>
    <w:p w14:paraId="4A1DE6C1" w14:textId="77777777" w:rsidR="00AB4978" w:rsidRDefault="00AB4978" w:rsidP="00AB4978">
      <w:pPr>
        <w:pStyle w:val="omg-body"/>
      </w:pPr>
    </w:p>
    <w:p w14:paraId="782A6688" w14:textId="77777777" w:rsidR="00AB4978" w:rsidRPr="00056F73" w:rsidRDefault="00AB4978" w:rsidP="00AB4978">
      <w:pPr>
        <w:pStyle w:val="Heading6"/>
      </w:pPr>
      <w:r w:rsidRPr="00056F73">
        <w:t>MPD3 [Rule 5-1] (WF-MPD). MPD Has an mpd-catalog.xml in its Root Directory</w:t>
      </w:r>
    </w:p>
    <w:p w14:paraId="0DAC693E" w14:textId="77777777" w:rsidR="00AB4978" w:rsidRDefault="00AB4978" w:rsidP="00AB4978">
      <w:pPr>
        <w:pStyle w:val="omg-body"/>
      </w:pPr>
      <w:r>
        <w:t> </w:t>
      </w:r>
      <w:hyperlink r:id="rId52" w:history="1">
        <w:r>
          <w:rPr>
            <w:color w:val="0000FF"/>
            <w:u w:val="single"/>
          </w:rPr>
          <w:t>Rule 5-1</w:t>
        </w:r>
      </w:hyperlink>
      <w:r>
        <w:t xml:space="preserve">, MPD Has an </w:t>
      </w:r>
      <w:r>
        <w:rPr>
          <w:rFonts w:ascii="Courier New" w:hAnsi="Courier New"/>
        </w:rPr>
        <w:t>mpd-catalog.xml</w:t>
      </w:r>
      <w:r>
        <w:t xml:space="preserve"> in its Root Directory: </w:t>
      </w:r>
      <w:hyperlink r:id="rId53" w:history="1">
        <w:r>
          <w:rPr>
            <w:color w:val="0000FF"/>
            <w:u w:val="single"/>
          </w:rPr>
          <w:t>Section 5.1</w:t>
        </w:r>
      </w:hyperlink>
      <w:r>
        <w:t>, NIEM MPD Catalog</w:t>
      </w:r>
    </w:p>
    <w:p w14:paraId="2A4E307D" w14:textId="77777777" w:rsidR="00AB4978" w:rsidRDefault="00AB4978" w:rsidP="00AB4978">
      <w:pPr>
        <w:pStyle w:val="omg-body"/>
      </w:pPr>
      <w:r>
        <w:t>[English]</w:t>
      </w:r>
    </w:p>
    <w:p w14:paraId="14A6F165" w14:textId="77777777" w:rsidR="00AB4978" w:rsidRPr="00D61BEF" w:rsidRDefault="00AB4978" w:rsidP="00AB4978">
      <w:pPr>
        <w:pStyle w:val="omg-body"/>
      </w:pPr>
      <w:r w:rsidRPr="00D61BEF">
        <w:t>Constraint is realized during provisioning of MPD Catalog.</w:t>
      </w:r>
    </w:p>
    <w:p w14:paraId="63877C31" w14:textId="77777777" w:rsidR="00AB4978" w:rsidRDefault="00AB4978" w:rsidP="00AB4978">
      <w:pPr>
        <w:pStyle w:val="omg-body"/>
      </w:pPr>
    </w:p>
    <w:p w14:paraId="5FB44F19" w14:textId="77777777" w:rsidR="00AB4978" w:rsidRPr="00056F73" w:rsidRDefault="00AB4978" w:rsidP="00AB4978">
      <w:pPr>
        <w:pStyle w:val="Heading6"/>
      </w:pPr>
      <w:r w:rsidRPr="00056F73">
        <w:t>MPD3 [Rule 5-20] (WF-MPD). c:pathURI for c:BusinessRulesArtifact</w:t>
      </w:r>
    </w:p>
    <w:p w14:paraId="234B501E" w14:textId="77777777" w:rsidR="00AB4978" w:rsidRDefault="00AB4978" w:rsidP="00AB4978">
      <w:pPr>
        <w:pStyle w:val="omg-body"/>
      </w:pPr>
      <w:hyperlink r:id="rId54" w:history="1">
        <w:r>
          <w:rPr>
            <w:color w:val="0000FF"/>
            <w:u w:val="single"/>
          </w:rPr>
          <w:t>Rule 5-20</w:t>
        </w:r>
      </w:hyperlink>
      <w:r>
        <w:t xml:space="preserve">, </w:t>
      </w:r>
      <w:r>
        <w:rPr>
          <w:rFonts w:ascii="Courier New" w:hAnsi="Courier New"/>
        </w:rPr>
        <w:t>c:pathURI</w:t>
      </w:r>
      <w:r>
        <w:t xml:space="preserve"> for </w:t>
      </w:r>
      <w:r>
        <w:rPr>
          <w:rFonts w:ascii="Courier New" w:hAnsi="Courier New"/>
        </w:rPr>
        <w:t>c:BusinessRulesArtifact</w:t>
      </w:r>
      <w:r>
        <w:t xml:space="preserve">: </w:t>
      </w:r>
      <w:hyperlink r:id="rId55" w:history="1">
        <w:r>
          <w:rPr>
            <w:color w:val="0000FF"/>
            <w:u w:val="single"/>
          </w:rPr>
          <w:t>Section 5.2.4.3</w:t>
        </w:r>
      </w:hyperlink>
      <w:r>
        <w:t>, URI Scheme for Local MPD Artifacts (</w:t>
      </w:r>
      <w:r>
        <w:rPr>
          <w:rFonts w:ascii="Courier New" w:hAnsi="Courier New"/>
        </w:rPr>
        <w:t>c:pathURI</w:t>
      </w:r>
      <w:r>
        <w:t>)</w:t>
      </w:r>
    </w:p>
    <w:p w14:paraId="1B4D672B" w14:textId="77777777" w:rsidR="00AB4978" w:rsidRDefault="00AB4978" w:rsidP="00AB4978">
      <w:pPr>
        <w:pStyle w:val="omg-body"/>
      </w:pPr>
      <w:r>
        <w:t>[English]</w:t>
      </w:r>
    </w:p>
    <w:p w14:paraId="037B8F0D" w14:textId="77777777" w:rsidR="00AB4978" w:rsidRPr="00D61BEF" w:rsidRDefault="00AB4978" w:rsidP="00AB4978">
      <w:pPr>
        <w:pStyle w:val="omg-body"/>
      </w:pPr>
      <w:r w:rsidRPr="00D61BEF">
        <w:t xml:space="preserve">Constraint is realized during provisioning of MPD Catalog.  </w:t>
      </w:r>
    </w:p>
    <w:p w14:paraId="362BA291" w14:textId="77777777" w:rsidR="00AB4978" w:rsidRDefault="00AB4978" w:rsidP="00AB4978">
      <w:pPr>
        <w:pStyle w:val="omg-body"/>
      </w:pPr>
    </w:p>
    <w:p w14:paraId="43085B09" w14:textId="77777777" w:rsidR="00AB4978" w:rsidRPr="00056F73" w:rsidRDefault="00AB4978" w:rsidP="00AB4978">
      <w:pPr>
        <w:pStyle w:val="Heading6"/>
      </w:pPr>
      <w:r w:rsidRPr="00056F73">
        <w:t>MPD3 [Rule 5-21] (WF-MPD). c:pathURI for c:XMLSchemaDocument</w:t>
      </w:r>
    </w:p>
    <w:p w14:paraId="32993140" w14:textId="77777777" w:rsidR="00AB4978" w:rsidRDefault="00AB4978" w:rsidP="00AB4978">
      <w:pPr>
        <w:pStyle w:val="omg-body"/>
      </w:pPr>
      <w:hyperlink r:id="rId56" w:history="1">
        <w:r>
          <w:rPr>
            <w:color w:val="0000FF"/>
            <w:u w:val="single"/>
          </w:rPr>
          <w:t>Rule 5-21</w:t>
        </w:r>
      </w:hyperlink>
      <w:r>
        <w:t xml:space="preserve">, </w:t>
      </w:r>
      <w:r>
        <w:rPr>
          <w:rFonts w:ascii="Courier New" w:hAnsi="Courier New"/>
        </w:rPr>
        <w:t>c:pathURI</w:t>
      </w:r>
      <w:r>
        <w:t xml:space="preserve"> for </w:t>
      </w:r>
      <w:r>
        <w:rPr>
          <w:rFonts w:ascii="Courier New" w:hAnsi="Courier New"/>
        </w:rPr>
        <w:t>c:XMLSchemaDocument</w:t>
      </w:r>
      <w:r>
        <w:t xml:space="preserve">: </w:t>
      </w:r>
      <w:hyperlink r:id="rId57" w:history="1">
        <w:r>
          <w:rPr>
            <w:color w:val="0000FF"/>
            <w:u w:val="single"/>
          </w:rPr>
          <w:t>Section 5.2.4.3</w:t>
        </w:r>
      </w:hyperlink>
      <w:r>
        <w:t>, URI Scheme for Local MPD Artifacts (</w:t>
      </w:r>
      <w:r>
        <w:rPr>
          <w:rFonts w:ascii="Courier New" w:hAnsi="Courier New"/>
        </w:rPr>
        <w:t>c:pathURI</w:t>
      </w:r>
      <w:r>
        <w:t>)</w:t>
      </w:r>
    </w:p>
    <w:p w14:paraId="3A033AF1" w14:textId="77777777" w:rsidR="00AB4978" w:rsidRDefault="00AB4978" w:rsidP="00AB4978">
      <w:pPr>
        <w:pStyle w:val="omg-body"/>
      </w:pPr>
      <w:r>
        <w:t>[English]</w:t>
      </w:r>
    </w:p>
    <w:p w14:paraId="28F90F76" w14:textId="77777777" w:rsidR="00AB4978" w:rsidRPr="00D61BEF" w:rsidRDefault="00AB4978" w:rsidP="00AB4978">
      <w:pPr>
        <w:pStyle w:val="omg-body"/>
      </w:pPr>
      <w:r w:rsidRPr="00D61BEF">
        <w:lastRenderedPageBreak/>
        <w:t xml:space="preserve">Constraint is realized during provisioning of MPD Catalog.  </w:t>
      </w:r>
    </w:p>
    <w:p w14:paraId="75D2E886" w14:textId="77777777" w:rsidR="00AB4978" w:rsidRDefault="00AB4978" w:rsidP="00AB4978">
      <w:pPr>
        <w:pStyle w:val="omg-body"/>
      </w:pPr>
    </w:p>
    <w:p w14:paraId="372F4189" w14:textId="77777777" w:rsidR="00AB4978" w:rsidRPr="00056F73" w:rsidRDefault="00AB4978" w:rsidP="00AB4978">
      <w:pPr>
        <w:pStyle w:val="Heading6"/>
      </w:pPr>
      <w:r w:rsidRPr="00056F73">
        <w:t>MPD3 [Rule 5-22] (WF-MPD). c:pathURI for c:ExternalSchemaDocument</w:t>
      </w:r>
    </w:p>
    <w:p w14:paraId="2AF1EB21" w14:textId="77777777" w:rsidR="00AB4978" w:rsidRDefault="00AB4978" w:rsidP="00AB4978">
      <w:pPr>
        <w:pStyle w:val="omg-body"/>
      </w:pPr>
      <w:hyperlink r:id="rId58" w:history="1">
        <w:r>
          <w:rPr>
            <w:color w:val="0000FF"/>
            <w:u w:val="single"/>
          </w:rPr>
          <w:t>Rule 5-22</w:t>
        </w:r>
      </w:hyperlink>
      <w:r>
        <w:t xml:space="preserve">, </w:t>
      </w:r>
      <w:r>
        <w:rPr>
          <w:rFonts w:ascii="Courier New" w:hAnsi="Courier New"/>
        </w:rPr>
        <w:t>c:pathURI</w:t>
      </w:r>
      <w:r>
        <w:t xml:space="preserve"> for </w:t>
      </w:r>
      <w:r>
        <w:rPr>
          <w:rFonts w:ascii="Courier New" w:hAnsi="Courier New"/>
        </w:rPr>
        <w:t>c:ExternalSchemaDocument</w:t>
      </w:r>
      <w:r>
        <w:t xml:space="preserve">: </w:t>
      </w:r>
      <w:hyperlink r:id="rId59" w:history="1">
        <w:r>
          <w:rPr>
            <w:color w:val="0000FF"/>
            <w:u w:val="single"/>
          </w:rPr>
          <w:t>Section 5.2.4.3</w:t>
        </w:r>
      </w:hyperlink>
      <w:r>
        <w:t>, URI Scheme for Local MPD Artifacts (</w:t>
      </w:r>
      <w:r>
        <w:rPr>
          <w:rFonts w:ascii="Courier New" w:hAnsi="Courier New"/>
        </w:rPr>
        <w:t>c:pathURI</w:t>
      </w:r>
      <w:r>
        <w:t>)</w:t>
      </w:r>
    </w:p>
    <w:p w14:paraId="1DD619F9" w14:textId="77777777" w:rsidR="00AB4978" w:rsidRDefault="00AB4978" w:rsidP="00AB4978">
      <w:pPr>
        <w:pStyle w:val="omg-body"/>
      </w:pPr>
      <w:r>
        <w:t>[English]</w:t>
      </w:r>
    </w:p>
    <w:p w14:paraId="39AF15C9" w14:textId="77777777" w:rsidR="00AB4978" w:rsidRPr="00D61BEF" w:rsidRDefault="00AB4978" w:rsidP="00AB4978">
      <w:pPr>
        <w:pStyle w:val="omg-body"/>
      </w:pPr>
      <w:r w:rsidRPr="00D61BEF">
        <w:t xml:space="preserve">Constraint is realized during provisioning of MPD Catalog.  </w:t>
      </w:r>
    </w:p>
    <w:p w14:paraId="0CE39FEE" w14:textId="77777777" w:rsidR="00AB4978" w:rsidRDefault="00AB4978" w:rsidP="00AB4978">
      <w:pPr>
        <w:pStyle w:val="omg-body"/>
      </w:pPr>
    </w:p>
    <w:p w14:paraId="137B341F" w14:textId="77777777" w:rsidR="00AB4978" w:rsidRPr="00056F73" w:rsidRDefault="00AB4978" w:rsidP="00AB4978">
      <w:pPr>
        <w:pStyle w:val="Heading6"/>
      </w:pPr>
      <w:r w:rsidRPr="00056F73">
        <w:t>MPD3 [Rule 5-23] (WF-MPD). c:pathURI for c:ReferenceSchemaDocument</w:t>
      </w:r>
    </w:p>
    <w:p w14:paraId="788B47C0" w14:textId="77777777" w:rsidR="00AB4978" w:rsidRDefault="00AB4978" w:rsidP="00AB4978">
      <w:pPr>
        <w:pStyle w:val="omg-body"/>
      </w:pPr>
      <w:hyperlink r:id="rId60" w:history="1">
        <w:r>
          <w:rPr>
            <w:color w:val="0000FF"/>
            <w:u w:val="single"/>
          </w:rPr>
          <w:t>Rule 5-23</w:t>
        </w:r>
      </w:hyperlink>
      <w:r>
        <w:t xml:space="preserve">, </w:t>
      </w:r>
      <w:r>
        <w:rPr>
          <w:rFonts w:ascii="Courier New" w:hAnsi="Courier New"/>
        </w:rPr>
        <w:t>c:pathURI</w:t>
      </w:r>
      <w:r>
        <w:t xml:space="preserve"> for </w:t>
      </w:r>
      <w:r>
        <w:rPr>
          <w:rFonts w:ascii="Courier New" w:hAnsi="Courier New"/>
        </w:rPr>
        <w:t>c:ReferenceSchemaDocument</w:t>
      </w:r>
      <w:r>
        <w:t xml:space="preserve">: </w:t>
      </w:r>
      <w:hyperlink r:id="rId61" w:history="1">
        <w:r>
          <w:rPr>
            <w:color w:val="0000FF"/>
            <w:u w:val="single"/>
          </w:rPr>
          <w:t>Section 5.2.4.3</w:t>
        </w:r>
      </w:hyperlink>
      <w:r>
        <w:t>, URI Scheme for Local MPD Artifacts (</w:t>
      </w:r>
      <w:r>
        <w:rPr>
          <w:rFonts w:ascii="Courier New" w:hAnsi="Courier New"/>
        </w:rPr>
        <w:t>c:pathURI</w:t>
      </w:r>
      <w:r>
        <w:t>)</w:t>
      </w:r>
    </w:p>
    <w:p w14:paraId="124C7D53" w14:textId="77777777" w:rsidR="00AB4978" w:rsidRDefault="00AB4978" w:rsidP="00AB4978">
      <w:pPr>
        <w:pStyle w:val="omg-body"/>
      </w:pPr>
      <w:r>
        <w:t>[English]</w:t>
      </w:r>
    </w:p>
    <w:p w14:paraId="1B709446" w14:textId="77777777" w:rsidR="00AB4978" w:rsidRPr="00D61BEF" w:rsidRDefault="00AB4978" w:rsidP="00AB4978">
      <w:pPr>
        <w:pStyle w:val="omg-body"/>
      </w:pPr>
      <w:r w:rsidRPr="00D61BEF">
        <w:t xml:space="preserve">Constraint is realized during provisioning of MPD Catalog.  </w:t>
      </w:r>
    </w:p>
    <w:p w14:paraId="48F500F8" w14:textId="77777777" w:rsidR="00AB4978" w:rsidRDefault="00AB4978" w:rsidP="00AB4978">
      <w:pPr>
        <w:pStyle w:val="omg-body"/>
      </w:pPr>
    </w:p>
    <w:p w14:paraId="7A330521" w14:textId="77777777" w:rsidR="00AB4978" w:rsidRPr="00056F73" w:rsidRDefault="00AB4978" w:rsidP="00AB4978">
      <w:pPr>
        <w:pStyle w:val="Heading6"/>
      </w:pPr>
      <w:r w:rsidRPr="00056F73">
        <w:t>MPD3 [Rule 5-24] (WF-MPD). c:pathURI for c:ExtensionSchemaDocument</w:t>
      </w:r>
    </w:p>
    <w:p w14:paraId="1258B76E" w14:textId="77777777" w:rsidR="00AB4978" w:rsidRDefault="00AB4978" w:rsidP="00AB4978">
      <w:pPr>
        <w:pStyle w:val="omg-body"/>
      </w:pPr>
      <w:hyperlink r:id="rId62" w:history="1">
        <w:r>
          <w:rPr>
            <w:color w:val="0000FF"/>
            <w:u w:val="single"/>
          </w:rPr>
          <w:t>Rule 5-24</w:t>
        </w:r>
      </w:hyperlink>
      <w:r>
        <w:t xml:space="preserve">, </w:t>
      </w:r>
      <w:r>
        <w:rPr>
          <w:rFonts w:ascii="Courier New" w:hAnsi="Courier New"/>
        </w:rPr>
        <w:t>c:pathURI</w:t>
      </w:r>
      <w:r>
        <w:t xml:space="preserve"> for </w:t>
      </w:r>
      <w:r>
        <w:rPr>
          <w:rFonts w:ascii="Courier New" w:hAnsi="Courier New"/>
        </w:rPr>
        <w:t>c:ExtensionSchemaDocument</w:t>
      </w:r>
      <w:r>
        <w:t xml:space="preserve">: </w:t>
      </w:r>
      <w:hyperlink r:id="rId63" w:history="1">
        <w:r>
          <w:rPr>
            <w:color w:val="0000FF"/>
            <w:u w:val="single"/>
          </w:rPr>
          <w:t>Section 5.2.4.3</w:t>
        </w:r>
      </w:hyperlink>
      <w:r>
        <w:t>, URI Scheme for Local MPD Artifacts (</w:t>
      </w:r>
      <w:r>
        <w:rPr>
          <w:rFonts w:ascii="Courier New" w:hAnsi="Courier New"/>
        </w:rPr>
        <w:t>c:pathURI</w:t>
      </w:r>
      <w:r>
        <w:t>)</w:t>
      </w:r>
    </w:p>
    <w:p w14:paraId="7081B4ED" w14:textId="77777777" w:rsidR="00AB4978" w:rsidRDefault="00AB4978" w:rsidP="00AB4978">
      <w:pPr>
        <w:pStyle w:val="omg-body"/>
      </w:pPr>
      <w:r>
        <w:t>[English]</w:t>
      </w:r>
    </w:p>
    <w:p w14:paraId="3B06CA41" w14:textId="77777777" w:rsidR="00AB4978" w:rsidRPr="00D61BEF" w:rsidRDefault="00AB4978" w:rsidP="00AB4978">
      <w:pPr>
        <w:pStyle w:val="omg-body"/>
      </w:pPr>
      <w:r w:rsidRPr="00D61BEF">
        <w:t xml:space="preserve">Constraint is realized during provisioning of MPD Catalog.  </w:t>
      </w:r>
    </w:p>
    <w:p w14:paraId="0E89F7A8" w14:textId="77777777" w:rsidR="00AB4978" w:rsidRDefault="00AB4978" w:rsidP="00AB4978">
      <w:pPr>
        <w:pStyle w:val="omg-body"/>
      </w:pPr>
    </w:p>
    <w:p w14:paraId="5DEEABEA" w14:textId="77777777" w:rsidR="00AB4978" w:rsidRPr="00056F73" w:rsidRDefault="00AB4978" w:rsidP="00AB4978">
      <w:pPr>
        <w:pStyle w:val="Heading6"/>
      </w:pPr>
      <w:r w:rsidRPr="00056F73">
        <w:t>MPD3 [Rule 5-25] (WF-MPD). c:pathURI for c:SubsetSchemaDocument</w:t>
      </w:r>
    </w:p>
    <w:p w14:paraId="28461F94" w14:textId="77777777" w:rsidR="00AB4978" w:rsidRDefault="00AB4978" w:rsidP="00AB4978">
      <w:pPr>
        <w:pStyle w:val="omg-body"/>
      </w:pPr>
      <w:hyperlink r:id="rId64" w:history="1">
        <w:r>
          <w:rPr>
            <w:color w:val="0000FF"/>
            <w:u w:val="single"/>
          </w:rPr>
          <w:t>Rule 5-25</w:t>
        </w:r>
      </w:hyperlink>
      <w:r>
        <w:t xml:space="preserve">, </w:t>
      </w:r>
      <w:r>
        <w:rPr>
          <w:rFonts w:ascii="Courier New" w:hAnsi="Courier New"/>
        </w:rPr>
        <w:t>c:pathURI</w:t>
      </w:r>
      <w:r>
        <w:t xml:space="preserve"> for </w:t>
      </w:r>
      <w:r>
        <w:rPr>
          <w:rFonts w:ascii="Courier New" w:hAnsi="Courier New"/>
        </w:rPr>
        <w:t>c:SubsetSchemaDocument</w:t>
      </w:r>
      <w:r>
        <w:t xml:space="preserve">: </w:t>
      </w:r>
      <w:hyperlink r:id="rId65" w:history="1">
        <w:r>
          <w:rPr>
            <w:color w:val="0000FF"/>
            <w:u w:val="single"/>
          </w:rPr>
          <w:t>Section 5.2.4.3</w:t>
        </w:r>
      </w:hyperlink>
      <w:r>
        <w:t>, URI Scheme for Local MPD Artifacts (</w:t>
      </w:r>
      <w:r>
        <w:rPr>
          <w:rFonts w:ascii="Courier New" w:hAnsi="Courier New"/>
        </w:rPr>
        <w:t>c:pathURI</w:t>
      </w:r>
      <w:r>
        <w:t>)</w:t>
      </w:r>
    </w:p>
    <w:p w14:paraId="25363600" w14:textId="77777777" w:rsidR="00AB4978" w:rsidRDefault="00AB4978" w:rsidP="00AB4978">
      <w:pPr>
        <w:pStyle w:val="omg-body"/>
      </w:pPr>
      <w:r>
        <w:t>[English]</w:t>
      </w:r>
    </w:p>
    <w:p w14:paraId="2BC2718C" w14:textId="77777777" w:rsidR="00AB4978" w:rsidRPr="00D61BEF" w:rsidRDefault="00AB4978" w:rsidP="00AB4978">
      <w:pPr>
        <w:pStyle w:val="omg-body"/>
      </w:pPr>
      <w:r w:rsidRPr="00D61BEF">
        <w:t xml:space="preserve">Constraint is realized during provisioning of MPD Catalog.  </w:t>
      </w:r>
    </w:p>
    <w:p w14:paraId="5D8ACFA4" w14:textId="77777777" w:rsidR="00AB4978" w:rsidRDefault="00AB4978" w:rsidP="00AB4978">
      <w:pPr>
        <w:pStyle w:val="omg-body"/>
      </w:pPr>
    </w:p>
    <w:p w14:paraId="314CA0DE" w14:textId="77777777" w:rsidR="00AB4978" w:rsidRPr="00056F73" w:rsidRDefault="00AB4978" w:rsidP="00AB4978">
      <w:pPr>
        <w:pStyle w:val="Heading6"/>
      </w:pPr>
      <w:r w:rsidRPr="00056F73">
        <w:t>MPD3 [Rule 5-26] (WF-MPD). c:pathURI for c:Wantlist</w:t>
      </w:r>
    </w:p>
    <w:p w14:paraId="63C439C4" w14:textId="77777777" w:rsidR="00AB4978" w:rsidRDefault="00AB4978" w:rsidP="00AB4978">
      <w:pPr>
        <w:pStyle w:val="omg-body"/>
      </w:pPr>
      <w:hyperlink r:id="rId66" w:history="1">
        <w:r>
          <w:rPr>
            <w:color w:val="0000FF"/>
            <w:u w:val="single"/>
          </w:rPr>
          <w:t>Rule 5-26</w:t>
        </w:r>
      </w:hyperlink>
      <w:r>
        <w:t xml:space="preserve">, </w:t>
      </w:r>
      <w:r>
        <w:rPr>
          <w:rFonts w:ascii="Courier New" w:hAnsi="Courier New"/>
        </w:rPr>
        <w:t>c:pathURI</w:t>
      </w:r>
      <w:r>
        <w:t xml:space="preserve"> for </w:t>
      </w:r>
      <w:r>
        <w:rPr>
          <w:rFonts w:ascii="Courier New" w:hAnsi="Courier New"/>
        </w:rPr>
        <w:t>c:Wantlist</w:t>
      </w:r>
      <w:r>
        <w:t xml:space="preserve">: </w:t>
      </w:r>
      <w:hyperlink r:id="rId67" w:history="1">
        <w:r>
          <w:rPr>
            <w:color w:val="0000FF"/>
            <w:u w:val="single"/>
          </w:rPr>
          <w:t>Section 5.2.4.3</w:t>
        </w:r>
      </w:hyperlink>
      <w:r>
        <w:t>, URI Scheme for Local MPD Artifacts (</w:t>
      </w:r>
      <w:r>
        <w:rPr>
          <w:rFonts w:ascii="Courier New" w:hAnsi="Courier New"/>
        </w:rPr>
        <w:t>c:pathURI</w:t>
      </w:r>
      <w:r>
        <w:t>)</w:t>
      </w:r>
    </w:p>
    <w:p w14:paraId="79E8FB3A" w14:textId="77777777" w:rsidR="00AB4978" w:rsidRDefault="00AB4978" w:rsidP="00AB4978">
      <w:pPr>
        <w:pStyle w:val="omg-body"/>
      </w:pPr>
      <w:r>
        <w:t>[English]</w:t>
      </w:r>
    </w:p>
    <w:p w14:paraId="79FAD6E7" w14:textId="77777777" w:rsidR="00AB4978" w:rsidRPr="00D61BEF" w:rsidRDefault="00AB4978" w:rsidP="00AB4978">
      <w:pPr>
        <w:pStyle w:val="omg-body"/>
      </w:pPr>
      <w:r w:rsidRPr="00D61BEF">
        <w:t xml:space="preserve">Constraint is realized during provisioning of MPD Catalog.  </w:t>
      </w:r>
    </w:p>
    <w:p w14:paraId="27135F6B" w14:textId="77777777" w:rsidR="00AB4978" w:rsidRDefault="00AB4978" w:rsidP="00AB4978">
      <w:pPr>
        <w:pStyle w:val="omg-body"/>
      </w:pPr>
    </w:p>
    <w:p w14:paraId="2D405D52" w14:textId="77777777" w:rsidR="00AB4978" w:rsidRPr="00056F73" w:rsidRDefault="00AB4978" w:rsidP="00AB4978">
      <w:pPr>
        <w:pStyle w:val="Heading6"/>
      </w:pPr>
      <w:r w:rsidRPr="00056F73">
        <w:t>MPD3 [Rule 5-27] (WF-MPD). c:pathURI for c:SchematronSchema</w:t>
      </w:r>
    </w:p>
    <w:p w14:paraId="1948D747" w14:textId="77777777" w:rsidR="00AB4978" w:rsidRDefault="00AB4978" w:rsidP="00AB4978">
      <w:pPr>
        <w:pStyle w:val="omg-body"/>
      </w:pPr>
      <w:hyperlink r:id="rId68" w:history="1">
        <w:r>
          <w:rPr>
            <w:color w:val="0000FF"/>
            <w:u w:val="single"/>
          </w:rPr>
          <w:t>Rule 5-27</w:t>
        </w:r>
      </w:hyperlink>
      <w:r>
        <w:t xml:space="preserve">, </w:t>
      </w:r>
      <w:r>
        <w:rPr>
          <w:rFonts w:ascii="Courier New" w:hAnsi="Courier New"/>
        </w:rPr>
        <w:t>c:pathURI</w:t>
      </w:r>
      <w:r>
        <w:t xml:space="preserve"> for </w:t>
      </w:r>
      <w:r>
        <w:rPr>
          <w:rFonts w:ascii="Courier New" w:hAnsi="Courier New"/>
        </w:rPr>
        <w:t>c:SchematronSchema</w:t>
      </w:r>
      <w:r>
        <w:t xml:space="preserve">: </w:t>
      </w:r>
      <w:hyperlink r:id="rId69" w:history="1">
        <w:r>
          <w:rPr>
            <w:color w:val="0000FF"/>
            <w:u w:val="single"/>
          </w:rPr>
          <w:t>Section 5.2.4.3</w:t>
        </w:r>
      </w:hyperlink>
      <w:r>
        <w:t>, URI Scheme for Local MPD Artifacts (</w:t>
      </w:r>
      <w:r>
        <w:rPr>
          <w:rFonts w:ascii="Courier New" w:hAnsi="Courier New"/>
        </w:rPr>
        <w:t>c:pathURI</w:t>
      </w:r>
      <w:r>
        <w:t>)</w:t>
      </w:r>
    </w:p>
    <w:p w14:paraId="1A777305" w14:textId="77777777" w:rsidR="00AB4978" w:rsidRDefault="00AB4978" w:rsidP="00AB4978">
      <w:pPr>
        <w:pStyle w:val="omg-body"/>
      </w:pPr>
      <w:r>
        <w:t>[English]</w:t>
      </w:r>
    </w:p>
    <w:p w14:paraId="73845171" w14:textId="77777777" w:rsidR="00AB4978" w:rsidRPr="00D61BEF" w:rsidRDefault="00AB4978" w:rsidP="00AB4978">
      <w:pPr>
        <w:pStyle w:val="omg-body"/>
      </w:pPr>
      <w:r w:rsidRPr="00D61BEF">
        <w:t xml:space="preserve">Constraint is realized during provisioning of MPD Catalog.  </w:t>
      </w:r>
    </w:p>
    <w:p w14:paraId="363558F5" w14:textId="77777777" w:rsidR="00AB4978" w:rsidRDefault="00AB4978" w:rsidP="00AB4978">
      <w:pPr>
        <w:pStyle w:val="omg-body"/>
      </w:pPr>
    </w:p>
    <w:p w14:paraId="37A2810D" w14:textId="77777777" w:rsidR="00AB4978" w:rsidRPr="00056F73" w:rsidRDefault="00AB4978" w:rsidP="00AB4978">
      <w:pPr>
        <w:pStyle w:val="Heading6"/>
      </w:pPr>
      <w:r w:rsidRPr="00056F73">
        <w:t>MPD3 [Rule 5-28] (WF-MPD). c:pathURI for c:RelaxNGSchema</w:t>
      </w:r>
    </w:p>
    <w:p w14:paraId="703DA596" w14:textId="77777777" w:rsidR="00AB4978" w:rsidRDefault="00AB4978" w:rsidP="00AB4978">
      <w:pPr>
        <w:pStyle w:val="omg-body"/>
      </w:pPr>
      <w:hyperlink r:id="rId70" w:history="1">
        <w:r>
          <w:rPr>
            <w:color w:val="0000FF"/>
            <w:u w:val="single"/>
          </w:rPr>
          <w:t>Rule 5-28</w:t>
        </w:r>
      </w:hyperlink>
      <w:r>
        <w:t xml:space="preserve">, </w:t>
      </w:r>
      <w:r>
        <w:rPr>
          <w:rFonts w:ascii="Courier New" w:hAnsi="Courier New"/>
        </w:rPr>
        <w:t>c:pathURI</w:t>
      </w:r>
      <w:r>
        <w:t xml:space="preserve"> for </w:t>
      </w:r>
      <w:r>
        <w:rPr>
          <w:rFonts w:ascii="Courier New" w:hAnsi="Courier New"/>
        </w:rPr>
        <w:t>c:RelaxNGSchema</w:t>
      </w:r>
      <w:r>
        <w:t xml:space="preserve">: </w:t>
      </w:r>
      <w:hyperlink r:id="rId71" w:history="1">
        <w:r>
          <w:rPr>
            <w:color w:val="0000FF"/>
            <w:u w:val="single"/>
          </w:rPr>
          <w:t>Section 5.2.4.3</w:t>
        </w:r>
      </w:hyperlink>
      <w:r>
        <w:t>, URI Scheme for Local MPD Artifacts (</w:t>
      </w:r>
      <w:r>
        <w:rPr>
          <w:rFonts w:ascii="Courier New" w:hAnsi="Courier New"/>
        </w:rPr>
        <w:t>c:pathURI</w:t>
      </w:r>
      <w:r>
        <w:t>)</w:t>
      </w:r>
    </w:p>
    <w:p w14:paraId="080671D8" w14:textId="77777777" w:rsidR="00AB4978" w:rsidRDefault="00AB4978" w:rsidP="00AB4978">
      <w:pPr>
        <w:pStyle w:val="omg-body"/>
      </w:pPr>
      <w:r>
        <w:t>[English]</w:t>
      </w:r>
    </w:p>
    <w:p w14:paraId="7A4A12CE" w14:textId="77777777" w:rsidR="00AB4978" w:rsidRPr="00D61BEF" w:rsidRDefault="00AB4978" w:rsidP="00AB4978">
      <w:pPr>
        <w:pStyle w:val="omg-body"/>
      </w:pPr>
      <w:r w:rsidRPr="00D61BEF">
        <w:t xml:space="preserve">Constraint is realized during provisioning of MPD Catalog.  </w:t>
      </w:r>
    </w:p>
    <w:p w14:paraId="06C0508A" w14:textId="77777777" w:rsidR="00AB4978" w:rsidRDefault="00AB4978" w:rsidP="00AB4978">
      <w:pPr>
        <w:pStyle w:val="omg-body"/>
      </w:pPr>
    </w:p>
    <w:p w14:paraId="1ADE8099" w14:textId="77777777" w:rsidR="00AB4978" w:rsidRPr="00056F73" w:rsidRDefault="00AB4978" w:rsidP="00AB4978">
      <w:pPr>
        <w:pStyle w:val="Heading6"/>
      </w:pPr>
      <w:r w:rsidRPr="00056F73">
        <w:t>MPD3 [Rule 5-29] (WF-MPD). c:pathURI for c:SchemaDocumentSet</w:t>
      </w:r>
    </w:p>
    <w:p w14:paraId="64F8257A" w14:textId="77777777" w:rsidR="00AB4978" w:rsidRDefault="00AB4978" w:rsidP="00AB4978">
      <w:pPr>
        <w:pStyle w:val="omg-body"/>
      </w:pPr>
      <w:hyperlink r:id="rId72" w:history="1">
        <w:r>
          <w:rPr>
            <w:color w:val="0000FF"/>
            <w:u w:val="single"/>
          </w:rPr>
          <w:t>Rule 5-29</w:t>
        </w:r>
      </w:hyperlink>
      <w:r>
        <w:t xml:space="preserve">, </w:t>
      </w:r>
      <w:r>
        <w:rPr>
          <w:rFonts w:ascii="Courier New" w:hAnsi="Courier New"/>
        </w:rPr>
        <w:t>c:pathURI</w:t>
      </w:r>
      <w:r>
        <w:t xml:space="preserve"> for </w:t>
      </w:r>
      <w:r>
        <w:rPr>
          <w:rFonts w:ascii="Courier New" w:hAnsi="Courier New"/>
        </w:rPr>
        <w:t>c:SchemaDocumentSet</w:t>
      </w:r>
      <w:r>
        <w:t xml:space="preserve">: </w:t>
      </w:r>
      <w:hyperlink r:id="rId73" w:history="1">
        <w:r>
          <w:rPr>
            <w:color w:val="0000FF"/>
            <w:u w:val="single"/>
          </w:rPr>
          <w:t>Section 5.2.4.3</w:t>
        </w:r>
      </w:hyperlink>
      <w:r>
        <w:t>, URI Scheme for Local MPD Artifacts (</w:t>
      </w:r>
      <w:r>
        <w:rPr>
          <w:rFonts w:ascii="Courier New" w:hAnsi="Courier New"/>
        </w:rPr>
        <w:t>c:pathURI</w:t>
      </w:r>
      <w:r>
        <w:t>)</w:t>
      </w:r>
    </w:p>
    <w:p w14:paraId="1EC2A67E" w14:textId="77777777" w:rsidR="00AB4978" w:rsidRDefault="00AB4978" w:rsidP="00AB4978">
      <w:pPr>
        <w:pStyle w:val="omg-body"/>
      </w:pPr>
      <w:r>
        <w:t>[English]</w:t>
      </w:r>
    </w:p>
    <w:p w14:paraId="2C79FC34" w14:textId="77777777" w:rsidR="00AB4978" w:rsidRPr="00D61BEF" w:rsidRDefault="00AB4978" w:rsidP="00AB4978">
      <w:pPr>
        <w:pStyle w:val="omg-body"/>
      </w:pPr>
      <w:r w:rsidRPr="00D61BEF">
        <w:t xml:space="preserve">Constraint is realized during provisioning of MPD Catalog.  </w:t>
      </w:r>
    </w:p>
    <w:p w14:paraId="5ECD14DB" w14:textId="77777777" w:rsidR="00AB4978" w:rsidRDefault="00AB4978" w:rsidP="00AB4978">
      <w:pPr>
        <w:pStyle w:val="omg-body"/>
      </w:pPr>
    </w:p>
    <w:p w14:paraId="7CA5F7B6" w14:textId="77777777" w:rsidR="00AB4978" w:rsidRPr="00056F73" w:rsidRDefault="00AB4978" w:rsidP="00AB4978">
      <w:pPr>
        <w:pStyle w:val="Heading6"/>
      </w:pPr>
      <w:r w:rsidRPr="00056F73">
        <w:t>MPD3 [Rule 5-2] (MPD-catalog). MPD Catalog Document Valid to mpd-catalog-3.0.xsd</w:t>
      </w:r>
    </w:p>
    <w:p w14:paraId="061CFF60" w14:textId="77777777" w:rsidR="00AB4978" w:rsidRDefault="00AB4978" w:rsidP="00AB4978">
      <w:pPr>
        <w:pStyle w:val="omg-body"/>
      </w:pPr>
      <w:hyperlink r:id="rId74" w:history="1">
        <w:r>
          <w:rPr>
            <w:color w:val="0000FF"/>
            <w:u w:val="single"/>
          </w:rPr>
          <w:t>Rule 5-2</w:t>
        </w:r>
      </w:hyperlink>
      <w:r>
        <w:t xml:space="preserve">, MPD Catalog Document Valid to mpd-catalog-3.0.xsd: </w:t>
      </w:r>
      <w:hyperlink r:id="rId75" w:history="1">
        <w:r>
          <w:rPr>
            <w:color w:val="0000FF"/>
            <w:u w:val="single"/>
          </w:rPr>
          <w:t>Section 5.1</w:t>
        </w:r>
      </w:hyperlink>
      <w:r>
        <w:t>, NIEM MPD Catalog</w:t>
      </w:r>
    </w:p>
    <w:p w14:paraId="217DBBE7" w14:textId="77777777" w:rsidR="00AB4978" w:rsidRDefault="00AB4978" w:rsidP="00AB4978">
      <w:pPr>
        <w:pStyle w:val="omg-body"/>
      </w:pPr>
      <w:r>
        <w:t>[English]</w:t>
      </w:r>
    </w:p>
    <w:p w14:paraId="6F9E3EF8" w14:textId="77777777" w:rsidR="00AB4978" w:rsidRPr="00D61BEF" w:rsidRDefault="00AB4978" w:rsidP="00AB4978">
      <w:pPr>
        <w:pStyle w:val="omg-body"/>
      </w:pPr>
      <w:r w:rsidRPr="00D61BEF">
        <w:t>Concept and constraint not implemented in NIEM-UML.</w:t>
      </w:r>
    </w:p>
    <w:p w14:paraId="24E296D3" w14:textId="77777777" w:rsidR="00AB4978" w:rsidRDefault="00AB4978" w:rsidP="00AB4978">
      <w:pPr>
        <w:pStyle w:val="omg-body"/>
      </w:pPr>
    </w:p>
    <w:p w14:paraId="23C0D154" w14:textId="77777777" w:rsidR="00AB4978" w:rsidRPr="00056F73" w:rsidRDefault="00AB4978" w:rsidP="00AB4978">
      <w:pPr>
        <w:pStyle w:val="Heading6"/>
      </w:pPr>
      <w:r w:rsidRPr="00056F73">
        <w:t>MPD3 [Rule 5-30] (WF-MPD). c:pathURI for c:ConstraintSchemaDocumentSet</w:t>
      </w:r>
    </w:p>
    <w:p w14:paraId="372B5197" w14:textId="77777777" w:rsidR="00AB4978" w:rsidRDefault="00AB4978" w:rsidP="00AB4978">
      <w:pPr>
        <w:pStyle w:val="omg-body"/>
      </w:pPr>
      <w:hyperlink r:id="rId76" w:history="1">
        <w:r>
          <w:rPr>
            <w:color w:val="0000FF"/>
            <w:u w:val="single"/>
          </w:rPr>
          <w:t>Rule 5-30</w:t>
        </w:r>
      </w:hyperlink>
      <w:r>
        <w:t xml:space="preserve">, </w:t>
      </w:r>
      <w:r>
        <w:rPr>
          <w:rFonts w:ascii="Courier New" w:hAnsi="Courier New"/>
        </w:rPr>
        <w:t>c:pathURI</w:t>
      </w:r>
      <w:r>
        <w:t xml:space="preserve"> for </w:t>
      </w:r>
      <w:r>
        <w:rPr>
          <w:rFonts w:ascii="Courier New" w:hAnsi="Courier New"/>
        </w:rPr>
        <w:t>c:ConstraintSchemaDocumentSet</w:t>
      </w:r>
      <w:r>
        <w:t xml:space="preserve">: </w:t>
      </w:r>
      <w:hyperlink r:id="rId77" w:history="1">
        <w:r>
          <w:rPr>
            <w:color w:val="0000FF"/>
            <w:u w:val="single"/>
          </w:rPr>
          <w:t>Section 5.2.4.3</w:t>
        </w:r>
      </w:hyperlink>
      <w:r>
        <w:t>, URI Scheme for Local MPD Artifacts (</w:t>
      </w:r>
      <w:r>
        <w:rPr>
          <w:rFonts w:ascii="Courier New" w:hAnsi="Courier New"/>
        </w:rPr>
        <w:t>c:pathURI</w:t>
      </w:r>
      <w:r>
        <w:t>)</w:t>
      </w:r>
    </w:p>
    <w:p w14:paraId="13E5F20A" w14:textId="77777777" w:rsidR="00AB4978" w:rsidRDefault="00AB4978" w:rsidP="00AB4978">
      <w:pPr>
        <w:pStyle w:val="omg-body"/>
      </w:pPr>
      <w:r>
        <w:t>[English]</w:t>
      </w:r>
    </w:p>
    <w:p w14:paraId="7783177C" w14:textId="77777777" w:rsidR="00AB4978" w:rsidRPr="00D61BEF" w:rsidRDefault="00AB4978" w:rsidP="00AB4978">
      <w:pPr>
        <w:pStyle w:val="omg-body"/>
      </w:pPr>
      <w:r w:rsidRPr="00D61BEF">
        <w:t xml:space="preserve">Constraint is realized during provisioning of MPD Catalog.  </w:t>
      </w:r>
    </w:p>
    <w:p w14:paraId="7B28F68A" w14:textId="77777777" w:rsidR="00AB4978" w:rsidRDefault="00AB4978" w:rsidP="00AB4978">
      <w:pPr>
        <w:pStyle w:val="omg-body"/>
      </w:pPr>
    </w:p>
    <w:p w14:paraId="6D870E22" w14:textId="77777777" w:rsidR="00AB4978" w:rsidRPr="00056F73" w:rsidRDefault="00AB4978" w:rsidP="00AB4978">
      <w:pPr>
        <w:pStyle w:val="Heading6"/>
      </w:pPr>
      <w:r w:rsidRPr="00056F73">
        <w:t xml:space="preserve">MPD3 [Rule 5-31] (WF-MPD). </w:t>
      </w:r>
    </w:p>
    <w:p w14:paraId="71360DE2" w14:textId="77777777" w:rsidR="00AB4978" w:rsidRDefault="00AB4978" w:rsidP="00AB4978">
      <w:pPr>
        <w:pStyle w:val="omg-body"/>
      </w:pPr>
      <w:hyperlink r:id="rId78" w:history="1">
        <w:r>
          <w:rPr>
            <w:color w:val="0000FF"/>
            <w:u w:val="single"/>
          </w:rPr>
          <w:t>Rule 5-31</w:t>
        </w:r>
      </w:hyperlink>
      <w:r>
        <w:t xml:space="preserve">: </w:t>
      </w:r>
      <w:hyperlink r:id="rId79" w:history="1">
        <w:r>
          <w:rPr>
            <w:color w:val="0000FF"/>
            <w:u w:val="single"/>
          </w:rPr>
          <w:t>Section 5.2.4.3</w:t>
        </w:r>
      </w:hyperlink>
      <w:r>
        <w:t>, URI Scheme for Local MPD Artifacts (</w:t>
      </w:r>
      <w:r>
        <w:rPr>
          <w:rFonts w:ascii="Courier New" w:hAnsi="Courier New"/>
        </w:rPr>
        <w:t>c:pathURI</w:t>
      </w:r>
      <w:r>
        <w:t>)</w:t>
      </w:r>
    </w:p>
    <w:p w14:paraId="41BF87B8" w14:textId="77777777" w:rsidR="00AB4978" w:rsidRDefault="00AB4978" w:rsidP="00AB4978">
      <w:pPr>
        <w:pStyle w:val="omg-body"/>
      </w:pPr>
      <w:r>
        <w:t> </w:t>
      </w:r>
    </w:p>
    <w:p w14:paraId="6BC677FB" w14:textId="77777777" w:rsidR="00AB4978" w:rsidRDefault="00AB4978" w:rsidP="00AB4978">
      <w:pPr>
        <w:pStyle w:val="omg-body"/>
      </w:pPr>
      <w:r>
        <w:t>[English]</w:t>
      </w:r>
    </w:p>
    <w:p w14:paraId="37F5C5BB" w14:textId="77777777" w:rsidR="00AB4978" w:rsidRPr="00D61BEF" w:rsidRDefault="00AB4978" w:rsidP="00AB4978">
      <w:pPr>
        <w:pStyle w:val="omg-body"/>
      </w:pPr>
      <w:r w:rsidRPr="00D61BEF">
        <w:t>Constraint is definitional.</w:t>
      </w:r>
    </w:p>
    <w:p w14:paraId="6AAF5FFD" w14:textId="77777777" w:rsidR="00AB4978" w:rsidRDefault="00AB4978" w:rsidP="00AB4978">
      <w:pPr>
        <w:pStyle w:val="omg-body"/>
      </w:pPr>
    </w:p>
    <w:p w14:paraId="65024A92" w14:textId="77777777" w:rsidR="00AB4978" w:rsidRPr="00056F73" w:rsidRDefault="00AB4978" w:rsidP="00AB4978">
      <w:pPr>
        <w:pStyle w:val="Heading6"/>
      </w:pPr>
      <w:r w:rsidRPr="00056F73">
        <w:t>MPD3 [Rule 5-32] (WF-MPD). Resolve MPD URI with Fragment</w:t>
      </w:r>
    </w:p>
    <w:p w14:paraId="23F39ED4" w14:textId="77777777" w:rsidR="00AB4978" w:rsidRDefault="00AB4978" w:rsidP="00AB4978">
      <w:pPr>
        <w:pStyle w:val="omg-body"/>
      </w:pPr>
      <w:hyperlink r:id="rId80" w:history="1">
        <w:r>
          <w:rPr>
            <w:color w:val="0000FF"/>
            <w:u w:val="single"/>
          </w:rPr>
          <w:t>Rule 5-32</w:t>
        </w:r>
      </w:hyperlink>
      <w:r>
        <w:t xml:space="preserve">, Resolve MPD URI with Fragment: </w:t>
      </w:r>
      <w:hyperlink r:id="rId81" w:history="1">
        <w:r>
          <w:rPr>
            <w:color w:val="0000FF"/>
            <w:u w:val="single"/>
          </w:rPr>
          <w:t>Section 5.2.4.5</w:t>
        </w:r>
      </w:hyperlink>
      <w:r>
        <w:t>, Resolving an MPD URI with a Fragment</w:t>
      </w:r>
    </w:p>
    <w:p w14:paraId="5420F20C" w14:textId="77777777" w:rsidR="00AB4978" w:rsidRDefault="00AB4978" w:rsidP="00AB4978">
      <w:pPr>
        <w:pStyle w:val="omg-body"/>
      </w:pPr>
      <w:r>
        <w:t>[English]</w:t>
      </w:r>
    </w:p>
    <w:p w14:paraId="0EF297B2" w14:textId="77777777" w:rsidR="00AB4978" w:rsidRPr="00D61BEF" w:rsidRDefault="00AB4978" w:rsidP="00AB4978">
      <w:pPr>
        <w:pStyle w:val="omg-body"/>
      </w:pPr>
      <w:r w:rsidRPr="00D61BEF">
        <w:t>Constraint is definitional.</w:t>
      </w:r>
    </w:p>
    <w:p w14:paraId="0BB23945" w14:textId="77777777" w:rsidR="00AB4978" w:rsidRDefault="00AB4978" w:rsidP="00AB4978">
      <w:pPr>
        <w:pStyle w:val="omg-body"/>
      </w:pPr>
    </w:p>
    <w:p w14:paraId="4F4BC8FC" w14:textId="77777777" w:rsidR="00AB4978" w:rsidRPr="00056F73" w:rsidRDefault="00AB4978" w:rsidP="00AB4978">
      <w:pPr>
        <w:pStyle w:val="Heading6"/>
      </w:pPr>
      <w:r w:rsidRPr="00056F73">
        <w:t>MPD3 [Rule 5-33] (XML-catalog). XML Catalog uri Value Resolves to Resource</w:t>
      </w:r>
    </w:p>
    <w:p w14:paraId="296A38E0" w14:textId="77777777" w:rsidR="00AB4978" w:rsidRDefault="00AB4978" w:rsidP="00AB4978">
      <w:pPr>
        <w:pStyle w:val="omg-body"/>
      </w:pPr>
      <w:hyperlink r:id="rId82" w:history="1">
        <w:r>
          <w:rPr>
            <w:color w:val="0000FF"/>
            <w:u w:val="single"/>
          </w:rPr>
          <w:t>Rule 5-33</w:t>
        </w:r>
      </w:hyperlink>
      <w:r>
        <w:t xml:space="preserve">, XML Catalog </w:t>
      </w:r>
      <w:r>
        <w:rPr>
          <w:rFonts w:ascii="Courier New" w:hAnsi="Courier New"/>
        </w:rPr>
        <w:t>uri</w:t>
      </w:r>
      <w:r>
        <w:t xml:space="preserve"> Value Resolves to Resource: </w:t>
      </w:r>
      <w:hyperlink r:id="rId83" w:history="1">
        <w:r>
          <w:rPr>
            <w:color w:val="0000FF"/>
            <w:u w:val="single"/>
          </w:rPr>
          <w:t>Section 5.2.4.7</w:t>
        </w:r>
      </w:hyperlink>
      <w:r>
        <w:t>, XML Catalog URI</w:t>
      </w:r>
    </w:p>
    <w:p w14:paraId="6B14AE3B" w14:textId="77777777" w:rsidR="00AB4978" w:rsidRDefault="00AB4978" w:rsidP="00AB4978">
      <w:pPr>
        <w:pStyle w:val="omg-body"/>
      </w:pPr>
      <w:r>
        <w:t>[English]</w:t>
      </w:r>
    </w:p>
    <w:p w14:paraId="136D0ADE" w14:textId="77777777" w:rsidR="00AB4978" w:rsidRPr="00D61BEF" w:rsidRDefault="00AB4978" w:rsidP="00AB4978">
      <w:pPr>
        <w:pStyle w:val="omg-body"/>
      </w:pPr>
      <w:r w:rsidRPr="00D61BEF">
        <w:t xml:space="preserve">Constraint is realized during provisioning of XML Catalog.  </w:t>
      </w:r>
    </w:p>
    <w:p w14:paraId="59469CD2" w14:textId="77777777" w:rsidR="00AB4978" w:rsidRDefault="00AB4978" w:rsidP="00AB4978">
      <w:pPr>
        <w:pStyle w:val="omg-body"/>
      </w:pPr>
    </w:p>
    <w:p w14:paraId="04FB0AA5" w14:textId="77777777" w:rsidR="00AB4978" w:rsidRPr="00056F73" w:rsidRDefault="00AB4978" w:rsidP="00AB4978">
      <w:pPr>
        <w:pStyle w:val="Heading6"/>
      </w:pPr>
      <w:r w:rsidRPr="00056F73">
        <w:t>MPD3 [Rule 5-34] (XML-catalog). XML Catalog uri Value Resolves to Resource with Correct Target Namespace</w:t>
      </w:r>
    </w:p>
    <w:p w14:paraId="2DD41410" w14:textId="77777777" w:rsidR="00AB4978" w:rsidRDefault="00AB4978" w:rsidP="00AB4978">
      <w:pPr>
        <w:pStyle w:val="omg-body"/>
      </w:pPr>
      <w:hyperlink r:id="rId84" w:history="1">
        <w:r>
          <w:rPr>
            <w:color w:val="0000FF"/>
            <w:u w:val="single"/>
          </w:rPr>
          <w:t>Rule 5-34</w:t>
        </w:r>
      </w:hyperlink>
      <w:r>
        <w:t xml:space="preserve">, XML Catalog </w:t>
      </w:r>
      <w:r>
        <w:rPr>
          <w:rFonts w:ascii="Courier New" w:hAnsi="Courier New"/>
        </w:rPr>
        <w:t>uri</w:t>
      </w:r>
      <w:r>
        <w:t xml:space="preserve"> Value Resolves to Resource with Correct Target Namespace: </w:t>
      </w:r>
      <w:hyperlink r:id="rId85" w:history="1">
        <w:r>
          <w:rPr>
            <w:color w:val="0000FF"/>
            <w:u w:val="single"/>
          </w:rPr>
          <w:t>Section 5.2.4.7</w:t>
        </w:r>
      </w:hyperlink>
      <w:r>
        <w:t>, XML Catalog URI</w:t>
      </w:r>
    </w:p>
    <w:p w14:paraId="3C128586" w14:textId="77777777" w:rsidR="00AB4978" w:rsidRDefault="00AB4978" w:rsidP="00AB4978">
      <w:pPr>
        <w:pStyle w:val="omg-body"/>
      </w:pPr>
      <w:r>
        <w:t>[English]</w:t>
      </w:r>
    </w:p>
    <w:p w14:paraId="2D994C1C" w14:textId="77777777" w:rsidR="00AB4978" w:rsidRPr="00D61BEF" w:rsidRDefault="00AB4978" w:rsidP="00AB4978">
      <w:pPr>
        <w:pStyle w:val="omg-body"/>
      </w:pPr>
      <w:r w:rsidRPr="00D61BEF">
        <w:t xml:space="preserve">Constraint is realized during provisioning of MPD Catalog.  </w:t>
      </w:r>
    </w:p>
    <w:p w14:paraId="6D098D42" w14:textId="77777777" w:rsidR="00AB4978" w:rsidRDefault="00AB4978" w:rsidP="00AB4978">
      <w:pPr>
        <w:pStyle w:val="omg-body"/>
      </w:pPr>
    </w:p>
    <w:p w14:paraId="227D1AEF" w14:textId="77777777" w:rsidR="00AB4978" w:rsidRPr="00056F73" w:rsidRDefault="00AB4978" w:rsidP="00AB4978">
      <w:pPr>
        <w:pStyle w:val="Heading6"/>
      </w:pPr>
      <w:r w:rsidRPr="00056F73">
        <w:t>MPD3 [Rule 5-35] (IEPD). IEPD Has a Change Log</w:t>
      </w:r>
    </w:p>
    <w:p w14:paraId="347F0357" w14:textId="77777777" w:rsidR="00AB4978" w:rsidRDefault="00AB4978" w:rsidP="00AB4978">
      <w:pPr>
        <w:pStyle w:val="omg-body"/>
      </w:pPr>
      <w:hyperlink r:id="rId86" w:history="1">
        <w:r>
          <w:rPr>
            <w:color w:val="0000FF"/>
            <w:u w:val="single"/>
          </w:rPr>
          <w:t>Rule 5-35</w:t>
        </w:r>
      </w:hyperlink>
      <w:r>
        <w:t xml:space="preserve">, IEPD Has a Change Log: </w:t>
      </w:r>
      <w:hyperlink r:id="rId87" w:history="1">
        <w:r>
          <w:rPr>
            <w:color w:val="0000FF"/>
            <w:u w:val="single"/>
          </w:rPr>
          <w:t>Section 5.3.2</w:t>
        </w:r>
      </w:hyperlink>
      <w:r>
        <w:t>, Change Log for IEPDs</w:t>
      </w:r>
    </w:p>
    <w:p w14:paraId="07AFE325" w14:textId="77777777" w:rsidR="00AB4978" w:rsidRDefault="00AB4978" w:rsidP="00AB4978">
      <w:pPr>
        <w:pStyle w:val="omg-body"/>
        <w:rPr>
          <w:b/>
        </w:rPr>
      </w:pPr>
      <w:r w:rsidRPr="00900170">
        <w:rPr>
          <w:b/>
        </w:rPr>
        <w:t>[OCL] context</w:t>
      </w:r>
      <w:r>
        <w:t xml:space="preserve"> ModelPackageDescription </w:t>
      </w:r>
      <w:r w:rsidRPr="00900170">
        <w:rPr>
          <w:b/>
        </w:rPr>
        <w:t>inv:</w:t>
      </w:r>
    </w:p>
    <w:p w14:paraId="01A9C14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self.oclAsType(InstanceSpecification).clientDependency-&gt;select(d|d.stereotypedBy('MPDChangeLog'))-&gt;notEmpty()</w:t>
      </w:r>
    </w:p>
    <w:p w14:paraId="6869B662" w14:textId="77777777" w:rsidR="00AB4978" w:rsidRDefault="00AB4978" w:rsidP="00AB4978">
      <w:pPr>
        <w:pStyle w:val="omg-body"/>
      </w:pPr>
    </w:p>
    <w:p w14:paraId="3A86C0C5" w14:textId="77777777" w:rsidR="00AB4978" w:rsidRPr="00056F73" w:rsidRDefault="00AB4978" w:rsidP="00AB4978">
      <w:pPr>
        <w:pStyle w:val="Heading6"/>
      </w:pPr>
      <w:r w:rsidRPr="00056F73">
        <w:t>MPD3 [Rule 5-36] (WF-MPD). Readme Describes Purpose, Scope, Business Value, etc.</w:t>
      </w:r>
    </w:p>
    <w:p w14:paraId="5E9E0B79" w14:textId="77777777" w:rsidR="00AB4978" w:rsidRDefault="00AB4978" w:rsidP="00AB4978">
      <w:pPr>
        <w:pStyle w:val="omg-body"/>
      </w:pPr>
      <w:hyperlink r:id="rId88" w:history="1">
        <w:r>
          <w:rPr>
            <w:color w:val="0000FF"/>
            <w:u w:val="single"/>
          </w:rPr>
          <w:t>Rule 5-36</w:t>
        </w:r>
      </w:hyperlink>
      <w:r>
        <w:t xml:space="preserve">, Readme Describes Purpose, Scope, Business Value, etc.: </w:t>
      </w:r>
      <w:hyperlink r:id="rId89" w:history="1">
        <w:r>
          <w:rPr>
            <w:color w:val="0000FF"/>
            <w:u w:val="single"/>
          </w:rPr>
          <w:t>Section 5.4</w:t>
        </w:r>
      </w:hyperlink>
      <w:r>
        <w:t>, ReadMe Artifact</w:t>
      </w:r>
    </w:p>
    <w:p w14:paraId="702B0CDA" w14:textId="77777777" w:rsidR="00AB4978" w:rsidRDefault="00AB4978" w:rsidP="00AB4978">
      <w:pPr>
        <w:pStyle w:val="omg-body"/>
      </w:pPr>
      <w:r>
        <w:t>[English]</w:t>
      </w:r>
    </w:p>
    <w:p w14:paraId="3E98F69D" w14:textId="77777777" w:rsidR="00AB4978" w:rsidRPr="00D61BEF" w:rsidRDefault="00AB4978" w:rsidP="00AB4978">
      <w:pPr>
        <w:pStyle w:val="omg-body"/>
      </w:pPr>
      <w:r w:rsidRPr="00D61BEF">
        <w:t>The readme artifact provisioned includes purpose, scope, business value, exchange information, typical senders/receivers, interactions, and references to other documentation.  This information is obtained from certain modeling conventions in the model.</w:t>
      </w:r>
    </w:p>
    <w:p w14:paraId="0D39C2C6" w14:textId="77777777" w:rsidR="00AB4978" w:rsidRDefault="00AB4978" w:rsidP="00AB4978">
      <w:pPr>
        <w:pStyle w:val="omg-body"/>
      </w:pPr>
    </w:p>
    <w:p w14:paraId="7BF1E252" w14:textId="77777777" w:rsidR="00AB4978" w:rsidRPr="00056F73" w:rsidRDefault="00AB4978" w:rsidP="00AB4978">
      <w:pPr>
        <w:pStyle w:val="Heading6"/>
      </w:pPr>
      <w:r w:rsidRPr="00056F73">
        <w:t>MPD3 [Rule 5-37] (IEPD). IEPD Has a ReadMe Artifact</w:t>
      </w:r>
    </w:p>
    <w:p w14:paraId="09844D11" w14:textId="77777777" w:rsidR="00AB4978" w:rsidRDefault="00AB4978" w:rsidP="00AB4978">
      <w:pPr>
        <w:pStyle w:val="omg-body"/>
      </w:pPr>
      <w:hyperlink r:id="rId90" w:history="1">
        <w:r>
          <w:rPr>
            <w:color w:val="0000FF"/>
            <w:u w:val="single"/>
          </w:rPr>
          <w:t>Rule 5-37</w:t>
        </w:r>
      </w:hyperlink>
      <w:r>
        <w:t xml:space="preserve">, IEPD Has a ReadMe Artifact: </w:t>
      </w:r>
      <w:hyperlink r:id="rId91" w:history="1">
        <w:r>
          <w:rPr>
            <w:color w:val="0000FF"/>
            <w:u w:val="single"/>
          </w:rPr>
          <w:t>Section 5.4</w:t>
        </w:r>
      </w:hyperlink>
      <w:r>
        <w:t>, ReadMe Artifact</w:t>
      </w:r>
    </w:p>
    <w:p w14:paraId="338D4098" w14:textId="77777777" w:rsidR="00AB4978" w:rsidRDefault="00AB4978" w:rsidP="00AB4978">
      <w:pPr>
        <w:pStyle w:val="omg-body"/>
        <w:rPr>
          <w:b/>
        </w:rPr>
      </w:pPr>
      <w:r w:rsidRPr="00900170">
        <w:rPr>
          <w:b/>
        </w:rPr>
        <w:lastRenderedPageBreak/>
        <w:t>[OCL] context</w:t>
      </w:r>
      <w:r>
        <w:t xml:space="preserve"> ModelPackageDescription </w:t>
      </w:r>
      <w:r w:rsidRPr="00900170">
        <w:rPr>
          <w:b/>
        </w:rPr>
        <w:t>inv:</w:t>
      </w:r>
    </w:p>
    <w:p w14:paraId="4CF3E2A1"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self.oclAsType(InstanceSpecification).clientDependency-&gt;select(d|d.stereotypedBy('ReadMe'))-&gt;notEmpty()</w:t>
      </w:r>
    </w:p>
    <w:p w14:paraId="434A2B68" w14:textId="77777777" w:rsidR="00AB4978" w:rsidRDefault="00AB4978" w:rsidP="00AB4978">
      <w:pPr>
        <w:pStyle w:val="omg-body"/>
      </w:pPr>
    </w:p>
    <w:p w14:paraId="0F70045C" w14:textId="77777777" w:rsidR="00AB4978" w:rsidRPr="00056F73" w:rsidRDefault="00AB4978" w:rsidP="00AB4978">
      <w:pPr>
        <w:pStyle w:val="Heading6"/>
      </w:pPr>
      <w:r w:rsidRPr="00056F73">
        <w:t>MPD3 [Rule 5-38] (MPD-catalog). Conformance Target Identifier</w:t>
      </w:r>
    </w:p>
    <w:p w14:paraId="5763ED26" w14:textId="77777777" w:rsidR="00AB4978" w:rsidRDefault="00AB4978" w:rsidP="00AB4978">
      <w:pPr>
        <w:pStyle w:val="omg-body"/>
      </w:pPr>
      <w:hyperlink r:id="rId92" w:history="1">
        <w:r>
          <w:rPr>
            <w:color w:val="0000FF"/>
            <w:u w:val="single"/>
          </w:rPr>
          <w:t>Rule 5-38</w:t>
        </w:r>
      </w:hyperlink>
      <w:r>
        <w:t xml:space="preserve">, Conformance Target Identifier: </w:t>
      </w:r>
      <w:hyperlink r:id="rId93" w:history="1">
        <w:r>
          <w:rPr>
            <w:color w:val="0000FF"/>
            <w:u w:val="single"/>
          </w:rPr>
          <w:t>Section 5.6</w:t>
        </w:r>
      </w:hyperlink>
      <w:r>
        <w:t>, Defining Information Exchange Packages</w:t>
      </w:r>
    </w:p>
    <w:p w14:paraId="2F8DBFB2" w14:textId="77777777" w:rsidR="00AB4978" w:rsidRDefault="00AB4978" w:rsidP="00AB4978">
      <w:pPr>
        <w:pStyle w:val="omg-body"/>
      </w:pPr>
      <w:r>
        <w:t>[English]</w:t>
      </w:r>
    </w:p>
    <w:p w14:paraId="6BFFD0ED" w14:textId="77777777" w:rsidR="00AB4978" w:rsidRPr="00D61BEF" w:rsidRDefault="00AB4978" w:rsidP="00AB4978">
      <w:pPr>
        <w:pStyle w:val="omg-body"/>
      </w:pPr>
      <w:r w:rsidRPr="00D61BEF">
        <w:t>Rule enforced during provisioning. The target identifier is synthesized.</w:t>
      </w:r>
    </w:p>
    <w:p w14:paraId="4FFEF5F4" w14:textId="77777777" w:rsidR="00AB4978" w:rsidRDefault="00AB4978" w:rsidP="00AB4978">
      <w:pPr>
        <w:pStyle w:val="omg-body"/>
      </w:pPr>
    </w:p>
    <w:p w14:paraId="032E742D" w14:textId="77777777" w:rsidR="00AB4978" w:rsidRPr="00056F73" w:rsidRDefault="00AB4978" w:rsidP="00AB4978">
      <w:pPr>
        <w:pStyle w:val="Heading6"/>
      </w:pPr>
      <w:r w:rsidRPr="00056F73">
        <w:t>MPD3 [Rule 5-39] (MPD-catalog). IEP Conformance Target Has a structures:id</w:t>
      </w:r>
    </w:p>
    <w:p w14:paraId="282B905B" w14:textId="77777777" w:rsidR="00AB4978" w:rsidRDefault="00AB4978" w:rsidP="00AB4978">
      <w:pPr>
        <w:pStyle w:val="omg-body"/>
      </w:pPr>
      <w:hyperlink r:id="rId94" w:history="1">
        <w:r>
          <w:rPr>
            <w:color w:val="0000FF"/>
            <w:u w:val="single"/>
          </w:rPr>
          <w:t>Rule 5-39</w:t>
        </w:r>
      </w:hyperlink>
      <w:r>
        <w:t xml:space="preserve">, IEP Conformance Target Has a </w:t>
      </w:r>
      <w:r>
        <w:rPr>
          <w:rFonts w:ascii="Courier New" w:hAnsi="Courier New"/>
        </w:rPr>
        <w:t>structures:id</w:t>
      </w:r>
      <w:r>
        <w:t xml:space="preserve">: </w:t>
      </w:r>
      <w:hyperlink r:id="rId95" w:history="1">
        <w:r>
          <w:rPr>
            <w:color w:val="0000FF"/>
            <w:u w:val="single"/>
          </w:rPr>
          <w:t>Section 5.6</w:t>
        </w:r>
      </w:hyperlink>
      <w:r>
        <w:t>, Defining Information Exchange Packages</w:t>
      </w:r>
    </w:p>
    <w:p w14:paraId="2A4DBAC5" w14:textId="77777777" w:rsidR="00AB4978" w:rsidRDefault="00AB4978" w:rsidP="00AB4978">
      <w:pPr>
        <w:pStyle w:val="omg-body"/>
      </w:pPr>
      <w:r>
        <w:t>[English]</w:t>
      </w:r>
    </w:p>
    <w:p w14:paraId="0302DB88" w14:textId="77777777" w:rsidR="00AB4978" w:rsidRPr="00D61BEF" w:rsidRDefault="00AB4978" w:rsidP="00AB4978">
      <w:pPr>
        <w:pStyle w:val="omg-body"/>
      </w:pPr>
      <w:r w:rsidRPr="00D61BEF">
        <w:t>Rule enforced during provisioning. The target structure:id attribute is synthesized.</w:t>
      </w:r>
    </w:p>
    <w:p w14:paraId="1FAC9A38" w14:textId="77777777" w:rsidR="00AB4978" w:rsidRDefault="00AB4978" w:rsidP="00AB4978">
      <w:pPr>
        <w:pStyle w:val="omg-body"/>
      </w:pPr>
    </w:p>
    <w:p w14:paraId="3BA51776" w14:textId="77777777" w:rsidR="00AB4978" w:rsidRPr="00056F73" w:rsidRDefault="00AB4978" w:rsidP="00AB4978">
      <w:pPr>
        <w:pStyle w:val="Heading6"/>
      </w:pPr>
      <w:r w:rsidRPr="00056F73">
        <w:t>MPD3 [Rule 5-3] (MPD-catalog). MPD Catalog Extension XML Catalog Document in Root Directory</w:t>
      </w:r>
    </w:p>
    <w:p w14:paraId="4781CE6D" w14:textId="77777777" w:rsidR="00AB4978" w:rsidRDefault="00AB4978" w:rsidP="00AB4978">
      <w:pPr>
        <w:pStyle w:val="omg-body"/>
      </w:pPr>
      <w:hyperlink r:id="rId96" w:history="1">
        <w:r>
          <w:rPr>
            <w:color w:val="0000FF"/>
            <w:u w:val="single"/>
          </w:rPr>
          <w:t>Rule 5-3</w:t>
        </w:r>
      </w:hyperlink>
      <w:r>
        <w:t xml:space="preserve">, MPD Catalog Extension XML Catalog Document in Root Directory: </w:t>
      </w:r>
      <w:hyperlink r:id="rId97" w:history="1">
        <w:r>
          <w:rPr>
            <w:color w:val="0000FF"/>
            <w:u w:val="single"/>
          </w:rPr>
          <w:t>Section 5.1.2</w:t>
        </w:r>
      </w:hyperlink>
      <w:r>
        <w:t>, Extending an MPD Catalog</w:t>
      </w:r>
    </w:p>
    <w:p w14:paraId="59D90D27" w14:textId="77777777" w:rsidR="00AB4978" w:rsidRDefault="00AB4978" w:rsidP="00AB4978">
      <w:pPr>
        <w:pStyle w:val="omg-body"/>
      </w:pPr>
      <w:r>
        <w:t>[English]</w:t>
      </w:r>
    </w:p>
    <w:p w14:paraId="76DA7E09" w14:textId="77777777" w:rsidR="00AB4978" w:rsidRPr="00D61BEF" w:rsidRDefault="00AB4978" w:rsidP="00AB4978">
      <w:pPr>
        <w:pStyle w:val="omg-body"/>
      </w:pPr>
      <w:r w:rsidRPr="00D61BEF">
        <w:t>Concept and constraint not implemented in NIEM-UML.</w:t>
      </w:r>
    </w:p>
    <w:p w14:paraId="37221C8D" w14:textId="77777777" w:rsidR="00AB4978" w:rsidRDefault="00AB4978" w:rsidP="00AB4978">
      <w:pPr>
        <w:pStyle w:val="omg-body"/>
      </w:pPr>
    </w:p>
    <w:p w14:paraId="32AE1BAC" w14:textId="77777777" w:rsidR="00AB4978" w:rsidRPr="00056F73" w:rsidRDefault="00AB4978" w:rsidP="00AB4978">
      <w:pPr>
        <w:pStyle w:val="Heading6"/>
      </w:pPr>
      <w:r w:rsidRPr="00056F73">
        <w:t>MPD3 [Rule 5-40] (IEPD). IEPD Declares One or More IEP Conformance Targets</w:t>
      </w:r>
    </w:p>
    <w:p w14:paraId="5C687624" w14:textId="77777777" w:rsidR="00AB4978" w:rsidRDefault="00AB4978" w:rsidP="00AB4978">
      <w:pPr>
        <w:pStyle w:val="omg-body"/>
      </w:pPr>
      <w:hyperlink r:id="rId98" w:history="1">
        <w:r>
          <w:rPr>
            <w:color w:val="0000FF"/>
            <w:u w:val="single"/>
          </w:rPr>
          <w:t>Rule 5-40</w:t>
        </w:r>
      </w:hyperlink>
      <w:r>
        <w:t xml:space="preserve">, IEPD Declares One or More IEP Conformance Targets: </w:t>
      </w:r>
      <w:hyperlink r:id="rId99" w:history="1">
        <w:r>
          <w:rPr>
            <w:color w:val="0000FF"/>
            <w:u w:val="single"/>
          </w:rPr>
          <w:t>Section 5.6</w:t>
        </w:r>
      </w:hyperlink>
      <w:r>
        <w:t>, Defining Information Exchange Packages</w:t>
      </w:r>
    </w:p>
    <w:p w14:paraId="2E89290F" w14:textId="77777777" w:rsidR="00AB4978" w:rsidRDefault="00AB4978" w:rsidP="00AB4978">
      <w:pPr>
        <w:pStyle w:val="omg-body"/>
      </w:pPr>
      <w:r>
        <w:t>[English]</w:t>
      </w:r>
    </w:p>
    <w:p w14:paraId="5EF8E017" w14:textId="77777777" w:rsidR="00AB4978" w:rsidRPr="00D61BEF" w:rsidRDefault="00AB4978" w:rsidP="00AB4978">
      <w:pPr>
        <w:pStyle w:val="omg-body"/>
      </w:pPr>
      <w:r w:rsidRPr="00D61BEF">
        <w:t>Rule enforced during provisioning. Multiple c:IEPConformanceTarget elements are produced based on MPD specification.</w:t>
      </w:r>
    </w:p>
    <w:p w14:paraId="0CB9C2AD" w14:textId="77777777" w:rsidR="00AB4978" w:rsidRDefault="00AB4978" w:rsidP="00AB4978">
      <w:pPr>
        <w:pStyle w:val="omg-body"/>
      </w:pPr>
    </w:p>
    <w:p w14:paraId="4D6E250A" w14:textId="77777777" w:rsidR="00AB4978" w:rsidRPr="00056F73" w:rsidRDefault="00AB4978" w:rsidP="00AB4978">
      <w:pPr>
        <w:pStyle w:val="Heading6"/>
      </w:pPr>
      <w:r w:rsidRPr="00056F73">
        <w:t xml:space="preserve">MPD3 [Rule 5-41] (MPD-catalog). </w:t>
      </w:r>
    </w:p>
    <w:p w14:paraId="158FC155" w14:textId="77777777" w:rsidR="00AB4978" w:rsidRDefault="00AB4978" w:rsidP="00AB4978">
      <w:pPr>
        <w:pStyle w:val="omg-body"/>
      </w:pPr>
      <w:hyperlink r:id="rId100" w:history="1">
        <w:r>
          <w:rPr>
            <w:color w:val="0000FF"/>
            <w:u w:val="single"/>
          </w:rPr>
          <w:t>Rule 5-41</w:t>
        </w:r>
      </w:hyperlink>
      <w:r>
        <w:t xml:space="preserve">: </w:t>
      </w:r>
      <w:hyperlink r:id="rId101" w:history="1">
        <w:r>
          <w:rPr>
            <w:color w:val="0000FF"/>
            <w:u w:val="single"/>
          </w:rPr>
          <w:t>Section 5.6.2.3</w:t>
        </w:r>
      </w:hyperlink>
      <w:r>
        <w:t xml:space="preserve">, </w:t>
      </w:r>
      <w:r>
        <w:rPr>
          <w:rFonts w:ascii="Courier New" w:hAnsi="Courier New"/>
        </w:rPr>
        <w:t>c:ValidityContext</w:t>
      </w:r>
    </w:p>
    <w:p w14:paraId="46F8A568" w14:textId="77777777" w:rsidR="00AB4978" w:rsidRDefault="00AB4978" w:rsidP="00AB4978">
      <w:pPr>
        <w:pStyle w:val="omg-body"/>
      </w:pPr>
      <w:r>
        <w:t>[English]</w:t>
      </w:r>
    </w:p>
    <w:p w14:paraId="4BEE6437" w14:textId="77777777" w:rsidR="00AB4978" w:rsidRPr="00D61BEF" w:rsidRDefault="00AB4978" w:rsidP="00AB4978">
      <w:pPr>
        <w:pStyle w:val="omg-body"/>
      </w:pPr>
      <w:r w:rsidRPr="00D61BEF">
        <w:t>Rule is definitional.</w:t>
      </w:r>
    </w:p>
    <w:p w14:paraId="13877F3B" w14:textId="77777777" w:rsidR="00AB4978" w:rsidRDefault="00AB4978" w:rsidP="00AB4978">
      <w:pPr>
        <w:pStyle w:val="omg-body"/>
      </w:pPr>
    </w:p>
    <w:p w14:paraId="5028A777" w14:textId="77777777" w:rsidR="00AB4978" w:rsidRPr="00056F73" w:rsidRDefault="00AB4978" w:rsidP="00AB4978">
      <w:pPr>
        <w:pStyle w:val="Heading6"/>
      </w:pPr>
      <w:r w:rsidRPr="00056F73">
        <w:lastRenderedPageBreak/>
        <w:t>MPD3 [Rule 5-42] (IEP). Identifying the Document Element of an IEP</w:t>
      </w:r>
    </w:p>
    <w:p w14:paraId="42AD6070" w14:textId="77777777" w:rsidR="00AB4978" w:rsidRDefault="00AB4978" w:rsidP="00AB4978">
      <w:pPr>
        <w:pStyle w:val="omg-body"/>
      </w:pPr>
      <w:hyperlink r:id="rId102" w:history="1">
        <w:r>
          <w:rPr>
            <w:color w:val="0000FF"/>
            <w:u w:val="single"/>
          </w:rPr>
          <w:t>Rule 5-42</w:t>
        </w:r>
      </w:hyperlink>
      <w:r>
        <w:t xml:space="preserve">, Identifying the Document Element of an IEP: </w:t>
      </w:r>
      <w:hyperlink r:id="rId103" w:history="1">
        <w:r>
          <w:rPr>
            <w:color w:val="0000FF"/>
            <w:u w:val="single"/>
          </w:rPr>
          <w:t>Section 5.6.2.4</w:t>
        </w:r>
      </w:hyperlink>
      <w:r>
        <w:t xml:space="preserve">, </w:t>
      </w:r>
      <w:r>
        <w:rPr>
          <w:rFonts w:ascii="Courier New" w:hAnsi="Courier New"/>
        </w:rPr>
        <w:t>c:HasDocumentElement</w:t>
      </w:r>
    </w:p>
    <w:p w14:paraId="10598B39" w14:textId="77777777" w:rsidR="00AB4978" w:rsidRDefault="00AB4978" w:rsidP="00AB4978">
      <w:pPr>
        <w:pStyle w:val="omg-body"/>
      </w:pPr>
      <w:r>
        <w:t> </w:t>
      </w:r>
    </w:p>
    <w:p w14:paraId="563EB7B6" w14:textId="77777777" w:rsidR="00AB4978" w:rsidRDefault="00AB4978" w:rsidP="00AB4978">
      <w:pPr>
        <w:pStyle w:val="omg-body"/>
      </w:pPr>
      <w:r>
        <w:t>In UML, the QualifiedNamesType represents the c:HasDocumentElement....</w:t>
      </w:r>
    </w:p>
    <w:p w14:paraId="3F1AAF30" w14:textId="77777777" w:rsidR="00AB4978" w:rsidRDefault="00AB4978" w:rsidP="00AB4978">
      <w:pPr>
        <w:pStyle w:val="omg-body"/>
      </w:pPr>
      <w:r>
        <w:t> </w:t>
      </w:r>
    </w:p>
    <w:p w14:paraId="7DBF97C1" w14:textId="77777777" w:rsidR="00AB4978" w:rsidRDefault="00AB4978" w:rsidP="00AB4978">
      <w:pPr>
        <w:pStyle w:val="omg-body"/>
      </w:pPr>
      <w:r>
        <w:t>[English]</w:t>
      </w:r>
    </w:p>
    <w:p w14:paraId="3A2DC6B8" w14:textId="77777777" w:rsidR="00AB4978" w:rsidRPr="00D61BEF" w:rsidRDefault="00AB4978" w:rsidP="00AB4978">
      <w:pPr>
        <w:pStyle w:val="omg-body"/>
      </w:pPr>
      <w:r w:rsidRPr="00D61BEF">
        <w:t>Probably some model adjustment here to make the concept of documentElement more clear.</w:t>
      </w:r>
    </w:p>
    <w:p w14:paraId="092D4136" w14:textId="77777777" w:rsidR="00AB4978" w:rsidRDefault="00AB4978" w:rsidP="00AB4978">
      <w:pPr>
        <w:pStyle w:val="omg-body"/>
      </w:pPr>
    </w:p>
    <w:p w14:paraId="282B6938" w14:textId="77777777" w:rsidR="00AB4978" w:rsidRPr="00056F73" w:rsidRDefault="00AB4978" w:rsidP="00AB4978">
      <w:pPr>
        <w:pStyle w:val="Heading6"/>
      </w:pPr>
      <w:r w:rsidRPr="00056F73">
        <w:t>MPD3 [Rule 5-43] (IEP). Validating an XPath Expression</w:t>
      </w:r>
    </w:p>
    <w:p w14:paraId="24705074" w14:textId="77777777" w:rsidR="00AB4978" w:rsidRDefault="00AB4978" w:rsidP="00AB4978">
      <w:pPr>
        <w:pStyle w:val="omg-body"/>
      </w:pPr>
      <w:hyperlink r:id="rId104" w:history="1">
        <w:r>
          <w:rPr>
            <w:color w:val="0000FF"/>
            <w:u w:val="single"/>
          </w:rPr>
          <w:t>Rule 5-43</w:t>
        </w:r>
      </w:hyperlink>
      <w:r>
        <w:t xml:space="preserve">, Validating an XPath Expression: </w:t>
      </w:r>
      <w:hyperlink r:id="rId105" w:history="1">
        <w:r>
          <w:rPr>
            <w:color w:val="0000FF"/>
            <w:u w:val="single"/>
          </w:rPr>
          <w:t>Section 5.6.2.5</w:t>
        </w:r>
      </w:hyperlink>
      <w:r>
        <w:t xml:space="preserve">, </w:t>
      </w:r>
      <w:r>
        <w:rPr>
          <w:rFonts w:ascii="Courier New" w:hAnsi="Courier New"/>
        </w:rPr>
        <w:t>c:ValidToXPath</w:t>
      </w:r>
    </w:p>
    <w:p w14:paraId="03CB3415" w14:textId="77777777" w:rsidR="00AB4978" w:rsidRDefault="00AB4978" w:rsidP="00AB4978">
      <w:pPr>
        <w:pStyle w:val="omg-body"/>
      </w:pPr>
      <w:r>
        <w:t>[English]</w:t>
      </w:r>
    </w:p>
    <w:p w14:paraId="2599B71D" w14:textId="77777777" w:rsidR="00AB4978" w:rsidRPr="00D61BEF" w:rsidRDefault="00AB4978" w:rsidP="00AB4978">
      <w:pPr>
        <w:pStyle w:val="omg-body"/>
      </w:pPr>
      <w:r w:rsidRPr="00D61BEF">
        <w:t>Probably some model adjustment here to make the concept of validToXPath more clear.</w:t>
      </w:r>
    </w:p>
    <w:p w14:paraId="151290D4" w14:textId="77777777" w:rsidR="00AB4978" w:rsidRDefault="00AB4978" w:rsidP="00AB4978">
      <w:pPr>
        <w:pStyle w:val="omg-body"/>
      </w:pPr>
    </w:p>
    <w:p w14:paraId="044ADED3" w14:textId="77777777" w:rsidR="00AB4978" w:rsidRPr="00056F73" w:rsidRDefault="00AB4978" w:rsidP="00AB4978">
      <w:pPr>
        <w:pStyle w:val="Heading6"/>
      </w:pPr>
      <w:r w:rsidRPr="00056F73">
        <w:t>MPD3 [Rule 5-46] (IEPD). IEPD Has Conformance Assertion</w:t>
      </w:r>
    </w:p>
    <w:p w14:paraId="4752F4E8" w14:textId="77777777" w:rsidR="00AB4978" w:rsidRDefault="00AB4978" w:rsidP="00AB4978">
      <w:pPr>
        <w:pStyle w:val="omg-body"/>
      </w:pPr>
      <w:hyperlink r:id="rId106" w:history="1">
        <w:r>
          <w:rPr>
            <w:color w:val="0000FF"/>
            <w:u w:val="single"/>
          </w:rPr>
          <w:t>Rule 5-46</w:t>
        </w:r>
      </w:hyperlink>
      <w:r>
        <w:t xml:space="preserve">, IEPD Has Conformance Assertion: </w:t>
      </w:r>
      <w:hyperlink r:id="rId107" w:history="1">
        <w:r>
          <w:rPr>
            <w:color w:val="0000FF"/>
            <w:u w:val="single"/>
          </w:rPr>
          <w:t>Section 5.7</w:t>
        </w:r>
      </w:hyperlink>
      <w:r>
        <w:t>, Conformance Assertion</w:t>
      </w:r>
    </w:p>
    <w:p w14:paraId="548A4138" w14:textId="77777777" w:rsidR="00AB4978" w:rsidRDefault="00AB4978" w:rsidP="00AB4978">
      <w:pPr>
        <w:pStyle w:val="omg-body"/>
      </w:pPr>
      <w:r>
        <w:t>[English]</w:t>
      </w:r>
    </w:p>
    <w:p w14:paraId="56F4F27C" w14:textId="77777777" w:rsidR="00AB4978" w:rsidRPr="00D61BEF" w:rsidRDefault="00AB4978" w:rsidP="00AB4978">
      <w:pPr>
        <w:pStyle w:val="omg-body"/>
      </w:pPr>
      <w:r w:rsidRPr="00D61BEF">
        <w:t>self.clientDependency-&gt;select(d|d.oclIsKindOf(ConformanceAssertion))-&gt;notEmpty()</w:t>
      </w:r>
    </w:p>
    <w:p w14:paraId="0E076387" w14:textId="77777777" w:rsidR="00AB4978" w:rsidRDefault="00AB4978" w:rsidP="00AB4978">
      <w:pPr>
        <w:pStyle w:val="omg-body"/>
      </w:pPr>
    </w:p>
    <w:p w14:paraId="4C81FBC6" w14:textId="77777777" w:rsidR="00AB4978" w:rsidRPr="00056F73" w:rsidRDefault="00AB4978" w:rsidP="00AB4978">
      <w:pPr>
        <w:pStyle w:val="Heading6"/>
      </w:pPr>
      <w:r w:rsidRPr="00056F73">
        <w:t>MPD3 [Rule 5-4] (MPD-catalog). MPD Catalog Extension XML Catalog Document Name Is mpd-catalog-extension-xml-catalog.xml</w:t>
      </w:r>
    </w:p>
    <w:p w14:paraId="31A4AA94" w14:textId="77777777" w:rsidR="00AB4978" w:rsidRDefault="00AB4978" w:rsidP="00AB4978">
      <w:pPr>
        <w:pStyle w:val="omg-body"/>
      </w:pPr>
      <w:hyperlink r:id="rId108" w:history="1">
        <w:r>
          <w:rPr>
            <w:color w:val="0000FF"/>
            <w:u w:val="single"/>
          </w:rPr>
          <w:t>Rule 5-4</w:t>
        </w:r>
      </w:hyperlink>
      <w:r>
        <w:t xml:space="preserve">, MPD Catalog Extension XML Catalog Document Name Is </w:t>
      </w:r>
      <w:r>
        <w:rPr>
          <w:rFonts w:ascii="Courier New" w:hAnsi="Courier New"/>
        </w:rPr>
        <w:t>mpd-catalog-extension-xml-catalog.xml</w:t>
      </w:r>
      <w:r>
        <w:t xml:space="preserve">: </w:t>
      </w:r>
      <w:hyperlink r:id="rId109" w:history="1">
        <w:r>
          <w:rPr>
            <w:color w:val="0000FF"/>
            <w:u w:val="single"/>
          </w:rPr>
          <w:t>Section 5.1.2</w:t>
        </w:r>
      </w:hyperlink>
      <w:r>
        <w:t>, Extending an MPD Catalog</w:t>
      </w:r>
    </w:p>
    <w:p w14:paraId="1530CCD4" w14:textId="77777777" w:rsidR="00AB4978" w:rsidRDefault="00AB4978" w:rsidP="00AB4978">
      <w:pPr>
        <w:pStyle w:val="omg-body"/>
      </w:pPr>
      <w:r>
        <w:t>[English]</w:t>
      </w:r>
    </w:p>
    <w:p w14:paraId="0C2EAB6C" w14:textId="77777777" w:rsidR="00AB4978" w:rsidRPr="00D61BEF" w:rsidRDefault="00AB4978" w:rsidP="00AB4978">
      <w:pPr>
        <w:pStyle w:val="omg-body"/>
      </w:pPr>
      <w:r w:rsidRPr="00D61BEF">
        <w:t>Concept and constraint not implemented in NIEM-UML.</w:t>
      </w:r>
    </w:p>
    <w:p w14:paraId="75730FDE" w14:textId="77777777" w:rsidR="00AB4978" w:rsidRDefault="00AB4978" w:rsidP="00AB4978">
      <w:pPr>
        <w:pStyle w:val="omg-body"/>
      </w:pPr>
    </w:p>
    <w:p w14:paraId="5A34BC58" w14:textId="77777777" w:rsidR="00AB4978" w:rsidRPr="00056F73" w:rsidRDefault="00AB4978" w:rsidP="00AB4978">
      <w:pPr>
        <w:pStyle w:val="Heading6"/>
      </w:pPr>
      <w:r w:rsidRPr="00056F73">
        <w:t>MPD3 [Rule 5-5] (MPD-catalog). MPD Catalog Extension XML Catalog Document Resolves Namespaces to URIs</w:t>
      </w:r>
    </w:p>
    <w:p w14:paraId="342A702F" w14:textId="77777777" w:rsidR="00AB4978" w:rsidRDefault="00AB4978" w:rsidP="00AB4978">
      <w:pPr>
        <w:pStyle w:val="omg-body"/>
      </w:pPr>
      <w:hyperlink r:id="rId110" w:history="1">
        <w:r>
          <w:rPr>
            <w:color w:val="0000FF"/>
            <w:u w:val="single"/>
          </w:rPr>
          <w:t>Rule 5-5</w:t>
        </w:r>
      </w:hyperlink>
      <w:r>
        <w:t xml:space="preserve">, MPD Catalog Extension XML Catalog Document Resolves Namespaces to URIs: </w:t>
      </w:r>
      <w:hyperlink r:id="rId111" w:history="1">
        <w:r>
          <w:rPr>
            <w:color w:val="0000FF"/>
            <w:u w:val="single"/>
          </w:rPr>
          <w:t>Section 5.1.2</w:t>
        </w:r>
      </w:hyperlink>
      <w:r>
        <w:t>, Extending an MPD Catalog</w:t>
      </w:r>
    </w:p>
    <w:p w14:paraId="5B1E8A59" w14:textId="77777777" w:rsidR="00AB4978" w:rsidRDefault="00AB4978" w:rsidP="00AB4978">
      <w:pPr>
        <w:pStyle w:val="omg-body"/>
      </w:pPr>
      <w:r>
        <w:t>[English]</w:t>
      </w:r>
    </w:p>
    <w:p w14:paraId="3DAE58EA" w14:textId="77777777" w:rsidR="00AB4978" w:rsidRPr="00D61BEF" w:rsidRDefault="00AB4978" w:rsidP="00AB4978">
      <w:pPr>
        <w:pStyle w:val="omg-body"/>
      </w:pPr>
      <w:r w:rsidRPr="00D61BEF">
        <w:t>Concept and constraint not implemented in NIEM-UML.</w:t>
      </w:r>
    </w:p>
    <w:p w14:paraId="6495E804" w14:textId="77777777" w:rsidR="00AB4978" w:rsidRDefault="00AB4978" w:rsidP="00AB4978">
      <w:pPr>
        <w:pStyle w:val="omg-body"/>
      </w:pPr>
    </w:p>
    <w:p w14:paraId="65F2C794" w14:textId="77777777" w:rsidR="00AB4978" w:rsidRPr="00056F73" w:rsidRDefault="00AB4978" w:rsidP="00AB4978">
      <w:pPr>
        <w:pStyle w:val="Heading6"/>
      </w:pPr>
      <w:r w:rsidRPr="00056F73">
        <w:lastRenderedPageBreak/>
        <w:t>MPD3 [Rule 5-6] (MPD-catalog). MPD Catalog Extension Schema Document Conforms to NDR Extension Rules</w:t>
      </w:r>
    </w:p>
    <w:p w14:paraId="2DDF68B6" w14:textId="77777777" w:rsidR="00AB4978" w:rsidRDefault="00AB4978" w:rsidP="00AB4978">
      <w:pPr>
        <w:pStyle w:val="omg-body"/>
      </w:pPr>
      <w:hyperlink r:id="rId112" w:history="1">
        <w:r>
          <w:rPr>
            <w:color w:val="0000FF"/>
            <w:u w:val="single"/>
          </w:rPr>
          <w:t>Rule 5-6</w:t>
        </w:r>
      </w:hyperlink>
      <w:r>
        <w:t xml:space="preserve">, MPD Catalog Extension Schema Document Conforms to NDR Extension Rules: </w:t>
      </w:r>
      <w:hyperlink r:id="rId113" w:history="1">
        <w:r>
          <w:rPr>
            <w:color w:val="0000FF"/>
            <w:u w:val="single"/>
          </w:rPr>
          <w:t>Section 5.1.2</w:t>
        </w:r>
      </w:hyperlink>
      <w:r>
        <w:t>, Extending an MPD Catalog</w:t>
      </w:r>
    </w:p>
    <w:p w14:paraId="6EC0CFD4" w14:textId="77777777" w:rsidR="00AB4978" w:rsidRDefault="00AB4978" w:rsidP="00AB4978">
      <w:pPr>
        <w:pStyle w:val="omg-body"/>
      </w:pPr>
      <w:r>
        <w:t>[English]</w:t>
      </w:r>
    </w:p>
    <w:p w14:paraId="75F1DD51" w14:textId="77777777" w:rsidR="00AB4978" w:rsidRPr="00D61BEF" w:rsidRDefault="00AB4978" w:rsidP="00AB4978">
      <w:pPr>
        <w:pStyle w:val="omg-body"/>
      </w:pPr>
      <w:r w:rsidRPr="00D61BEF">
        <w:t>Concept and constraint not implemented in NIEM-UML.</w:t>
      </w:r>
    </w:p>
    <w:p w14:paraId="5AC45C71" w14:textId="77777777" w:rsidR="00AB4978" w:rsidRDefault="00AB4978" w:rsidP="00AB4978">
      <w:pPr>
        <w:pStyle w:val="omg-body"/>
      </w:pPr>
    </w:p>
    <w:p w14:paraId="3A1B4A2C" w14:textId="77777777" w:rsidR="00AB4978" w:rsidRPr="00056F73" w:rsidRDefault="00AB4978" w:rsidP="00AB4978">
      <w:pPr>
        <w:pStyle w:val="Heading6"/>
      </w:pPr>
      <w:r w:rsidRPr="00056F73">
        <w:t>MPD3 [Rule 5-7] (MPD-catalog). MPD Catalog Schema and Its Extensions Conform to NDR Schema Set Rules</w:t>
      </w:r>
    </w:p>
    <w:p w14:paraId="43F93BC6" w14:textId="77777777" w:rsidR="00AB4978" w:rsidRDefault="00AB4978" w:rsidP="00AB4978">
      <w:pPr>
        <w:pStyle w:val="omg-body"/>
      </w:pPr>
      <w:hyperlink r:id="rId114" w:history="1">
        <w:r>
          <w:rPr>
            <w:color w:val="0000FF"/>
            <w:u w:val="single"/>
          </w:rPr>
          <w:t>Rule 5-7</w:t>
        </w:r>
      </w:hyperlink>
      <w:r>
        <w:t xml:space="preserve">, MPD Catalog Schema and Its Extensions Conform to NDR Schema Set Rules: </w:t>
      </w:r>
      <w:hyperlink r:id="rId115" w:history="1">
        <w:r>
          <w:rPr>
            <w:color w:val="0000FF"/>
            <w:u w:val="single"/>
          </w:rPr>
          <w:t>Section 5.1.2</w:t>
        </w:r>
      </w:hyperlink>
      <w:r>
        <w:t>, Extending an MPD Catalog</w:t>
      </w:r>
    </w:p>
    <w:p w14:paraId="4B76E0D6" w14:textId="77777777" w:rsidR="00AB4978" w:rsidRDefault="00AB4978" w:rsidP="00AB4978">
      <w:pPr>
        <w:pStyle w:val="omg-body"/>
      </w:pPr>
      <w:r>
        <w:t>[English]</w:t>
      </w:r>
    </w:p>
    <w:p w14:paraId="2A9C5DA4" w14:textId="77777777" w:rsidR="00AB4978" w:rsidRPr="00D61BEF" w:rsidRDefault="00AB4978" w:rsidP="00AB4978">
      <w:pPr>
        <w:pStyle w:val="omg-body"/>
      </w:pPr>
      <w:r w:rsidRPr="00D61BEF">
        <w:t>Concept and constraint not implemented in NIEM-UML.</w:t>
      </w:r>
    </w:p>
    <w:p w14:paraId="4BC125A2" w14:textId="77777777" w:rsidR="00AB4978" w:rsidRDefault="00AB4978" w:rsidP="00AB4978">
      <w:pPr>
        <w:pStyle w:val="omg-body"/>
      </w:pPr>
    </w:p>
    <w:p w14:paraId="4BCD9583" w14:textId="77777777" w:rsidR="00AB4978" w:rsidRPr="00056F73" w:rsidRDefault="00AB4978" w:rsidP="00AB4978">
      <w:pPr>
        <w:pStyle w:val="Heading6"/>
      </w:pPr>
      <w:r w:rsidRPr="00056F73">
        <w:t>MPD3 [Rule 5-8] (MPD-catalog). MPD Schema Document Extension Support Schemas Are Supersets of Spec Subsets</w:t>
      </w:r>
    </w:p>
    <w:p w14:paraId="28ED9E61" w14:textId="77777777" w:rsidR="00AB4978" w:rsidRDefault="00AB4978" w:rsidP="00AB4978">
      <w:pPr>
        <w:pStyle w:val="omg-body"/>
      </w:pPr>
      <w:hyperlink r:id="rId116" w:history="1">
        <w:r>
          <w:rPr>
            <w:color w:val="0000FF"/>
            <w:u w:val="single"/>
          </w:rPr>
          <w:t>Rule 5-8</w:t>
        </w:r>
      </w:hyperlink>
      <w:r>
        <w:t xml:space="preserve">, MPD Schema Document Extension Support Schemas Are Supersets of Spec Subsets: </w:t>
      </w:r>
      <w:hyperlink r:id="rId117" w:history="1">
        <w:r>
          <w:rPr>
            <w:color w:val="0000FF"/>
            <w:u w:val="single"/>
          </w:rPr>
          <w:t>Section 5.1.2</w:t>
        </w:r>
      </w:hyperlink>
      <w:r>
        <w:t>, Extending an MPD Catalog</w:t>
      </w:r>
    </w:p>
    <w:p w14:paraId="3EE1B645" w14:textId="77777777" w:rsidR="00AB4978" w:rsidRDefault="00AB4978" w:rsidP="00AB4978">
      <w:pPr>
        <w:pStyle w:val="omg-body"/>
      </w:pPr>
      <w:r>
        <w:t>[English]</w:t>
      </w:r>
    </w:p>
    <w:p w14:paraId="741A5665" w14:textId="77777777" w:rsidR="00AB4978" w:rsidRPr="00D61BEF" w:rsidRDefault="00AB4978" w:rsidP="00AB4978">
      <w:pPr>
        <w:pStyle w:val="omg-body"/>
      </w:pPr>
      <w:r w:rsidRPr="00D61BEF">
        <w:t>Concept and constraint not implemented in NIEM-UML.</w:t>
      </w:r>
    </w:p>
    <w:p w14:paraId="31715F06" w14:textId="77777777" w:rsidR="00AB4978" w:rsidRDefault="00AB4978" w:rsidP="00AB4978">
      <w:pPr>
        <w:pStyle w:val="omg-body"/>
      </w:pPr>
    </w:p>
    <w:p w14:paraId="6557263F" w14:textId="77777777" w:rsidR="00AB4978" w:rsidRPr="00056F73" w:rsidRDefault="00AB4978" w:rsidP="00AB4978">
      <w:pPr>
        <w:pStyle w:val="Heading6"/>
      </w:pPr>
      <w:r w:rsidRPr="00056F73">
        <w:t>MPD3 [Rule 5-9] (WF-MPD). MPD Class Determined by Conformance Target Identifier in c:mpdClassURIList</w:t>
      </w:r>
    </w:p>
    <w:p w14:paraId="5B631A26" w14:textId="77777777" w:rsidR="00AB4978" w:rsidRDefault="00AB4978" w:rsidP="00AB4978">
      <w:pPr>
        <w:pStyle w:val="omg-body"/>
      </w:pPr>
      <w:hyperlink r:id="rId118" w:history="1">
        <w:r>
          <w:rPr>
            <w:color w:val="0000FF"/>
            <w:u w:val="single"/>
          </w:rPr>
          <w:t>Rule 5-9</w:t>
        </w:r>
      </w:hyperlink>
      <w:r>
        <w:t xml:space="preserve">, MPD Class Determined by Conformance Target Identifier in </w:t>
      </w:r>
      <w:r>
        <w:rPr>
          <w:rFonts w:ascii="Courier New" w:hAnsi="Courier New"/>
        </w:rPr>
        <w:t>c:mpdClassURIList</w:t>
      </w:r>
      <w:r>
        <w:t xml:space="preserve">: </w:t>
      </w:r>
      <w:hyperlink r:id="rId119" w:history="1">
        <w:r>
          <w:rPr>
            <w:color w:val="0000FF"/>
            <w:u w:val="single"/>
          </w:rPr>
          <w:t>Section 5.2.2</w:t>
        </w:r>
      </w:hyperlink>
      <w:r>
        <w:t>, MPD Class (</w:t>
      </w:r>
      <w:r>
        <w:rPr>
          <w:rFonts w:ascii="Courier New" w:hAnsi="Courier New"/>
        </w:rPr>
        <w:t>c:mpdClassURIList</w:t>
      </w:r>
      <w:r>
        <w:t>)</w:t>
      </w:r>
    </w:p>
    <w:p w14:paraId="03EF06CA" w14:textId="77777777" w:rsidR="00AB4978" w:rsidRDefault="00AB4978" w:rsidP="00AB4978">
      <w:pPr>
        <w:pStyle w:val="omg-body"/>
      </w:pPr>
      <w:r>
        <w:t>[English]</w:t>
      </w:r>
    </w:p>
    <w:p w14:paraId="03E424D7" w14:textId="77777777" w:rsidR="00AB4978" w:rsidRPr="00D61BEF" w:rsidRDefault="00AB4978" w:rsidP="00AB4978">
      <w:pPr>
        <w:pStyle w:val="omg-body"/>
      </w:pPr>
      <w:r w:rsidRPr="00D61BEF">
        <w:t>Constraint realized during provisioning of MPD Catalog.</w:t>
      </w:r>
    </w:p>
    <w:p w14:paraId="6265FB15" w14:textId="77777777" w:rsidR="00AB4978" w:rsidRDefault="00AB4978" w:rsidP="00AB4978">
      <w:pPr>
        <w:pStyle w:val="omg-body"/>
      </w:pPr>
    </w:p>
    <w:p w14:paraId="7D5E508F" w14:textId="77777777" w:rsidR="00AB4978" w:rsidRPr="00056F73" w:rsidRDefault="00AB4978" w:rsidP="00AB4978">
      <w:pPr>
        <w:pStyle w:val="Heading6"/>
      </w:pPr>
      <w:r w:rsidRPr="00056F73">
        <w:t>MPD3 [Rule 6-1] (WF-MPD). Wantlist Location</w:t>
      </w:r>
    </w:p>
    <w:p w14:paraId="2645686D" w14:textId="77777777" w:rsidR="00AB4978" w:rsidRDefault="00AB4978" w:rsidP="00AB4978">
      <w:pPr>
        <w:pStyle w:val="omg-body"/>
      </w:pPr>
      <w:hyperlink r:id="rId120" w:history="1">
        <w:r>
          <w:rPr>
            <w:color w:val="0000FF"/>
            <w:u w:val="single"/>
          </w:rPr>
          <w:t>Rule 6-1</w:t>
        </w:r>
      </w:hyperlink>
      <w:r>
        <w:t xml:space="preserve">, Wantlist Location: </w:t>
      </w:r>
      <w:hyperlink r:id="rId121" w:history="1">
        <w:r>
          <w:rPr>
            <w:color w:val="0000FF"/>
            <w:u w:val="single"/>
          </w:rPr>
          <w:t>Section 6.1</w:t>
        </w:r>
      </w:hyperlink>
      <w:r>
        <w:t>, NIEM Wantlist</w:t>
      </w:r>
    </w:p>
    <w:p w14:paraId="4FC3D56B" w14:textId="77777777" w:rsidR="00AB4978" w:rsidRDefault="00AB4978" w:rsidP="00AB4978">
      <w:pPr>
        <w:pStyle w:val="omg-body"/>
      </w:pPr>
      <w:r>
        <w:t> </w:t>
      </w:r>
    </w:p>
    <w:p w14:paraId="26DF5013" w14:textId="77777777" w:rsidR="00AB4978" w:rsidRDefault="00AB4978" w:rsidP="00AB4978">
      <w:pPr>
        <w:pStyle w:val="omg-body"/>
        <w:rPr>
          <w:b/>
        </w:rPr>
      </w:pPr>
      <w:r w:rsidRPr="00900170">
        <w:rPr>
          <w:b/>
        </w:rPr>
        <w:t>[OCL] context</w:t>
      </w:r>
      <w:r>
        <w:t xml:space="preserve"> ModelPackageDescription </w:t>
      </w:r>
      <w:r w:rsidRPr="00900170">
        <w:rPr>
          <w:b/>
        </w:rPr>
        <w:t>inv:</w:t>
      </w:r>
    </w:p>
    <w:p w14:paraId="600FB973"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self.oclAsType(InstanceSpecification).clientDependency-&gt;select(d|d.stereotypedBy('WantList'))-&gt;notEmpty()</w:t>
      </w:r>
    </w:p>
    <w:p w14:paraId="564A54BB" w14:textId="77777777" w:rsidR="00AB4978" w:rsidRDefault="00AB4978" w:rsidP="00AB4978">
      <w:pPr>
        <w:pStyle w:val="omg-body"/>
      </w:pPr>
    </w:p>
    <w:p w14:paraId="7CA16F9C" w14:textId="77777777" w:rsidR="00AB4978" w:rsidRPr="00056F73" w:rsidRDefault="00AB4978" w:rsidP="00AB4978">
      <w:pPr>
        <w:pStyle w:val="Heading6"/>
      </w:pPr>
      <w:r w:rsidRPr="00056F73">
        <w:lastRenderedPageBreak/>
        <w:t>MPD3 [Rule 7-1] (WF-MPD). MPD Is a ZIP File</w:t>
      </w:r>
    </w:p>
    <w:p w14:paraId="5843A02B" w14:textId="77777777" w:rsidR="00AB4978" w:rsidRDefault="00AB4978" w:rsidP="00AB4978">
      <w:pPr>
        <w:pStyle w:val="omg-body"/>
      </w:pPr>
      <w:hyperlink r:id="rId122" w:history="1">
        <w:r>
          <w:rPr>
            <w:color w:val="0000FF"/>
            <w:u w:val="single"/>
          </w:rPr>
          <w:t>Rule 7-1</w:t>
        </w:r>
      </w:hyperlink>
      <w:r>
        <w:t xml:space="preserve">, MPD Is a ZIP File: </w:t>
      </w:r>
      <w:hyperlink r:id="rId123" w:history="1">
        <w:r>
          <w:rPr>
            <w:color w:val="0000FF"/>
            <w:u w:val="single"/>
          </w:rPr>
          <w:t>Section 7</w:t>
        </w:r>
      </w:hyperlink>
      <w:r>
        <w:t>, Organization, Packaging, and Other Criteria</w:t>
      </w:r>
    </w:p>
    <w:p w14:paraId="35646C0F" w14:textId="77777777" w:rsidR="00AB4978" w:rsidRDefault="00AB4978" w:rsidP="00AB4978">
      <w:pPr>
        <w:pStyle w:val="omg-body"/>
      </w:pPr>
      <w:r>
        <w:t>[English]</w:t>
      </w:r>
    </w:p>
    <w:p w14:paraId="68925E81" w14:textId="77777777" w:rsidR="00AB4978" w:rsidRPr="00D61BEF" w:rsidRDefault="00AB4978" w:rsidP="00AB4978">
      <w:pPr>
        <w:pStyle w:val="omg-body"/>
      </w:pPr>
      <w:r w:rsidRPr="00D61BEF">
        <w:t>Rule enforcement is provided by provisioning, which produces the zip file.</w:t>
      </w:r>
    </w:p>
    <w:p w14:paraId="524059A6" w14:textId="77777777" w:rsidR="00AB4978" w:rsidRDefault="00AB4978" w:rsidP="00AB4978">
      <w:pPr>
        <w:pStyle w:val="omg-body"/>
      </w:pPr>
    </w:p>
    <w:p w14:paraId="09BC0688" w14:textId="77777777" w:rsidR="00AB4978" w:rsidRPr="00056F73" w:rsidRDefault="00AB4978" w:rsidP="00AB4978">
      <w:pPr>
        <w:pStyle w:val="Heading6"/>
      </w:pPr>
      <w:r w:rsidRPr="00056F73">
        <w:t>MPD3 [Rule 7-2] (WF-MPD). XSD and XML Documents Conform to Applicable NDR Conformance Targets</w:t>
      </w:r>
    </w:p>
    <w:p w14:paraId="0D533EFD" w14:textId="77777777" w:rsidR="00AB4978" w:rsidRDefault="00AB4978" w:rsidP="00AB4978">
      <w:pPr>
        <w:pStyle w:val="omg-body"/>
      </w:pPr>
      <w:hyperlink r:id="rId124" w:history="1">
        <w:r>
          <w:rPr>
            <w:color w:val="0000FF"/>
            <w:u w:val="single"/>
          </w:rPr>
          <w:t>Rule 7-2</w:t>
        </w:r>
      </w:hyperlink>
      <w:r>
        <w:t xml:space="preserve">, XSD and XML Documents Conform to Applicable NDR Conformance Targets: </w:t>
      </w:r>
      <w:hyperlink r:id="rId125" w:history="1">
        <w:r>
          <w:rPr>
            <w:color w:val="0000FF"/>
            <w:u w:val="single"/>
          </w:rPr>
          <w:t>Section 7</w:t>
        </w:r>
      </w:hyperlink>
      <w:r>
        <w:t>, Organization, Packaging, and Other Criteria</w:t>
      </w:r>
    </w:p>
    <w:p w14:paraId="4DA4307F" w14:textId="77777777" w:rsidR="00AB4978" w:rsidRDefault="00AB4978" w:rsidP="00AB4978">
      <w:pPr>
        <w:pStyle w:val="omg-body"/>
      </w:pPr>
      <w:r>
        <w:t>[English]</w:t>
      </w:r>
    </w:p>
    <w:p w14:paraId="2EE56802" w14:textId="77777777" w:rsidR="00AB4978" w:rsidRPr="00D61BEF" w:rsidRDefault="00AB4978" w:rsidP="00AB4978">
      <w:pPr>
        <w:pStyle w:val="omg-body"/>
      </w:pPr>
      <w:r w:rsidRPr="00D61BEF">
        <w:t>Rule enforcement is provided by provisioning and NDR/MPD rules expressed in OCL and applied to the NIEM-UML model.</w:t>
      </w:r>
    </w:p>
    <w:p w14:paraId="31D3CF79" w14:textId="77777777" w:rsidR="00AB4978" w:rsidRDefault="00AB4978" w:rsidP="00AB4978">
      <w:pPr>
        <w:pStyle w:val="omg-body"/>
      </w:pPr>
    </w:p>
    <w:p w14:paraId="25CB1805" w14:textId="77777777" w:rsidR="00AB4978" w:rsidRPr="00056F73" w:rsidRDefault="00AB4978" w:rsidP="00AB4978">
      <w:pPr>
        <w:pStyle w:val="Heading6"/>
      </w:pPr>
      <w:r w:rsidRPr="00056F73">
        <w:t>MPD3 [Rule 7-3] (WF-MPD). MPD Archive Uncompresses to a Single Root Directory</w:t>
      </w:r>
    </w:p>
    <w:p w14:paraId="7B654118" w14:textId="77777777" w:rsidR="00AB4978" w:rsidRDefault="00AB4978" w:rsidP="00AB4978">
      <w:pPr>
        <w:pStyle w:val="omg-body"/>
      </w:pPr>
      <w:hyperlink r:id="rId126" w:history="1">
        <w:r>
          <w:rPr>
            <w:color w:val="0000FF"/>
            <w:u w:val="single"/>
          </w:rPr>
          <w:t>Rule 7-3</w:t>
        </w:r>
      </w:hyperlink>
      <w:r>
        <w:t xml:space="preserve">, MPD Archive Uncompresses to a Single Root Directory: </w:t>
      </w:r>
      <w:hyperlink r:id="rId127" w:history="1">
        <w:r>
          <w:rPr>
            <w:color w:val="0000FF"/>
            <w:u w:val="single"/>
          </w:rPr>
          <w:t>Section 7</w:t>
        </w:r>
      </w:hyperlink>
      <w:r>
        <w:t>, Organization, Packaging, and Other Criteria</w:t>
      </w:r>
    </w:p>
    <w:p w14:paraId="767F2848" w14:textId="77777777" w:rsidR="00AB4978" w:rsidRDefault="00AB4978" w:rsidP="00AB4978">
      <w:pPr>
        <w:pStyle w:val="omg-body"/>
      </w:pPr>
      <w:r>
        <w:t>[English]</w:t>
      </w:r>
    </w:p>
    <w:p w14:paraId="07394806" w14:textId="77777777" w:rsidR="00AB4978" w:rsidRPr="00D61BEF" w:rsidRDefault="00AB4978" w:rsidP="00AB4978">
      <w:pPr>
        <w:pStyle w:val="omg-body"/>
      </w:pPr>
      <w:r w:rsidRPr="00D61BEF">
        <w:t>Rule enforcement is provided by provisioning.</w:t>
      </w:r>
    </w:p>
    <w:p w14:paraId="3B8CB704" w14:textId="77777777" w:rsidR="00AB4978" w:rsidRDefault="00AB4978" w:rsidP="00AB4978">
      <w:pPr>
        <w:pStyle w:val="omg-body"/>
      </w:pPr>
    </w:p>
    <w:p w14:paraId="2055EE12" w14:textId="77777777" w:rsidR="00AB4978" w:rsidRPr="00056F73" w:rsidRDefault="00AB4978" w:rsidP="00AB4978">
      <w:pPr>
        <w:pStyle w:val="Heading6"/>
      </w:pPr>
      <w:r w:rsidRPr="00056F73">
        <w:t>MPD3 [Rule 7-5] (IEPD). IEPD File Name Syntax</w:t>
      </w:r>
    </w:p>
    <w:p w14:paraId="1B9AE54F" w14:textId="77777777" w:rsidR="00AB4978" w:rsidRDefault="00AB4978" w:rsidP="00AB4978">
      <w:pPr>
        <w:pStyle w:val="omg-body"/>
      </w:pPr>
      <w:hyperlink r:id="rId128" w:history="1">
        <w:r>
          <w:rPr>
            <w:color w:val="0000FF"/>
            <w:u w:val="single"/>
          </w:rPr>
          <w:t>Rule 7-5</w:t>
        </w:r>
      </w:hyperlink>
      <w:r>
        <w:t xml:space="preserve">, IEPD File Name Syntax: </w:t>
      </w:r>
      <w:hyperlink r:id="rId129" w:history="1">
        <w:r>
          <w:rPr>
            <w:color w:val="0000FF"/>
            <w:u w:val="single"/>
          </w:rPr>
          <w:t>Section 7.2</w:t>
        </w:r>
      </w:hyperlink>
      <w:r>
        <w:t>, IEPD File Name Syntax</w:t>
      </w:r>
    </w:p>
    <w:p w14:paraId="205BC717" w14:textId="77777777" w:rsidR="00AB4978" w:rsidRDefault="00AB4978" w:rsidP="00AB4978">
      <w:pPr>
        <w:pStyle w:val="omg-body"/>
      </w:pPr>
      <w:r>
        <w:t>[English]</w:t>
      </w:r>
    </w:p>
    <w:p w14:paraId="7BF18A74" w14:textId="77777777" w:rsidR="00AB4978" w:rsidRPr="00D61BEF" w:rsidRDefault="00AB4978" w:rsidP="00AB4978">
      <w:pPr>
        <w:pStyle w:val="omg-body"/>
      </w:pPr>
      <w:r w:rsidRPr="00D61BEF">
        <w:t>Packaging constraints are resolved by PSM-MPD transformations.</w:t>
      </w:r>
    </w:p>
    <w:p w14:paraId="7C5980D1" w14:textId="77777777" w:rsidR="00AB4978" w:rsidRDefault="00AB4978" w:rsidP="00AB4978">
      <w:pPr>
        <w:pStyle w:val="omg-body"/>
      </w:pPr>
    </w:p>
    <w:p w14:paraId="10AFDBB9" w14:textId="77777777" w:rsidR="00AB4978" w:rsidRPr="00056F73" w:rsidRDefault="00AB4978" w:rsidP="00AB4978">
      <w:pPr>
        <w:pStyle w:val="Heading6"/>
      </w:pPr>
      <w:r w:rsidRPr="00056F73">
        <w:t>MPD3 [Rule 7-6] (WF-MPD). MPD Reference to Resource Uses Common URI Scheme</w:t>
      </w:r>
    </w:p>
    <w:p w14:paraId="458CFD2E" w14:textId="77777777" w:rsidR="00AB4978" w:rsidRDefault="00AB4978" w:rsidP="00AB4978">
      <w:pPr>
        <w:pStyle w:val="omg-body"/>
      </w:pPr>
      <w:hyperlink r:id="rId130" w:history="1">
        <w:r>
          <w:rPr>
            <w:color w:val="0000FF"/>
            <w:u w:val="single"/>
          </w:rPr>
          <w:t>Rule 7-6</w:t>
        </w:r>
      </w:hyperlink>
      <w:r>
        <w:t xml:space="preserve">, MPD Reference to Resource Uses Common URI Scheme: </w:t>
      </w:r>
      <w:hyperlink r:id="rId131" w:history="1">
        <w:r>
          <w:rPr>
            <w:color w:val="0000FF"/>
            <w:u w:val="single"/>
          </w:rPr>
          <w:t>Section 7.3</w:t>
        </w:r>
      </w:hyperlink>
      <w:r>
        <w:t>, Artifact Links to Other Resources</w:t>
      </w:r>
    </w:p>
    <w:p w14:paraId="4CD9B7A9" w14:textId="77777777" w:rsidR="00AB4978" w:rsidRDefault="00AB4978" w:rsidP="00AB4978">
      <w:pPr>
        <w:pStyle w:val="omg-body"/>
      </w:pPr>
      <w:r>
        <w:t>[English]</w:t>
      </w:r>
    </w:p>
    <w:p w14:paraId="5767A217" w14:textId="77777777" w:rsidR="00AB4978" w:rsidRPr="00D61BEF" w:rsidRDefault="00AB4978" w:rsidP="00AB4978">
      <w:pPr>
        <w:pStyle w:val="omg-body"/>
      </w:pPr>
      <w:r w:rsidRPr="00D61BEF">
        <w:t xml:space="preserve">Constraints on URIs are partially satisfied by specific URI Constraints expressed elsewhere in the NDR and MPD. For URI references embedded elsewhere in the model, it would be difficult to express the constraint in OCL. This constraint must be manually resolved by the modeler. </w:t>
      </w:r>
    </w:p>
    <w:p w14:paraId="3DC22213" w14:textId="77777777" w:rsidR="00AB4978" w:rsidRDefault="00AB4978" w:rsidP="00AB4978">
      <w:pPr>
        <w:pStyle w:val="omg-body"/>
      </w:pPr>
    </w:p>
    <w:p w14:paraId="5BA204F3" w14:textId="77777777" w:rsidR="00AB4978" w:rsidRPr="00056F73" w:rsidRDefault="00AB4978" w:rsidP="00AB4978">
      <w:pPr>
        <w:pStyle w:val="Heading6"/>
      </w:pPr>
      <w:r w:rsidRPr="00056F73">
        <w:t>MPD3 [Rule 7-7] (WF-MPD). IEPD Completeness</w:t>
      </w:r>
    </w:p>
    <w:p w14:paraId="71A4B424" w14:textId="77777777" w:rsidR="00AB4978" w:rsidRDefault="00AB4978" w:rsidP="00AB4978">
      <w:pPr>
        <w:pStyle w:val="omg-body"/>
      </w:pPr>
      <w:hyperlink r:id="rId132" w:history="1">
        <w:r>
          <w:rPr>
            <w:color w:val="0000FF"/>
            <w:u w:val="single"/>
          </w:rPr>
          <w:t>Rule 7-7</w:t>
        </w:r>
      </w:hyperlink>
      <w:r>
        <w:t xml:space="preserve">, IEPD Completeness: </w:t>
      </w:r>
      <w:hyperlink r:id="rId133" w:history="1">
        <w:r>
          <w:rPr>
            <w:color w:val="0000FF"/>
            <w:u w:val="single"/>
          </w:rPr>
          <w:t>Section 7.4</w:t>
        </w:r>
      </w:hyperlink>
      <w:r>
        <w:t>, IEPD Completeness</w:t>
      </w:r>
    </w:p>
    <w:p w14:paraId="569FCF6C" w14:textId="77777777" w:rsidR="00AB4978" w:rsidRDefault="00AB4978" w:rsidP="00AB4978">
      <w:pPr>
        <w:pStyle w:val="omg-body"/>
      </w:pPr>
      <w:r>
        <w:t>[English]</w:t>
      </w:r>
    </w:p>
    <w:p w14:paraId="4BE5564C" w14:textId="77777777" w:rsidR="00AB4978" w:rsidRPr="00D61BEF" w:rsidRDefault="00AB4978" w:rsidP="00AB4978">
      <w:pPr>
        <w:pStyle w:val="omg-body"/>
      </w:pPr>
      <w:r w:rsidRPr="00D61BEF">
        <w:lastRenderedPageBreak/>
        <w:t>This constraint is resolved by PSM-MPD transformations.</w:t>
      </w:r>
    </w:p>
    <w:p w14:paraId="382C8950" w14:textId="77777777" w:rsidR="00AB4978" w:rsidRDefault="00AB4978" w:rsidP="00AB4978">
      <w:pPr>
        <w:pStyle w:val="omg-body"/>
      </w:pPr>
    </w:p>
    <w:p w14:paraId="1F9C8487" w14:textId="77777777" w:rsidR="00AB4978" w:rsidRPr="00056F73" w:rsidRDefault="00AB4978" w:rsidP="00AB4978">
      <w:pPr>
        <w:pStyle w:val="Heading6"/>
      </w:pPr>
      <w:r w:rsidRPr="00056F73">
        <w:t>MPD3 [Rule 7-8] (WF-MPD). MPD External Schema Documents Are Local Resources</w:t>
      </w:r>
    </w:p>
    <w:p w14:paraId="5294E6F0" w14:textId="77777777" w:rsidR="00AB4978" w:rsidRDefault="00AB4978" w:rsidP="00AB4978">
      <w:pPr>
        <w:pStyle w:val="omg-body"/>
      </w:pPr>
      <w:hyperlink r:id="rId134" w:history="1">
        <w:r>
          <w:rPr>
            <w:color w:val="0000FF"/>
            <w:u w:val="single"/>
          </w:rPr>
          <w:t>Rule 7-8</w:t>
        </w:r>
      </w:hyperlink>
      <w:r>
        <w:t xml:space="preserve">, MPD External Schema Documents Are Local Resources: </w:t>
      </w:r>
      <w:hyperlink r:id="rId135" w:history="1">
        <w:r>
          <w:rPr>
            <w:color w:val="0000FF"/>
            <w:u w:val="single"/>
          </w:rPr>
          <w:t>Section 7.4</w:t>
        </w:r>
      </w:hyperlink>
      <w:r>
        <w:t>, IEPD Completeness</w:t>
      </w:r>
    </w:p>
    <w:p w14:paraId="356C725C" w14:textId="77777777" w:rsidR="00AB4978" w:rsidRDefault="00AB4978" w:rsidP="00AB4978">
      <w:pPr>
        <w:pStyle w:val="omg-body"/>
      </w:pPr>
      <w:r>
        <w:t>[English]</w:t>
      </w:r>
    </w:p>
    <w:p w14:paraId="1C6BFFDA" w14:textId="77777777" w:rsidR="00AB4978" w:rsidRPr="00D61BEF" w:rsidRDefault="00AB4978" w:rsidP="00AB4978">
      <w:pPr>
        <w:pStyle w:val="omg-body"/>
      </w:pPr>
      <w:r w:rsidRPr="00D61BEF">
        <w:t>This constraint is resolved by the NIEM-UML Model, which requires all InformationModels to be defined, and PSM-MPD transformations which enforce schemaLocations to be local.</w:t>
      </w:r>
    </w:p>
    <w:p w14:paraId="76430C28" w14:textId="77777777" w:rsidR="00AB4978" w:rsidRDefault="00AB4978" w:rsidP="00AB4978">
      <w:pPr>
        <w:pStyle w:val="omg-body"/>
      </w:pPr>
    </w:p>
    <w:p w14:paraId="0536630E" w14:textId="77777777" w:rsidR="00AB4978" w:rsidRPr="00056F73" w:rsidRDefault="00AB4978" w:rsidP="00AB4978">
      <w:pPr>
        <w:pStyle w:val="Heading6"/>
      </w:pPr>
      <w:r w:rsidRPr="00056F73">
        <w:t>MPD3 [Rule 7-9] (WF-MPD). Key MPD Resources Are Local Resources</w:t>
      </w:r>
    </w:p>
    <w:p w14:paraId="1282C1C4" w14:textId="77777777" w:rsidR="00AB4978" w:rsidRDefault="00AB4978" w:rsidP="00AB4978">
      <w:pPr>
        <w:pStyle w:val="omg-body"/>
      </w:pPr>
      <w:hyperlink r:id="rId136" w:history="1">
        <w:r>
          <w:rPr>
            <w:color w:val="0000FF"/>
            <w:u w:val="single"/>
          </w:rPr>
          <w:t>Rule 7-9</w:t>
        </w:r>
      </w:hyperlink>
      <w:r>
        <w:t xml:space="preserve">, Key MPD Resources Are Local Resources: </w:t>
      </w:r>
      <w:hyperlink r:id="rId137" w:history="1">
        <w:r>
          <w:rPr>
            <w:color w:val="0000FF"/>
            <w:u w:val="single"/>
          </w:rPr>
          <w:t>Section 7.4</w:t>
        </w:r>
      </w:hyperlink>
      <w:r>
        <w:t>, IEPD Completeness</w:t>
      </w:r>
    </w:p>
    <w:p w14:paraId="3D504017" w14:textId="77777777" w:rsidR="00AB4978" w:rsidRDefault="00AB4978" w:rsidP="00AB4978">
      <w:pPr>
        <w:pStyle w:val="omg-body"/>
      </w:pPr>
      <w:r>
        <w:t>[English]</w:t>
      </w:r>
    </w:p>
    <w:p w14:paraId="4AB77B8F" w14:textId="77777777" w:rsidR="00AB4978" w:rsidRPr="00D61BEF" w:rsidRDefault="00AB4978" w:rsidP="00AB4978">
      <w:pPr>
        <w:pStyle w:val="omg-body"/>
      </w:pPr>
      <w:r w:rsidRPr="00D61BEF">
        <w:t>This constraint is resolved by provisioning; all generated artifacts are local to the MPD and all references between them are relative.</w:t>
      </w:r>
    </w:p>
    <w:p w14:paraId="7C0C088B" w14:textId="77777777" w:rsidR="00AB4978" w:rsidRDefault="00AB4978" w:rsidP="00AB4978">
      <w:pPr>
        <w:pStyle w:val="omg-body"/>
      </w:pPr>
    </w:p>
    <w:p w14:paraId="74B0B667" w14:textId="77777777" w:rsidR="00AB4978" w:rsidRDefault="00AB4978" w:rsidP="00AB4978">
      <w:pPr>
        <w:pStyle w:val="Heading3"/>
      </w:pPr>
      <w:bookmarkStart w:id="132" w:name="_Toc406072906"/>
      <w:r>
        <w:t>&lt;Artifact&gt;</w:t>
      </w:r>
      <w:r w:rsidRPr="00792921">
        <w:t xml:space="preserve"> </w:t>
      </w:r>
      <w:bookmarkStart w:id="133" w:name="_9e5e3792b05eaa89037072cf187ea5a3"/>
      <w:r w:rsidRPr="00792921">
        <w:t>OrganizationType</w:t>
      </w:r>
      <w:bookmarkEnd w:id="132"/>
      <w:bookmarkEnd w:id="133"/>
    </w:p>
    <w:p w14:paraId="3A527BA3" w14:textId="77777777" w:rsidR="00AB4978" w:rsidRPr="00F21036" w:rsidRDefault="00AB4978" w:rsidP="00AB4978">
      <w:pPr>
        <w:pStyle w:val="Heading5"/>
      </w:pPr>
      <w:r>
        <w:t>Description</w:t>
      </w:r>
    </w:p>
    <w:p w14:paraId="095DFD8D" w14:textId="77777777" w:rsidR="00AB4978" w:rsidRDefault="00AB4978" w:rsidP="00AB4978">
      <w:pPr>
        <w:pStyle w:val="omg-body"/>
      </w:pPr>
      <w:r>
        <w:t>A data type for a body of people organized for a particular purpose.</w:t>
      </w:r>
    </w:p>
    <w:p w14:paraId="75D4BBD2" w14:textId="77777777" w:rsidR="00AB4978" w:rsidRDefault="00AB4978" w:rsidP="00AB4978">
      <w:pPr>
        <w:pStyle w:val="Heading5"/>
      </w:pPr>
      <w:r>
        <w:t>Generalization</w:t>
      </w:r>
    </w:p>
    <w:p w14:paraId="7D3670EE" w14:textId="77777777" w:rsidR="00AB4978" w:rsidRDefault="00AB4978" w:rsidP="00AB4978">
      <w:pPr>
        <w:pStyle w:val="omg-body"/>
      </w:pPr>
      <w:hyperlink w:anchor="_b5992f81868b11b29878271a69332828" w:history="1">
        <w:r w:rsidRPr="00CD024E">
          <w:rPr>
            <w:color w:val="0000FF"/>
            <w:u w:val="single"/>
          </w:rPr>
          <w:t>EntityRepresentation</w:t>
        </w:r>
      </w:hyperlink>
    </w:p>
    <w:p w14:paraId="2C974E3A" w14:textId="77777777" w:rsidR="00AB4978" w:rsidRPr="00D13566" w:rsidRDefault="00AB4978" w:rsidP="00AB4978">
      <w:pPr>
        <w:pStyle w:val="Heading5"/>
      </w:pPr>
      <w:r w:rsidRPr="00D13566">
        <w:t>Properties</w:t>
      </w:r>
    </w:p>
    <w:p w14:paraId="43A0D2F9" w14:textId="77777777" w:rsidR="00AB4978" w:rsidRPr="00D13566" w:rsidRDefault="00AB4978" w:rsidP="00AB4978">
      <w:pPr>
        <w:pStyle w:val="Heading6"/>
      </w:pPr>
      <w:r w:rsidRPr="00D13566">
        <w:t>OrganizationPrimaryContactInformation</w:t>
      </w:r>
      <w:r>
        <w:t xml:space="preserve"> : ContactInformationType [0..*]</w:t>
      </w:r>
    </w:p>
    <w:p w14:paraId="0BCA7460" w14:textId="77777777" w:rsidR="00AB4978" w:rsidRDefault="00AB4978" w:rsidP="00AB4978">
      <w:pPr>
        <w:pStyle w:val="omg-body"/>
      </w:pPr>
      <w:r>
        <w:t>A preferred means of contacting an organization.</w:t>
      </w:r>
    </w:p>
    <w:p w14:paraId="70DF3926" w14:textId="77777777" w:rsidR="00AB4978" w:rsidRDefault="00AB4978" w:rsidP="00AB4978">
      <w:pPr>
        <w:pStyle w:val="Heading3"/>
      </w:pPr>
      <w:bookmarkStart w:id="134" w:name="_Toc406072907"/>
      <w:r>
        <w:t>&lt;Artifact&gt;</w:t>
      </w:r>
      <w:r w:rsidRPr="00792921">
        <w:t xml:space="preserve"> </w:t>
      </w:r>
      <w:bookmarkStart w:id="135" w:name="_c13d446160fd08efc7b471ace1b401f2"/>
      <w:r w:rsidRPr="00792921">
        <w:t>PersonType</w:t>
      </w:r>
      <w:bookmarkEnd w:id="134"/>
      <w:bookmarkEnd w:id="135"/>
    </w:p>
    <w:p w14:paraId="3EA06270" w14:textId="77777777" w:rsidR="00AB4978" w:rsidRPr="00F21036" w:rsidRDefault="00AB4978" w:rsidP="00AB4978">
      <w:pPr>
        <w:pStyle w:val="Heading5"/>
      </w:pPr>
      <w:r>
        <w:t>Description</w:t>
      </w:r>
    </w:p>
    <w:p w14:paraId="29ED3170" w14:textId="77777777" w:rsidR="00AB4978" w:rsidRDefault="00AB4978" w:rsidP="00AB4978">
      <w:pPr>
        <w:pStyle w:val="omg-body"/>
      </w:pPr>
      <w:r>
        <w:t>Represents an AuthoritativeSource for the MPD corresponding to a niem-core:PersonType.   In this case, an InstanceSpecification of PersonType is mapped to the MPD Catalog element c:MPDInformationType/c:AuthoritativeSource/niem-core:EntityPerson (whose type is niem-core:PersonType).</w:t>
      </w:r>
    </w:p>
    <w:p w14:paraId="0B8E6BDC" w14:textId="77777777" w:rsidR="00AB4978" w:rsidRDefault="00AB4978" w:rsidP="00AB4978">
      <w:pPr>
        <w:pStyle w:val="omg-body"/>
      </w:pPr>
      <w:r>
        <w:t>An InstanceSpecification of PersonType may also represent a ContactEntity within a ContactInformationType.  In this case, the instance of PersonType is mapped to the MPD Catalog element .../niem-core:EntityOrganization/niem-core:OrganizationPrimaryContactInformation/niem-core:ContactEntity/niem-core:EntityPerson (whose type is niem-core:PersonType).</w:t>
      </w:r>
    </w:p>
    <w:p w14:paraId="71CC860D" w14:textId="77777777" w:rsidR="00AB4978" w:rsidRDefault="00AB4978" w:rsidP="00AB4978">
      <w:pPr>
        <w:pStyle w:val="omg-body"/>
      </w:pPr>
      <w:r>
        <w:t>An InstanceSpecification of PersonType may also represent a ContactResponder within a ContactInformationType.  In this case, the instance of PersonType is mapped to the MPD Catalog element .../niem-</w:t>
      </w:r>
      <w:r>
        <w:lastRenderedPageBreak/>
        <w:t>core:EntityOrganization/niem-core:OrganizationPrimaryContactInformation/niem-core:ContactResponder/niem-core:EntityPerson (whose type is niem-core:PersonType).</w:t>
      </w:r>
    </w:p>
    <w:p w14:paraId="4E3F843A" w14:textId="77777777" w:rsidR="00AB4978" w:rsidRDefault="00AB4978" w:rsidP="00AB4978">
      <w:pPr>
        <w:pStyle w:val="Heading5"/>
      </w:pPr>
      <w:r>
        <w:t>Generalization</w:t>
      </w:r>
    </w:p>
    <w:p w14:paraId="75C0874C" w14:textId="77777777" w:rsidR="00AB4978" w:rsidRDefault="00AB4978" w:rsidP="00AB4978">
      <w:pPr>
        <w:pStyle w:val="omg-body"/>
      </w:pPr>
      <w:hyperlink w:anchor="_b5992f81868b11b29878271a69332828" w:history="1">
        <w:r w:rsidRPr="00CD024E">
          <w:rPr>
            <w:color w:val="0000FF"/>
            <w:u w:val="single"/>
          </w:rPr>
          <w:t>EntityRepresentation</w:t>
        </w:r>
      </w:hyperlink>
    </w:p>
    <w:p w14:paraId="761373D4" w14:textId="77777777" w:rsidR="00AB4978" w:rsidRDefault="00AB4978" w:rsidP="00AB4978">
      <w:pPr>
        <w:pStyle w:val="Heading3"/>
      </w:pPr>
      <w:bookmarkStart w:id="136" w:name="_Toc406072908"/>
      <w:r>
        <w:t>&lt;Artifact&gt;</w:t>
      </w:r>
      <w:r w:rsidRPr="00792921">
        <w:t xml:space="preserve"> </w:t>
      </w:r>
      <w:bookmarkStart w:id="137" w:name="_791eceae6b47d8ad81d2fe6c4dfccc60"/>
      <w:r w:rsidRPr="00792921">
        <w:t>QualifiedNamesType</w:t>
      </w:r>
      <w:bookmarkEnd w:id="136"/>
      <w:bookmarkEnd w:id="137"/>
    </w:p>
    <w:p w14:paraId="634F8AB8" w14:textId="77777777" w:rsidR="00AB4978" w:rsidRPr="00F21036" w:rsidRDefault="00AB4978" w:rsidP="00AB4978">
      <w:pPr>
        <w:pStyle w:val="Heading5"/>
      </w:pPr>
      <w:r>
        <w:t>Description</w:t>
      </w:r>
    </w:p>
    <w:p w14:paraId="7D8994AC" w14:textId="77777777" w:rsidR="00AB4978" w:rsidRDefault="00AB4978" w:rsidP="00AB4978">
      <w:pPr>
        <w:pStyle w:val="omg-body"/>
      </w:pPr>
      <w:r>
        <w:t>A data type for a set of qualified names.</w:t>
      </w:r>
    </w:p>
    <w:p w14:paraId="221996E7" w14:textId="77777777" w:rsidR="00AB4978" w:rsidRDefault="00AB4978" w:rsidP="00AB4978">
      <w:pPr>
        <w:pStyle w:val="Heading5"/>
      </w:pPr>
      <w:r>
        <w:t>Generalization</w:t>
      </w:r>
    </w:p>
    <w:p w14:paraId="4ABEDEAE" w14:textId="77777777" w:rsidR="00AB4978" w:rsidRDefault="00AB4978" w:rsidP="00AB4978">
      <w:pPr>
        <w:pStyle w:val="omg-body"/>
      </w:pPr>
      <w:hyperlink w:anchor="_dc6a1ac72032832f049a1273df5c4b46" w:history="1">
        <w:r w:rsidRPr="00CD024E">
          <w:rPr>
            <w:color w:val="0000FF"/>
            <w:u w:val="single"/>
          </w:rPr>
          <w:t>ValidityConstraintWithContextType</w:t>
        </w:r>
      </w:hyperlink>
    </w:p>
    <w:p w14:paraId="17718CFC" w14:textId="77777777" w:rsidR="00AB4978" w:rsidRPr="00D13566" w:rsidRDefault="00AB4978" w:rsidP="00AB4978">
      <w:pPr>
        <w:pStyle w:val="Heading5"/>
      </w:pPr>
      <w:r w:rsidRPr="00D13566">
        <w:t>Properties</w:t>
      </w:r>
    </w:p>
    <w:p w14:paraId="7A3A55DE" w14:textId="77777777" w:rsidR="00AB4978" w:rsidRPr="00D13566" w:rsidRDefault="00AB4978" w:rsidP="00AB4978">
      <w:pPr>
        <w:pStyle w:val="Heading6"/>
      </w:pPr>
      <w:r w:rsidRPr="00D13566">
        <w:t>qualifiedNameList</w:t>
      </w:r>
      <w:r>
        <w:t xml:space="preserve"> : String [0..*]</w:t>
      </w:r>
    </w:p>
    <w:p w14:paraId="2AFD19F0" w14:textId="77777777" w:rsidR="00AB4978" w:rsidRDefault="00AB4978" w:rsidP="00AB4978">
      <w:pPr>
        <w:pStyle w:val="omg-body"/>
      </w:pPr>
      <w:r>
        <w:t>A list of qualified names.</w:t>
      </w:r>
    </w:p>
    <w:p w14:paraId="4AD8E26E" w14:textId="77777777" w:rsidR="00AB4978" w:rsidRDefault="00AB4978" w:rsidP="00AB4978">
      <w:pPr>
        <w:pStyle w:val="Heading3"/>
      </w:pPr>
      <w:bookmarkStart w:id="138" w:name="_Toc406072909"/>
      <w:r>
        <w:t>&lt;Artifact&gt;</w:t>
      </w:r>
      <w:r w:rsidRPr="00792921">
        <w:t xml:space="preserve"> </w:t>
      </w:r>
      <w:bookmarkStart w:id="139" w:name="_f27689b94a45f8fa6e44dbf83830f403"/>
      <w:r w:rsidRPr="00792921">
        <w:t>RelaxNGValidationType</w:t>
      </w:r>
      <w:bookmarkEnd w:id="138"/>
      <w:bookmarkEnd w:id="139"/>
    </w:p>
    <w:p w14:paraId="7D73726B" w14:textId="77777777" w:rsidR="00AB4978" w:rsidRPr="00F21036" w:rsidRDefault="00AB4978" w:rsidP="00AB4978">
      <w:pPr>
        <w:pStyle w:val="Heading5"/>
      </w:pPr>
      <w:r>
        <w:t>Description</w:t>
      </w:r>
    </w:p>
    <w:p w14:paraId="50F9789E" w14:textId="77777777" w:rsidR="00AB4978" w:rsidRDefault="00AB4978" w:rsidP="00AB4978">
      <w:pPr>
        <w:pStyle w:val="omg-body"/>
      </w:pPr>
      <w:r>
        <w:t>A data type for a RelaxNG validation constraint, indicating a RelaxNG schema document against which an artifact may be validated, as well as a description of the validation roots for assessment of validity.</w:t>
      </w:r>
    </w:p>
    <w:p w14:paraId="0D952815" w14:textId="77777777" w:rsidR="00AB4978" w:rsidRDefault="00AB4978" w:rsidP="00AB4978">
      <w:pPr>
        <w:pStyle w:val="Heading5"/>
      </w:pPr>
      <w:r>
        <w:t>Generalization</w:t>
      </w:r>
    </w:p>
    <w:p w14:paraId="2E2F6993"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6BF1EBDD" w14:textId="77777777" w:rsidR="00AB4978" w:rsidRDefault="00AB4978" w:rsidP="00AB4978">
      <w:pPr>
        <w:pStyle w:val="Heading3"/>
      </w:pPr>
      <w:bookmarkStart w:id="140" w:name="_Toc406072910"/>
      <w:r>
        <w:t>&lt;Artifact&gt;</w:t>
      </w:r>
      <w:r w:rsidRPr="00792921">
        <w:t xml:space="preserve"> </w:t>
      </w:r>
      <w:bookmarkStart w:id="141" w:name="_655c98e4012da39f545c761c140df3a5"/>
      <w:r w:rsidRPr="00792921">
        <w:t>SchemaDocumentSet</w:t>
      </w:r>
      <w:bookmarkEnd w:id="140"/>
      <w:bookmarkEnd w:id="141"/>
    </w:p>
    <w:p w14:paraId="3AF277B8" w14:textId="77777777" w:rsidR="00AB4978" w:rsidRPr="00F21036" w:rsidRDefault="00AB4978" w:rsidP="00AB4978">
      <w:pPr>
        <w:pStyle w:val="Heading5"/>
      </w:pPr>
      <w:r>
        <w:t>Description</w:t>
      </w:r>
    </w:p>
    <w:p w14:paraId="02E7A032" w14:textId="77777777" w:rsidR="00AB4978" w:rsidRDefault="00AB4978" w:rsidP="00AB4978">
      <w:pPr>
        <w:pStyle w:val="omg-body"/>
      </w:pPr>
      <w:r>
        <w:t>An MPD artifact set that may include subset schema documents, extension and external schema documents, and other supporting artifacts.</w:t>
      </w:r>
    </w:p>
    <w:p w14:paraId="0AF9432F" w14:textId="77777777" w:rsidR="00AB4978" w:rsidRDefault="00AB4978" w:rsidP="00AB4978">
      <w:pPr>
        <w:pStyle w:val="Heading5"/>
      </w:pPr>
      <w:r>
        <w:t>Generalization</w:t>
      </w:r>
    </w:p>
    <w:p w14:paraId="17930B37" w14:textId="77777777" w:rsidR="00AB4978" w:rsidRDefault="00AB4978" w:rsidP="00AB4978">
      <w:pPr>
        <w:pStyle w:val="omg-body"/>
      </w:pPr>
      <w:hyperlink w:anchor="_db7585560e9f04d9f4eaefd6a5b723fc" w:history="1">
        <w:r w:rsidRPr="00CD024E">
          <w:rPr>
            <w:color w:val="0000FF"/>
            <w:u w:val="single"/>
          </w:rPr>
          <w:t>ArtifactOrArtifactSet</w:t>
        </w:r>
      </w:hyperlink>
      <w:hyperlink w:anchor="_03c988919690710762e6cd5069e6c488" w:history="1">
        <w:r w:rsidRPr="00CD024E">
          <w:rPr>
            <w:color w:val="0000FF"/>
            <w:u w:val="single"/>
          </w:rPr>
          <w:t>SchemaDocumentSetType</w:t>
        </w:r>
      </w:hyperlink>
    </w:p>
    <w:p w14:paraId="7F21FCBB" w14:textId="77777777" w:rsidR="00AB4978" w:rsidRDefault="00AB4978" w:rsidP="00AB4978">
      <w:pPr>
        <w:pStyle w:val="Heading3"/>
      </w:pPr>
      <w:bookmarkStart w:id="142" w:name="_Toc406072911"/>
      <w:r>
        <w:t>&lt;Artifact&gt;</w:t>
      </w:r>
      <w:r w:rsidRPr="00792921">
        <w:t xml:space="preserve"> </w:t>
      </w:r>
      <w:bookmarkStart w:id="143" w:name="_03c988919690710762e6cd5069e6c488"/>
      <w:r w:rsidRPr="00792921">
        <w:t>SchemaDocumentSetType</w:t>
      </w:r>
      <w:bookmarkEnd w:id="142"/>
      <w:bookmarkEnd w:id="143"/>
    </w:p>
    <w:p w14:paraId="55E998FE" w14:textId="77777777" w:rsidR="00AB4978" w:rsidRPr="00F21036" w:rsidRDefault="00AB4978" w:rsidP="00AB4978">
      <w:pPr>
        <w:pStyle w:val="Heading5"/>
      </w:pPr>
      <w:r>
        <w:t>Description</w:t>
      </w:r>
    </w:p>
    <w:p w14:paraId="7D9F1EAA" w14:textId="77777777" w:rsidR="00AB4978" w:rsidRDefault="00AB4978" w:rsidP="00AB4978">
      <w:pPr>
        <w:pStyle w:val="omg-body"/>
      </w:pPr>
      <w:r>
        <w:t>A data type for an MPD artifact set that may include subset schema documents, extension schema documents, and external schema documents or constraint schema documents.</w:t>
      </w:r>
    </w:p>
    <w:p w14:paraId="5C684A28" w14:textId="77777777" w:rsidR="00AB4978" w:rsidRDefault="00AB4978" w:rsidP="00AB4978">
      <w:pPr>
        <w:pStyle w:val="Heading5"/>
      </w:pPr>
      <w:r>
        <w:t>Generalization</w:t>
      </w:r>
    </w:p>
    <w:p w14:paraId="27F1B7AD" w14:textId="77777777" w:rsidR="00AB4978" w:rsidRDefault="00AB4978" w:rsidP="00AB4978">
      <w:pPr>
        <w:pStyle w:val="omg-body"/>
      </w:pPr>
      <w:hyperlink w:anchor="_f9ab110d19d406069517dfa76824683e" w:history="1">
        <w:r w:rsidRPr="00CD024E">
          <w:rPr>
            <w:color w:val="0000FF"/>
            <w:u w:val="single"/>
          </w:rPr>
          <w:t>FileSetType</w:t>
        </w:r>
      </w:hyperlink>
    </w:p>
    <w:p w14:paraId="7F2024D6" w14:textId="77777777" w:rsidR="00AB4978" w:rsidRDefault="00AB4978" w:rsidP="00AB4978">
      <w:pPr>
        <w:pStyle w:val="Heading5"/>
      </w:pPr>
      <w:r>
        <w:lastRenderedPageBreak/>
        <w:t>Constraints</w:t>
      </w:r>
    </w:p>
    <w:p w14:paraId="0F322067" w14:textId="77777777" w:rsidR="00AB4978" w:rsidRPr="00056F73" w:rsidRDefault="00AB4978" w:rsidP="00AB4978">
      <w:pPr>
        <w:pStyle w:val="Heading6"/>
      </w:pPr>
      <w:r w:rsidRPr="00056F73">
        <w:t>MPD3 [Rule 7-4] (MPD-catalog). Constraint on Elements of Type c:SchemaDocumentSetType</w:t>
      </w:r>
    </w:p>
    <w:p w14:paraId="1111D03C" w14:textId="77777777" w:rsidR="00AB4978" w:rsidRDefault="00AB4978" w:rsidP="00AB4978">
      <w:pPr>
        <w:pStyle w:val="omg-body"/>
      </w:pPr>
      <w:hyperlink r:id="rId138" w:history="1">
        <w:r>
          <w:rPr>
            <w:color w:val="0000FF"/>
            <w:u w:val="single"/>
          </w:rPr>
          <w:t>Rule 7-4</w:t>
        </w:r>
      </w:hyperlink>
      <w:r>
        <w:t xml:space="preserve">, Constraint on Elements of Type </w:t>
      </w:r>
      <w:r>
        <w:rPr>
          <w:rFonts w:ascii="Courier New" w:hAnsi="Courier New"/>
        </w:rPr>
        <w:t>c:SchemaDocumentSetType</w:t>
      </w:r>
      <w:r>
        <w:t xml:space="preserve">: </w:t>
      </w:r>
      <w:hyperlink r:id="rId139" w:history="1">
        <w:r>
          <w:rPr>
            <w:color w:val="0000FF"/>
            <w:u w:val="single"/>
          </w:rPr>
          <w:t>Section 7.1.1</w:t>
        </w:r>
      </w:hyperlink>
      <w:r>
        <w:t xml:space="preserve">, Constraint on Elements of Type </w:t>
      </w:r>
      <w:r>
        <w:rPr>
          <w:rFonts w:ascii="Courier New" w:hAnsi="Courier New"/>
        </w:rPr>
        <w:t>c:SchemaDocumentSetType</w:t>
      </w:r>
    </w:p>
    <w:p w14:paraId="736E45D7" w14:textId="77777777" w:rsidR="00AB4978" w:rsidRDefault="00AB4978" w:rsidP="00AB4978">
      <w:pPr>
        <w:pStyle w:val="omg-body"/>
      </w:pPr>
      <w:r>
        <w:t> </w:t>
      </w:r>
    </w:p>
    <w:p w14:paraId="687A4436" w14:textId="77777777" w:rsidR="00AB4978" w:rsidRDefault="00AB4978" w:rsidP="00AB4978">
      <w:pPr>
        <w:pStyle w:val="omg-body"/>
        <w:rPr>
          <w:b/>
        </w:rPr>
      </w:pPr>
      <w:r w:rsidRPr="00900170">
        <w:rPr>
          <w:b/>
        </w:rPr>
        <w:t>[OCL] context</w:t>
      </w:r>
      <w:r>
        <w:t xml:space="preserve"> SchemaDocumentSetType </w:t>
      </w:r>
      <w:r w:rsidRPr="00900170">
        <w:rPr>
          <w:b/>
        </w:rPr>
        <w:t>inv:</w:t>
      </w:r>
    </w:p>
    <w:p w14:paraId="3597B63E"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self.oclAsType(InstanceSpecification).clientDependency-&gt;select(d|d.stereotypedBy('XMLSchemaDocument')or d.stereotypedBy('XMLCatalog'))-&gt;notEmpty()</w:t>
      </w:r>
    </w:p>
    <w:p w14:paraId="18372E36" w14:textId="77777777" w:rsidR="00AB4978" w:rsidRDefault="00AB4978" w:rsidP="00AB4978">
      <w:pPr>
        <w:pStyle w:val="omg-body"/>
      </w:pPr>
    </w:p>
    <w:p w14:paraId="17F47E40" w14:textId="77777777" w:rsidR="00AB4978" w:rsidRDefault="00AB4978" w:rsidP="00AB4978">
      <w:pPr>
        <w:pStyle w:val="Heading3"/>
      </w:pPr>
      <w:bookmarkStart w:id="144" w:name="_Toc406072912"/>
      <w:r>
        <w:t>&lt;Artifact&gt;</w:t>
      </w:r>
      <w:r w:rsidRPr="00792921">
        <w:t xml:space="preserve"> </w:t>
      </w:r>
      <w:bookmarkStart w:id="145" w:name="_872765b097ba96ae7fbfa6a1033c18f7"/>
      <w:r w:rsidRPr="00792921">
        <w:t>SchematronValidationType</w:t>
      </w:r>
      <w:bookmarkEnd w:id="144"/>
      <w:bookmarkEnd w:id="145"/>
    </w:p>
    <w:p w14:paraId="199C0C4F" w14:textId="77777777" w:rsidR="00AB4978" w:rsidRPr="00F21036" w:rsidRDefault="00AB4978" w:rsidP="00AB4978">
      <w:pPr>
        <w:pStyle w:val="Heading5"/>
      </w:pPr>
      <w:r>
        <w:t>Description</w:t>
      </w:r>
    </w:p>
    <w:p w14:paraId="1290E8E0" w14:textId="77777777" w:rsidR="00AB4978" w:rsidRDefault="00AB4978" w:rsidP="00AB4978">
      <w:pPr>
        <w:pStyle w:val="omg-body"/>
      </w:pPr>
      <w:r>
        <w:t>A data type for a Schematron validation constraint, indicating a Schematron schema document against which an artifact may be validated as well as a description of the validation roots for assessment of validity.</w:t>
      </w:r>
    </w:p>
    <w:p w14:paraId="5C42995D" w14:textId="77777777" w:rsidR="00AB4978" w:rsidRDefault="00AB4978" w:rsidP="00AB4978">
      <w:pPr>
        <w:pStyle w:val="Heading5"/>
      </w:pPr>
      <w:r>
        <w:t>Generalization</w:t>
      </w:r>
    </w:p>
    <w:p w14:paraId="02026346"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30A729C8" w14:textId="77777777" w:rsidR="00AB4978" w:rsidRDefault="00AB4978" w:rsidP="00AB4978">
      <w:pPr>
        <w:pStyle w:val="Heading3"/>
      </w:pPr>
      <w:bookmarkStart w:id="146" w:name="_Toc406072913"/>
      <w:r>
        <w:t>&lt;Artifact&gt;</w:t>
      </w:r>
      <w:r w:rsidRPr="00792921">
        <w:t xml:space="preserve"> </w:t>
      </w:r>
      <w:bookmarkStart w:id="147" w:name="_cba3cc9d607874f9cf56eb2d996e7440"/>
      <w:r w:rsidRPr="00792921">
        <w:t>TextRuleType</w:t>
      </w:r>
      <w:bookmarkEnd w:id="146"/>
      <w:bookmarkEnd w:id="147"/>
    </w:p>
    <w:p w14:paraId="17FA9DBA" w14:textId="77777777" w:rsidR="00AB4978" w:rsidRPr="00F21036" w:rsidRDefault="00AB4978" w:rsidP="00AB4978">
      <w:pPr>
        <w:pStyle w:val="Heading5"/>
      </w:pPr>
      <w:r>
        <w:t>Description</w:t>
      </w:r>
    </w:p>
    <w:p w14:paraId="0481984E" w14:textId="77777777" w:rsidR="00AB4978" w:rsidRDefault="00AB4978" w:rsidP="00AB4978">
      <w:pPr>
        <w:pStyle w:val="omg-body"/>
      </w:pPr>
      <w:r>
        <w:t>A data type for a rule drafted in a human language.</w:t>
      </w:r>
    </w:p>
    <w:p w14:paraId="7ABC907F" w14:textId="77777777" w:rsidR="00AB4978" w:rsidRDefault="00AB4978" w:rsidP="00AB4978">
      <w:pPr>
        <w:pStyle w:val="Heading5"/>
      </w:pPr>
      <w:r>
        <w:t>Generalization</w:t>
      </w:r>
    </w:p>
    <w:p w14:paraId="2F003FC4"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379AFDC6" w14:textId="77777777" w:rsidR="00AB4978" w:rsidRPr="00D13566" w:rsidRDefault="00AB4978" w:rsidP="00AB4978">
      <w:pPr>
        <w:pStyle w:val="Heading5"/>
      </w:pPr>
      <w:r w:rsidRPr="00D13566">
        <w:t>Properties</w:t>
      </w:r>
    </w:p>
    <w:p w14:paraId="500657EA" w14:textId="77777777" w:rsidR="00AB4978" w:rsidRPr="00D13566" w:rsidRDefault="00AB4978" w:rsidP="00AB4978">
      <w:pPr>
        <w:pStyle w:val="Heading6"/>
      </w:pPr>
      <w:r w:rsidRPr="00D13566">
        <w:t>RuleText</w:t>
      </w:r>
      <w:r>
        <w:t xml:space="preserve"> : String [1]</w:t>
      </w:r>
    </w:p>
    <w:p w14:paraId="1E6794AF" w14:textId="77777777" w:rsidR="00AB4978" w:rsidRDefault="00AB4978" w:rsidP="00AB4978">
      <w:pPr>
        <w:pStyle w:val="omg-body"/>
      </w:pPr>
      <w:r>
        <w:t>A rule written in a human language.</w:t>
      </w:r>
    </w:p>
    <w:p w14:paraId="06BFCDE7" w14:textId="77777777" w:rsidR="00AB4978" w:rsidRDefault="00AB4978" w:rsidP="00AB4978">
      <w:pPr>
        <w:pStyle w:val="Heading3"/>
      </w:pPr>
      <w:bookmarkStart w:id="148" w:name="_Toc406072914"/>
      <w:r>
        <w:t>&lt;Artifact&gt;</w:t>
      </w:r>
      <w:r w:rsidRPr="00792921">
        <w:t xml:space="preserve"> </w:t>
      </w:r>
      <w:bookmarkStart w:id="149" w:name="_9863680455d9ae6e5de2db10c1a2edbc"/>
      <w:r w:rsidRPr="00792921">
        <w:t>ValidityConstraintType</w:t>
      </w:r>
      <w:bookmarkEnd w:id="148"/>
      <w:bookmarkEnd w:id="149"/>
    </w:p>
    <w:p w14:paraId="074ABF9C" w14:textId="77777777" w:rsidR="00AB4978" w:rsidRPr="00F21036" w:rsidRDefault="00AB4978" w:rsidP="00AB4978">
      <w:pPr>
        <w:pStyle w:val="Heading5"/>
      </w:pPr>
      <w:r>
        <w:t>Description</w:t>
      </w:r>
    </w:p>
    <w:p w14:paraId="59A568FC" w14:textId="77777777" w:rsidR="00AB4978" w:rsidRDefault="00AB4978" w:rsidP="00AB4978">
      <w:pPr>
        <w:pStyle w:val="omg-body"/>
      </w:pPr>
      <w:r>
        <w:t>A data concept for a rule or instructions for validating an IEP candidate.</w:t>
      </w:r>
    </w:p>
    <w:p w14:paraId="39B976EB" w14:textId="77777777" w:rsidR="00AB4978" w:rsidRDefault="00AB4978" w:rsidP="00AB4978">
      <w:pPr>
        <w:pStyle w:val="Heading5"/>
      </w:pPr>
      <w:r>
        <w:t>Generalization</w:t>
      </w:r>
    </w:p>
    <w:p w14:paraId="1B13FA61" w14:textId="77777777" w:rsidR="00AB4978" w:rsidRDefault="00AB4978" w:rsidP="00AB4978">
      <w:pPr>
        <w:pStyle w:val="omg-body"/>
      </w:pPr>
      <w:hyperlink w:anchor="_dc6a1ac72032832f049a1273df5c4b46" w:history="1">
        <w:r w:rsidRPr="00CD024E">
          <w:rPr>
            <w:color w:val="0000FF"/>
            <w:u w:val="single"/>
          </w:rPr>
          <w:t>ValidityConstraintWithContextType</w:t>
        </w:r>
      </w:hyperlink>
    </w:p>
    <w:p w14:paraId="68790904" w14:textId="77777777" w:rsidR="00AB4978" w:rsidRDefault="00AB4978" w:rsidP="00AB4978">
      <w:pPr>
        <w:pStyle w:val="Heading3"/>
      </w:pPr>
      <w:bookmarkStart w:id="150" w:name="_Toc406072915"/>
      <w:r>
        <w:lastRenderedPageBreak/>
        <w:t>&lt;Artifact&gt;</w:t>
      </w:r>
      <w:r w:rsidRPr="00792921">
        <w:t xml:space="preserve"> </w:t>
      </w:r>
      <w:bookmarkStart w:id="151" w:name="_dc6a1ac72032832f049a1273df5c4b46"/>
      <w:r w:rsidRPr="00792921">
        <w:t>ValidityConstraintWithContextType</w:t>
      </w:r>
      <w:bookmarkEnd w:id="150"/>
      <w:bookmarkEnd w:id="151"/>
    </w:p>
    <w:p w14:paraId="065BDDFC" w14:textId="77777777" w:rsidR="00AB4978" w:rsidRPr="00F21036" w:rsidRDefault="00AB4978" w:rsidP="00AB4978">
      <w:pPr>
        <w:pStyle w:val="Heading5"/>
      </w:pPr>
      <w:r>
        <w:t>Description</w:t>
      </w:r>
    </w:p>
    <w:p w14:paraId="0D5FC5DF" w14:textId="77777777" w:rsidR="00AB4978" w:rsidRDefault="00AB4978" w:rsidP="00AB4978">
      <w:pPr>
        <w:pStyle w:val="omg-body"/>
      </w:pPr>
      <w:r>
        <w:t>A data concept for a rule or instructions for validating an IEP candidate (XML document) using some context within that XML document.</w:t>
      </w:r>
    </w:p>
    <w:p w14:paraId="2E36ADC4" w14:textId="77777777" w:rsidR="00AB4978" w:rsidRDefault="00AB4978" w:rsidP="00AB4978">
      <w:pPr>
        <w:pStyle w:val="Heading5"/>
      </w:pPr>
      <w:r>
        <w:t>Generalization</w:t>
      </w:r>
    </w:p>
    <w:p w14:paraId="02B50310" w14:textId="77777777" w:rsidR="00AB4978" w:rsidRDefault="00AB4978" w:rsidP="00AB4978">
      <w:pPr>
        <w:pStyle w:val="omg-body"/>
      </w:pPr>
      <w:hyperlink w:anchor="_decd4bb0486b2d193f0fe691f9f3e96f" w:history="1">
        <w:r w:rsidRPr="00CD024E">
          <w:rPr>
            <w:color w:val="0000FF"/>
            <w:u w:val="single"/>
          </w:rPr>
          <w:t>DescribedType</w:t>
        </w:r>
      </w:hyperlink>
    </w:p>
    <w:p w14:paraId="75431B88" w14:textId="77777777" w:rsidR="00AB4978" w:rsidRDefault="00AB4978" w:rsidP="00AB4978">
      <w:pPr>
        <w:pStyle w:val="Heading3"/>
      </w:pPr>
      <w:bookmarkStart w:id="152" w:name="_Toc406072916"/>
      <w:r>
        <w:t>&lt;Artifact&gt;</w:t>
      </w:r>
      <w:r w:rsidRPr="00792921">
        <w:t xml:space="preserve"> </w:t>
      </w:r>
      <w:bookmarkStart w:id="153" w:name="_7edeea2403c320db2be8b8f5239f6642"/>
      <w:r w:rsidRPr="00792921">
        <w:t>ValidityContextType</w:t>
      </w:r>
      <w:bookmarkEnd w:id="152"/>
      <w:bookmarkEnd w:id="153"/>
    </w:p>
    <w:p w14:paraId="2A841C62" w14:textId="77777777" w:rsidR="00AB4978" w:rsidRPr="00F21036" w:rsidRDefault="00AB4978" w:rsidP="00AB4978">
      <w:pPr>
        <w:pStyle w:val="Heading5"/>
      </w:pPr>
      <w:r>
        <w:t>Description</w:t>
      </w:r>
    </w:p>
    <w:p w14:paraId="29419C44" w14:textId="77777777" w:rsidR="00AB4978" w:rsidRDefault="00AB4978" w:rsidP="00AB4978">
      <w:pPr>
        <w:pStyle w:val="omg-body"/>
      </w:pPr>
      <w:r>
        <w:t>A data type for a rule or instructions for validating an IEP candidate within context defined by an XPath expression.</w:t>
      </w:r>
    </w:p>
    <w:p w14:paraId="5514AD2D" w14:textId="77777777" w:rsidR="00AB4978" w:rsidRDefault="00AB4978" w:rsidP="00AB4978">
      <w:pPr>
        <w:pStyle w:val="Heading5"/>
      </w:pPr>
      <w:r>
        <w:t>Generalization</w:t>
      </w:r>
    </w:p>
    <w:p w14:paraId="15447456" w14:textId="77777777" w:rsidR="00AB4978" w:rsidRDefault="00AB4978" w:rsidP="00AB4978">
      <w:pPr>
        <w:pStyle w:val="omg-body"/>
      </w:pPr>
      <w:hyperlink w:anchor="_dc6a1ac72032832f049a1273df5c4b46" w:history="1">
        <w:r w:rsidRPr="00CD024E">
          <w:rPr>
            <w:color w:val="0000FF"/>
            <w:u w:val="single"/>
          </w:rPr>
          <w:t>ValidityConstraintWithContextType</w:t>
        </w:r>
      </w:hyperlink>
    </w:p>
    <w:p w14:paraId="7E2FCAAD" w14:textId="77777777" w:rsidR="00AB4978" w:rsidRPr="00D13566" w:rsidRDefault="00AB4978" w:rsidP="00AB4978">
      <w:pPr>
        <w:pStyle w:val="Heading5"/>
      </w:pPr>
      <w:r w:rsidRPr="00D13566">
        <w:t>Properties</w:t>
      </w:r>
    </w:p>
    <w:p w14:paraId="0A7F3AF9" w14:textId="77777777" w:rsidR="00AB4978" w:rsidRPr="00D13566" w:rsidRDefault="00AB4978" w:rsidP="00AB4978">
      <w:pPr>
        <w:pStyle w:val="Heading6"/>
      </w:pPr>
      <w:r w:rsidRPr="00D13566">
        <w:t>ValidityConstraint</w:t>
      </w:r>
      <w:r>
        <w:t xml:space="preserve"> : ValidityConstraintType [1..*]</w:t>
      </w:r>
    </w:p>
    <w:p w14:paraId="4E061A21" w14:textId="77777777" w:rsidR="00AB4978" w:rsidRDefault="00AB4978" w:rsidP="00AB4978">
      <w:pPr>
        <w:pStyle w:val="omg-body"/>
      </w:pPr>
      <w:r>
        <w:t>A data concept for a rule or instructions for validating an IEP candidate.</w:t>
      </w:r>
    </w:p>
    <w:p w14:paraId="5B253C41" w14:textId="77777777" w:rsidR="00AB4978" w:rsidRPr="00D13566" w:rsidRDefault="00AB4978" w:rsidP="00AB4978">
      <w:pPr>
        <w:pStyle w:val="Heading6"/>
      </w:pPr>
      <w:r w:rsidRPr="00D13566">
        <w:t>xPathText</w:t>
      </w:r>
      <w:r>
        <w:t xml:space="preserve"> : String [1]</w:t>
      </w:r>
    </w:p>
    <w:p w14:paraId="3E856267" w14:textId="77777777" w:rsidR="00AB4978" w:rsidRDefault="00AB4978" w:rsidP="00AB4978">
      <w:pPr>
        <w:pStyle w:val="omg-body"/>
      </w:pPr>
      <w:r>
        <w:t>An XPath expression.</w:t>
      </w:r>
    </w:p>
    <w:p w14:paraId="1E1CECA0" w14:textId="77777777" w:rsidR="00AB4978" w:rsidRDefault="00AB4978" w:rsidP="00AB4978">
      <w:pPr>
        <w:pStyle w:val="Heading3"/>
      </w:pPr>
      <w:bookmarkStart w:id="154" w:name="_Toc406072917"/>
      <w:r>
        <w:t>&lt;Artifact&gt;</w:t>
      </w:r>
      <w:r w:rsidRPr="00792921">
        <w:t xml:space="preserve"> </w:t>
      </w:r>
      <w:bookmarkStart w:id="155" w:name="_5e48a7ce22c2dd0be5cc1ed17c6e3f38"/>
      <w:r w:rsidRPr="00792921">
        <w:t>XMLSchemaType</w:t>
      </w:r>
      <w:bookmarkEnd w:id="154"/>
      <w:bookmarkEnd w:id="155"/>
    </w:p>
    <w:p w14:paraId="56AE7C7B" w14:textId="77777777" w:rsidR="00AB4978" w:rsidRPr="00F21036" w:rsidRDefault="00AB4978" w:rsidP="00AB4978">
      <w:pPr>
        <w:pStyle w:val="Heading5"/>
      </w:pPr>
      <w:r>
        <w:t>Description</w:t>
      </w:r>
    </w:p>
    <w:p w14:paraId="7EEA6A06" w14:textId="77777777" w:rsidR="00AB4978" w:rsidRDefault="00AB4978" w:rsidP="00AB4978">
      <w:pPr>
        <w:pStyle w:val="omg-body"/>
      </w:pPr>
      <w:r>
        <w:t>A data type for a validity constraint that indicating an XML Schema against which an artifact may be validated, or which can be used for other purposes. c:XMLSchemaDocument identifies the root or starting XML schema document.</w:t>
      </w:r>
    </w:p>
    <w:p w14:paraId="01F2653D" w14:textId="77777777" w:rsidR="00AB4978" w:rsidRDefault="00AB4978" w:rsidP="00AB4978">
      <w:pPr>
        <w:pStyle w:val="Heading5"/>
      </w:pPr>
      <w:r>
        <w:t>Generalization</w:t>
      </w:r>
    </w:p>
    <w:p w14:paraId="4B228EC8"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07CC5C4A" w14:textId="77777777" w:rsidR="00AB4978" w:rsidRDefault="00AB4978" w:rsidP="00AB4978">
      <w:pPr>
        <w:pStyle w:val="Heading3"/>
      </w:pPr>
      <w:bookmarkStart w:id="156" w:name="_Toc406072918"/>
      <w:r>
        <w:t>&lt;Artifact&gt;</w:t>
      </w:r>
      <w:r w:rsidRPr="00792921">
        <w:t xml:space="preserve"> </w:t>
      </w:r>
      <w:bookmarkStart w:id="157" w:name="_d9cef304ec90b0b2215e77012b9a3829"/>
      <w:r w:rsidRPr="00792921">
        <w:t>XPathType</w:t>
      </w:r>
      <w:bookmarkEnd w:id="156"/>
      <w:bookmarkEnd w:id="157"/>
    </w:p>
    <w:p w14:paraId="45FD2DE4" w14:textId="77777777" w:rsidR="00AB4978" w:rsidRPr="00F21036" w:rsidRDefault="00AB4978" w:rsidP="00AB4978">
      <w:pPr>
        <w:pStyle w:val="Heading5"/>
      </w:pPr>
      <w:r>
        <w:t>Description</w:t>
      </w:r>
    </w:p>
    <w:p w14:paraId="1CD667B6" w14:textId="77777777" w:rsidR="00AB4978" w:rsidRDefault="00AB4978" w:rsidP="00AB4978">
      <w:pPr>
        <w:pStyle w:val="omg-body"/>
      </w:pPr>
      <w:r>
        <w:t>A data type for an XPath expression.</w:t>
      </w:r>
    </w:p>
    <w:p w14:paraId="68556976" w14:textId="77777777" w:rsidR="00AB4978" w:rsidRDefault="00AB4978" w:rsidP="00AB4978">
      <w:pPr>
        <w:pStyle w:val="Heading5"/>
      </w:pPr>
      <w:r>
        <w:t>Generalization</w:t>
      </w:r>
    </w:p>
    <w:p w14:paraId="2FBBC47C" w14:textId="77777777" w:rsidR="00AB4978" w:rsidRDefault="00AB4978" w:rsidP="00AB4978">
      <w:pPr>
        <w:pStyle w:val="omg-body"/>
      </w:pPr>
      <w:hyperlink w:anchor="_9863680455d9ae6e5de2db10c1a2edbc" w:history="1">
        <w:r w:rsidRPr="00CD024E">
          <w:rPr>
            <w:color w:val="0000FF"/>
            <w:u w:val="single"/>
          </w:rPr>
          <w:t>ValidityConstraintType</w:t>
        </w:r>
      </w:hyperlink>
    </w:p>
    <w:p w14:paraId="516DA31C" w14:textId="77777777" w:rsidR="00AB4978" w:rsidRPr="00D13566" w:rsidRDefault="00AB4978" w:rsidP="00AB4978">
      <w:pPr>
        <w:pStyle w:val="Heading5"/>
      </w:pPr>
      <w:r w:rsidRPr="00D13566">
        <w:lastRenderedPageBreak/>
        <w:t>Properties</w:t>
      </w:r>
    </w:p>
    <w:p w14:paraId="76174FBF" w14:textId="77777777" w:rsidR="00AB4978" w:rsidRPr="00D13566" w:rsidRDefault="00AB4978" w:rsidP="00AB4978">
      <w:pPr>
        <w:pStyle w:val="Heading6"/>
      </w:pPr>
      <w:r w:rsidRPr="00D13566">
        <w:t>xPathText</w:t>
      </w:r>
      <w:r>
        <w:t xml:space="preserve"> : String [1]</w:t>
      </w:r>
    </w:p>
    <w:p w14:paraId="775B45C6" w14:textId="77777777" w:rsidR="00AB4978" w:rsidRDefault="00AB4978" w:rsidP="00AB4978">
      <w:pPr>
        <w:pStyle w:val="omg-body"/>
      </w:pPr>
      <w:r>
        <w:t>An XPath expression.</w:t>
      </w:r>
    </w:p>
    <w:p w14:paraId="0390B2A5" w14:textId="77777777" w:rsidR="00AB4978" w:rsidRDefault="00AB4978" w:rsidP="00AB4978">
      <w:pPr>
        <w:pStyle w:val="Heading3"/>
      </w:pPr>
      <w:bookmarkStart w:id="158" w:name="_Toc406072919"/>
      <w:r>
        <w:t>&lt;Enumeration&gt;</w:t>
      </w:r>
      <w:r w:rsidRPr="00792921">
        <w:t xml:space="preserve"> </w:t>
      </w:r>
      <w:bookmarkStart w:id="159" w:name="_4da536014dc3338ea6d5abb73de4cfd6"/>
      <w:r w:rsidRPr="00792921">
        <w:t>ChangeCodeSimpleType</w:t>
      </w:r>
      <w:bookmarkEnd w:id="158"/>
      <w:bookmarkEnd w:id="159"/>
    </w:p>
    <w:p w14:paraId="61222534" w14:textId="77777777" w:rsidR="00AB4978" w:rsidRPr="00F21036" w:rsidRDefault="00AB4978" w:rsidP="00AB4978">
      <w:pPr>
        <w:pStyle w:val="Heading5"/>
      </w:pPr>
      <w:r>
        <w:t>Description</w:t>
      </w:r>
    </w:p>
    <w:p w14:paraId="75FA1DBE" w14:textId="77777777" w:rsidR="00AB4978" w:rsidRDefault="00AB4978" w:rsidP="00AB4978">
      <w:pPr>
        <w:pStyle w:val="omg-body"/>
      </w:pPr>
      <w:r>
        <w:t>Purpose of change.</w:t>
      </w:r>
    </w:p>
    <w:p w14:paraId="17540AC5" w14:textId="77777777" w:rsidR="00AB4978" w:rsidRPr="00D13566" w:rsidRDefault="00AB4978" w:rsidP="00AB4978">
      <w:pPr>
        <w:pStyle w:val="Heading5"/>
      </w:pPr>
      <w:r>
        <w:t>Literals</w:t>
      </w:r>
    </w:p>
    <w:p w14:paraId="0E2DEE14" w14:textId="77777777" w:rsidR="00AB4978" w:rsidRPr="00C14E18" w:rsidRDefault="00AB4978" w:rsidP="00AB4978">
      <w:pPr>
        <w:pStyle w:val="Heading6"/>
      </w:pPr>
      <w:r w:rsidRPr="00C14E18">
        <w:t>new_requirement</w:t>
      </w:r>
    </w:p>
    <w:p w14:paraId="131325D2" w14:textId="77777777" w:rsidR="00AB4978" w:rsidRPr="00A078A9" w:rsidRDefault="00AB4978" w:rsidP="00AB4978">
      <w:pPr>
        <w:pStyle w:val="omg-body"/>
      </w:pPr>
    </w:p>
    <w:p w14:paraId="609EB7BD" w14:textId="77777777" w:rsidR="00AB4978" w:rsidRPr="00C14E18" w:rsidRDefault="00AB4978" w:rsidP="00AB4978">
      <w:pPr>
        <w:pStyle w:val="Heading6"/>
      </w:pPr>
      <w:r w:rsidRPr="00C14E18">
        <w:t>bug_fix</w:t>
      </w:r>
    </w:p>
    <w:p w14:paraId="43FBAE51" w14:textId="77777777" w:rsidR="00AB4978" w:rsidRPr="00A078A9" w:rsidRDefault="00AB4978" w:rsidP="00AB4978">
      <w:pPr>
        <w:pStyle w:val="omg-body"/>
      </w:pPr>
    </w:p>
    <w:p w14:paraId="295B3F68" w14:textId="77777777" w:rsidR="00AB4978" w:rsidRPr="00C14E18" w:rsidRDefault="00AB4978" w:rsidP="00AB4978">
      <w:pPr>
        <w:pStyle w:val="Heading6"/>
      </w:pPr>
      <w:r w:rsidRPr="00C14E18">
        <w:t>refactoring</w:t>
      </w:r>
    </w:p>
    <w:p w14:paraId="2C9C346D" w14:textId="77777777" w:rsidR="00AB4978" w:rsidRPr="00A078A9" w:rsidRDefault="00AB4978" w:rsidP="00AB4978">
      <w:pPr>
        <w:pStyle w:val="omg-body"/>
      </w:pPr>
    </w:p>
    <w:p w14:paraId="7F94038C" w14:textId="77777777" w:rsidR="00AB4978" w:rsidRPr="00C14E18" w:rsidRDefault="00AB4978" w:rsidP="00AB4978">
      <w:pPr>
        <w:pStyle w:val="Heading6"/>
      </w:pPr>
      <w:r w:rsidRPr="00C14E18">
        <w:t>harmonization</w:t>
      </w:r>
    </w:p>
    <w:p w14:paraId="6C591CC6" w14:textId="77777777" w:rsidR="00AB4978" w:rsidRPr="00A078A9" w:rsidRDefault="00AB4978" w:rsidP="00AB4978">
      <w:pPr>
        <w:pStyle w:val="omg-body"/>
      </w:pPr>
    </w:p>
    <w:p w14:paraId="31B1CF24" w14:textId="77777777" w:rsidR="00AB4978" w:rsidRPr="00C14E18" w:rsidRDefault="00AB4978" w:rsidP="00AB4978">
      <w:pPr>
        <w:pStyle w:val="Heading6"/>
      </w:pPr>
      <w:r w:rsidRPr="00C14E18">
        <w:t>general_improvement</w:t>
      </w:r>
    </w:p>
    <w:p w14:paraId="0D64719F" w14:textId="77777777" w:rsidR="00AB4978" w:rsidRPr="00A078A9" w:rsidRDefault="00AB4978" w:rsidP="00AB4978">
      <w:pPr>
        <w:pStyle w:val="omg-body"/>
      </w:pPr>
    </w:p>
    <w:p w14:paraId="6167968F" w14:textId="77777777" w:rsidR="00AB4978" w:rsidRDefault="00AB4978" w:rsidP="00AB4978">
      <w:pPr>
        <w:pStyle w:val="Heading3"/>
      </w:pPr>
      <w:bookmarkStart w:id="160" w:name="_Toc406072920"/>
      <w:r>
        <w:t>&lt;Enumeration&gt;</w:t>
      </w:r>
      <w:r w:rsidRPr="00792921">
        <w:t xml:space="preserve"> </w:t>
      </w:r>
      <w:bookmarkStart w:id="161" w:name="_ed6920419309a280640605a48ca910a1"/>
      <w:r w:rsidRPr="00792921">
        <w:t>ModelPackageDescriptionClassCode</w:t>
      </w:r>
      <w:bookmarkEnd w:id="160"/>
      <w:bookmarkEnd w:id="161"/>
    </w:p>
    <w:p w14:paraId="5E07D5D2" w14:textId="77777777" w:rsidR="00AB4978" w:rsidRPr="00F21036" w:rsidRDefault="00AB4978" w:rsidP="00AB4978">
      <w:pPr>
        <w:pStyle w:val="Heading5"/>
      </w:pPr>
      <w:r>
        <w:t>Description</w:t>
      </w:r>
    </w:p>
    <w:p w14:paraId="6DA2CC60" w14:textId="77777777" w:rsidR="00AB4978" w:rsidRDefault="00AB4978" w:rsidP="00AB4978">
      <w:pPr>
        <w:pStyle w:val="omg-body"/>
      </w:pPr>
      <w:r>
        <w:t>A specified classification (type or kind) of the MPD.</w:t>
      </w:r>
    </w:p>
    <w:p w14:paraId="19877F14" w14:textId="77777777" w:rsidR="00AB4978" w:rsidRDefault="00AB4978" w:rsidP="00AB4978">
      <w:pPr>
        <w:pStyle w:val="omg-body"/>
      </w:pPr>
      <w:r>
        <w:t>The MPD specification applies to all NIEM model package descriptions (MPDs).   Currently, MPDs include the following:</w:t>
      </w:r>
    </w:p>
    <w:p w14:paraId="7E22F402" w14:textId="77777777" w:rsidR="00AB4978" w:rsidRDefault="00AB4978" w:rsidP="00AB4978">
      <w:pPr>
        <w:pStyle w:val="omg-body"/>
        <w:numPr>
          <w:ilvl w:val="0"/>
          <w:numId w:val="36"/>
        </w:numPr>
      </w:pPr>
      <w:r>
        <w:t>A NIEM information exchange package documentation (IEPD) that defines a NIEM data exchange.</w:t>
      </w:r>
    </w:p>
    <w:p w14:paraId="1DF7F773" w14:textId="77777777" w:rsidR="00AB4978" w:rsidRDefault="00AB4978" w:rsidP="00AB4978">
      <w:pPr>
        <w:pStyle w:val="omg-body"/>
        <w:numPr>
          <w:ilvl w:val="0"/>
          <w:numId w:val="36"/>
        </w:numPr>
      </w:pPr>
      <w:r>
        <w:t>A NIEM release (including a major, minor, or micro release) [as defined in the NIEM High-Level Version Architecture 1.0].</w:t>
      </w:r>
    </w:p>
    <w:p w14:paraId="4CDCC108" w14:textId="77777777" w:rsidR="00AB4978" w:rsidRDefault="00AB4978" w:rsidP="00AB4978">
      <w:pPr>
        <w:pStyle w:val="omg-body"/>
        <w:numPr>
          <w:ilvl w:val="0"/>
          <w:numId w:val="36"/>
        </w:numPr>
      </w:pPr>
      <w:r>
        <w:t>A NIEM domain update [as described in NIEM Domain Update Specification 1.0]. (Note these are NOT the same as a NIEM domain schema document that is a part of a NIEM release).</w:t>
      </w:r>
    </w:p>
    <w:p w14:paraId="4BE629F8" w14:textId="77777777" w:rsidR="00AB4978" w:rsidRDefault="00AB4978" w:rsidP="00AB4978">
      <w:pPr>
        <w:pStyle w:val="omg-body"/>
        <w:numPr>
          <w:ilvl w:val="0"/>
          <w:numId w:val="36"/>
        </w:numPr>
      </w:pPr>
      <w:r>
        <w:t>A NIEM core update to a NIEM release.</w:t>
      </w:r>
    </w:p>
    <w:p w14:paraId="57E4F5AB" w14:textId="77777777" w:rsidR="00AB4978" w:rsidRDefault="00AB4978" w:rsidP="00AB4978">
      <w:pPr>
        <w:pStyle w:val="omg-body"/>
        <w:numPr>
          <w:ilvl w:val="0"/>
          <w:numId w:val="36"/>
        </w:numPr>
      </w:pPr>
      <w:r>
        <w:t>A NIEM Enterprise Information Exchange Model (EIEM) on which one or more IEPDs can be based.</w:t>
      </w:r>
    </w:p>
    <w:p w14:paraId="05B19484" w14:textId="77777777" w:rsidR="00AB4978" w:rsidRDefault="00AB4978" w:rsidP="00AB4978">
      <w:pPr>
        <w:pStyle w:val="omg-body"/>
      </w:pPr>
      <w:r>
        <w:t>Of these kinds of MPDs, the only kind which is formally specified in NIEM-3 is an IEPD.  The NIEM-3 UML Models all kinds of MPD, and the kind is defined as the EnumerationLiterals of this ModelPackageDescriptionClassCode Enumeration.</w:t>
      </w:r>
    </w:p>
    <w:p w14:paraId="089B34F1" w14:textId="77777777" w:rsidR="00AB4978" w:rsidRDefault="00AB4978" w:rsidP="00AB4978">
      <w:pPr>
        <w:pStyle w:val="omg-body"/>
      </w:pPr>
      <w:r>
        <w:lastRenderedPageBreak/>
        <w:t>The kind of MPD is reflected in the MPD Catalog c:mpdClassURIList attribute.  That attribute will be provisioned with the appropriate list of URIs based on the value of this ModelPackageDescriptionClassCode Enumeration.</w:t>
      </w:r>
    </w:p>
    <w:p w14:paraId="454AC2BD" w14:textId="77777777" w:rsidR="00AB4978" w:rsidRPr="00D13566" w:rsidRDefault="00AB4978" w:rsidP="00AB4978">
      <w:pPr>
        <w:pStyle w:val="Heading5"/>
      </w:pPr>
      <w:r>
        <w:t>Literals</w:t>
      </w:r>
    </w:p>
    <w:p w14:paraId="601DA78C" w14:textId="77777777" w:rsidR="00AB4978" w:rsidRPr="00C14E18" w:rsidRDefault="00AB4978" w:rsidP="00AB4978">
      <w:pPr>
        <w:pStyle w:val="Heading6"/>
      </w:pPr>
      <w:r w:rsidRPr="00C14E18">
        <w:t>eiem</w:t>
      </w:r>
    </w:p>
    <w:p w14:paraId="6CB18C5C" w14:textId="77777777" w:rsidR="00AB4978" w:rsidRPr="00A078A9" w:rsidRDefault="00AB4978" w:rsidP="00AB4978">
      <w:pPr>
        <w:pStyle w:val="omg-body"/>
      </w:pPr>
      <w:r w:rsidRPr="00A078A9">
        <w:t>An Enterprise Information Exchange Model (EIEM) is an MPD that incorporates BIECs that meet enterprise business needs for exchanging data using NIEM [NIEM-BIEC]. An EIEM is an adaptation of NIEM schemas, tailored and constrained for and by an enterprise. An EIEM will contain the following schemas that are commonly used or expected to be used by the authoring enterprise: one standard NIEM schema subset and one or more NIEM extension schemas that extend existing NIEM data components or establish new data components.</w:t>
      </w:r>
    </w:p>
    <w:p w14:paraId="726291D7" w14:textId="77777777" w:rsidR="00AB4978" w:rsidRPr="00A078A9" w:rsidRDefault="00AB4978" w:rsidP="00AB4978">
      <w:pPr>
        <w:pStyle w:val="omg-body"/>
      </w:pPr>
    </w:p>
    <w:p w14:paraId="4A81DF03" w14:textId="77777777" w:rsidR="00AB4978" w:rsidRPr="00C14E18" w:rsidRDefault="00AB4978" w:rsidP="00AB4978">
      <w:pPr>
        <w:pStyle w:val="Heading6"/>
      </w:pPr>
      <w:r w:rsidRPr="00C14E18">
        <w:t>iepd</w:t>
      </w:r>
    </w:p>
    <w:p w14:paraId="7355644E" w14:textId="77777777" w:rsidR="00AB4978" w:rsidRPr="00A078A9" w:rsidRDefault="00AB4978" w:rsidP="00AB4978">
      <w:pPr>
        <w:pStyle w:val="omg-body"/>
      </w:pPr>
      <w:r w:rsidRPr="00A078A9">
        <w:t>NIEM Information Exchange Package Documentation (IEPD) is an MPD that defines a recurring XML data exchange. An NIEM IEPD is a set of valid XML schemas that may include portions of NIEM Core schemas, portions of NIEM Domain schemas, enterprise-specific or IEPD-specific extension schemas, and at least one exchange schema that defines a document element (as defined in [W3-XML-InfoSet]). The schemas contained in an IEPD work together to define a class of XML instances that consistently encapsulate data for information exchanges. Each XML instance in this class validates against the set of XML schemas contained within the IEPD.</w:t>
      </w:r>
    </w:p>
    <w:p w14:paraId="2DF60BF5" w14:textId="77777777" w:rsidR="00AB4978" w:rsidRPr="00C14E18" w:rsidRDefault="00AB4978" w:rsidP="00AB4978">
      <w:pPr>
        <w:pStyle w:val="Heading6"/>
      </w:pPr>
      <w:r w:rsidRPr="00C14E18">
        <w:t>core_update</w:t>
      </w:r>
    </w:p>
    <w:p w14:paraId="53358727" w14:textId="77777777" w:rsidR="00AB4978" w:rsidRPr="00A078A9" w:rsidRDefault="00AB4978" w:rsidP="00AB4978">
      <w:pPr>
        <w:pStyle w:val="omg-body"/>
      </w:pPr>
      <w:r w:rsidRPr="00A078A9">
        <w:t>When necessary, the NIEM PMO can publish a core update. This is essentially identical to a domain update in terms of structure and use, with two important exceptions. First, a core update records changes that apply to a particular NIEM core version or another core update. This also means it is applicable to all NIEM releases using that same core version. Second, a core update is never published to replace a NIEM core. It is intended to add new schemas, new data components, new code values, etc. to a core without waiting for the next major release. In some cases, minor modifications to existing data components are possible.</w:t>
      </w:r>
    </w:p>
    <w:p w14:paraId="478EB224" w14:textId="77777777" w:rsidR="00AB4978" w:rsidRPr="00C14E18" w:rsidRDefault="00AB4978" w:rsidP="00AB4978">
      <w:pPr>
        <w:pStyle w:val="Heading6"/>
      </w:pPr>
      <w:r w:rsidRPr="00C14E18">
        <w:t>release</w:t>
      </w:r>
    </w:p>
    <w:p w14:paraId="4854FA27" w14:textId="77777777" w:rsidR="00AB4978" w:rsidRPr="00A078A9" w:rsidRDefault="00AB4978" w:rsidP="00AB4978">
      <w:pPr>
        <w:pStyle w:val="omg-body"/>
      </w:pPr>
      <w:r w:rsidRPr="00A078A9">
        <w:t>A NIEM release is an MPD containing a full set of harmonized reference schemas that coherently define all content within a single version of NIEM. NIEM releases include major, minor, and micro releases (as defined in the NIEM High Level Version Architecture (HLVA)).</w:t>
      </w:r>
    </w:p>
    <w:p w14:paraId="7F0D734B" w14:textId="77777777" w:rsidR="00AB4978" w:rsidRPr="00C14E18" w:rsidRDefault="00AB4978" w:rsidP="00AB4978">
      <w:pPr>
        <w:pStyle w:val="Heading6"/>
      </w:pPr>
      <w:r w:rsidRPr="00C14E18">
        <w:t>domain_update</w:t>
      </w:r>
    </w:p>
    <w:p w14:paraId="420D0F3D" w14:textId="77777777" w:rsidR="00AB4978" w:rsidRPr="00A078A9" w:rsidRDefault="00AB4978" w:rsidP="00AB4978">
      <w:pPr>
        <w:pStyle w:val="omg-body"/>
      </w:pPr>
      <w:r w:rsidRPr="00A078A9">
        <w:t>A domain update is an MPD containing reference schemas that represent changes to NIEM domains. The [NIEM-HLVA] defines a domain update as both a process and a NIEM product. Through use and analysis of NIEM releases and published content, domain users will identify issues and new data requirements for the domain and sometimes Core. NIEM domains use these issues as the basis for incremental improvements, extensions, and proposed changes to future NIEM releases. Both the process and product of the process are referred to as domain update.</w:t>
      </w:r>
    </w:p>
    <w:p w14:paraId="0A0E6EE8" w14:textId="77777777" w:rsidR="00AB4978" w:rsidRDefault="00AB4978" w:rsidP="00AB4978">
      <w:pPr>
        <w:pStyle w:val="Heading3"/>
      </w:pPr>
      <w:bookmarkStart w:id="162" w:name="_Toc406072921"/>
      <w:r>
        <w:t>&lt;Enumeration&gt;</w:t>
      </w:r>
      <w:r w:rsidRPr="00792921">
        <w:t xml:space="preserve"> </w:t>
      </w:r>
      <w:bookmarkStart w:id="163" w:name="_9fa33413ed68ab4977db181d70e0d689"/>
      <w:r w:rsidRPr="00792921">
        <w:t>RelationshipCode</w:t>
      </w:r>
      <w:bookmarkEnd w:id="162"/>
      <w:bookmarkEnd w:id="163"/>
    </w:p>
    <w:p w14:paraId="66C1624A" w14:textId="77777777" w:rsidR="00AB4978" w:rsidRPr="00F21036" w:rsidRDefault="00AB4978" w:rsidP="00AB4978">
      <w:pPr>
        <w:pStyle w:val="Heading5"/>
      </w:pPr>
      <w:r>
        <w:t>Description</w:t>
      </w:r>
    </w:p>
    <w:p w14:paraId="23E4B0F0" w14:textId="77777777" w:rsidR="00AB4978" w:rsidRDefault="00AB4978" w:rsidP="00AB4978">
      <w:pPr>
        <w:pStyle w:val="omg-body"/>
      </w:pPr>
      <w:r>
        <w:t xml:space="preserve">The possible reasons for the connectedness between the MPDs or between an MPD and a resource. This enumeration defines the possible values for the relationshipCode attribute of the ModelPackageDescriptionRelationship stereotype. Reference </w:t>
      </w:r>
      <w:hyperlink r:id="rId140" w:history="1">
        <w:r>
          <w:rPr>
            <w:color w:val="0000FF"/>
            <w:u w:val="single"/>
          </w:rPr>
          <w:t>Section 5.2.4.4</w:t>
        </w:r>
      </w:hyperlink>
      <w:r>
        <w:t xml:space="preserve"> and </w:t>
      </w:r>
      <w:hyperlink r:id="rId141" w:history="1">
        <w:r>
          <w:rPr>
            <w:color w:val="0000FF"/>
            <w:u w:val="single"/>
          </w:rPr>
          <w:t>Appendix A</w:t>
        </w:r>
      </w:hyperlink>
      <w:r>
        <w:t xml:space="preserve"> of [NIEM MPD].</w:t>
      </w:r>
    </w:p>
    <w:p w14:paraId="1764AAED" w14:textId="77777777" w:rsidR="00AB4978" w:rsidRPr="00D13566" w:rsidRDefault="00AB4978" w:rsidP="00AB4978">
      <w:pPr>
        <w:pStyle w:val="Heading5"/>
      </w:pPr>
      <w:r>
        <w:lastRenderedPageBreak/>
        <w:t>Literals</w:t>
      </w:r>
    </w:p>
    <w:p w14:paraId="0BFE015F" w14:textId="77777777" w:rsidR="00AB4978" w:rsidRPr="00C14E18" w:rsidRDefault="00AB4978" w:rsidP="00AB4978">
      <w:pPr>
        <w:pStyle w:val="Heading6"/>
      </w:pPr>
      <w:r w:rsidRPr="00C14E18">
        <w:t>updates</w:t>
      </w:r>
    </w:p>
    <w:p w14:paraId="2A8740A0" w14:textId="77777777" w:rsidR="00AB4978" w:rsidRPr="00A078A9" w:rsidRDefault="00AB4978" w:rsidP="00AB4978">
      <w:pPr>
        <w:pStyle w:val="omg-body"/>
      </w:pPr>
      <w:r w:rsidRPr="00A078A9">
        <w:t>A relationshipCode value for indicating that this MPD is an incremental update to the referenced resource. Used by a core or domain update to identify the domain schema in a NIEM release being incrementally updated (not replaced).</w:t>
      </w:r>
    </w:p>
    <w:p w14:paraId="21C70CEC" w14:textId="77777777" w:rsidR="00AB4978" w:rsidRPr="00C14E18" w:rsidRDefault="00AB4978" w:rsidP="00AB4978">
      <w:pPr>
        <w:pStyle w:val="Heading6"/>
      </w:pPr>
      <w:r w:rsidRPr="00C14E18">
        <w:t>conforms_to</w:t>
      </w:r>
    </w:p>
    <w:p w14:paraId="6C47888E" w14:textId="77777777" w:rsidR="00AB4978" w:rsidRPr="00A078A9" w:rsidRDefault="00AB4978" w:rsidP="00AB4978">
      <w:pPr>
        <w:pStyle w:val="omg-body"/>
      </w:pPr>
      <w:r w:rsidRPr="00A078A9">
        <w:t>A relationshipCode value for indicating that this MPD conforms to the referenced specification or standard.</w:t>
      </w:r>
    </w:p>
    <w:p w14:paraId="0F4EB317" w14:textId="77777777" w:rsidR="00AB4978" w:rsidRPr="00C14E18" w:rsidRDefault="00AB4978" w:rsidP="00AB4978">
      <w:pPr>
        <w:pStyle w:val="Heading6"/>
      </w:pPr>
      <w:r w:rsidRPr="00C14E18">
        <w:t>version_of</w:t>
      </w:r>
    </w:p>
    <w:p w14:paraId="59392470" w14:textId="77777777" w:rsidR="00AB4978" w:rsidRPr="00A078A9" w:rsidRDefault="00AB4978" w:rsidP="00AB4978">
      <w:pPr>
        <w:pStyle w:val="omg-body"/>
      </w:pPr>
      <w:r w:rsidRPr="00A078A9">
        <w:t>A relationshipCode value for indicating that this MPD is a different version of the referenced MPD. This code value is only needed in cases where significant name changes might obscure the relationship to the previous version. For example, NIEM Justice 4.1 is a version of GJXDM 3.0.3.</w:t>
      </w:r>
    </w:p>
    <w:p w14:paraId="0037C78A" w14:textId="77777777" w:rsidR="00AB4978" w:rsidRPr="00C14E18" w:rsidRDefault="00AB4978" w:rsidP="00AB4978">
      <w:pPr>
        <w:pStyle w:val="Heading6"/>
      </w:pPr>
      <w:r w:rsidRPr="00C14E18">
        <w:t>specializes</w:t>
      </w:r>
    </w:p>
    <w:p w14:paraId="76EEAD5B" w14:textId="77777777" w:rsidR="00AB4978" w:rsidRPr="00A078A9" w:rsidRDefault="00AB4978" w:rsidP="00AB4978">
      <w:pPr>
        <w:pStyle w:val="omg-body"/>
      </w:pPr>
      <w:r w:rsidRPr="00A078A9">
        <w:t>A relationshipCode value for indicating that this MPD is a specialization of the referenced MPD. This value is the inverse of generalizes.</w:t>
      </w:r>
    </w:p>
    <w:p w14:paraId="3D7D6D0D" w14:textId="77777777" w:rsidR="00AB4978" w:rsidRPr="00C14E18" w:rsidRDefault="00AB4978" w:rsidP="00AB4978">
      <w:pPr>
        <w:pStyle w:val="Heading6"/>
      </w:pPr>
      <w:r w:rsidRPr="00C14E18">
        <w:t>generalizes</w:t>
      </w:r>
    </w:p>
    <w:p w14:paraId="0FCD70A8" w14:textId="77777777" w:rsidR="00AB4978" w:rsidRPr="00A078A9" w:rsidRDefault="00AB4978" w:rsidP="00AB4978">
      <w:pPr>
        <w:pStyle w:val="omg-body"/>
      </w:pPr>
      <w:r w:rsidRPr="00A078A9">
        <w:t>A relationshipCode value for indicating that this MPD is a generalization of the referenced MPD. This value is the inverse of specializes.</w:t>
      </w:r>
    </w:p>
    <w:p w14:paraId="576783D8" w14:textId="77777777" w:rsidR="00AB4978" w:rsidRPr="00C14E18" w:rsidRDefault="00AB4978" w:rsidP="00AB4978">
      <w:pPr>
        <w:pStyle w:val="Heading6"/>
      </w:pPr>
      <w:r w:rsidRPr="00C14E18">
        <w:t>supersedes</w:t>
      </w:r>
    </w:p>
    <w:p w14:paraId="3939D2C1" w14:textId="77777777" w:rsidR="00AB4978" w:rsidRPr="00A078A9" w:rsidRDefault="00AB4978" w:rsidP="00AB4978">
      <w:pPr>
        <w:pStyle w:val="omg-body"/>
      </w:pPr>
      <w:r w:rsidRPr="00A078A9">
        <w:t>A relationshipCode value for indicating that this MPD replaces the referenced MPD.</w:t>
      </w:r>
    </w:p>
    <w:p w14:paraId="7A57156B" w14:textId="77777777" w:rsidR="00AB4978" w:rsidRPr="00C14E18" w:rsidRDefault="00AB4978" w:rsidP="00AB4978">
      <w:pPr>
        <w:pStyle w:val="Heading6"/>
      </w:pPr>
      <w:r w:rsidRPr="00C14E18">
        <w:t>deprecates</w:t>
      </w:r>
    </w:p>
    <w:p w14:paraId="79DDABDE" w14:textId="77777777" w:rsidR="00AB4978" w:rsidRPr="00A078A9" w:rsidRDefault="00AB4978" w:rsidP="00AB4978">
      <w:pPr>
        <w:pStyle w:val="omg-body"/>
      </w:pPr>
      <w:r w:rsidRPr="00A078A9">
        <w:t>A relationshipCode value for indicating that content in this MPD is preferred over content in the referenced MPD; and at some time in the future will supersede the referenced MPD.</w:t>
      </w:r>
    </w:p>
    <w:p w14:paraId="4817698C" w14:textId="77777777" w:rsidR="00AB4978" w:rsidRPr="00C14E18" w:rsidRDefault="00AB4978" w:rsidP="00AB4978">
      <w:pPr>
        <w:pStyle w:val="Heading6"/>
      </w:pPr>
      <w:r w:rsidRPr="00C14E18">
        <w:t>adapts</w:t>
      </w:r>
    </w:p>
    <w:p w14:paraId="4538EA1D" w14:textId="77777777" w:rsidR="00AB4978" w:rsidRPr="00A078A9" w:rsidRDefault="00AB4978" w:rsidP="00AB4978">
      <w:pPr>
        <w:pStyle w:val="omg-body"/>
      </w:pPr>
      <w:r w:rsidRPr="00A078A9">
        <w:t>A relationshipCode value for indicating that this MPD is an adaptation of the referenced MPD.</w:t>
      </w:r>
    </w:p>
    <w:p w14:paraId="337A349A" w14:textId="77777777" w:rsidR="00AB4978" w:rsidRPr="00C14E18" w:rsidRDefault="00AB4978" w:rsidP="00AB4978">
      <w:pPr>
        <w:pStyle w:val="Heading6"/>
      </w:pPr>
      <w:r w:rsidRPr="00C14E18">
        <w:t>derives_from</w:t>
      </w:r>
    </w:p>
    <w:p w14:paraId="7240B828" w14:textId="77777777" w:rsidR="00AB4978" w:rsidRPr="00A078A9" w:rsidRDefault="00AB4978" w:rsidP="00AB4978">
      <w:pPr>
        <w:pStyle w:val="omg-body"/>
      </w:pPr>
      <w:r w:rsidRPr="00A078A9">
        <w:t>A relationshipCode value for indicating that this MPD has been derived from another; used to indicate an IEPD is derived from an EIEM (may have other uses as well).</w:t>
      </w:r>
    </w:p>
    <w:p w14:paraId="37E5C9EC" w14:textId="77777777" w:rsidR="00AB4978" w:rsidRPr="008147D4" w:rsidRDefault="00AB4978" w:rsidP="00AB4978">
      <w:pPr>
        <w:pStyle w:val="Heading2"/>
      </w:pPr>
      <w:bookmarkStart w:id="164" w:name="_Toc406072922"/>
      <w:r>
        <w:t>Profile : NIEM_Common_Profile</w:t>
      </w:r>
      <w:bookmarkEnd w:id="164"/>
      <w:r>
        <w:t xml:space="preserve"> </w:t>
      </w:r>
    </w:p>
    <w:p w14:paraId="05803216" w14:textId="77777777" w:rsidR="00AB4978" w:rsidRDefault="00AB4978" w:rsidP="00AB4978">
      <w:pPr>
        <w:pStyle w:val="Heading3"/>
      </w:pPr>
      <w:bookmarkStart w:id="165" w:name="_Toc406072923"/>
      <w:r>
        <w:t>Overview</w:t>
      </w:r>
      <w:bookmarkEnd w:id="165"/>
    </w:p>
    <w:p w14:paraId="220E372F" w14:textId="77777777" w:rsidR="00AB4978" w:rsidRDefault="00AB4978" w:rsidP="00AB4978">
      <w:pPr>
        <w:pStyle w:val="omg-body"/>
      </w:pPr>
      <w:r w:rsidRPr="00942248">
        <w:t>The NIEM Common Profile comprises stereotypes that are used in both the NIEM PIM Profile and the NIEM PSM Profile. In addition, the UML metamodel subset covered by the NIEM Common Profile also includes the metaclasses PrimitiveType, Enumeration, EnumerationLiteral, Property and Generalization, even though they are not specifically extended by any stereotypes in the profile.</w:t>
      </w:r>
    </w:p>
    <w:p w14:paraId="1667BA9A" w14:textId="77777777" w:rsidR="00AB4978" w:rsidRPr="00942248" w:rsidRDefault="00AB4978" w:rsidP="00AB4978">
      <w:pPr>
        <w:pStyle w:val="omg-body"/>
      </w:pPr>
    </w:p>
    <w:p w14:paraId="246E6616" w14:textId="77777777" w:rsidR="00AB4978" w:rsidRPr="00792921" w:rsidRDefault="00AB4978" w:rsidP="00AB4978">
      <w:pPr>
        <w:pStyle w:val="Heading3"/>
      </w:pPr>
      <w:bookmarkStart w:id="166" w:name="_Toc406072924"/>
      <w:r w:rsidRPr="00792921">
        <w:lastRenderedPageBreak/>
        <w:t xml:space="preserve">&lt;Stereotype&gt; </w:t>
      </w:r>
      <w:bookmarkStart w:id="167" w:name="_f1dc99cf7a92fbe72e77380ed5c138c2"/>
      <w:r w:rsidRPr="00792921">
        <w:t>AdapterType</w:t>
      </w:r>
      <w:bookmarkEnd w:id="166"/>
      <w:bookmarkEnd w:id="167"/>
    </w:p>
    <w:p w14:paraId="3A4F200D" w14:textId="77777777" w:rsidR="00AB4978" w:rsidRPr="00F21036" w:rsidRDefault="00AB4978" w:rsidP="00AB4978">
      <w:pPr>
        <w:pStyle w:val="Heading5"/>
      </w:pPr>
      <w:r>
        <w:t>Description</w:t>
      </w:r>
    </w:p>
    <w:p w14:paraId="088D6632" w14:textId="77777777" w:rsidR="00AB4978" w:rsidRDefault="00AB4978" w:rsidP="00AB4978">
      <w:pPr>
        <w:pStyle w:val="omg-body"/>
      </w:pPr>
      <w:r>
        <w:t xml:space="preserve">An AdapterType is a NIEMType Class that represents a NIEM adapter type. A NIEM adapter type is a NIEM object type that adapts external components for use within NIEM. External components are not NIEM-conforming (e.g., data components from other standards, e.g. GML, ISO, etc.). An adapter type creates a new class of object that embodies a single concept composed of external components. AdapterType is implemented in XML Schema as a complex type definition with complex content. See [NIEM NDR] </w:t>
      </w:r>
      <w:hyperlink r:id="rId142" w:history="1">
        <w:r>
          <w:rPr>
            <w:color w:val="0000FF"/>
            <w:u w:val="single"/>
          </w:rPr>
          <w:t>Section 10.2.3.2</w:t>
        </w:r>
      </w:hyperlink>
      <w:r>
        <w:t xml:space="preserve">, </w:t>
      </w:r>
      <w:r>
        <w:rPr>
          <w:i/>
        </w:rPr>
        <w:t>External adapter types</w:t>
      </w:r>
      <w:r>
        <w:t>.</w:t>
      </w:r>
    </w:p>
    <w:p w14:paraId="33964CFA" w14:textId="77777777" w:rsidR="00AB4978" w:rsidRDefault="00AB4978" w:rsidP="00AB4978">
      <w:pPr>
        <w:pStyle w:val="Heading5"/>
      </w:pPr>
      <w:r>
        <w:t>Generalization</w:t>
      </w:r>
    </w:p>
    <w:p w14:paraId="2813F13B" w14:textId="77777777" w:rsidR="00AB4978" w:rsidRDefault="00AB4978" w:rsidP="00AB4978">
      <w:pPr>
        <w:pStyle w:val="omg-body"/>
      </w:pPr>
      <w:hyperlink w:anchor="_cddcf0aa38f9fb92183a65a83b2b548f" w:history="1">
        <w:r w:rsidRPr="00C253B8">
          <w:rPr>
            <w:color w:val="0000FF"/>
            <w:u w:val="single"/>
          </w:rPr>
          <w:t>NIEMType</w:t>
        </w:r>
      </w:hyperlink>
    </w:p>
    <w:p w14:paraId="201A392E" w14:textId="77777777" w:rsidR="00AB4978" w:rsidRDefault="00AB4978" w:rsidP="00AB4978">
      <w:pPr>
        <w:pStyle w:val="Heading5"/>
      </w:pPr>
      <w:r>
        <w:t>Constraints</w:t>
      </w:r>
    </w:p>
    <w:p w14:paraId="29105DE6" w14:textId="77777777" w:rsidR="00AB4978" w:rsidRPr="00056F73" w:rsidRDefault="00AB4978" w:rsidP="00AB4978">
      <w:pPr>
        <w:pStyle w:val="Heading6"/>
      </w:pPr>
      <w:r w:rsidRPr="00056F73">
        <w:t>NDR3 [Rule 10-11] (REF,EXT). External adapter type not a base type</w:t>
      </w:r>
    </w:p>
    <w:p w14:paraId="73EEFF44" w14:textId="77777777" w:rsidR="00AB4978" w:rsidRDefault="00AB4978" w:rsidP="00AB4978">
      <w:pPr>
        <w:pStyle w:val="omg-body"/>
      </w:pPr>
      <w:hyperlink r:id="rId143" w:history="1">
        <w:r>
          <w:rPr>
            <w:color w:val="0000FF"/>
            <w:u w:val="single"/>
          </w:rPr>
          <w:t>Rule 10-11</w:t>
        </w:r>
      </w:hyperlink>
      <w:r>
        <w:t xml:space="preserve">, External adapter type not a base type (REF, EXT): </w:t>
      </w:r>
      <w:hyperlink r:id="rId144" w:history="1">
        <w:r>
          <w:rPr>
            <w:color w:val="0000FF"/>
            <w:u w:val="single"/>
          </w:rPr>
          <w:t>Section 10.2.3.2</w:t>
        </w:r>
      </w:hyperlink>
      <w:r>
        <w:t>, External adapter types</w:t>
      </w:r>
    </w:p>
    <w:p w14:paraId="32C3D52E" w14:textId="77777777" w:rsidR="00AB4978" w:rsidRDefault="00AB4978" w:rsidP="00AB4978">
      <w:pPr>
        <w:pStyle w:val="omg-body"/>
        <w:rPr>
          <w:b/>
        </w:rPr>
      </w:pPr>
      <w:r w:rsidRPr="00900170">
        <w:rPr>
          <w:b/>
        </w:rPr>
        <w:t>[OCL] context</w:t>
      </w:r>
      <w:r>
        <w:t xml:space="preserve"> AdapterType </w:t>
      </w:r>
      <w:r w:rsidRPr="00900170">
        <w:rPr>
          <w:b/>
        </w:rPr>
        <w:t>inv:</w:t>
      </w:r>
    </w:p>
    <w:p w14:paraId="1DD61AC2"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39CD3E2C" w14:textId="77777777" w:rsidR="00AB4978" w:rsidRDefault="00AB4978" w:rsidP="00AB4978">
      <w:pPr>
        <w:pStyle w:val="omg-body"/>
      </w:pPr>
    </w:p>
    <w:p w14:paraId="11D6F295" w14:textId="77777777" w:rsidR="00AB4978" w:rsidRPr="00056F73" w:rsidRDefault="00AB4978" w:rsidP="00AB4978">
      <w:pPr>
        <w:pStyle w:val="Heading6"/>
      </w:pPr>
      <w:r w:rsidRPr="00056F73">
        <w:t>NDR3 [Rule 10-12] (SET). External adapter type not a base type</w:t>
      </w:r>
    </w:p>
    <w:p w14:paraId="7E24F460" w14:textId="77777777" w:rsidR="00AB4978" w:rsidRDefault="00AB4978" w:rsidP="00AB4978">
      <w:pPr>
        <w:pStyle w:val="omg-body"/>
      </w:pPr>
      <w:hyperlink r:id="rId145" w:history="1">
        <w:r>
          <w:rPr>
            <w:color w:val="0000FF"/>
            <w:u w:val="single"/>
          </w:rPr>
          <w:t>Rule 10-12</w:t>
        </w:r>
      </w:hyperlink>
      <w:r>
        <w:t xml:space="preserve">, External adapter type not a base type (SET): </w:t>
      </w:r>
      <w:hyperlink r:id="rId146" w:history="1">
        <w:r>
          <w:rPr>
            <w:color w:val="0000FF"/>
            <w:u w:val="single"/>
          </w:rPr>
          <w:t>Section 10.2.3.2</w:t>
        </w:r>
      </w:hyperlink>
      <w:r>
        <w:t>, External adapter types</w:t>
      </w:r>
    </w:p>
    <w:p w14:paraId="6ABFF431" w14:textId="77777777" w:rsidR="00AB4978" w:rsidRDefault="00AB4978" w:rsidP="00AB4978">
      <w:pPr>
        <w:pStyle w:val="omg-body"/>
        <w:rPr>
          <w:b/>
        </w:rPr>
      </w:pPr>
      <w:r w:rsidRPr="00900170">
        <w:rPr>
          <w:b/>
        </w:rPr>
        <w:t>[OCL] context</w:t>
      </w:r>
      <w:r>
        <w:t xml:space="preserve"> AdapterType </w:t>
      </w:r>
      <w:r w:rsidRPr="00900170">
        <w:rPr>
          <w:b/>
        </w:rPr>
        <w:t>inv:</w:t>
      </w:r>
    </w:p>
    <w:p w14:paraId="6107FC9A"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self.base_Class._directedRelationshipOfTarget-&gt;select(t|t.oclIsKindOf(Generalization) or t.stereotypedBy('Restriction'))-&gt;size()=0</w:t>
      </w:r>
    </w:p>
    <w:p w14:paraId="0A728301" w14:textId="77777777" w:rsidR="00AB4978" w:rsidRDefault="00AB4978" w:rsidP="00AB4978">
      <w:pPr>
        <w:pStyle w:val="omg-body"/>
      </w:pPr>
    </w:p>
    <w:p w14:paraId="661875C8" w14:textId="77777777" w:rsidR="00AB4978" w:rsidRPr="00056F73" w:rsidRDefault="00AB4978" w:rsidP="00AB4978">
      <w:pPr>
        <w:pStyle w:val="Heading6"/>
      </w:pPr>
      <w:r w:rsidRPr="00056F73">
        <w:t>NDR3 [Rule 10-69] (REF). External adapter type indicator annotates complex type</w:t>
      </w:r>
    </w:p>
    <w:p w14:paraId="536B713E" w14:textId="77777777" w:rsidR="00AB4978" w:rsidRDefault="00AB4978" w:rsidP="00AB4978">
      <w:pPr>
        <w:pStyle w:val="omg-body"/>
      </w:pPr>
      <w:hyperlink r:id="rId147" w:history="1">
        <w:r>
          <w:rPr>
            <w:color w:val="0000FF"/>
            <w:u w:val="single"/>
          </w:rPr>
          <w:t>Rule 10-69</w:t>
        </w:r>
      </w:hyperlink>
      <w:r>
        <w:t>, External adapter type indicator annotates complex type (REF): </w:t>
      </w:r>
      <w:hyperlink r:id="rId148" w:history="1">
        <w:r>
          <w:rPr>
            <w:color w:val="0000FF"/>
            <w:u w:val="single"/>
          </w:rPr>
          <w:t>Section 10.9.1</w:t>
        </w:r>
      </w:hyperlink>
      <w:r>
        <w:t>, The NIEM appinfo namespace</w:t>
      </w:r>
    </w:p>
    <w:p w14:paraId="5BE42D77" w14:textId="77777777" w:rsidR="00AB4978" w:rsidRDefault="00AB4978" w:rsidP="00AB4978">
      <w:pPr>
        <w:pStyle w:val="omg-body"/>
      </w:pPr>
      <w:r>
        <w:t>[English]</w:t>
      </w:r>
    </w:p>
    <w:p w14:paraId="5BB1152E" w14:textId="77777777" w:rsidR="00AB4978" w:rsidRPr="00D61BEF" w:rsidRDefault="00AB4978" w:rsidP="00AB4978">
      <w:pPr>
        <w:pStyle w:val="omg-body"/>
      </w:pPr>
      <w:r w:rsidRPr="00D61BEF">
        <w:t>This constraint realized by provisioning:</w:t>
      </w:r>
      <w:r w:rsidRPr="00D61BEF">
        <w:br/>
        <w:t>A Class stereotyped as AdapterType will result in production of appinfo:externalAdapterTypeIndicator attribute on the xs:complexType representing the AdapterType.</w:t>
      </w:r>
    </w:p>
    <w:p w14:paraId="33867594" w14:textId="77777777" w:rsidR="00AB4978" w:rsidRDefault="00AB4978" w:rsidP="00AB4978">
      <w:pPr>
        <w:pStyle w:val="omg-body"/>
      </w:pPr>
    </w:p>
    <w:p w14:paraId="48598FDF" w14:textId="77777777" w:rsidR="00AB4978" w:rsidRPr="00056F73" w:rsidRDefault="00AB4978" w:rsidP="00AB4978">
      <w:pPr>
        <w:pStyle w:val="Heading6"/>
      </w:pPr>
      <w:r w:rsidRPr="00056F73">
        <w:t>NDR3 [Rule 10-8] (REF,EXT). External adapter type has indicator</w:t>
      </w:r>
    </w:p>
    <w:p w14:paraId="2EF14770" w14:textId="77777777" w:rsidR="00AB4978" w:rsidRDefault="00AB4978" w:rsidP="00AB4978">
      <w:pPr>
        <w:pStyle w:val="omg-body"/>
      </w:pPr>
      <w:hyperlink r:id="rId149" w:history="1">
        <w:r>
          <w:rPr>
            <w:color w:val="0000FF"/>
            <w:u w:val="single"/>
          </w:rPr>
          <w:t>Rule 10-8</w:t>
        </w:r>
      </w:hyperlink>
      <w:r>
        <w:t xml:space="preserve">, External adapter type has indicator (REF, EXT): </w:t>
      </w:r>
      <w:hyperlink r:id="rId150" w:history="1">
        <w:r>
          <w:rPr>
            <w:color w:val="0000FF"/>
            <w:u w:val="single"/>
          </w:rPr>
          <w:t>Section 10.2.3.2</w:t>
        </w:r>
      </w:hyperlink>
      <w:r>
        <w:t>, External adapter types.</w:t>
      </w:r>
    </w:p>
    <w:p w14:paraId="794E5CF7" w14:textId="77777777" w:rsidR="00AB4978" w:rsidRDefault="00AB4978" w:rsidP="00AB4978">
      <w:pPr>
        <w:pStyle w:val="omg-body"/>
      </w:pPr>
      <w:r>
        <w:t>[English]</w:t>
      </w:r>
    </w:p>
    <w:p w14:paraId="4E51624C" w14:textId="77777777" w:rsidR="00AB4978" w:rsidRPr="00D61BEF" w:rsidRDefault="00AB4978" w:rsidP="00AB4978">
      <w:pPr>
        <w:pStyle w:val="omg-body"/>
      </w:pPr>
      <w:r w:rsidRPr="00D61BEF">
        <w:lastRenderedPageBreak/>
        <w:t>The constraint is resolved during provisioning:</w:t>
      </w:r>
      <w:r w:rsidRPr="00D61BEF">
        <w:br/>
        <w:t>An AdapterType and only an AdapterType has the appinfo:externalAdapterTypeIndicator set to a value of true.</w:t>
      </w:r>
    </w:p>
    <w:p w14:paraId="2334CD1C" w14:textId="77777777" w:rsidR="00AB4978" w:rsidRDefault="00AB4978" w:rsidP="00AB4978">
      <w:pPr>
        <w:pStyle w:val="omg-body"/>
      </w:pPr>
    </w:p>
    <w:p w14:paraId="3BAD7A4C" w14:textId="77777777" w:rsidR="00AB4978" w:rsidRPr="00056F73" w:rsidRDefault="00AB4978" w:rsidP="00AB4978">
      <w:pPr>
        <w:pStyle w:val="Heading6"/>
      </w:pPr>
      <w:r w:rsidRPr="00056F73">
        <w:t>NDR3 [Rule 10-9] (REF,EXT). Structure of external adapter type definition follows pattern</w:t>
      </w:r>
    </w:p>
    <w:p w14:paraId="09398842" w14:textId="77777777" w:rsidR="00AB4978" w:rsidRDefault="00AB4978" w:rsidP="00AB4978">
      <w:pPr>
        <w:pStyle w:val="omg-body"/>
      </w:pPr>
      <w:hyperlink r:id="rId151" w:history="1">
        <w:r>
          <w:rPr>
            <w:color w:val="0000FF"/>
            <w:u w:val="single"/>
          </w:rPr>
          <w:t>Rule 10-9</w:t>
        </w:r>
      </w:hyperlink>
      <w:r>
        <w:t xml:space="preserve">, Structure of external adapter type definition follows pattern (REF, EXT): </w:t>
      </w:r>
      <w:hyperlink r:id="rId152" w:history="1">
        <w:r>
          <w:rPr>
            <w:color w:val="0000FF"/>
            <w:u w:val="single"/>
          </w:rPr>
          <w:t>Section 10.2.3.2</w:t>
        </w:r>
      </w:hyperlink>
      <w:r>
        <w:t>, External adapter types. </w:t>
      </w:r>
    </w:p>
    <w:p w14:paraId="7F2D0CDC" w14:textId="77777777" w:rsidR="00AB4978" w:rsidRDefault="00AB4978" w:rsidP="00AB4978">
      <w:pPr>
        <w:pStyle w:val="omg-body"/>
        <w:rPr>
          <w:b/>
        </w:rPr>
      </w:pPr>
      <w:r w:rsidRPr="00900170">
        <w:rPr>
          <w:b/>
        </w:rPr>
        <w:t>[OCL] context</w:t>
      </w:r>
      <w:r>
        <w:t xml:space="preserve"> AdapterType </w:t>
      </w:r>
      <w:r w:rsidRPr="00900170">
        <w:rPr>
          <w:b/>
        </w:rPr>
        <w:t>inv:</w:t>
      </w:r>
    </w:p>
    <w:p w14:paraId="7E535FA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r w:rsidRPr="00900170">
        <w:rPr>
          <w:rFonts w:ascii="Courier New" w:hAnsi="Courier New" w:cs="Courier New"/>
        </w:rPr>
        <w:br/>
      </w:r>
    </w:p>
    <w:p w14:paraId="5F89CD74" w14:textId="77777777" w:rsidR="00AB4978" w:rsidRDefault="00AB4978" w:rsidP="00AB4978">
      <w:pPr>
        <w:pStyle w:val="omg-body"/>
      </w:pPr>
    </w:p>
    <w:p w14:paraId="449BCD1B" w14:textId="77777777" w:rsidR="00AB4978" w:rsidRPr="00792921" w:rsidRDefault="00AB4978" w:rsidP="00AB4978">
      <w:pPr>
        <w:pStyle w:val="Heading3"/>
      </w:pPr>
      <w:bookmarkStart w:id="168" w:name="_Toc406072925"/>
      <w:r w:rsidRPr="00792921">
        <w:t xml:space="preserve">&lt;Stereotype&gt; </w:t>
      </w:r>
      <w:bookmarkStart w:id="169" w:name="_837c9f834aece85a107a3143b6b5a0bc"/>
      <w:r w:rsidRPr="00792921">
        <w:t>AssociationType</w:t>
      </w:r>
      <w:bookmarkEnd w:id="168"/>
      <w:bookmarkEnd w:id="169"/>
    </w:p>
    <w:p w14:paraId="28186937" w14:textId="77777777" w:rsidR="00AB4978" w:rsidRPr="00F21036" w:rsidRDefault="00AB4978" w:rsidP="00AB4978">
      <w:pPr>
        <w:pStyle w:val="Heading5"/>
      </w:pPr>
      <w:r>
        <w:t>Description</w:t>
      </w:r>
    </w:p>
    <w:p w14:paraId="4B8925BE" w14:textId="77777777" w:rsidR="00AB4978" w:rsidRDefault="00AB4978" w:rsidP="00AB4978">
      <w:pPr>
        <w:pStyle w:val="omg-body"/>
      </w:pPr>
      <w:r>
        <w:t xml:space="preserve">AssociationType is a NIEMType class that represents a NIEM association type. A NIEM association type establishes a relationship between objects, along with the properties of that relationship. A NIEM association is an instance of an association type. Associations are used when a simple NIEM property is insufficient to model the relationship clearly and when properties of a UML Association or AssociationClass may not necessarily be sufficient to reflect the variability of a NIEM association. Consequently, the AssociationType Stereotype is applied to a UML Class. Since an AssociationClass is also a Class, the AssociationType Stereotype may be applied to a UML AssociationClass where appropriate.  Note that a UML AssociationClass specializing another AssociationClass must have the same number of ends as the other AssociationClass and must have at least two ends. This UML constraint prevents the usage of AssociationClass to model abstract NIEM association types that are intended to be extended by subtypes with additional ends. A UML AssociationClass can specialize an abstract UML Class. AssociationType is implemented in XML Schema as a complex type definition with complex content. See [NIEM-NDR] </w:t>
      </w:r>
      <w:hyperlink r:id="rId153" w:history="1">
        <w:r>
          <w:rPr>
            <w:color w:val="0000FF"/>
            <w:u w:val="single"/>
          </w:rPr>
          <w:t>Section 10.3.1</w:t>
        </w:r>
      </w:hyperlink>
      <w:r>
        <w:t xml:space="preserve">, </w:t>
      </w:r>
      <w:r>
        <w:rPr>
          <w:i/>
        </w:rPr>
        <w:t>Association types</w:t>
      </w:r>
      <w:r>
        <w:t>.</w:t>
      </w:r>
    </w:p>
    <w:p w14:paraId="6779BDCB" w14:textId="77777777" w:rsidR="00AB4978" w:rsidRDefault="00AB4978" w:rsidP="00AB4978">
      <w:pPr>
        <w:pStyle w:val="Heading5"/>
      </w:pPr>
      <w:r>
        <w:t>Generalization</w:t>
      </w:r>
    </w:p>
    <w:p w14:paraId="4472F16F" w14:textId="77777777" w:rsidR="00AB4978" w:rsidRDefault="00AB4978" w:rsidP="00AB4978">
      <w:pPr>
        <w:pStyle w:val="omg-body"/>
      </w:pPr>
      <w:hyperlink w:anchor="_cddcf0aa38f9fb92183a65a83b2b548f" w:history="1">
        <w:r w:rsidRPr="00C253B8">
          <w:rPr>
            <w:color w:val="0000FF"/>
            <w:u w:val="single"/>
          </w:rPr>
          <w:t>NIEMType</w:t>
        </w:r>
      </w:hyperlink>
    </w:p>
    <w:p w14:paraId="08A4FD41" w14:textId="77777777" w:rsidR="00AB4978" w:rsidRDefault="00AB4978" w:rsidP="00AB4978">
      <w:pPr>
        <w:pStyle w:val="Heading5"/>
      </w:pPr>
      <w:r>
        <w:t>Constraints</w:t>
      </w:r>
    </w:p>
    <w:p w14:paraId="3C94567E" w14:textId="77777777" w:rsidR="00AB4978" w:rsidRPr="00056F73" w:rsidRDefault="00AB4978" w:rsidP="00AB4978">
      <w:pPr>
        <w:pStyle w:val="Heading6"/>
      </w:pPr>
      <w:r w:rsidRPr="00056F73">
        <w:t>NDR3 [Rule 10-19] (REF,EXT). Association types is derived from association type</w:t>
      </w:r>
    </w:p>
    <w:p w14:paraId="21C6FC3D" w14:textId="77777777" w:rsidR="00AB4978" w:rsidRDefault="00AB4978" w:rsidP="00AB4978">
      <w:pPr>
        <w:pStyle w:val="omg-body"/>
      </w:pPr>
      <w:hyperlink r:id="rId154" w:history="1">
        <w:r>
          <w:rPr>
            <w:color w:val="0000FF"/>
            <w:u w:val="single"/>
          </w:rPr>
          <w:t>Rule 10-19</w:t>
        </w:r>
      </w:hyperlink>
      <w:r>
        <w:t xml:space="preserve">, Association types is derived from association type (REF, EXT): </w:t>
      </w:r>
      <w:hyperlink r:id="rId155" w:history="1">
        <w:r>
          <w:rPr>
            <w:color w:val="0000FF"/>
            <w:u w:val="single"/>
          </w:rPr>
          <w:t>Section 10.3.1</w:t>
        </w:r>
      </w:hyperlink>
      <w:r>
        <w:t>, Association types</w:t>
      </w:r>
    </w:p>
    <w:p w14:paraId="69C7692E" w14:textId="77777777" w:rsidR="00AB4978" w:rsidRDefault="00AB4978" w:rsidP="00AB4978">
      <w:pPr>
        <w:pStyle w:val="omg-body"/>
        <w:rPr>
          <w:b/>
        </w:rPr>
      </w:pPr>
      <w:r w:rsidRPr="00900170">
        <w:rPr>
          <w:b/>
        </w:rPr>
        <w:t>[OCL] context</w:t>
      </w:r>
      <w:r>
        <w:t xml:space="preserve"> AssociationType </w:t>
      </w:r>
      <w:r w:rsidRPr="00900170">
        <w:rPr>
          <w:b/>
        </w:rPr>
        <w:t>inv:</w:t>
      </w:r>
    </w:p>
    <w:p w14:paraId="221AEC5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 xml:space="preserve">    )</w:t>
      </w:r>
      <w:r w:rsidRPr="00900170">
        <w:rPr>
          <w:rFonts w:ascii="Courier New" w:hAnsi="Courier New" w:cs="Courier New"/>
        </w:rPr>
        <w:br/>
        <w:t xml:space="preserve">    implies                                 </w:t>
      </w:r>
      <w:r w:rsidRPr="00900170">
        <w:rPr>
          <w:rFonts w:ascii="Courier New" w:hAnsi="Courier New" w:cs="Courier New"/>
        </w:rPr>
        <w:br/>
        <w:t xml:space="preserve">    (</w:t>
      </w:r>
      <w:r w:rsidRPr="00900170">
        <w:rPr>
          <w:rFonts w:ascii="Courier New" w:hAnsi="Courier New" w:cs="Courier New"/>
        </w:rPr>
        <w:br/>
        <w:t xml:space="preserve">        self.name.endsWith('AssociationType')</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self.general</w:t>
      </w:r>
      <w:r w:rsidRPr="00900170">
        <w:rPr>
          <w:rFonts w:ascii="Courier New" w:hAnsi="Courier New" w:cs="Courier New"/>
        </w:rPr>
        <w:br/>
        <w:t xml:space="preserve">        -&gt;union(self.clientDependency-&gt;select(d|d.stereotypedBy('Restriction')).supplier-&gt;select(s|s.oclIsKindOf(Classifier)).oclAsType(Classifier))</w:t>
      </w:r>
      <w:r w:rsidRPr="00900170">
        <w:rPr>
          <w:rFonts w:ascii="Courier New" w:hAnsi="Courier New" w:cs="Courier New"/>
        </w:rPr>
        <w:br/>
        <w:t xml:space="preserve">        -&gt;forAll(c|c.stereotypedBy('AssociationType') or c.oclIsKindOf(AssociationClass))    </w:t>
      </w:r>
      <w:r w:rsidRPr="00900170">
        <w:rPr>
          <w:rFonts w:ascii="Courier New" w:hAnsi="Courier New" w:cs="Courier New"/>
        </w:rPr>
        <w:br/>
        <w:t xml:space="preserve">    )</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self.name.endsWith('AssociationType')</w:t>
      </w:r>
      <w:r w:rsidRPr="00900170">
        <w:rPr>
          <w:rFonts w:ascii="Courier New" w:hAnsi="Courier New" w:cs="Courier New"/>
        </w:rPr>
        <w:br/>
        <w:t xml:space="preserve">    implies</w:t>
      </w:r>
      <w:r w:rsidRPr="00900170">
        <w:rPr>
          <w:rFonts w:ascii="Courier New" w:hAnsi="Courier New" w:cs="Courier New"/>
        </w:rPr>
        <w:br/>
        <w:t xml:space="preserve">    self.stereotypedBy('AssociationType') or self.oclIsKindOf(AssociationClass)</w:t>
      </w:r>
      <w:r w:rsidRPr="00900170">
        <w:rPr>
          <w:rFonts w:ascii="Courier New" w:hAnsi="Courier New" w:cs="Courier New"/>
        </w:rPr>
        <w:br/>
        <w:t>)</w:t>
      </w:r>
    </w:p>
    <w:p w14:paraId="7DE8BAC3" w14:textId="77777777" w:rsidR="00AB4978" w:rsidRDefault="00AB4978" w:rsidP="00AB4978">
      <w:pPr>
        <w:pStyle w:val="omg-body"/>
      </w:pPr>
    </w:p>
    <w:p w14:paraId="6451B4C9" w14:textId="77777777" w:rsidR="00AB4978" w:rsidRPr="00792921" w:rsidRDefault="00AB4978" w:rsidP="00AB4978">
      <w:pPr>
        <w:pStyle w:val="Heading3"/>
      </w:pPr>
      <w:bookmarkStart w:id="170" w:name="_Toc406072926"/>
      <w:r w:rsidRPr="00792921">
        <w:t xml:space="preserve">&lt;Stereotype&gt; </w:t>
      </w:r>
      <w:bookmarkStart w:id="171" w:name="_21c871b89ae2da4f5e1f1de3d639ddce"/>
      <w:r w:rsidRPr="00792921">
        <w:t>AugmentationType</w:t>
      </w:r>
      <w:bookmarkEnd w:id="170"/>
      <w:bookmarkEnd w:id="171"/>
    </w:p>
    <w:p w14:paraId="2D917D3B" w14:textId="77777777" w:rsidR="00AB4978" w:rsidRPr="00F21036" w:rsidRDefault="00AB4978" w:rsidP="00AB4978">
      <w:pPr>
        <w:pStyle w:val="Heading5"/>
      </w:pPr>
      <w:r>
        <w:t>Description</w:t>
      </w:r>
    </w:p>
    <w:p w14:paraId="417DFDBA" w14:textId="77777777" w:rsidR="00AB4978" w:rsidRDefault="00AB4978" w:rsidP="00AB4978">
      <w:pPr>
        <w:pStyle w:val="omg-body"/>
      </w:pPr>
      <w:r>
        <w:t xml:space="preserve">AugmentationType is a NIEMType Class that represents a NIEM augmentation type. A NIEM augmentation type is a complex type that provides a reusable block of data that may be added to object types or association types. An augmentation of an object type is a block of additional data that is an instance of an augmentation type, added to an object type to carry additional data beyond that of the original object definition. The applicability of an augmentation may be restricted using an Augments Generalization.  AugmentationType is implemented in XML Schema as a complex type definition with complex content. See [NIEM-NDR] </w:t>
      </w:r>
      <w:hyperlink r:id="rId156" w:history="1">
        <w:r>
          <w:rPr>
            <w:color w:val="0000FF"/>
            <w:u w:val="single"/>
          </w:rPr>
          <w:t>Section 10.4</w:t>
        </w:r>
      </w:hyperlink>
      <w:r>
        <w:t xml:space="preserve">, </w:t>
      </w:r>
      <w:r>
        <w:rPr>
          <w:i/>
        </w:rPr>
        <w:t>Augmentations</w:t>
      </w:r>
      <w:r>
        <w:t>.</w:t>
      </w:r>
    </w:p>
    <w:p w14:paraId="197B9261" w14:textId="77777777" w:rsidR="00AB4978" w:rsidRDefault="00AB4978" w:rsidP="00AB4978">
      <w:pPr>
        <w:pStyle w:val="Heading5"/>
      </w:pPr>
      <w:r>
        <w:t>Generalization</w:t>
      </w:r>
    </w:p>
    <w:p w14:paraId="34AB437E" w14:textId="77777777" w:rsidR="00AB4978" w:rsidRDefault="00AB4978" w:rsidP="00AB4978">
      <w:pPr>
        <w:pStyle w:val="omg-body"/>
      </w:pPr>
      <w:hyperlink w:anchor="_cddcf0aa38f9fb92183a65a83b2b548f" w:history="1">
        <w:r w:rsidRPr="00C253B8">
          <w:rPr>
            <w:color w:val="0000FF"/>
            <w:u w:val="single"/>
          </w:rPr>
          <w:t>NIEMType</w:t>
        </w:r>
      </w:hyperlink>
    </w:p>
    <w:p w14:paraId="294911B7" w14:textId="77777777" w:rsidR="00AB4978" w:rsidRDefault="00AB4978" w:rsidP="00AB4978">
      <w:pPr>
        <w:pStyle w:val="Heading5"/>
      </w:pPr>
      <w:r>
        <w:t>Constraints</w:t>
      </w:r>
    </w:p>
    <w:p w14:paraId="73396442" w14:textId="77777777" w:rsidR="00AB4978" w:rsidRPr="00056F73" w:rsidRDefault="00AB4978" w:rsidP="00AB4978">
      <w:pPr>
        <w:pStyle w:val="Heading6"/>
      </w:pPr>
      <w:r w:rsidRPr="00056F73">
        <w:t>NDR [Rule 7-14]</w:t>
      </w:r>
    </w:p>
    <w:p w14:paraId="7BC81C74" w14:textId="77777777" w:rsidR="00AB4978" w:rsidRDefault="00AB4978" w:rsidP="00AB4978">
      <w:pPr>
        <w:pStyle w:val="omg-body"/>
      </w:pPr>
      <w:r>
        <w:rPr>
          <w:b/>
        </w:rPr>
        <w:t>[Rule 7-14] (REF, EXT)</w:t>
      </w:r>
      <w:r>
        <w:t xml:space="preserve"> A component definition SHALL begin with a standard opening phrase that depends on the class of the component per Table 7-1 in NDR: Standard Opening Phrases:</w:t>
      </w:r>
    </w:p>
    <w:p w14:paraId="46F87E4F" w14:textId="77777777" w:rsidR="00AB4978" w:rsidRDefault="00AB4978" w:rsidP="00AB4978">
      <w:pPr>
        <w:pStyle w:val="omg-body"/>
      </w:pPr>
      <w:r>
        <w:rPr>
          <w:b/>
        </w:rPr>
        <w:t>Rationale</w:t>
      </w:r>
      <w:r>
        <w:t xml:space="preserve"> A standard opening phrase based on component class helps to ensure consistent definitions that appropriate for the type of component item being defined. These opening phrases also provide a cue that facilitates recognition of the particular kind of component.</w:t>
      </w:r>
    </w:p>
    <w:p w14:paraId="46127364" w14:textId="77777777" w:rsidR="00AB4978" w:rsidRDefault="00AB4978" w:rsidP="00AB4978">
      <w:pPr>
        <w:pStyle w:val="omg-body"/>
        <w:rPr>
          <w:b/>
        </w:rPr>
      </w:pPr>
      <w:r w:rsidRPr="00900170">
        <w:rPr>
          <w:b/>
        </w:rPr>
        <w:t>[OCL] context</w:t>
      </w:r>
      <w:r>
        <w:t xml:space="preserve"> AugmentationType </w:t>
      </w:r>
      <w:r w:rsidRPr="00900170">
        <w:rPr>
          <w:b/>
        </w:rPr>
        <w:t>inv:</w:t>
      </w:r>
    </w:p>
    <w:p w14:paraId="4CE1A33C"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self.base_Class.ownedComment-&gt;exists(documentation|</w:t>
      </w:r>
      <w:r w:rsidRPr="00900170">
        <w:rPr>
          <w:rFonts w:ascii="Courier New" w:hAnsi="Courier New" w:cs="Courier New"/>
        </w:rPr>
        <w:br/>
        <w:t xml:space="preserve">    documentation.stereotypedBy('Documentation') and documentation._'body'.startsWith('A  data type that supplements ')</w:t>
      </w:r>
      <w:r w:rsidRPr="00900170">
        <w:rPr>
          <w:rFonts w:ascii="Courier New" w:hAnsi="Courier New" w:cs="Courier New"/>
        </w:rPr>
        <w:br/>
        <w:t xml:space="preserve"> ) </w:t>
      </w:r>
    </w:p>
    <w:p w14:paraId="074021D2" w14:textId="77777777" w:rsidR="00AB4978" w:rsidRDefault="00AB4978" w:rsidP="00AB4978">
      <w:pPr>
        <w:pStyle w:val="omg-body"/>
      </w:pPr>
    </w:p>
    <w:p w14:paraId="425E33C8" w14:textId="77777777" w:rsidR="00AB4978" w:rsidRPr="00056F73" w:rsidRDefault="00AB4978" w:rsidP="00AB4978">
      <w:pPr>
        <w:pStyle w:val="Heading6"/>
      </w:pPr>
      <w:r w:rsidRPr="00056F73">
        <w:t>NDR [Rule 7-47]</w:t>
      </w:r>
    </w:p>
    <w:p w14:paraId="32F545DD" w14:textId="77777777" w:rsidR="00AB4978" w:rsidRDefault="00AB4978" w:rsidP="00AB4978">
      <w:pPr>
        <w:pStyle w:val="omg-body"/>
      </w:pPr>
      <w:r>
        <w:rPr>
          <w:b/>
        </w:rPr>
        <w:t>NDR [Rule 7-47] (REF, EXT)</w:t>
      </w:r>
      <w:r>
        <w:t xml:space="preserve"> Essentially states that the general of the &lt;Augmentation&gt;, if it exists, must be an &lt;Augmentation&gt;.</w:t>
      </w:r>
    </w:p>
    <w:p w14:paraId="068610B2" w14:textId="77777777" w:rsidR="00AB4978" w:rsidRDefault="00AB4978" w:rsidP="00AB4978">
      <w:pPr>
        <w:pStyle w:val="omg-body"/>
      </w:pPr>
      <w:r>
        <w:lastRenderedPageBreak/>
        <w:t>Due to schema and other NDR rules, this also requires</w:t>
      </w:r>
    </w:p>
    <w:p w14:paraId="603B353C" w14:textId="77777777" w:rsidR="00AB4978" w:rsidRDefault="00AB4978" w:rsidP="00AB4978">
      <w:pPr>
        <w:pStyle w:val="omg-body"/>
        <w:numPr>
          <w:ilvl w:val="0"/>
          <w:numId w:val="37"/>
        </w:numPr>
      </w:pPr>
      <w:r>
        <w:t>a maximum of one general for the given &lt;Augmentation&gt;</w:t>
      </w:r>
    </w:p>
    <w:p w14:paraId="5A761DF4" w14:textId="77777777" w:rsidR="00AB4978" w:rsidRDefault="00AB4978" w:rsidP="00AB4978">
      <w:pPr>
        <w:pStyle w:val="omg-body"/>
        <w:numPr>
          <w:ilvl w:val="0"/>
          <w:numId w:val="37"/>
        </w:numPr>
      </w:pPr>
      <w:r>
        <w:t>any subtypes of the given &lt;Augmentation&gt; must also be &lt;Augmentation&gt;</w:t>
      </w:r>
    </w:p>
    <w:p w14:paraId="00680DB5" w14:textId="77777777" w:rsidR="00AB4978" w:rsidRDefault="00AB4978" w:rsidP="00AB4978">
      <w:pPr>
        <w:pStyle w:val="omg-body"/>
      </w:pPr>
    </w:p>
    <w:p w14:paraId="32E29A18" w14:textId="77777777" w:rsidR="00AB4978" w:rsidRDefault="00AB4978" w:rsidP="00AB4978">
      <w:pPr>
        <w:pStyle w:val="omg-body"/>
        <w:rPr>
          <w:b/>
        </w:rPr>
      </w:pPr>
      <w:r w:rsidRPr="00900170">
        <w:rPr>
          <w:b/>
        </w:rPr>
        <w:t>[OCL] context</w:t>
      </w:r>
      <w:r>
        <w:t xml:space="preserve"> AugmentationType </w:t>
      </w:r>
      <w:r w:rsidRPr="00900170">
        <w:rPr>
          <w:b/>
        </w:rPr>
        <w:t>inv:</w:t>
      </w:r>
    </w:p>
    <w:p w14:paraId="3A3E4D2F"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(self.base_Class.general-&gt;size()&lt;=1) </w:t>
      </w:r>
      <w:r w:rsidRPr="00900170">
        <w:rPr>
          <w:rFonts w:ascii="Courier New" w:hAnsi="Courier New" w:cs="Courier New"/>
        </w:rPr>
        <w:br/>
        <w:t xml:space="preserve">and self.base_Class.general-&gt;forAll(g|g.stereotypedBy('AugmentationType')) </w:t>
      </w:r>
      <w:r w:rsidRPr="00900170">
        <w:rPr>
          <w:rFonts w:ascii="Courier New" w:hAnsi="Courier New" w:cs="Courier New"/>
        </w:rPr>
        <w:br/>
        <w:t>and (</w:t>
      </w:r>
      <w:r w:rsidRPr="00900170">
        <w:rPr>
          <w:rFonts w:ascii="Courier New" w:hAnsi="Courier New" w:cs="Courier New"/>
        </w:rPr>
        <w:br/>
        <w:t xml:space="preserve">    self.base_Class._directedRelationshipOfTarget-&gt;forAll(r|r.oclIsKindOf(Generalization) implies  r.oclAsType(Generalization).specific.stereotypedBy('AugmentationType'))</w:t>
      </w:r>
      <w:r w:rsidRPr="00900170">
        <w:rPr>
          <w:rFonts w:ascii="Courier New" w:hAnsi="Courier New" w:cs="Courier New"/>
        </w:rPr>
        <w:br/>
        <w:t xml:space="preserve">) </w:t>
      </w:r>
    </w:p>
    <w:p w14:paraId="0323CA5C" w14:textId="77777777" w:rsidR="00AB4978" w:rsidRDefault="00AB4978" w:rsidP="00AB4978">
      <w:pPr>
        <w:pStyle w:val="omg-body"/>
      </w:pPr>
    </w:p>
    <w:p w14:paraId="0F16ED70" w14:textId="77777777" w:rsidR="00AB4978" w:rsidRPr="00056F73" w:rsidRDefault="00AB4978" w:rsidP="00AB4978">
      <w:pPr>
        <w:pStyle w:val="Heading6"/>
      </w:pPr>
      <w:r w:rsidRPr="00056F73">
        <w:t>NDR [Rule 7-48]</w:t>
      </w:r>
    </w:p>
    <w:p w14:paraId="7D9F9623" w14:textId="77777777" w:rsidR="00AB4978" w:rsidRDefault="00AB4978" w:rsidP="00AB4978">
      <w:pPr>
        <w:pStyle w:val="omg-body"/>
      </w:pPr>
      <w:r>
        <w:rPr>
          <w:b/>
        </w:rPr>
        <w:t>[Rule 7-48] (REF, SUB, EXT)</w:t>
      </w:r>
      <w:r>
        <w:t xml:space="preserve"> Within the schema, an augmentation element definition:</w:t>
      </w:r>
    </w:p>
    <w:p w14:paraId="6E4FB340" w14:textId="77777777" w:rsidR="00AB4978" w:rsidRDefault="00AB4978" w:rsidP="00AB4978">
      <w:pPr>
        <w:pStyle w:val="omg-body"/>
      </w:pPr>
      <w:r>
        <w:t>1. SHALL have a type that is an augmentation type.</w:t>
      </w:r>
    </w:p>
    <w:p w14:paraId="029C85E1" w14:textId="77777777" w:rsidR="00AB4978" w:rsidRDefault="00AB4978" w:rsidP="00AB4978">
      <w:pPr>
        <w:pStyle w:val="omg-body"/>
      </w:pPr>
      <w:r>
        <w:t>2. SHALL use the substitutionGroup attribute such that it is transitively substitutable for the element structures:Augmentation.</w:t>
      </w:r>
    </w:p>
    <w:p w14:paraId="49C8C44E" w14:textId="77777777" w:rsidR="00AB4978" w:rsidRDefault="00AB4978" w:rsidP="00AB4978">
      <w:pPr>
        <w:pStyle w:val="omg-body"/>
      </w:pPr>
      <w:r>
        <w:t>An element that is not an augmentation element SHALL NOT meet either of the above criteria.</w:t>
      </w:r>
    </w:p>
    <w:p w14:paraId="361FCDB0" w14:textId="77777777" w:rsidR="00AB4978" w:rsidRDefault="00AB4978" w:rsidP="00AB4978">
      <w:pPr>
        <w:pStyle w:val="omg-body"/>
      </w:pPr>
      <w:r>
        <w:rPr>
          <w:b/>
        </w:rPr>
        <w:t>Rationale</w:t>
      </w:r>
      <w:r>
        <w:t xml:space="preserve"> An augmentation is trivially identifiable as such. The use of the common structures:Augmentation element allows message builders to optionally delay specifying augmentations to be applied to a type until runtime.</w:t>
      </w:r>
    </w:p>
    <w:p w14:paraId="7D22B240" w14:textId="77777777" w:rsidR="00AB4978" w:rsidRDefault="00AB4978" w:rsidP="00AB4978">
      <w:pPr>
        <w:pStyle w:val="omg-body"/>
      </w:pPr>
      <w:r>
        <w:t>[English]</w:t>
      </w:r>
    </w:p>
    <w:p w14:paraId="371D2EDF" w14:textId="77777777" w:rsidR="00AB4978" w:rsidRPr="00D61BEF" w:rsidRDefault="00AB4978" w:rsidP="00AB4978">
      <w:pPr>
        <w:pStyle w:val="omg-body"/>
      </w:pPr>
      <w:r w:rsidRPr="00D61BEF">
        <w:t xml:space="preserve">The constraint is enforced by the transformation from PSM to XSD Schema artifact. A property whose type is an «AugmentationType» is an augmentation element. The property may directly or indirectly use the UML subsettedProperty mechanism to identify a substitutionGroup, which will be transitively substitutable for the element structures:Augmentation. </w:t>
      </w:r>
    </w:p>
    <w:p w14:paraId="759BF0F5" w14:textId="77777777" w:rsidR="00AB4978" w:rsidRDefault="00AB4978" w:rsidP="00AB4978">
      <w:pPr>
        <w:pStyle w:val="omg-body"/>
      </w:pPr>
    </w:p>
    <w:p w14:paraId="7A77DFEF" w14:textId="77777777" w:rsidR="00AB4978" w:rsidRPr="00056F73" w:rsidRDefault="00AB4978" w:rsidP="00AB4978">
      <w:pPr>
        <w:pStyle w:val="Heading6"/>
      </w:pPr>
      <w:r w:rsidRPr="00056F73">
        <w:t>NDR3 [Rule 10-30] (INS). Element within instance of augmentation type modifies base</w:t>
      </w:r>
    </w:p>
    <w:p w14:paraId="63D6DA9E" w14:textId="77777777" w:rsidR="00AB4978" w:rsidRDefault="00AB4978" w:rsidP="00AB4978">
      <w:pPr>
        <w:pStyle w:val="omg-body"/>
      </w:pPr>
      <w:hyperlink r:id="rId157" w:history="1">
        <w:r>
          <w:rPr>
            <w:color w:val="0000FF"/>
            <w:u w:val="single"/>
          </w:rPr>
          <w:t>Rule 10-30</w:t>
        </w:r>
      </w:hyperlink>
      <w:r>
        <w:t xml:space="preserve">, Element within instance of augmentation type modifies base (INS): </w:t>
      </w:r>
      <w:hyperlink r:id="rId158" w:history="1">
        <w:r>
          <w:rPr>
            <w:color w:val="0000FF"/>
            <w:u w:val="single"/>
          </w:rPr>
          <w:t>Section 10.4.4</w:t>
        </w:r>
      </w:hyperlink>
      <w:r>
        <w:t>, Augmentation types </w:t>
      </w:r>
    </w:p>
    <w:p w14:paraId="448DD6E9" w14:textId="77777777" w:rsidR="00AB4978" w:rsidRDefault="00AB4978" w:rsidP="00AB4978">
      <w:pPr>
        <w:pStyle w:val="omg-body"/>
      </w:pPr>
      <w:r>
        <w:t>[English]</w:t>
      </w:r>
    </w:p>
    <w:p w14:paraId="107A779F" w14:textId="77777777" w:rsidR="00AB4978" w:rsidRPr="00D61BEF" w:rsidRDefault="00AB4978" w:rsidP="00AB4978">
      <w:pPr>
        <w:pStyle w:val="omg-body"/>
      </w:pPr>
      <w:r w:rsidRPr="00D61BEF">
        <w:t>The instance rule is outside the scope of the NIEM-UML model.</w:t>
      </w:r>
    </w:p>
    <w:p w14:paraId="454BD379" w14:textId="77777777" w:rsidR="00AB4978" w:rsidRDefault="00AB4978" w:rsidP="00AB4978">
      <w:pPr>
        <w:pStyle w:val="omg-body"/>
      </w:pPr>
    </w:p>
    <w:p w14:paraId="08FC9217" w14:textId="77777777" w:rsidR="00AB4978" w:rsidRPr="00056F73" w:rsidRDefault="00AB4978" w:rsidP="00AB4978">
      <w:pPr>
        <w:pStyle w:val="Heading6"/>
      </w:pPr>
      <w:r w:rsidRPr="00056F73">
        <w:t>NDR3 [Rule 10-31] (REF,EXT). Only an augmentation type name ends in "AugmentationType"</w:t>
      </w:r>
    </w:p>
    <w:p w14:paraId="5C7D3A9F" w14:textId="77777777" w:rsidR="00AB4978" w:rsidRDefault="00AB4978" w:rsidP="00AB4978">
      <w:pPr>
        <w:pStyle w:val="omg-body"/>
      </w:pPr>
      <w:hyperlink r:id="rId159" w:history="1">
        <w:r>
          <w:rPr>
            <w:color w:val="0000FF"/>
            <w:u w:val="single"/>
          </w:rPr>
          <w:t>Rule 10-31</w:t>
        </w:r>
      </w:hyperlink>
      <w:r>
        <w:t xml:space="preserve">, Only an augmentation type name ends in AugmentationType (REF, EXT): </w:t>
      </w:r>
      <w:hyperlink r:id="rId160" w:history="1">
        <w:r>
          <w:rPr>
            <w:color w:val="0000FF"/>
            <w:u w:val="single"/>
          </w:rPr>
          <w:t>Section 10.4.4</w:t>
        </w:r>
      </w:hyperlink>
      <w:r>
        <w:t>, Augmentation types</w:t>
      </w:r>
    </w:p>
    <w:p w14:paraId="4B3EBD6D" w14:textId="77777777" w:rsidR="00AB4978" w:rsidRDefault="00AB4978" w:rsidP="00AB4978">
      <w:pPr>
        <w:pStyle w:val="omg-body"/>
        <w:rPr>
          <w:b/>
        </w:rPr>
      </w:pPr>
      <w:r w:rsidRPr="00900170">
        <w:rPr>
          <w:b/>
        </w:rPr>
        <w:t>[OCL] context</w:t>
      </w:r>
      <w:r>
        <w:t xml:space="preserve"> AugmentationType </w:t>
      </w:r>
      <w:r w:rsidRPr="00900170">
        <w:rPr>
          <w:b/>
        </w:rPr>
        <w:t>inv:</w:t>
      </w:r>
    </w:p>
    <w:p w14:paraId="40F5EC5E"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self.name.endsWith('AugmentationType') =  self.stereotypedBy('AugmentationType')</w:t>
      </w:r>
    </w:p>
    <w:p w14:paraId="3579AFF6" w14:textId="77777777" w:rsidR="00AB4978" w:rsidRDefault="00AB4978" w:rsidP="00AB4978">
      <w:pPr>
        <w:pStyle w:val="omg-body"/>
      </w:pPr>
    </w:p>
    <w:p w14:paraId="186033BB" w14:textId="77777777" w:rsidR="00AB4978" w:rsidRPr="00056F73" w:rsidRDefault="00AB4978" w:rsidP="00AB4978">
      <w:pPr>
        <w:pStyle w:val="Heading6"/>
      </w:pPr>
      <w:r w:rsidRPr="00056F73">
        <w:t>NDR3 [Rule 10-32] (REF,EXT). Schema component with name ending in "AugmentationType" is an augmentation type</w:t>
      </w:r>
    </w:p>
    <w:p w14:paraId="3DAD4BB9" w14:textId="77777777" w:rsidR="00AB4978" w:rsidRDefault="00AB4978" w:rsidP="00AB4978">
      <w:pPr>
        <w:pStyle w:val="omg-body"/>
      </w:pPr>
      <w:hyperlink r:id="rId161" w:history="1">
        <w:r>
          <w:rPr>
            <w:color w:val="0000FF"/>
            <w:u w:val="single"/>
          </w:rPr>
          <w:t>Rule 10-32</w:t>
        </w:r>
      </w:hyperlink>
      <w:r>
        <w:t xml:space="preserve">, Schema component with name ending in AugmentationType is an augmentation type (REF, EXT): </w:t>
      </w:r>
      <w:hyperlink r:id="rId162" w:history="1">
        <w:r>
          <w:rPr>
            <w:color w:val="0000FF"/>
            <w:u w:val="single"/>
          </w:rPr>
          <w:t>Section 10.4.4</w:t>
        </w:r>
      </w:hyperlink>
      <w:r>
        <w:t>, Augmentation types</w:t>
      </w:r>
    </w:p>
    <w:p w14:paraId="3C3EDA4A" w14:textId="77777777" w:rsidR="00AB4978" w:rsidRDefault="00AB4978" w:rsidP="00AB4978">
      <w:pPr>
        <w:pStyle w:val="omg-body"/>
        <w:rPr>
          <w:b/>
        </w:rPr>
      </w:pPr>
      <w:r w:rsidRPr="00900170">
        <w:rPr>
          <w:b/>
        </w:rPr>
        <w:t>[OCL] context</w:t>
      </w:r>
      <w:r>
        <w:t xml:space="preserve"> AugmentationType </w:t>
      </w:r>
      <w:r w:rsidRPr="00900170">
        <w:rPr>
          <w:b/>
        </w:rPr>
        <w:t>inv:</w:t>
      </w:r>
    </w:p>
    <w:p w14:paraId="524919CE"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self.general</w:t>
      </w:r>
      <w:r w:rsidRPr="00900170">
        <w:rPr>
          <w:rFonts w:ascii="Courier New" w:hAnsi="Courier New" w:cs="Courier New"/>
        </w:rPr>
        <w:br/>
        <w:t>-&gt;union(self.clientDependency-&gt;select(d|d.stereotypedBy('Restriction')).supplier-&gt;select(s|s.oclIsKindOf(Classifier)).oclAsType(Classifier))</w:t>
      </w:r>
      <w:r w:rsidRPr="00900170">
        <w:rPr>
          <w:rFonts w:ascii="Courier New" w:hAnsi="Courier New" w:cs="Courier New"/>
        </w:rPr>
        <w:br/>
        <w:t>-&gt;forAll(g|g.stereotypedBy('AugmentationType'))</w:t>
      </w:r>
    </w:p>
    <w:p w14:paraId="596FD444" w14:textId="77777777" w:rsidR="00AB4978" w:rsidRDefault="00AB4978" w:rsidP="00AB4978">
      <w:pPr>
        <w:pStyle w:val="omg-body"/>
      </w:pPr>
    </w:p>
    <w:p w14:paraId="322F2C24" w14:textId="77777777" w:rsidR="00AB4978" w:rsidRPr="00056F73" w:rsidRDefault="00AB4978" w:rsidP="00AB4978">
      <w:pPr>
        <w:pStyle w:val="Heading6"/>
      </w:pPr>
      <w:r w:rsidRPr="00056F73">
        <w:t>NDR3 [Rule 10-33] (REF,EXT). Type derived from augmentation type is an augmentation type</w:t>
      </w:r>
    </w:p>
    <w:p w14:paraId="56BD2915" w14:textId="77777777" w:rsidR="00AB4978" w:rsidRDefault="00AB4978" w:rsidP="00AB4978">
      <w:pPr>
        <w:pStyle w:val="omg-body"/>
      </w:pPr>
      <w:hyperlink r:id="rId163" w:history="1">
        <w:r>
          <w:rPr>
            <w:color w:val="0000FF"/>
            <w:u w:val="single"/>
          </w:rPr>
          <w:t>Rule 10-33</w:t>
        </w:r>
      </w:hyperlink>
      <w:r>
        <w:t xml:space="preserve">, Type derived from augmentation type is an augmentation type (REF, EXT): </w:t>
      </w:r>
      <w:hyperlink r:id="rId164" w:history="1">
        <w:r>
          <w:rPr>
            <w:color w:val="0000FF"/>
            <w:u w:val="single"/>
          </w:rPr>
          <w:t>Section 10.4.4</w:t>
        </w:r>
      </w:hyperlink>
      <w:r>
        <w:t>, Augmentation types</w:t>
      </w:r>
    </w:p>
    <w:p w14:paraId="31DDF9D3" w14:textId="77777777" w:rsidR="00AB4978" w:rsidRDefault="00AB4978" w:rsidP="00AB4978">
      <w:pPr>
        <w:pStyle w:val="omg-body"/>
        <w:rPr>
          <w:b/>
        </w:rPr>
      </w:pPr>
      <w:r w:rsidRPr="00900170">
        <w:rPr>
          <w:b/>
        </w:rPr>
        <w:t>[OCL] context</w:t>
      </w:r>
      <w:r>
        <w:t xml:space="preserve"> AugmentationType </w:t>
      </w:r>
      <w:r w:rsidRPr="00900170">
        <w:rPr>
          <w:b/>
        </w:rPr>
        <w:t>inv:</w:t>
      </w:r>
    </w:p>
    <w:p w14:paraId="2BC5DC6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self._directedRelationshipOfTarget-&gt;select(d|d.oclIsKindOf(Generalization)).oclAsType(Generalization).specific</w:t>
      </w:r>
      <w:r w:rsidRPr="00900170">
        <w:rPr>
          <w:rFonts w:ascii="Courier New" w:hAnsi="Courier New" w:cs="Courier New"/>
        </w:rPr>
        <w:br/>
        <w:t>-&gt;union(self.supplierDependency-&gt;select(d|d.stereotypedBy('Restriction')).client-&gt;select(s|s.oclIsKindOf(Classifier)).oclAsType(Classifier))</w:t>
      </w:r>
      <w:r w:rsidRPr="00900170">
        <w:rPr>
          <w:rFonts w:ascii="Courier New" w:hAnsi="Courier New" w:cs="Courier New"/>
        </w:rPr>
        <w:br/>
        <w:t>-&gt;forAll(g|g.stereotypedBy('AugmentationType'))</w:t>
      </w:r>
      <w:r w:rsidRPr="00900170">
        <w:rPr>
          <w:rFonts w:ascii="Courier New" w:hAnsi="Courier New" w:cs="Courier New"/>
        </w:rPr>
        <w:br/>
      </w:r>
    </w:p>
    <w:p w14:paraId="60A569EE" w14:textId="77777777" w:rsidR="00AB4978" w:rsidRDefault="00AB4978" w:rsidP="00AB4978">
      <w:pPr>
        <w:pStyle w:val="omg-body"/>
      </w:pPr>
    </w:p>
    <w:p w14:paraId="44DDBBBB" w14:textId="77777777" w:rsidR="00AB4978" w:rsidRPr="00792921" w:rsidRDefault="00AB4978" w:rsidP="00AB4978">
      <w:pPr>
        <w:pStyle w:val="Heading3"/>
      </w:pPr>
      <w:bookmarkStart w:id="172" w:name="_Toc406072927"/>
      <w:r w:rsidRPr="00792921">
        <w:t xml:space="preserve">&lt;Stereotype&gt; </w:t>
      </w:r>
      <w:bookmarkStart w:id="173" w:name="_83d824155dc5d9ef7bf45a97ee8a5f7d"/>
      <w:r w:rsidRPr="00792921">
        <w:t>Choice</w:t>
      </w:r>
      <w:bookmarkEnd w:id="172"/>
      <w:bookmarkEnd w:id="173"/>
    </w:p>
    <w:p w14:paraId="0977E0D6" w14:textId="77777777" w:rsidR="00AB4978" w:rsidRPr="00F21036" w:rsidRDefault="00AB4978" w:rsidP="00AB4978">
      <w:pPr>
        <w:pStyle w:val="Heading5"/>
      </w:pPr>
      <w:r>
        <w:t>Description</w:t>
      </w:r>
    </w:p>
    <w:p w14:paraId="56F9146F" w14:textId="77777777" w:rsidR="00AB4978" w:rsidRDefault="00AB4978" w:rsidP="00AB4978">
      <w:pPr>
        <w:pStyle w:val="omg-body"/>
      </w:pPr>
      <w:r>
        <w:t xml:space="preserve">A Choice Class groups a set of attributes whose values are mutually exclusive. That is, in any instance of a Choice Class, at most one of its attributes may be non-empty. Choice represents the use of a choice model group in XML Schema. Section 3.8 of </w:t>
      </w:r>
      <w:hyperlink r:id="rId165" w:history="1">
        <w:r>
          <w:rPr>
            <w:color w:val="0000FF"/>
            <w:u w:val="single"/>
          </w:rPr>
          <w:t>XML Schema Structures</w:t>
        </w:r>
      </w:hyperlink>
      <w:r>
        <w:t xml:space="preserve"> addresses choice model groups in XML Schema. See [NIEM-NDR] Sections </w:t>
      </w:r>
      <w:hyperlink r:id="rId166" w:history="1">
        <w:r>
          <w:rPr>
            <w:color w:val="0000FF"/>
            <w:u w:val="single"/>
          </w:rPr>
          <w:t>9.3.1.2,</w:t>
        </w:r>
      </w:hyperlink>
      <w:r>
        <w:t xml:space="preserve"> </w:t>
      </w:r>
      <w:r>
        <w:rPr>
          <w:i/>
        </w:rPr>
        <w:t>Choice</w:t>
      </w:r>
      <w:r>
        <w:t xml:space="preserve"> and </w:t>
      </w:r>
      <w:hyperlink r:id="rId167" w:history="1">
        <w:r>
          <w:rPr>
            <w:color w:val="0000FF"/>
            <w:u w:val="single"/>
          </w:rPr>
          <w:t>9.3.2.2</w:t>
        </w:r>
      </w:hyperlink>
      <w:r>
        <w:t xml:space="preserve">, </w:t>
      </w:r>
      <w:r>
        <w:rPr>
          <w:i/>
        </w:rPr>
        <w:t>Choice cardinality</w:t>
      </w:r>
      <w:r>
        <w:t>.</w:t>
      </w:r>
    </w:p>
    <w:p w14:paraId="2C91C3FC"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F187655" w14:textId="77777777" w:rsidR="00AB4978" w:rsidRDefault="00AB4978" w:rsidP="00AB4978">
      <w:pPr>
        <w:pStyle w:val="omg-body"/>
      </w:pPr>
      <w:r>
        <w:rPr>
          <w:rStyle w:val="BodyTextChar"/>
        </w:rPr>
        <w:t>UML::</w:t>
      </w:r>
      <w:r w:rsidRPr="00D61BEF">
        <w:rPr>
          <w:bCs/>
          <w:iCs/>
        </w:rPr>
        <w:t>Class</w:t>
      </w:r>
    </w:p>
    <w:p w14:paraId="18808847" w14:textId="77777777" w:rsidR="00AB4978" w:rsidRDefault="00AB4978" w:rsidP="00AB4978">
      <w:pPr>
        <w:pStyle w:val="Heading5"/>
      </w:pPr>
      <w:r>
        <w:t>Constraints</w:t>
      </w:r>
    </w:p>
    <w:p w14:paraId="15F8C6C4" w14:textId="77777777" w:rsidR="00AB4978" w:rsidRPr="00056F73" w:rsidRDefault="00AB4978" w:rsidP="00AB4978">
      <w:pPr>
        <w:pStyle w:val="Heading6"/>
      </w:pPr>
      <w:r w:rsidRPr="00056F73">
        <w:t>no generalizations or subtypes</w:t>
      </w:r>
    </w:p>
    <w:p w14:paraId="03EDFECF" w14:textId="77777777" w:rsidR="00AB4978" w:rsidRDefault="00AB4978" w:rsidP="00AB4978">
      <w:pPr>
        <w:pStyle w:val="omg-body"/>
      </w:pPr>
      <w:r>
        <w:t>A Choice Class shall not participate in any Generalizations, either as the general or the special Classifier.</w:t>
      </w:r>
    </w:p>
    <w:p w14:paraId="5C55081D" w14:textId="77777777" w:rsidR="00AB4978" w:rsidRDefault="00AB4978" w:rsidP="00AB4978">
      <w:pPr>
        <w:pStyle w:val="omg-body"/>
        <w:rPr>
          <w:b/>
        </w:rPr>
      </w:pPr>
      <w:r w:rsidRPr="00900170">
        <w:rPr>
          <w:b/>
        </w:rPr>
        <w:t>[OCL] context</w:t>
      </w:r>
      <w:r>
        <w:t xml:space="preserve"> Choice </w:t>
      </w:r>
      <w:r w:rsidRPr="00900170">
        <w:rPr>
          <w:b/>
        </w:rPr>
        <w:t>inv:</w:t>
      </w:r>
    </w:p>
    <w:p w14:paraId="45253439"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self.base_Class.generalization-&gt;isEmpty() </w:t>
      </w:r>
      <w:r w:rsidRPr="00900170">
        <w:rPr>
          <w:rFonts w:ascii="Courier New" w:hAnsi="Courier New" w:cs="Courier New"/>
        </w:rPr>
        <w:br/>
        <w:t>and  self.base_Class._directedRelationshipOfTarget-</w:t>
      </w:r>
      <w:r w:rsidRPr="00900170">
        <w:rPr>
          <w:rFonts w:ascii="Courier New" w:hAnsi="Courier New" w:cs="Courier New"/>
        </w:rPr>
        <w:lastRenderedPageBreak/>
        <w:t>&gt;select(d|d.oclIsKindOf(Generalization))-&gt;isEmpty()</w:t>
      </w:r>
      <w:r w:rsidRPr="00900170">
        <w:rPr>
          <w:rFonts w:ascii="Courier New" w:hAnsi="Courier New" w:cs="Courier New"/>
        </w:rPr>
        <w:br/>
        <w:t xml:space="preserve">              </w:t>
      </w:r>
    </w:p>
    <w:p w14:paraId="3F5159EE" w14:textId="77777777" w:rsidR="00AB4978" w:rsidRDefault="00AB4978" w:rsidP="00AB4978">
      <w:pPr>
        <w:pStyle w:val="omg-body"/>
      </w:pPr>
    </w:p>
    <w:p w14:paraId="2EF3D687" w14:textId="77777777" w:rsidR="00AB4978" w:rsidRPr="00056F73" w:rsidRDefault="00AB4978" w:rsidP="00AB4978">
      <w:pPr>
        <w:pStyle w:val="Heading6"/>
      </w:pPr>
      <w:r w:rsidRPr="00056F73">
        <w:t>ownedAttributes have multiplicity 0..1</w:t>
      </w:r>
    </w:p>
    <w:p w14:paraId="5B79D56E" w14:textId="77777777" w:rsidR="00AB4978" w:rsidRDefault="00AB4978" w:rsidP="00AB4978">
      <w:pPr>
        <w:pStyle w:val="omg-body"/>
      </w:pPr>
      <w:r>
        <w:t>The ownedAttributes of a Choice class shall have multiplicity 0..1.</w:t>
      </w:r>
    </w:p>
    <w:p w14:paraId="6BFDB560" w14:textId="77777777" w:rsidR="00AB4978" w:rsidRDefault="00AB4978" w:rsidP="00AB4978">
      <w:pPr>
        <w:pStyle w:val="omg-body"/>
        <w:rPr>
          <w:b/>
        </w:rPr>
      </w:pPr>
      <w:r w:rsidRPr="00900170">
        <w:rPr>
          <w:b/>
        </w:rPr>
        <w:t>[OCL] context</w:t>
      </w:r>
      <w:r>
        <w:t xml:space="preserve"> Choice </w:t>
      </w:r>
      <w:r w:rsidRPr="00900170">
        <w:rPr>
          <w:b/>
        </w:rPr>
        <w:t>inv:</w:t>
      </w:r>
    </w:p>
    <w:p w14:paraId="7F240A9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self.base_Class.attribute-&gt;forAll(a|(a.lower=0) and</w:t>
      </w:r>
      <w:r w:rsidRPr="00900170">
        <w:rPr>
          <w:rFonts w:ascii="Courier New" w:hAnsi="Courier New" w:cs="Courier New"/>
        </w:rPr>
        <w:br/>
        <w:t xml:space="preserve">              (a.upper=1))</w:t>
      </w:r>
    </w:p>
    <w:p w14:paraId="24B790FC" w14:textId="77777777" w:rsidR="00AB4978" w:rsidRDefault="00AB4978" w:rsidP="00AB4978">
      <w:pPr>
        <w:pStyle w:val="omg-body"/>
      </w:pPr>
    </w:p>
    <w:p w14:paraId="3141E1B3" w14:textId="77777777" w:rsidR="00AB4978" w:rsidRPr="00792921" w:rsidRDefault="00AB4978" w:rsidP="00AB4978">
      <w:pPr>
        <w:pStyle w:val="Heading3"/>
      </w:pPr>
      <w:bookmarkStart w:id="174" w:name="_Toc406072928"/>
      <w:r w:rsidRPr="00792921">
        <w:t xml:space="preserve">&lt;Stereotype&gt; </w:t>
      </w:r>
      <w:bookmarkStart w:id="175" w:name="_6bcaa350df5d4ba5a748782050a035c2"/>
      <w:r w:rsidRPr="00792921">
        <w:t>Deprecated</w:t>
      </w:r>
      <w:bookmarkEnd w:id="174"/>
      <w:bookmarkEnd w:id="175"/>
    </w:p>
    <w:p w14:paraId="477C54D0" w14:textId="77777777" w:rsidR="00AB4978" w:rsidRPr="00F21036" w:rsidRDefault="00AB4978" w:rsidP="00AB4978">
      <w:pPr>
        <w:pStyle w:val="Heading5"/>
      </w:pPr>
      <w:r>
        <w:t>Description</w:t>
      </w:r>
    </w:p>
    <w:p w14:paraId="07CE7FAA" w14:textId="77777777" w:rsidR="00AB4978" w:rsidRDefault="00AB4978" w:rsidP="00AB4978">
      <w:pPr>
        <w:pStyle w:val="omg-body"/>
      </w:pPr>
      <w:r>
        <w:t>A deprecated component is one whose use is not recommended. A deprecated component may be kept in a schema for support of older versions but should not be used in new efforts. A deprecated component may be removed, replaced, or renamed in a later version of a namespace. See [NIEM-NDR] </w:t>
      </w:r>
      <w:hyperlink r:id="rId168" w:history="1">
        <w:r>
          <w:rPr>
            <w:color w:val="0000FF"/>
            <w:u w:val="single"/>
          </w:rPr>
          <w:t>Section 10.9.1.1</w:t>
        </w:r>
      </w:hyperlink>
      <w:r>
        <w:t xml:space="preserve">, </w:t>
      </w:r>
      <w:r>
        <w:rPr>
          <w:i/>
        </w:rPr>
        <w:t>Deprecation</w:t>
      </w:r>
      <w:r>
        <w:t>.</w:t>
      </w:r>
    </w:p>
    <w:p w14:paraId="180456E8"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986B3F5" w14:textId="77777777" w:rsidR="00AB4978" w:rsidRDefault="00AB4978" w:rsidP="00AB4978">
      <w:pPr>
        <w:pStyle w:val="omg-body"/>
      </w:pPr>
      <w:r>
        <w:rPr>
          <w:rStyle w:val="BodyTextChar"/>
        </w:rPr>
        <w:t>UML::</w:t>
      </w:r>
      <w:r w:rsidRPr="00D61BEF">
        <w:rPr>
          <w:bCs/>
          <w:iCs/>
        </w:rPr>
        <w:t>NamedElement</w:t>
      </w:r>
    </w:p>
    <w:p w14:paraId="3FB2A841" w14:textId="77777777" w:rsidR="00AB4978" w:rsidRDefault="00AB4978" w:rsidP="00AB4978">
      <w:pPr>
        <w:pStyle w:val="Heading5"/>
      </w:pPr>
      <w:r>
        <w:t>Constraints</w:t>
      </w:r>
    </w:p>
    <w:p w14:paraId="43ED8EF8" w14:textId="77777777" w:rsidR="00AB4978" w:rsidRPr="00056F73" w:rsidRDefault="00AB4978" w:rsidP="00AB4978">
      <w:pPr>
        <w:pStyle w:val="Heading6"/>
      </w:pPr>
      <w:r w:rsidRPr="00056F73">
        <w:t>NDR3 [Rule 10-66] (REF,EXT). Component marked as deprecated is deprecated component</w:t>
      </w:r>
    </w:p>
    <w:p w14:paraId="0B929345" w14:textId="77777777" w:rsidR="00AB4978" w:rsidRDefault="00AB4978" w:rsidP="00AB4978">
      <w:pPr>
        <w:pStyle w:val="omg-body"/>
      </w:pPr>
      <w:hyperlink r:id="rId169" w:history="1">
        <w:r>
          <w:rPr>
            <w:color w:val="0000FF"/>
            <w:u w:val="single"/>
          </w:rPr>
          <w:t>Rule 10-66</w:t>
        </w:r>
      </w:hyperlink>
      <w:r>
        <w:t xml:space="preserve">, Component marked as deprecated is deprecated component (REF, EXT): </w:t>
      </w:r>
      <w:hyperlink r:id="rId170" w:history="1">
        <w:r>
          <w:rPr>
            <w:color w:val="0000FF"/>
            <w:u w:val="single"/>
          </w:rPr>
          <w:t>Section 10.9.1.1</w:t>
        </w:r>
      </w:hyperlink>
      <w:r>
        <w:t>, Deprecation</w:t>
      </w:r>
    </w:p>
    <w:p w14:paraId="11286302" w14:textId="77777777" w:rsidR="00AB4978" w:rsidRDefault="00AB4978" w:rsidP="00AB4978">
      <w:pPr>
        <w:pStyle w:val="omg-body"/>
      </w:pPr>
      <w:r>
        <w:t>[English]</w:t>
      </w:r>
    </w:p>
    <w:p w14:paraId="556B0C42" w14:textId="77777777" w:rsidR="00AB4978" w:rsidRPr="00D61BEF" w:rsidRDefault="00AB4978" w:rsidP="00AB4978">
      <w:pPr>
        <w:pStyle w:val="omg-body"/>
      </w:pPr>
      <w:r w:rsidRPr="00D61BEF">
        <w:t>Rule is informative.  Provisioning ensure that an appinfo:deprecated maps to a model element stereotyped by Deprecated.</w:t>
      </w:r>
    </w:p>
    <w:p w14:paraId="06C2133A" w14:textId="77777777" w:rsidR="00AB4978" w:rsidRDefault="00AB4978" w:rsidP="00AB4978">
      <w:pPr>
        <w:pStyle w:val="omg-body"/>
      </w:pPr>
    </w:p>
    <w:p w14:paraId="5E6843FA" w14:textId="77777777" w:rsidR="00AB4978" w:rsidRPr="00792921" w:rsidRDefault="00AB4978" w:rsidP="00AB4978">
      <w:pPr>
        <w:pStyle w:val="Heading3"/>
      </w:pPr>
      <w:bookmarkStart w:id="176" w:name="_Toc406072929"/>
      <w:r w:rsidRPr="00792921">
        <w:t xml:space="preserve">&lt;Stereotype&gt; </w:t>
      </w:r>
      <w:bookmarkStart w:id="177" w:name="_82bb1c940042ed82646c146a0dd34770"/>
      <w:r w:rsidRPr="00792921">
        <w:t>Documentation</w:t>
      </w:r>
      <w:bookmarkEnd w:id="176"/>
      <w:bookmarkEnd w:id="177"/>
    </w:p>
    <w:p w14:paraId="6104B897" w14:textId="77777777" w:rsidR="00AB4978" w:rsidRPr="00F21036" w:rsidRDefault="00AB4978" w:rsidP="00AB4978">
      <w:pPr>
        <w:pStyle w:val="Heading5"/>
      </w:pPr>
      <w:r>
        <w:t>Description</w:t>
      </w:r>
    </w:p>
    <w:p w14:paraId="0D2A72D8" w14:textId="77777777" w:rsidR="00AB4978" w:rsidRDefault="00AB4978" w:rsidP="00AB4978">
      <w:pPr>
        <w:pStyle w:val="omg-body"/>
      </w:pPr>
      <w:r>
        <w:t>A Documentation Comment is the data definition of the Element that owns it.  For an Element owning only one Comment, that Comment will be inferred to be a Documentation Comment. A Documentation Comment owned by an Element representing a NIEM type or property is implemented as a documentation element of the annotation for the corresponding type definition or property declaration.</w:t>
      </w:r>
    </w:p>
    <w:p w14:paraId="308470DB"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63EA57B9" w14:textId="77777777" w:rsidR="00AB4978" w:rsidRDefault="00AB4978" w:rsidP="00AB4978">
      <w:pPr>
        <w:pStyle w:val="omg-body"/>
      </w:pPr>
      <w:r>
        <w:rPr>
          <w:rStyle w:val="BodyTextChar"/>
        </w:rPr>
        <w:t>UML::</w:t>
      </w:r>
      <w:r w:rsidRPr="00D61BEF">
        <w:rPr>
          <w:bCs/>
          <w:iCs/>
        </w:rPr>
        <w:t>Comment</w:t>
      </w:r>
    </w:p>
    <w:p w14:paraId="30345011" w14:textId="77777777" w:rsidR="00AB4978" w:rsidRDefault="00AB4978" w:rsidP="00AB4978">
      <w:pPr>
        <w:pStyle w:val="Heading5"/>
      </w:pPr>
      <w:r>
        <w:t>Constraints</w:t>
      </w:r>
    </w:p>
    <w:p w14:paraId="61F05951" w14:textId="77777777" w:rsidR="00AB4978" w:rsidRPr="00056F73" w:rsidRDefault="00AB4978" w:rsidP="00AB4978">
      <w:pPr>
        <w:pStyle w:val="Heading6"/>
      </w:pPr>
      <w:r w:rsidRPr="00056F73">
        <w:t>max one «Documentation» per Element</w:t>
      </w:r>
    </w:p>
    <w:p w14:paraId="5C9F5AA8" w14:textId="77777777" w:rsidR="00AB4978" w:rsidRDefault="00AB4978" w:rsidP="00AB4978">
      <w:pPr>
        <w:pStyle w:val="omg-body"/>
      </w:pPr>
      <w:r>
        <w:lastRenderedPageBreak/>
        <w:t>The owner of a Documentation Comment must have no other Documentation Comments.</w:t>
      </w:r>
    </w:p>
    <w:p w14:paraId="6865BDE3" w14:textId="77777777" w:rsidR="00AB4978" w:rsidRDefault="00AB4978" w:rsidP="00AB4978">
      <w:pPr>
        <w:pStyle w:val="omg-body"/>
        <w:rPr>
          <w:b/>
        </w:rPr>
      </w:pPr>
      <w:r w:rsidRPr="00900170">
        <w:rPr>
          <w:b/>
        </w:rPr>
        <w:t>[OCL] context</w:t>
      </w:r>
      <w:r>
        <w:t xml:space="preserve"> Documentation </w:t>
      </w:r>
      <w:r w:rsidRPr="00900170">
        <w:rPr>
          <w:b/>
        </w:rPr>
        <w:t>inv:</w:t>
      </w:r>
    </w:p>
    <w:p w14:paraId="2232AC05"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self.base_Comment.annotatedElement-&gt;notEmpty() and</w:t>
      </w:r>
      <w:r w:rsidRPr="00900170">
        <w:rPr>
          <w:rFonts w:ascii="Courier New" w:hAnsi="Courier New" w:cs="Courier New"/>
        </w:rPr>
        <w:br/>
        <w:t xml:space="preserve">                self.base_Comment.annotatedElement-&gt;forAll(e|e=self.base_Comment.owningElement) and</w:t>
      </w:r>
      <w:r w:rsidRPr="00900170">
        <w:rPr>
          <w:rFonts w:ascii="Courier New" w:hAnsi="Courier New" w:cs="Courier New"/>
        </w:rPr>
        <w:br/>
        <w:t xml:space="preserve">                (self.base_Comment.owningElement.ownedComment-&gt;select(c|c.stereotypedBy('Documentation'))-&gt;size()=1)</w:t>
      </w:r>
      <w:r w:rsidRPr="00900170">
        <w:rPr>
          <w:rFonts w:ascii="Courier New" w:hAnsi="Courier New" w:cs="Courier New"/>
        </w:rPr>
        <w:br/>
        <w:t xml:space="preserve">              </w:t>
      </w:r>
    </w:p>
    <w:p w14:paraId="0CFE0DA4" w14:textId="77777777" w:rsidR="00AB4978" w:rsidRDefault="00AB4978" w:rsidP="00AB4978">
      <w:pPr>
        <w:pStyle w:val="omg-body"/>
      </w:pPr>
    </w:p>
    <w:p w14:paraId="095E0D8B" w14:textId="77777777" w:rsidR="00AB4978" w:rsidRPr="00792921" w:rsidRDefault="00AB4978" w:rsidP="00AB4978">
      <w:pPr>
        <w:pStyle w:val="Heading3"/>
      </w:pPr>
      <w:bookmarkStart w:id="178" w:name="_Toc406072930"/>
      <w:r w:rsidRPr="00792921">
        <w:t xml:space="preserve">&lt;Stereotype&gt; </w:t>
      </w:r>
      <w:bookmarkStart w:id="179" w:name="_e3b514eabd36c708392ea55009da0bb2"/>
      <w:r w:rsidRPr="00792921">
        <w:t>List</w:t>
      </w:r>
      <w:bookmarkEnd w:id="178"/>
      <w:bookmarkEnd w:id="179"/>
    </w:p>
    <w:p w14:paraId="783A537A" w14:textId="77777777" w:rsidR="00AB4978" w:rsidRPr="00F21036" w:rsidRDefault="00AB4978" w:rsidP="00AB4978">
      <w:pPr>
        <w:pStyle w:val="Heading5"/>
      </w:pPr>
      <w:r>
        <w:t>Description</w:t>
      </w:r>
    </w:p>
    <w:p w14:paraId="70A1622F" w14:textId="77777777" w:rsidR="00AB4978" w:rsidRDefault="00AB4978" w:rsidP="00AB4978">
      <w:pPr>
        <w:pStyle w:val="omg-body"/>
      </w:pPr>
      <w:r>
        <w:t xml:space="preserve">A List is a DataType whose values consist of a finite length (possibly empty) sequence of values of another DataType, which is the item type of the List. A List DataType must have a single Property with multiplicity 0..* whose type is the item type. The name of this element is not material.  A List DataType is implemented in XML schema as a list simple type definition. List represents a relationship between two simple type definitions: the first is a list simple type definition whose item type definition is the second. This relationship is implemented in XML Schema through the itemType attribute on the </w:t>
      </w:r>
      <w:r>
        <w:rPr>
          <w:rFonts w:ascii="Courier New" w:hAnsi="Courier New"/>
        </w:rPr>
        <w:t>xsd:list</w:t>
      </w:r>
      <w:r>
        <w:t xml:space="preserve"> element of the list simple type definition, the actual value of which resolves to the second type definition. Section 3.14 of </w:t>
      </w:r>
      <w:hyperlink r:id="rId171" w:history="1">
        <w:r>
          <w:rPr>
            <w:color w:val="0000FF"/>
            <w:u w:val="single"/>
          </w:rPr>
          <w:t>XML Schema Structures</w:t>
        </w:r>
      </w:hyperlink>
      <w:r>
        <w:t xml:space="preserve"> addresses list simple type definitions in XML Schema. See [NIEM-NDR] Sections </w:t>
      </w:r>
      <w:hyperlink r:id="rId172" w:history="1">
        <w:r>
          <w:rPr>
            <w:color w:val="0000FF"/>
            <w:u w:val="single"/>
          </w:rPr>
          <w:t>9.1.2.1</w:t>
        </w:r>
      </w:hyperlink>
      <w:r>
        <w:t xml:space="preserve">, </w:t>
      </w:r>
      <w:r>
        <w:rPr>
          <w:i/>
        </w:rPr>
        <w:t>Simple types prohibited as list item types</w:t>
      </w:r>
      <w:r>
        <w:t xml:space="preserve"> and </w:t>
      </w:r>
      <w:hyperlink r:id="rId173" w:history="1">
        <w:r>
          <w:rPr>
            <w:color w:val="0000FF"/>
            <w:u w:val="single"/>
          </w:rPr>
          <w:t>11.1.2.1</w:t>
        </w:r>
      </w:hyperlink>
      <w:r>
        <w:t xml:space="preserve">, </w:t>
      </w:r>
      <w:r>
        <w:rPr>
          <w:i/>
        </w:rPr>
        <w:t>Derivation by list</w:t>
      </w:r>
      <w:r>
        <w:t>.</w:t>
      </w:r>
    </w:p>
    <w:p w14:paraId="7A409071"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9F24A7F" w14:textId="77777777" w:rsidR="00AB4978" w:rsidRDefault="00AB4978" w:rsidP="00AB4978">
      <w:pPr>
        <w:pStyle w:val="omg-body"/>
      </w:pPr>
      <w:r>
        <w:rPr>
          <w:rStyle w:val="BodyTextChar"/>
        </w:rPr>
        <w:t>UML::</w:t>
      </w:r>
      <w:r w:rsidRPr="00D61BEF">
        <w:rPr>
          <w:bCs/>
          <w:iCs/>
        </w:rPr>
        <w:t>DataType</w:t>
      </w:r>
    </w:p>
    <w:p w14:paraId="7F209EF5" w14:textId="77777777" w:rsidR="00AB4978" w:rsidRDefault="00AB4978" w:rsidP="00AB4978">
      <w:pPr>
        <w:pStyle w:val="Heading5"/>
      </w:pPr>
      <w:r>
        <w:t>Constraints</w:t>
      </w:r>
    </w:p>
    <w:p w14:paraId="217F1F62" w14:textId="77777777" w:rsidR="00AB4978" w:rsidRPr="00056F73" w:rsidRDefault="00AB4978" w:rsidP="00AB4978">
      <w:pPr>
        <w:pStyle w:val="Heading6"/>
      </w:pPr>
      <w:r w:rsidRPr="00056F73">
        <w:t>NDR3 [Rule 11-6] (REF,EXT). Use lists only when data is uniform</w:t>
      </w:r>
    </w:p>
    <w:p w14:paraId="24E3A82D" w14:textId="77777777" w:rsidR="00AB4978" w:rsidRDefault="00AB4978" w:rsidP="00AB4978">
      <w:pPr>
        <w:pStyle w:val="omg-body"/>
      </w:pPr>
      <w:hyperlink r:id="rId174" w:history="1">
        <w:r>
          <w:rPr>
            <w:color w:val="0000FF"/>
            <w:u w:val="single"/>
          </w:rPr>
          <w:t>Rule 11-6</w:t>
        </w:r>
      </w:hyperlink>
      <w:r>
        <w:t xml:space="preserve">, Use lists only when data is uniform (REF, EXT): </w:t>
      </w:r>
      <w:hyperlink r:id="rId175" w:history="1">
        <w:r>
          <w:rPr>
            <w:color w:val="0000FF"/>
            <w:u w:val="single"/>
          </w:rPr>
          <w:t>Section 11.1.2.1</w:t>
        </w:r>
      </w:hyperlink>
      <w:r>
        <w:t>, Derivation by list</w:t>
      </w:r>
    </w:p>
    <w:p w14:paraId="4CB79B51" w14:textId="77777777" w:rsidR="00AB4978" w:rsidRDefault="00AB4978" w:rsidP="00AB4978">
      <w:pPr>
        <w:pStyle w:val="omg-body"/>
      </w:pPr>
      <w:r>
        <w:t>[English]</w:t>
      </w:r>
    </w:p>
    <w:p w14:paraId="3ACE4B84" w14:textId="77777777" w:rsidR="00AB4978" w:rsidRPr="00D61BEF" w:rsidRDefault="00AB4978" w:rsidP="00AB4978">
      <w:pPr>
        <w:pStyle w:val="omg-body"/>
      </w:pPr>
      <w:r w:rsidRPr="00D61BEF">
        <w:t xml:space="preserve">Not currently expressed in OCL.  </w:t>
      </w:r>
    </w:p>
    <w:p w14:paraId="1733DFAC" w14:textId="77777777" w:rsidR="00AB4978" w:rsidRDefault="00AB4978" w:rsidP="00AB4978">
      <w:pPr>
        <w:pStyle w:val="omg-body"/>
      </w:pPr>
    </w:p>
    <w:p w14:paraId="3C187F5C" w14:textId="77777777" w:rsidR="00AB4978" w:rsidRPr="00056F73" w:rsidRDefault="00AB4978" w:rsidP="00AB4978">
      <w:pPr>
        <w:pStyle w:val="Heading6"/>
      </w:pPr>
      <w:r w:rsidRPr="00056F73">
        <w:t>NDR3 [Rule 11-7] (REF,EXT). List item type defined by conformant schemas</w:t>
      </w:r>
    </w:p>
    <w:p w14:paraId="12DAB6E7" w14:textId="77777777" w:rsidR="00AB4978" w:rsidRDefault="00AB4978" w:rsidP="00AB4978">
      <w:pPr>
        <w:pStyle w:val="omg-body"/>
      </w:pPr>
      <w:hyperlink r:id="rId176" w:history="1">
        <w:r>
          <w:rPr>
            <w:color w:val="0000FF"/>
            <w:u w:val="single"/>
          </w:rPr>
          <w:t>Rule 11-7</w:t>
        </w:r>
      </w:hyperlink>
      <w:r>
        <w:t xml:space="preserve">, List item type defined by conformant schemas (REF, EXT): </w:t>
      </w:r>
      <w:hyperlink r:id="rId177" w:history="1">
        <w:r>
          <w:rPr>
            <w:color w:val="0000FF"/>
            <w:u w:val="single"/>
          </w:rPr>
          <w:t>Section 11.1.2.1</w:t>
        </w:r>
      </w:hyperlink>
      <w:r>
        <w:t>, Derivation by list</w:t>
      </w:r>
    </w:p>
    <w:p w14:paraId="6BA78485" w14:textId="77777777" w:rsidR="00AB4978" w:rsidRDefault="00AB4978" w:rsidP="00AB4978">
      <w:pPr>
        <w:pStyle w:val="omg-body"/>
      </w:pPr>
      <w:r>
        <w:t>[English]</w:t>
      </w:r>
    </w:p>
    <w:p w14:paraId="1493E2E5" w14:textId="77777777" w:rsidR="00AB4978" w:rsidRPr="00D61BEF" w:rsidRDefault="00AB4978" w:rsidP="00AB4978">
      <w:pPr>
        <w:pStyle w:val="omg-body"/>
      </w:pPr>
      <w:r w:rsidRPr="00D61BEF">
        <w:t>self.base_DataType.attribute.type</w:t>
      </w:r>
      <w:r w:rsidRPr="00D61BEF">
        <w:br/>
        <w:t>-&gt;forEach(t|t._'package'-&gt;forAll(p|p.appliedStereotype('Namespace').oclAsType(NIEM_UML_Profile::NIEM_Common_Profile::Namespace).isConformant or( p.name='XMLPrimitiveTypes'))</w:t>
      </w:r>
    </w:p>
    <w:p w14:paraId="08743958" w14:textId="77777777" w:rsidR="00AB4978" w:rsidRDefault="00AB4978" w:rsidP="00AB4978">
      <w:pPr>
        <w:pStyle w:val="omg-body"/>
      </w:pPr>
    </w:p>
    <w:p w14:paraId="6DC8A9C0" w14:textId="77777777" w:rsidR="00AB4978" w:rsidRPr="00056F73" w:rsidRDefault="00AB4978" w:rsidP="00AB4978">
      <w:pPr>
        <w:pStyle w:val="Heading6"/>
      </w:pPr>
      <w:r w:rsidRPr="00056F73">
        <w:t>NDR3 [Rule 9-13](REF,EXT). No list item type of xs:ID</w:t>
      </w:r>
    </w:p>
    <w:p w14:paraId="46252136" w14:textId="77777777" w:rsidR="00AB4978" w:rsidRDefault="00AB4978" w:rsidP="00AB4978">
      <w:pPr>
        <w:pStyle w:val="omg-body"/>
      </w:pPr>
      <w:hyperlink r:id="rId178" w:history="1">
        <w:r>
          <w:rPr>
            <w:color w:val="0000FF"/>
            <w:u w:val="single"/>
          </w:rPr>
          <w:t>Rule 9-13</w:t>
        </w:r>
      </w:hyperlink>
      <w:r>
        <w:t xml:space="preserve">, No list item type of xs:ID (REF, EXT): </w:t>
      </w:r>
      <w:hyperlink r:id="rId179" w:history="1">
        <w:r>
          <w:rPr>
            <w:color w:val="0000FF"/>
            <w:u w:val="single"/>
          </w:rPr>
          <w:t>Section 9.1.2.1</w:t>
        </w:r>
      </w:hyperlink>
      <w:r>
        <w:t>, Simple types prohibited as list item types </w:t>
      </w:r>
    </w:p>
    <w:p w14:paraId="1977F534" w14:textId="77777777" w:rsidR="00AB4978" w:rsidRDefault="00AB4978" w:rsidP="00AB4978">
      <w:pPr>
        <w:pStyle w:val="omg-body"/>
        <w:rPr>
          <w:b/>
        </w:rPr>
      </w:pPr>
      <w:r w:rsidRPr="00900170">
        <w:rPr>
          <w:b/>
        </w:rPr>
        <w:t>[OCL] context</w:t>
      </w:r>
      <w:r>
        <w:t xml:space="preserve"> List </w:t>
      </w:r>
      <w:r w:rsidRPr="00900170">
        <w:rPr>
          <w:b/>
        </w:rPr>
        <w:t>inv:</w:t>
      </w:r>
    </w:p>
    <w:p w14:paraId="2A06848A"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self.base_DataType.attribute.type-&gt;exists(t|not((t.name='ID')and(t._'package'.name='XMLPrimitiveTypes')))</w:t>
      </w:r>
      <w:r w:rsidRPr="00900170">
        <w:rPr>
          <w:rFonts w:ascii="Courier New" w:hAnsi="Courier New" w:cs="Courier New"/>
        </w:rPr>
        <w:br/>
        <w:t xml:space="preserve">              </w:t>
      </w:r>
    </w:p>
    <w:p w14:paraId="571761E5" w14:textId="77777777" w:rsidR="00AB4978" w:rsidRDefault="00AB4978" w:rsidP="00AB4978">
      <w:pPr>
        <w:pStyle w:val="omg-body"/>
      </w:pPr>
    </w:p>
    <w:p w14:paraId="37137E23" w14:textId="77777777" w:rsidR="00AB4978" w:rsidRPr="00056F73" w:rsidRDefault="00AB4978" w:rsidP="00AB4978">
      <w:pPr>
        <w:pStyle w:val="Heading6"/>
      </w:pPr>
      <w:r w:rsidRPr="00056F73">
        <w:t>NDR3 [Rule 9-14] (REF,EXT). No list item type of xs:IDREF</w:t>
      </w:r>
    </w:p>
    <w:p w14:paraId="01DAC66E" w14:textId="77777777" w:rsidR="00AB4978" w:rsidRDefault="00AB4978" w:rsidP="00AB4978">
      <w:pPr>
        <w:pStyle w:val="omg-body"/>
      </w:pPr>
      <w:hyperlink r:id="rId180" w:history="1">
        <w:r>
          <w:rPr>
            <w:color w:val="0000FF"/>
            <w:u w:val="single"/>
          </w:rPr>
          <w:t>Rule 9-14</w:t>
        </w:r>
      </w:hyperlink>
      <w:r>
        <w:t xml:space="preserve">, No list item type of xs:IDREF (REF, EXT): </w:t>
      </w:r>
      <w:hyperlink r:id="rId181" w:history="1">
        <w:r>
          <w:rPr>
            <w:color w:val="0000FF"/>
            <w:u w:val="single"/>
          </w:rPr>
          <w:t>Section 9.1.2.1</w:t>
        </w:r>
      </w:hyperlink>
      <w:r>
        <w:t>, Simple types prohibited as list item types</w:t>
      </w:r>
    </w:p>
    <w:p w14:paraId="40FB28E7" w14:textId="77777777" w:rsidR="00AB4978" w:rsidRDefault="00AB4978" w:rsidP="00AB4978">
      <w:pPr>
        <w:pStyle w:val="omg-body"/>
        <w:rPr>
          <w:b/>
        </w:rPr>
      </w:pPr>
      <w:r w:rsidRPr="00900170">
        <w:rPr>
          <w:b/>
        </w:rPr>
        <w:t>[OCL] context</w:t>
      </w:r>
      <w:r>
        <w:t xml:space="preserve"> List </w:t>
      </w:r>
      <w:r w:rsidRPr="00900170">
        <w:rPr>
          <w:b/>
        </w:rPr>
        <w:t>inv:</w:t>
      </w:r>
    </w:p>
    <w:p w14:paraId="7E5CEF92"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self.base_DataType.attribute.type-&gt;exists(t|not((t.name='IDREF')and(t._'package'.name='XMLPrimitiveTypes')))</w:t>
      </w:r>
      <w:r w:rsidRPr="00900170">
        <w:rPr>
          <w:rFonts w:ascii="Courier New" w:hAnsi="Courier New" w:cs="Courier New"/>
        </w:rPr>
        <w:br/>
        <w:t xml:space="preserve">              </w:t>
      </w:r>
    </w:p>
    <w:p w14:paraId="4E5FBA16" w14:textId="77777777" w:rsidR="00AB4978" w:rsidRDefault="00AB4978" w:rsidP="00AB4978">
      <w:pPr>
        <w:pStyle w:val="omg-body"/>
      </w:pPr>
    </w:p>
    <w:p w14:paraId="4972B62F" w14:textId="77777777" w:rsidR="00AB4978" w:rsidRPr="00056F73" w:rsidRDefault="00AB4978" w:rsidP="00AB4978">
      <w:pPr>
        <w:pStyle w:val="Heading6"/>
      </w:pPr>
      <w:r w:rsidRPr="00056F73">
        <w:t>NDR3 [Rule 9-15] (REF,EXT). No list item type of xs:anySimpleType</w:t>
      </w:r>
    </w:p>
    <w:p w14:paraId="50C3FAE5" w14:textId="77777777" w:rsidR="00AB4978" w:rsidRDefault="00AB4978" w:rsidP="00AB4978">
      <w:pPr>
        <w:pStyle w:val="omg-body"/>
      </w:pPr>
      <w:hyperlink r:id="rId182" w:history="1">
        <w:r>
          <w:rPr>
            <w:color w:val="0000FF"/>
            <w:u w:val="single"/>
          </w:rPr>
          <w:t>Rule 9-15</w:t>
        </w:r>
      </w:hyperlink>
      <w:r>
        <w:t xml:space="preserve">, No list item type of xs:anySimpleType (REF, EXT): </w:t>
      </w:r>
      <w:hyperlink r:id="rId183" w:history="1">
        <w:r>
          <w:rPr>
            <w:color w:val="0000FF"/>
            <w:u w:val="single"/>
          </w:rPr>
          <w:t>Section 9.1.2.1</w:t>
        </w:r>
      </w:hyperlink>
      <w:r>
        <w:t>, Simple types prohibited as list item types</w:t>
      </w:r>
    </w:p>
    <w:p w14:paraId="097D0A85" w14:textId="77777777" w:rsidR="00AB4978" w:rsidRDefault="00AB4978" w:rsidP="00AB4978">
      <w:pPr>
        <w:pStyle w:val="omg-body"/>
        <w:rPr>
          <w:b/>
        </w:rPr>
      </w:pPr>
      <w:r w:rsidRPr="00900170">
        <w:rPr>
          <w:b/>
        </w:rPr>
        <w:t>[OCL] context</w:t>
      </w:r>
      <w:r>
        <w:t xml:space="preserve"> List </w:t>
      </w:r>
      <w:r w:rsidRPr="00900170">
        <w:rPr>
          <w:b/>
        </w:rPr>
        <w:t>inv:</w:t>
      </w:r>
    </w:p>
    <w:p w14:paraId="1D09564D"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self.base_DataType.attribute.type-&gt;exists(t|not((t.name='anySimpleType')and(t._'package'.name='XMLPrimitiveTypes')))</w:t>
      </w:r>
      <w:r w:rsidRPr="00900170">
        <w:rPr>
          <w:rFonts w:ascii="Courier New" w:hAnsi="Courier New" w:cs="Courier New"/>
        </w:rPr>
        <w:br/>
        <w:t xml:space="preserve">              </w:t>
      </w:r>
    </w:p>
    <w:p w14:paraId="0A40947A" w14:textId="77777777" w:rsidR="00AB4978" w:rsidRDefault="00AB4978" w:rsidP="00AB4978">
      <w:pPr>
        <w:pStyle w:val="omg-body"/>
      </w:pPr>
    </w:p>
    <w:p w14:paraId="6A8CD141" w14:textId="77777777" w:rsidR="00AB4978" w:rsidRPr="00056F73" w:rsidRDefault="00AB4978" w:rsidP="00AB4978">
      <w:pPr>
        <w:pStyle w:val="Heading6"/>
      </w:pPr>
      <w:r w:rsidRPr="00056F73">
        <w:t>NDR3 [Rule 9-16] (REF,EXT). No list item type of xs:ENTITY</w:t>
      </w:r>
    </w:p>
    <w:p w14:paraId="374488A6" w14:textId="77777777" w:rsidR="00AB4978" w:rsidRDefault="00AB4978" w:rsidP="00AB4978">
      <w:pPr>
        <w:pStyle w:val="omg-body"/>
      </w:pPr>
      <w:hyperlink r:id="rId184" w:history="1">
        <w:r>
          <w:rPr>
            <w:color w:val="0000FF"/>
            <w:u w:val="single"/>
          </w:rPr>
          <w:t>Rule 9-16</w:t>
        </w:r>
      </w:hyperlink>
      <w:r>
        <w:t xml:space="preserve">, No list item type of xs:ENTITY (REF, EXT): </w:t>
      </w:r>
      <w:hyperlink r:id="rId185" w:history="1">
        <w:r>
          <w:rPr>
            <w:color w:val="0000FF"/>
            <w:u w:val="single"/>
          </w:rPr>
          <w:t>Section 9.1.2.1</w:t>
        </w:r>
      </w:hyperlink>
      <w:r>
        <w:t>, Simple types prohibited as list item types</w:t>
      </w:r>
    </w:p>
    <w:p w14:paraId="5B3B2092" w14:textId="77777777" w:rsidR="00AB4978" w:rsidRDefault="00AB4978" w:rsidP="00AB4978">
      <w:pPr>
        <w:pStyle w:val="omg-body"/>
        <w:rPr>
          <w:b/>
        </w:rPr>
      </w:pPr>
      <w:r w:rsidRPr="00900170">
        <w:rPr>
          <w:b/>
        </w:rPr>
        <w:t>[OCL] context</w:t>
      </w:r>
      <w:r>
        <w:t xml:space="preserve"> List </w:t>
      </w:r>
      <w:r w:rsidRPr="00900170">
        <w:rPr>
          <w:b/>
        </w:rPr>
        <w:t>inv:</w:t>
      </w:r>
    </w:p>
    <w:p w14:paraId="065D59D5"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self.base_DataType.attribute.type-&gt;exists(t|not((t.name='ENTITY')and(t._'package'.name='XMLPrimitiveTypes')))</w:t>
      </w:r>
      <w:r w:rsidRPr="00900170">
        <w:rPr>
          <w:rFonts w:ascii="Courier New" w:hAnsi="Courier New" w:cs="Courier New"/>
        </w:rPr>
        <w:br/>
        <w:t xml:space="preserve">              </w:t>
      </w:r>
    </w:p>
    <w:p w14:paraId="464BFD38" w14:textId="77777777" w:rsidR="00AB4978" w:rsidRDefault="00AB4978" w:rsidP="00AB4978">
      <w:pPr>
        <w:pStyle w:val="omg-body"/>
      </w:pPr>
    </w:p>
    <w:p w14:paraId="6C3E3A10" w14:textId="77777777" w:rsidR="00AB4978" w:rsidRPr="00056F73" w:rsidRDefault="00AB4978" w:rsidP="00AB4978">
      <w:pPr>
        <w:pStyle w:val="Heading6"/>
      </w:pPr>
      <w:r w:rsidRPr="00056F73">
        <w:t>no generalizations</w:t>
      </w:r>
    </w:p>
    <w:p w14:paraId="2A466728" w14:textId="77777777" w:rsidR="00AB4978" w:rsidRDefault="00AB4978" w:rsidP="00AB4978">
      <w:pPr>
        <w:pStyle w:val="omg-body"/>
      </w:pPr>
      <w:r>
        <w:t>A List shall not have any generalizations.</w:t>
      </w:r>
    </w:p>
    <w:p w14:paraId="69F0405F" w14:textId="77777777" w:rsidR="00AB4978" w:rsidRDefault="00AB4978" w:rsidP="00AB4978">
      <w:pPr>
        <w:pStyle w:val="omg-body"/>
        <w:rPr>
          <w:b/>
        </w:rPr>
      </w:pPr>
      <w:r w:rsidRPr="00900170">
        <w:rPr>
          <w:b/>
        </w:rPr>
        <w:t>[OCL] context</w:t>
      </w:r>
      <w:r>
        <w:t xml:space="preserve"> List </w:t>
      </w:r>
      <w:r w:rsidRPr="00900170">
        <w:rPr>
          <w:b/>
        </w:rPr>
        <w:t>inv:</w:t>
      </w:r>
    </w:p>
    <w:p w14:paraId="40E26A5B"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self.base_DataType.generalization-&gt;isEmpty()</w:t>
      </w:r>
    </w:p>
    <w:p w14:paraId="491709D6" w14:textId="77777777" w:rsidR="00AB4978" w:rsidRDefault="00AB4978" w:rsidP="00AB4978">
      <w:pPr>
        <w:pStyle w:val="omg-body"/>
      </w:pPr>
    </w:p>
    <w:p w14:paraId="13E13C59" w14:textId="77777777" w:rsidR="00AB4978" w:rsidRPr="00056F73" w:rsidRDefault="00AB4978" w:rsidP="00AB4978">
      <w:pPr>
        <w:pStyle w:val="Heading6"/>
      </w:pPr>
      <w:r w:rsidRPr="00056F73">
        <w:t>single ownedAttribute with multiplicity 0..* typed DataType</w:t>
      </w:r>
    </w:p>
    <w:p w14:paraId="42D4E17F" w14:textId="77777777" w:rsidR="00AB4978" w:rsidRDefault="00AB4978" w:rsidP="00AB4978">
      <w:pPr>
        <w:pStyle w:val="omg-body"/>
      </w:pPr>
      <w:r>
        <w:t>A List DataType shall have a single ownedAttribute with multiplicity 0..* whose type is also a DataType.</w:t>
      </w:r>
    </w:p>
    <w:p w14:paraId="7BDBA3B1" w14:textId="77777777" w:rsidR="00AB4978" w:rsidRDefault="00AB4978" w:rsidP="00AB4978">
      <w:pPr>
        <w:pStyle w:val="omg-body"/>
        <w:rPr>
          <w:b/>
        </w:rPr>
      </w:pPr>
      <w:r w:rsidRPr="00900170">
        <w:rPr>
          <w:b/>
        </w:rPr>
        <w:lastRenderedPageBreak/>
        <w:t>[OCL] context</w:t>
      </w:r>
      <w:r>
        <w:t xml:space="preserve"> List </w:t>
      </w:r>
      <w:r w:rsidRPr="00900170">
        <w:rPr>
          <w:b/>
        </w:rPr>
        <w:t>inv:</w:t>
      </w:r>
    </w:p>
    <w:p w14:paraId="3423C658"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(self.base_DataType.attribute-&gt;size()=1) </w:t>
      </w:r>
      <w:r w:rsidRPr="00900170">
        <w:rPr>
          <w:rFonts w:ascii="Courier New" w:hAnsi="Courier New" w:cs="Courier New"/>
        </w:rPr>
        <w:br/>
        <w:t>and</w:t>
      </w:r>
      <w:r w:rsidRPr="00900170">
        <w:rPr>
          <w:rFonts w:ascii="Courier New" w:hAnsi="Courier New" w:cs="Courier New"/>
        </w:rPr>
        <w:br/>
        <w:t xml:space="preserve"> self.base_DataType.attribute -&gt;forAll(a|(a.lower=0) and (a.upper=-1)) </w:t>
      </w:r>
    </w:p>
    <w:p w14:paraId="5B7D0059" w14:textId="77777777" w:rsidR="00AB4978" w:rsidRDefault="00AB4978" w:rsidP="00AB4978">
      <w:pPr>
        <w:pStyle w:val="omg-body"/>
      </w:pPr>
    </w:p>
    <w:p w14:paraId="65834320" w14:textId="77777777" w:rsidR="00AB4978" w:rsidRPr="00792921" w:rsidRDefault="00AB4978" w:rsidP="00AB4978">
      <w:pPr>
        <w:pStyle w:val="Heading3"/>
      </w:pPr>
      <w:bookmarkStart w:id="180" w:name="_Toc406072931"/>
      <w:r w:rsidRPr="00792921">
        <w:t xml:space="preserve">&lt;Stereotype&gt; </w:t>
      </w:r>
      <w:bookmarkStart w:id="181" w:name="_2a022f1bd464d869186dc4bf692bd4fb"/>
      <w:r w:rsidRPr="00792921">
        <w:t>LocalTerm</w:t>
      </w:r>
      <w:bookmarkEnd w:id="180"/>
      <w:bookmarkEnd w:id="181"/>
    </w:p>
    <w:p w14:paraId="77B318EF" w14:textId="77777777" w:rsidR="00AB4978" w:rsidRPr="00F21036" w:rsidRDefault="00AB4978" w:rsidP="00AB4978">
      <w:pPr>
        <w:pStyle w:val="Heading5"/>
      </w:pPr>
      <w:r>
        <w:t>Description</w:t>
      </w:r>
    </w:p>
    <w:p w14:paraId="2CD081C3" w14:textId="77777777" w:rsidR="00AB4978" w:rsidRDefault="00AB4978" w:rsidP="00AB4978">
      <w:pPr>
        <w:pStyle w:val="omg-body"/>
      </w:pPr>
      <w:r>
        <w:t xml:space="preserve">The LocalTerm stereotype defines a domain-specific word, phrase, acronym, or other string of characters used in a LocalVocabulary. It may occur as a term within the name of a schema component within the schema document.  The domain-specific term is represented by the EnumerationLiteral’s name. NDR SourceText is represented as UML ownedComment.body.  See [NIEM-NDR] </w:t>
      </w:r>
      <w:hyperlink r:id="rId186" w:history="1">
        <w:r>
          <w:rPr>
            <w:color w:val="0000FF"/>
            <w:u w:val="single"/>
          </w:rPr>
          <w:t>Section 10.8.2.1</w:t>
        </w:r>
      </w:hyperlink>
      <w:r>
        <w:t xml:space="preserve">, </w:t>
      </w:r>
      <w:r>
        <w:rPr>
          <w:i/>
        </w:rPr>
        <w:t>Use of Acronyms, Initialisms, Abbreviations, and Jargon</w:t>
      </w:r>
    </w:p>
    <w:p w14:paraId="560ECFE9"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14AEEB8" w14:textId="77777777" w:rsidR="00AB4978" w:rsidRDefault="00AB4978" w:rsidP="00AB4978">
      <w:pPr>
        <w:pStyle w:val="omg-body"/>
      </w:pPr>
      <w:r>
        <w:rPr>
          <w:rStyle w:val="BodyTextChar"/>
        </w:rPr>
        <w:t>UML::</w:t>
      </w:r>
      <w:r w:rsidRPr="00D61BEF">
        <w:rPr>
          <w:bCs/>
          <w:iCs/>
        </w:rPr>
        <w:t>EnumerationLiteral</w:t>
      </w:r>
    </w:p>
    <w:p w14:paraId="02B4D0DB" w14:textId="77777777" w:rsidR="00AB4978" w:rsidRPr="00D13566" w:rsidRDefault="00AB4978" w:rsidP="00AB4978">
      <w:pPr>
        <w:pStyle w:val="Heading5"/>
      </w:pPr>
      <w:r w:rsidRPr="00D13566">
        <w:t>Properties</w:t>
      </w:r>
    </w:p>
    <w:p w14:paraId="6DBD0406" w14:textId="77777777" w:rsidR="00AB4978" w:rsidRPr="00D13566" w:rsidRDefault="00AB4978" w:rsidP="00AB4978">
      <w:pPr>
        <w:pStyle w:val="Heading6"/>
      </w:pPr>
      <w:r w:rsidRPr="00D13566">
        <w:t>definition</w:t>
      </w:r>
      <w:r>
        <w:t xml:space="preserve"> : String [0..1]</w:t>
      </w:r>
    </w:p>
    <w:p w14:paraId="0750494E" w14:textId="77777777" w:rsidR="00AB4978" w:rsidRDefault="00AB4978" w:rsidP="00AB4978">
      <w:pPr>
        <w:pStyle w:val="omg-body"/>
      </w:pPr>
      <w:r>
        <w:t> The value of definition is a dictionary-style description of the meaning of the local term.</w:t>
      </w:r>
    </w:p>
    <w:p w14:paraId="2E18E7C4" w14:textId="77777777" w:rsidR="00AB4978" w:rsidRPr="00D13566" w:rsidRDefault="00AB4978" w:rsidP="00AB4978">
      <w:pPr>
        <w:pStyle w:val="Heading6"/>
      </w:pPr>
      <w:r w:rsidRPr="00D13566">
        <w:t>literal</w:t>
      </w:r>
      <w:r>
        <w:t xml:space="preserve"> : String [0..1]</w:t>
      </w:r>
    </w:p>
    <w:p w14:paraId="0C80070C" w14:textId="77777777" w:rsidR="00AB4978" w:rsidRDefault="00AB4978" w:rsidP="00AB4978">
      <w:pPr>
        <w:pStyle w:val="omg-body"/>
      </w:pPr>
      <w:r>
        <w:t> The value of literal is the meaning of the local term, provided as a full, plain-text form of the term. This may be useful when a local term is an abbreviation, acronym, or diminutive form of a longer term.</w:t>
      </w:r>
    </w:p>
    <w:p w14:paraId="269B1DB8" w14:textId="77777777" w:rsidR="00AB4978" w:rsidRPr="00D13566" w:rsidRDefault="00AB4978" w:rsidP="00AB4978">
      <w:pPr>
        <w:pStyle w:val="Heading6"/>
      </w:pPr>
      <w:r w:rsidRPr="00D13566">
        <w:t>sourceURIs</w:t>
      </w:r>
      <w:r>
        <w:t xml:space="preserve"> : String [0..*]</w:t>
      </w:r>
    </w:p>
    <w:p w14:paraId="27CFE4D3" w14:textId="77777777" w:rsidR="00AB4978" w:rsidRDefault="00AB4978" w:rsidP="00AB4978">
      <w:pPr>
        <w:pStyle w:val="omg-body"/>
      </w:pPr>
      <w:r>
        <w:t>The value of sourceURIs is a list of URIs, each of which is an identifier or locator for an originating or authoritative document defining the term.</w:t>
      </w:r>
    </w:p>
    <w:p w14:paraId="6D8A4958" w14:textId="77777777" w:rsidR="00AB4978" w:rsidRDefault="00AB4978" w:rsidP="00AB4978">
      <w:pPr>
        <w:pStyle w:val="Heading5"/>
      </w:pPr>
      <w:r>
        <w:t>Constraints</w:t>
      </w:r>
    </w:p>
    <w:p w14:paraId="6D2C94E0" w14:textId="77777777" w:rsidR="00AB4978" w:rsidRPr="00056F73" w:rsidRDefault="00AB4978" w:rsidP="00AB4978">
      <w:pPr>
        <w:pStyle w:val="Heading6"/>
      </w:pPr>
      <w:r w:rsidRPr="00056F73">
        <w:t>NDR3 [Rule 10-74] (REF,EXT). term:LocalTerm annotates schema</w:t>
      </w:r>
    </w:p>
    <w:p w14:paraId="62584265" w14:textId="77777777" w:rsidR="00AB4978" w:rsidRDefault="00AB4978" w:rsidP="00AB4978">
      <w:pPr>
        <w:pStyle w:val="omg-body"/>
      </w:pPr>
      <w:hyperlink r:id="rId187" w:history="1">
        <w:r>
          <w:rPr>
            <w:color w:val="0000FF"/>
            <w:u w:val="single"/>
          </w:rPr>
          <w:t>Rule 10-74</w:t>
        </w:r>
      </w:hyperlink>
      <w:r>
        <w:t xml:space="preserve">, term:LocalTerm annotates schema (REF, EXT): </w:t>
      </w:r>
      <w:hyperlink r:id="rId188" w:history="1">
        <w:r>
          <w:rPr>
            <w:color w:val="0000FF"/>
            <w:u w:val="single"/>
          </w:rPr>
          <w:t>Section 10.9.2</w:t>
        </w:r>
      </w:hyperlink>
      <w:r>
        <w:t>, The NIEM local terminology namespace </w:t>
      </w:r>
    </w:p>
    <w:p w14:paraId="6EF8019E" w14:textId="77777777" w:rsidR="00AB4978" w:rsidRDefault="00AB4978" w:rsidP="00AB4978">
      <w:pPr>
        <w:pStyle w:val="omg-body"/>
      </w:pPr>
      <w:r>
        <w:t>[English]</w:t>
      </w:r>
    </w:p>
    <w:p w14:paraId="3B62FDF0" w14:textId="77777777" w:rsidR="00AB4978" w:rsidRPr="00D61BEF" w:rsidRDefault="00AB4978" w:rsidP="00AB4978">
      <w:pPr>
        <w:pStyle w:val="omg-body"/>
      </w:pPr>
      <w:r w:rsidRPr="00D61BEF">
        <w:t>The constraint is realized through provisioning:</w:t>
      </w:r>
      <w:r w:rsidRPr="00D61BEF">
        <w:br/>
        <w:t>A provisioned term:LocalTerm will be owned by an xs:appinfo which is owned by an xs:annotation which is owned by an xs:schema</w:t>
      </w:r>
    </w:p>
    <w:p w14:paraId="5FB4BD9F" w14:textId="77777777" w:rsidR="00AB4978" w:rsidRDefault="00AB4978" w:rsidP="00AB4978">
      <w:pPr>
        <w:pStyle w:val="omg-body"/>
      </w:pPr>
    </w:p>
    <w:p w14:paraId="33DB6A02" w14:textId="77777777" w:rsidR="00AB4978" w:rsidRPr="00056F73" w:rsidRDefault="00AB4978" w:rsidP="00AB4978">
      <w:pPr>
        <w:pStyle w:val="Heading6"/>
      </w:pPr>
      <w:r w:rsidRPr="00056F73">
        <w:t>NDR3 [Rule 10-75] (REF,EXT). term:LocalTerm has literal or definition</w:t>
      </w:r>
    </w:p>
    <w:p w14:paraId="037EA220" w14:textId="77777777" w:rsidR="00AB4978" w:rsidRDefault="00AB4978" w:rsidP="00AB4978">
      <w:pPr>
        <w:pStyle w:val="omg-body"/>
      </w:pPr>
      <w:hyperlink r:id="rId189" w:history="1">
        <w:r>
          <w:rPr>
            <w:color w:val="0000FF"/>
            <w:u w:val="single"/>
          </w:rPr>
          <w:t>Rule 10-75</w:t>
        </w:r>
      </w:hyperlink>
      <w:r>
        <w:t xml:space="preserve">, term:LocalTerm has literal or definition (REF, EXT): </w:t>
      </w:r>
      <w:hyperlink r:id="rId190" w:history="1">
        <w:r>
          <w:rPr>
            <w:color w:val="0000FF"/>
            <w:u w:val="single"/>
          </w:rPr>
          <w:t>Section 10.9.2</w:t>
        </w:r>
      </w:hyperlink>
      <w:r>
        <w:t>, The NIEM local terminology namespace</w:t>
      </w:r>
    </w:p>
    <w:p w14:paraId="2C1E5F79" w14:textId="77777777" w:rsidR="00AB4978" w:rsidRDefault="00AB4978" w:rsidP="00AB4978">
      <w:pPr>
        <w:pStyle w:val="omg-body"/>
        <w:rPr>
          <w:b/>
        </w:rPr>
      </w:pPr>
      <w:r w:rsidRPr="00900170">
        <w:rPr>
          <w:b/>
        </w:rPr>
        <w:lastRenderedPageBreak/>
        <w:t>[OCL] context</w:t>
      </w:r>
      <w:r>
        <w:t xml:space="preserve"> LocalTerm </w:t>
      </w:r>
      <w:r w:rsidRPr="00900170">
        <w:rPr>
          <w:b/>
        </w:rPr>
        <w:t>inv:</w:t>
      </w:r>
    </w:p>
    <w:p w14:paraId="24416120"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self.literal.oclIsUndefined()&lt;&gt;self.definition.oclIsUndefined()</w:t>
      </w:r>
    </w:p>
    <w:p w14:paraId="7B37DCFE" w14:textId="77777777" w:rsidR="00AB4978" w:rsidRDefault="00AB4978" w:rsidP="00AB4978">
      <w:pPr>
        <w:pStyle w:val="omg-body"/>
      </w:pPr>
    </w:p>
    <w:p w14:paraId="2925EA58" w14:textId="77777777" w:rsidR="00AB4978" w:rsidRPr="00792921" w:rsidRDefault="00AB4978" w:rsidP="00AB4978">
      <w:pPr>
        <w:pStyle w:val="Heading3"/>
      </w:pPr>
      <w:bookmarkStart w:id="182" w:name="_Toc406072932"/>
      <w:r w:rsidRPr="00792921">
        <w:t xml:space="preserve">&lt;Stereotype&gt; </w:t>
      </w:r>
      <w:bookmarkStart w:id="183" w:name="_9202bf13120d24a7ef936bfc93532ad2"/>
      <w:r w:rsidRPr="00792921">
        <w:t>LocalVocabulary</w:t>
      </w:r>
      <w:bookmarkEnd w:id="182"/>
      <w:bookmarkEnd w:id="183"/>
    </w:p>
    <w:p w14:paraId="2E9C055E" w14:textId="77777777" w:rsidR="00AB4978" w:rsidRPr="00F21036" w:rsidRDefault="00AB4978" w:rsidP="00AB4978">
      <w:pPr>
        <w:pStyle w:val="Heading5"/>
      </w:pPr>
      <w:r>
        <w:t>Description</w:t>
      </w:r>
    </w:p>
    <w:p w14:paraId="3286A0FF" w14:textId="77777777" w:rsidR="00AB4978" w:rsidRDefault="00AB4978" w:rsidP="00AB4978">
      <w:pPr>
        <w:pStyle w:val="omg-body"/>
      </w:pPr>
      <w:r>
        <w:t xml:space="preserve">Local vocabulary defines a set of domain specific terms or abbreviations that then may be used in NIEM names and definitions. The local vocabulary is defined as a stereotype of Enumeration where each EnumerationLliteral is a vocabulary term represented by the «LocalTerm» stereotype. See [NIEM-NDR] </w:t>
      </w:r>
      <w:hyperlink r:id="rId191" w:history="1">
        <w:r>
          <w:rPr>
            <w:color w:val="0000FF"/>
            <w:u w:val="single"/>
          </w:rPr>
          <w:t>Section 10.8.2.1</w:t>
        </w:r>
      </w:hyperlink>
      <w:r>
        <w:t xml:space="preserve">, </w:t>
      </w:r>
      <w:r>
        <w:rPr>
          <w:i/>
        </w:rPr>
        <w:t>Use of Acronyms, Initialisms, Abbreviations, and Jargon</w:t>
      </w:r>
      <w:r>
        <w:t>.</w:t>
      </w:r>
    </w:p>
    <w:p w14:paraId="71DB12CD"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C6D3D34" w14:textId="77777777" w:rsidR="00AB4978" w:rsidRDefault="00AB4978" w:rsidP="00AB4978">
      <w:pPr>
        <w:pStyle w:val="omg-body"/>
      </w:pPr>
      <w:r>
        <w:rPr>
          <w:rStyle w:val="BodyTextChar"/>
        </w:rPr>
        <w:t>UML::</w:t>
      </w:r>
      <w:r w:rsidRPr="00D61BEF">
        <w:rPr>
          <w:bCs/>
          <w:iCs/>
        </w:rPr>
        <w:t>Enumeration</w:t>
      </w:r>
    </w:p>
    <w:p w14:paraId="05D1E21D" w14:textId="77777777" w:rsidR="00AB4978" w:rsidRPr="00792921" w:rsidRDefault="00AB4978" w:rsidP="00AB4978">
      <w:pPr>
        <w:pStyle w:val="Heading3"/>
      </w:pPr>
      <w:bookmarkStart w:id="184" w:name="_Toc406072933"/>
      <w:r w:rsidRPr="00792921">
        <w:t xml:space="preserve">&lt;Stereotype&gt; </w:t>
      </w:r>
      <w:bookmarkStart w:id="185" w:name="_4473e2b97744c5193c47a5dc388acabd"/>
      <w:r w:rsidRPr="00792921">
        <w:t>MetadataApplication</w:t>
      </w:r>
      <w:bookmarkEnd w:id="184"/>
      <w:bookmarkEnd w:id="185"/>
    </w:p>
    <w:p w14:paraId="5FDC2D81" w14:textId="77777777" w:rsidR="00AB4978" w:rsidRPr="00F21036" w:rsidRDefault="00AB4978" w:rsidP="00AB4978">
      <w:pPr>
        <w:pStyle w:val="Heading5"/>
      </w:pPr>
      <w:r>
        <w:t>Description</w:t>
      </w:r>
    </w:p>
    <w:p w14:paraId="1CCA85D5" w14:textId="77777777" w:rsidR="00AB4978" w:rsidRDefault="00AB4978" w:rsidP="00AB4978">
      <w:pPr>
        <w:pStyle w:val="omg-body"/>
      </w:pPr>
      <w:r>
        <w:t xml:space="preserve">The «MetadataApplication» stereotype applies to a Usage between a «MetadataType» Class and either another «MetadataType» Class or a Property. It represents a constraint on a NIEM «MetadataType» that limits the application of the NIEM «MetadataType» to specific schema types or schema elements. If a «MetadataType» Class is the client of a «MetadataApplication» Usage, then any Property with the «MetadataType» Class as its type must be for a Class that is a (direct or indirect) subclass of the supplier Class of the «MetadataApplication». A «MetadataType» Class may be the client of multiple «MetadataApplication» Usages, in which case a Property for it may be in a Class that is a subclass of a supplier Class of any of the «MetadataApplication»s. If a «MetadataType» is not a client of any «MetadataApplication», then it applies to any type. If a Property is the supplier of a «MetadataApplication» Usage, then the allowable elements referencing the «MetadataType» are restricted to the indicator supplier Property and any of its (transitive) substitutions.  A «MetadataApplication» Usage with a Class supplier is implemented in NIEM as </w:t>
      </w:r>
      <w:r>
        <w:rPr>
          <w:rFonts w:ascii="Courier New" w:hAnsi="Courier New"/>
        </w:rPr>
        <w:t>appinfo:appliesToTypes</w:t>
      </w:r>
      <w:r>
        <w:t xml:space="preserve">.  A «MetadataApplication» Usage with a Property supplier is implemented in NIEM as </w:t>
      </w:r>
      <w:r>
        <w:rPr>
          <w:rFonts w:ascii="Courier New" w:hAnsi="Courier New"/>
        </w:rPr>
        <w:t>appinfo:appliesToElements</w:t>
      </w:r>
      <w:r>
        <w:t xml:space="preserve">.  See [NIEM-NDR] </w:t>
      </w:r>
      <w:hyperlink r:id="rId192" w:history="1">
        <w:r>
          <w:rPr>
            <w:color w:val="0000FF"/>
            <w:u w:val="single"/>
          </w:rPr>
          <w:t>Section 10.9.1.2</w:t>
        </w:r>
      </w:hyperlink>
      <w:r>
        <w:t xml:space="preserve">, </w:t>
      </w:r>
      <w:r>
        <w:rPr>
          <w:rFonts w:ascii="Courier New" w:hAnsi="Courier New"/>
          <w:i/>
        </w:rPr>
        <w:t>appinfo:appliesToTypes</w:t>
      </w:r>
      <w:r>
        <w:rPr>
          <w:i/>
        </w:rPr>
        <w:t xml:space="preserve"> annotation</w:t>
      </w:r>
      <w:r>
        <w:t xml:space="preserve">, and </w:t>
      </w:r>
      <w:hyperlink r:id="rId193" w:history="1">
        <w:r>
          <w:rPr>
            <w:color w:val="0000FF"/>
            <w:u w:val="single"/>
          </w:rPr>
          <w:t>Section 10.9.1.3</w:t>
        </w:r>
      </w:hyperlink>
      <w:r>
        <w:t xml:space="preserve">, </w:t>
      </w:r>
      <w:r>
        <w:rPr>
          <w:rFonts w:ascii="Courier New" w:hAnsi="Courier New"/>
          <w:i/>
        </w:rPr>
        <w:t>appinfo:appliesToElements</w:t>
      </w:r>
      <w:r>
        <w:rPr>
          <w:i/>
        </w:rPr>
        <w:t xml:space="preserve"> annotation</w:t>
      </w:r>
      <w:r>
        <w:t>.</w:t>
      </w:r>
    </w:p>
    <w:p w14:paraId="207CF94C"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574A5EF" w14:textId="77777777" w:rsidR="00AB4978" w:rsidRDefault="00AB4978" w:rsidP="00AB4978">
      <w:pPr>
        <w:pStyle w:val="omg-body"/>
      </w:pPr>
      <w:r>
        <w:rPr>
          <w:rStyle w:val="BodyTextChar"/>
        </w:rPr>
        <w:t>UML::</w:t>
      </w:r>
      <w:r w:rsidRPr="00D61BEF">
        <w:rPr>
          <w:bCs/>
          <w:iCs/>
        </w:rPr>
        <w:t>Usage</w:t>
      </w:r>
    </w:p>
    <w:p w14:paraId="170EAD0D" w14:textId="77777777" w:rsidR="00AB4978" w:rsidRDefault="00AB4978" w:rsidP="00AB4978">
      <w:pPr>
        <w:pStyle w:val="Heading5"/>
      </w:pPr>
      <w:r>
        <w:t>Constraints</w:t>
      </w:r>
    </w:p>
    <w:p w14:paraId="29117C81" w14:textId="77777777" w:rsidR="00AB4978" w:rsidRPr="00056F73" w:rsidRDefault="00AB4978" w:rsidP="00AB4978">
      <w:pPr>
        <w:pStyle w:val="Heading6"/>
      </w:pPr>
      <w:r w:rsidRPr="00056F73">
        <w:t>NDR3 [Rule 10-70] (REF,EXT). appinfo:appliesToTypes annotates metadata element</w:t>
      </w:r>
    </w:p>
    <w:p w14:paraId="1EE21DDB" w14:textId="77777777" w:rsidR="00AB4978" w:rsidRDefault="00AB4978" w:rsidP="00AB4978">
      <w:pPr>
        <w:pStyle w:val="omg-body"/>
      </w:pPr>
      <w:hyperlink r:id="rId194" w:history="1">
        <w:r>
          <w:rPr>
            <w:color w:val="0000FF"/>
            <w:u w:val="single"/>
          </w:rPr>
          <w:t>Rule 10-70</w:t>
        </w:r>
      </w:hyperlink>
      <w:r>
        <w:t xml:space="preserve">, appinfo:appliesToTypes annotates metadata element (REF, EXT): </w:t>
      </w:r>
      <w:hyperlink r:id="rId195" w:history="1">
        <w:r>
          <w:rPr>
            <w:color w:val="0000FF"/>
            <w:u w:val="single"/>
          </w:rPr>
          <w:t>Section 10.9.1.2</w:t>
        </w:r>
      </w:hyperlink>
      <w:r>
        <w:t>, appinfo:appliesToTypes annotation </w:t>
      </w:r>
    </w:p>
    <w:p w14:paraId="63A02EDA" w14:textId="77777777" w:rsidR="00AB4978" w:rsidRDefault="00AB4978" w:rsidP="00AB4978">
      <w:pPr>
        <w:pStyle w:val="omg-body"/>
        <w:rPr>
          <w:b/>
        </w:rPr>
      </w:pPr>
      <w:r w:rsidRPr="00900170">
        <w:rPr>
          <w:b/>
        </w:rPr>
        <w:t>[OCL] context</w:t>
      </w:r>
      <w:r>
        <w:t xml:space="preserve"> MetadataApplication </w:t>
      </w:r>
      <w:r w:rsidRPr="00900170">
        <w:rPr>
          <w:b/>
        </w:rPr>
        <w:t>inv:</w:t>
      </w:r>
    </w:p>
    <w:p w14:paraId="1332484D"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0B0C630E" w14:textId="77777777" w:rsidR="00AB4978" w:rsidRDefault="00AB4978" w:rsidP="00AB4978">
      <w:pPr>
        <w:pStyle w:val="omg-body"/>
      </w:pPr>
    </w:p>
    <w:p w14:paraId="7540C296" w14:textId="77777777" w:rsidR="00AB4978" w:rsidRPr="00056F73" w:rsidRDefault="00AB4978" w:rsidP="00AB4978">
      <w:pPr>
        <w:pStyle w:val="Heading6"/>
      </w:pPr>
      <w:r w:rsidRPr="00056F73">
        <w:lastRenderedPageBreak/>
        <w:t>NDR3 [Rule 10-71] (SET). appinfo:appliesToTypes references types</w:t>
      </w:r>
    </w:p>
    <w:p w14:paraId="5075DEAA" w14:textId="77777777" w:rsidR="00AB4978" w:rsidRDefault="00AB4978" w:rsidP="00AB4978">
      <w:pPr>
        <w:pStyle w:val="omg-body"/>
      </w:pPr>
      <w:hyperlink r:id="rId196" w:history="1">
        <w:r>
          <w:rPr>
            <w:color w:val="0000FF"/>
            <w:u w:val="single"/>
          </w:rPr>
          <w:t>Rule 10-71</w:t>
        </w:r>
      </w:hyperlink>
      <w:r>
        <w:t xml:space="preserve">, appinfo:appliesToTypes references types (SET): </w:t>
      </w:r>
      <w:hyperlink r:id="rId197" w:history="1">
        <w:r>
          <w:rPr>
            <w:color w:val="0000FF"/>
            <w:u w:val="single"/>
          </w:rPr>
          <w:t>Section 10.9.1.2</w:t>
        </w:r>
      </w:hyperlink>
      <w:r>
        <w:t>, appinfo:appliesToTypes annotation </w:t>
      </w:r>
    </w:p>
    <w:p w14:paraId="54EC086F" w14:textId="77777777" w:rsidR="00AB4978" w:rsidRDefault="00AB4978" w:rsidP="00AB4978">
      <w:pPr>
        <w:pStyle w:val="omg-body"/>
        <w:rPr>
          <w:b/>
        </w:rPr>
      </w:pPr>
      <w:r w:rsidRPr="00900170">
        <w:rPr>
          <w:b/>
        </w:rPr>
        <w:t>[OCL] context</w:t>
      </w:r>
      <w:r>
        <w:t xml:space="preserve"> MetadataApplication </w:t>
      </w:r>
      <w:r w:rsidRPr="00900170">
        <w:rPr>
          <w:b/>
        </w:rPr>
        <w:t>inv:</w:t>
      </w:r>
    </w:p>
    <w:p w14:paraId="7E0C5AA5"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3AFE615B" w14:textId="77777777" w:rsidR="00AB4978" w:rsidRDefault="00AB4978" w:rsidP="00AB4978">
      <w:pPr>
        <w:pStyle w:val="omg-body"/>
      </w:pPr>
    </w:p>
    <w:p w14:paraId="4BE9ABD0" w14:textId="77777777" w:rsidR="00AB4978" w:rsidRPr="00056F73" w:rsidRDefault="00AB4978" w:rsidP="00AB4978">
      <w:pPr>
        <w:pStyle w:val="Heading6"/>
      </w:pPr>
      <w:r w:rsidRPr="00056F73">
        <w:t>NDR3 [Rule 10-72] (REF,EXT). appinfo:appliesToElements annotates metadata element</w:t>
      </w:r>
    </w:p>
    <w:p w14:paraId="5E71168A" w14:textId="77777777" w:rsidR="00AB4978" w:rsidRDefault="00AB4978" w:rsidP="00AB4978">
      <w:pPr>
        <w:pStyle w:val="omg-body"/>
      </w:pPr>
      <w:hyperlink r:id="rId198" w:history="1">
        <w:r>
          <w:rPr>
            <w:color w:val="0000FF"/>
            <w:u w:val="single"/>
          </w:rPr>
          <w:t>Rule 10-72</w:t>
        </w:r>
      </w:hyperlink>
      <w:r>
        <w:t xml:space="preserve">, appinfo:appliesToElements annotates metadata element (REF, EXT): </w:t>
      </w:r>
      <w:hyperlink r:id="rId199" w:history="1">
        <w:r>
          <w:rPr>
            <w:color w:val="0000FF"/>
            <w:u w:val="single"/>
          </w:rPr>
          <w:t>Section 10.9.1.3</w:t>
        </w:r>
      </w:hyperlink>
      <w:r>
        <w:t>, appinfo:appliesToElements annotation</w:t>
      </w:r>
    </w:p>
    <w:p w14:paraId="337A8D04" w14:textId="77777777" w:rsidR="00AB4978" w:rsidRDefault="00AB4978" w:rsidP="00AB4978">
      <w:pPr>
        <w:pStyle w:val="omg-body"/>
        <w:rPr>
          <w:b/>
        </w:rPr>
      </w:pPr>
      <w:r w:rsidRPr="00900170">
        <w:rPr>
          <w:b/>
        </w:rPr>
        <w:t>[OCL] context</w:t>
      </w:r>
      <w:r>
        <w:t xml:space="preserve"> MetadataApplication </w:t>
      </w:r>
      <w:r w:rsidRPr="00900170">
        <w:rPr>
          <w:b/>
        </w:rPr>
        <w:t>inv:</w:t>
      </w:r>
    </w:p>
    <w:p w14:paraId="7F80A6F8"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self.base_Usage.client-&gt;forAll(g|g.oclIsKindOf(Property) and g.oclAsType(Property).type.stereotypedBy('MetadataType'))</w:t>
      </w:r>
      <w:r w:rsidRPr="00900170">
        <w:rPr>
          <w:rFonts w:ascii="Courier New" w:hAnsi="Courier New" w:cs="Courier New"/>
        </w:rPr>
        <w:br/>
      </w:r>
    </w:p>
    <w:p w14:paraId="0592741B" w14:textId="77777777" w:rsidR="00AB4978" w:rsidRDefault="00AB4978" w:rsidP="00AB4978">
      <w:pPr>
        <w:pStyle w:val="omg-body"/>
      </w:pPr>
    </w:p>
    <w:p w14:paraId="5E7CD499" w14:textId="77777777" w:rsidR="00AB4978" w:rsidRPr="00056F73" w:rsidRDefault="00AB4978" w:rsidP="00AB4978">
      <w:pPr>
        <w:pStyle w:val="Heading6"/>
      </w:pPr>
      <w:r w:rsidRPr="00056F73">
        <w:t>NDR3 [Rule 10-73] (SET). appinfo:appliesToElements references elements</w:t>
      </w:r>
    </w:p>
    <w:p w14:paraId="75F4D289" w14:textId="77777777" w:rsidR="00AB4978" w:rsidRDefault="00AB4978" w:rsidP="00AB4978">
      <w:pPr>
        <w:pStyle w:val="omg-body"/>
      </w:pPr>
      <w:hyperlink r:id="rId200" w:history="1">
        <w:r>
          <w:rPr>
            <w:color w:val="0000FF"/>
            <w:u w:val="single"/>
          </w:rPr>
          <w:t>Rule 10-73</w:t>
        </w:r>
      </w:hyperlink>
      <w:r>
        <w:t xml:space="preserve">, appinfo:appliesToElements references elements (SET): </w:t>
      </w:r>
      <w:hyperlink r:id="rId201" w:history="1">
        <w:r>
          <w:rPr>
            <w:color w:val="0000FF"/>
            <w:u w:val="single"/>
          </w:rPr>
          <w:t>Section 10.9.1.3</w:t>
        </w:r>
      </w:hyperlink>
      <w:r>
        <w:t>, appinfo:appliesToElements annotation</w:t>
      </w:r>
    </w:p>
    <w:p w14:paraId="4C3DD39F" w14:textId="77777777" w:rsidR="00AB4978" w:rsidRDefault="00AB4978" w:rsidP="00AB4978">
      <w:pPr>
        <w:pStyle w:val="omg-body"/>
        <w:rPr>
          <w:b/>
        </w:rPr>
      </w:pPr>
      <w:r w:rsidRPr="00900170">
        <w:rPr>
          <w:b/>
        </w:rPr>
        <w:t>[OCL] context</w:t>
      </w:r>
      <w:r>
        <w:t xml:space="preserve"> MetadataApplication </w:t>
      </w:r>
      <w:r w:rsidRPr="00900170">
        <w:rPr>
          <w:b/>
        </w:rPr>
        <w:t>inv:</w:t>
      </w:r>
    </w:p>
    <w:p w14:paraId="7AEC4C5B"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self.base_Usage.supplier-&gt;forAll(g|g.oclIsKindOf(Classifier)or g.oclIsKindOf(Property))</w:t>
      </w:r>
      <w:r w:rsidRPr="00900170">
        <w:rPr>
          <w:rFonts w:ascii="Courier New" w:hAnsi="Courier New" w:cs="Courier New"/>
        </w:rPr>
        <w:br/>
      </w:r>
    </w:p>
    <w:p w14:paraId="563A37D8" w14:textId="77777777" w:rsidR="00AB4978" w:rsidRDefault="00AB4978" w:rsidP="00AB4978">
      <w:pPr>
        <w:pStyle w:val="omg-body"/>
      </w:pPr>
    </w:p>
    <w:p w14:paraId="127D2BD1" w14:textId="77777777" w:rsidR="00AB4978" w:rsidRPr="00792921" w:rsidRDefault="00AB4978" w:rsidP="00AB4978">
      <w:pPr>
        <w:pStyle w:val="Heading3"/>
      </w:pPr>
      <w:bookmarkStart w:id="186" w:name="_Toc406072934"/>
      <w:r w:rsidRPr="00792921">
        <w:t xml:space="preserve">&lt;Stereotype&gt; </w:t>
      </w:r>
      <w:bookmarkStart w:id="187" w:name="_db312bed3254e2172249a43917fd4ab0"/>
      <w:r w:rsidRPr="00792921">
        <w:t>MetadataType</w:t>
      </w:r>
      <w:bookmarkEnd w:id="186"/>
      <w:bookmarkEnd w:id="187"/>
    </w:p>
    <w:p w14:paraId="6706BC4D" w14:textId="77777777" w:rsidR="00AB4978" w:rsidRPr="00F21036" w:rsidRDefault="00AB4978" w:rsidP="00AB4978">
      <w:pPr>
        <w:pStyle w:val="Heading5"/>
      </w:pPr>
      <w:r>
        <w:t>Description</w:t>
      </w:r>
    </w:p>
    <w:p w14:paraId="0872CBD7" w14:textId="77777777" w:rsidR="00AB4978" w:rsidRDefault="00AB4978" w:rsidP="00AB4978">
      <w:pPr>
        <w:pStyle w:val="omg-body"/>
      </w:pPr>
      <w:r>
        <w:t>A MetadataType is a NIEMType Class that represents a NIEM metadata type. A NIEM metadata type describes data about data, that is, information that is not descriptive of objects and their relationships, but is descriptive of the data itself. Metadata is specified as an instance of a metadata type and may include information such as the security of a piece of data or the source of the data. The applicability of such metadata may be modeled using MetadataApplication dependencies to one or more classes representing the applicable types.</w:t>
      </w:r>
    </w:p>
    <w:p w14:paraId="37029FDE" w14:textId="77777777" w:rsidR="00AB4978" w:rsidRDefault="00AB4978" w:rsidP="00AB4978">
      <w:pPr>
        <w:pStyle w:val="omg-body"/>
      </w:pPr>
      <w:r>
        <w:t xml:space="preserve">MetadataType is implemented in XML Schema as a complex type definition with complex content. See [NIEM-NDR] </w:t>
      </w:r>
      <w:hyperlink r:id="rId202" w:history="1">
        <w:r>
          <w:rPr>
            <w:color w:val="0000FF"/>
            <w:u w:val="single"/>
          </w:rPr>
          <w:t>Section 10.5.1</w:t>
        </w:r>
      </w:hyperlink>
      <w:r>
        <w:t xml:space="preserve">, </w:t>
      </w:r>
      <w:r>
        <w:rPr>
          <w:i/>
        </w:rPr>
        <w:t>Metadata types</w:t>
      </w:r>
      <w:r>
        <w:t>.</w:t>
      </w:r>
    </w:p>
    <w:p w14:paraId="7ABBDA4B" w14:textId="77777777" w:rsidR="00AB4978" w:rsidRDefault="00AB4978" w:rsidP="00AB4978">
      <w:pPr>
        <w:pStyle w:val="Heading5"/>
      </w:pPr>
      <w:r>
        <w:t>Generalization</w:t>
      </w:r>
    </w:p>
    <w:p w14:paraId="13B25680" w14:textId="77777777" w:rsidR="00AB4978" w:rsidRDefault="00AB4978" w:rsidP="00AB4978">
      <w:pPr>
        <w:pStyle w:val="omg-body"/>
      </w:pPr>
      <w:hyperlink w:anchor="_cddcf0aa38f9fb92183a65a83b2b548f" w:history="1">
        <w:r w:rsidRPr="00C253B8">
          <w:rPr>
            <w:color w:val="0000FF"/>
            <w:u w:val="single"/>
          </w:rPr>
          <w:t>NIEMType</w:t>
        </w:r>
      </w:hyperlink>
    </w:p>
    <w:p w14:paraId="3BAD2BAA" w14:textId="77777777" w:rsidR="00AB4978" w:rsidRDefault="00AB4978" w:rsidP="00AB4978">
      <w:pPr>
        <w:pStyle w:val="Heading5"/>
      </w:pPr>
      <w:r>
        <w:t>Constraints</w:t>
      </w:r>
    </w:p>
    <w:p w14:paraId="7D70F750" w14:textId="77777777" w:rsidR="00AB4978" w:rsidRPr="00056F73" w:rsidRDefault="00AB4978" w:rsidP="00AB4978">
      <w:pPr>
        <w:pStyle w:val="Heading6"/>
      </w:pPr>
      <w:r w:rsidRPr="00056F73">
        <w:t>NDR3 [Rule 10-36] (REF,EXT). Metadata type has data about data</w:t>
      </w:r>
    </w:p>
    <w:p w14:paraId="71CCC11B" w14:textId="77777777" w:rsidR="00AB4978" w:rsidRDefault="00AB4978" w:rsidP="00AB4978">
      <w:pPr>
        <w:pStyle w:val="omg-body"/>
      </w:pPr>
      <w:hyperlink r:id="rId203" w:history="1">
        <w:r>
          <w:rPr>
            <w:color w:val="0000FF"/>
            <w:u w:val="single"/>
          </w:rPr>
          <w:t>Rule 10-36</w:t>
        </w:r>
      </w:hyperlink>
      <w:r>
        <w:t xml:space="preserve">, Metadata type has data about data (REF, EXT): </w:t>
      </w:r>
      <w:hyperlink r:id="rId204" w:history="1">
        <w:r>
          <w:rPr>
            <w:color w:val="0000FF"/>
            <w:u w:val="single"/>
          </w:rPr>
          <w:t>Section 10.5.1</w:t>
        </w:r>
      </w:hyperlink>
      <w:r>
        <w:t>, Metadata types</w:t>
      </w:r>
    </w:p>
    <w:p w14:paraId="57190B30" w14:textId="77777777" w:rsidR="00AB4978" w:rsidRDefault="00AB4978" w:rsidP="00AB4978">
      <w:pPr>
        <w:pStyle w:val="omg-body"/>
      </w:pPr>
      <w:r>
        <w:t>[English]</w:t>
      </w:r>
    </w:p>
    <w:p w14:paraId="76CF1D4E" w14:textId="77777777" w:rsidR="00AB4978" w:rsidRPr="00D61BEF" w:rsidRDefault="00AB4978" w:rsidP="00AB4978">
      <w:pPr>
        <w:pStyle w:val="omg-body"/>
      </w:pPr>
      <w:r w:rsidRPr="00D61BEF">
        <w:t>Rule is definitional.</w:t>
      </w:r>
    </w:p>
    <w:p w14:paraId="02A4369F" w14:textId="77777777" w:rsidR="00AB4978" w:rsidRDefault="00AB4978" w:rsidP="00AB4978">
      <w:pPr>
        <w:pStyle w:val="omg-body"/>
      </w:pPr>
    </w:p>
    <w:p w14:paraId="70D019D9" w14:textId="77777777" w:rsidR="00AB4978" w:rsidRPr="00056F73" w:rsidRDefault="00AB4978" w:rsidP="00AB4978">
      <w:pPr>
        <w:pStyle w:val="Heading6"/>
      </w:pPr>
      <w:r w:rsidRPr="00056F73">
        <w:t>NDR3 [Rule 10-37] (REF,EXT). Metadata type derived from structures:MetadataType</w:t>
      </w:r>
    </w:p>
    <w:p w14:paraId="7A7C7A7D" w14:textId="77777777" w:rsidR="00AB4978" w:rsidRDefault="00AB4978" w:rsidP="00AB4978">
      <w:pPr>
        <w:pStyle w:val="omg-body"/>
      </w:pPr>
      <w:hyperlink r:id="rId205" w:history="1">
        <w:r>
          <w:rPr>
            <w:color w:val="0000FF"/>
            <w:u w:val="single"/>
          </w:rPr>
          <w:t>Rule 10-37</w:t>
        </w:r>
      </w:hyperlink>
      <w:r>
        <w:t xml:space="preserve">, Metadata type derived from structures:MetadataType (REF, EXT): </w:t>
      </w:r>
      <w:hyperlink r:id="rId206" w:history="1">
        <w:r>
          <w:rPr>
            <w:color w:val="0000FF"/>
            <w:u w:val="single"/>
          </w:rPr>
          <w:t>Section 10.5.1</w:t>
        </w:r>
      </w:hyperlink>
      <w:r>
        <w:t>, Metadata types</w:t>
      </w:r>
    </w:p>
    <w:p w14:paraId="14740A78" w14:textId="77777777" w:rsidR="00AB4978" w:rsidRDefault="00AB4978" w:rsidP="00AB4978">
      <w:pPr>
        <w:pStyle w:val="omg-body"/>
        <w:rPr>
          <w:b/>
        </w:rPr>
      </w:pPr>
      <w:r w:rsidRPr="00900170">
        <w:rPr>
          <w:b/>
        </w:rPr>
        <w:t>[OCL] context</w:t>
      </w:r>
      <w:r>
        <w:t xml:space="preserve"> MetadataType </w:t>
      </w:r>
      <w:r w:rsidRPr="00900170">
        <w:rPr>
          <w:b/>
        </w:rPr>
        <w:t>inv:</w:t>
      </w:r>
    </w:p>
    <w:p w14:paraId="42C25737"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3498A69B" w14:textId="77777777" w:rsidR="00AB4978" w:rsidRDefault="00AB4978" w:rsidP="00AB4978">
      <w:pPr>
        <w:pStyle w:val="omg-body"/>
      </w:pPr>
    </w:p>
    <w:p w14:paraId="5F3C690A" w14:textId="77777777" w:rsidR="00AB4978" w:rsidRPr="00056F73" w:rsidRDefault="00AB4978" w:rsidP="00AB4978">
      <w:pPr>
        <w:pStyle w:val="Heading6"/>
      </w:pPr>
      <w:r w:rsidRPr="00056F73">
        <w:t>NDR3 [Rule 10-38] (REF,EXT). Metadata types are derived from metadata types</w:t>
      </w:r>
    </w:p>
    <w:p w14:paraId="2B969195" w14:textId="77777777" w:rsidR="00AB4978" w:rsidRDefault="00AB4978" w:rsidP="00AB4978">
      <w:pPr>
        <w:pStyle w:val="omg-body"/>
      </w:pPr>
      <w:hyperlink r:id="rId207" w:history="1">
        <w:r>
          <w:rPr>
            <w:color w:val="0000FF"/>
            <w:u w:val="single"/>
          </w:rPr>
          <w:t>Rule 10-38</w:t>
        </w:r>
      </w:hyperlink>
      <w:r>
        <w:t xml:space="preserve">, Metadata types are derived from metadata types (REF, EXT): </w:t>
      </w:r>
      <w:hyperlink r:id="rId208" w:history="1">
        <w:r>
          <w:rPr>
            <w:color w:val="0000FF"/>
            <w:u w:val="single"/>
          </w:rPr>
          <w:t>Section 10.5.1</w:t>
        </w:r>
      </w:hyperlink>
      <w:r>
        <w:t>, Metadata types</w:t>
      </w:r>
    </w:p>
    <w:p w14:paraId="4A5BB8A7" w14:textId="77777777" w:rsidR="00AB4978" w:rsidRDefault="00AB4978" w:rsidP="00AB4978">
      <w:pPr>
        <w:pStyle w:val="omg-body"/>
        <w:rPr>
          <w:b/>
        </w:rPr>
      </w:pPr>
      <w:r w:rsidRPr="00900170">
        <w:rPr>
          <w:b/>
        </w:rPr>
        <w:t>[OCL] context</w:t>
      </w:r>
      <w:r>
        <w:t xml:space="preserve"> MetadataType </w:t>
      </w:r>
      <w:r w:rsidRPr="00900170">
        <w:rPr>
          <w:b/>
        </w:rPr>
        <w:t>inv:</w:t>
      </w:r>
    </w:p>
    <w:p w14:paraId="3BC7A8F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self.base_Class.general-&gt;isEmpty()</w:t>
      </w:r>
      <w:r w:rsidRPr="00900170">
        <w:rPr>
          <w:rFonts w:ascii="Courier New" w:hAnsi="Courier New" w:cs="Courier New"/>
        </w:rPr>
        <w:br/>
        <w:t>and</w:t>
      </w:r>
      <w:r w:rsidRPr="00900170">
        <w:rPr>
          <w:rFonts w:ascii="Courier New" w:hAnsi="Courier New" w:cs="Courier New"/>
        </w:rPr>
        <w:br/>
        <w:t>self.base_Class.clientDependency-&gt;select(d|d.stereotypedBy('Restriction'))-&gt;isEmpty()</w:t>
      </w:r>
    </w:p>
    <w:p w14:paraId="75AB1FAA" w14:textId="77777777" w:rsidR="00AB4978" w:rsidRDefault="00AB4978" w:rsidP="00AB4978">
      <w:pPr>
        <w:pStyle w:val="omg-body"/>
      </w:pPr>
    </w:p>
    <w:p w14:paraId="40EAC594" w14:textId="77777777" w:rsidR="00AB4978" w:rsidRPr="00792921" w:rsidRDefault="00AB4978" w:rsidP="00AB4978">
      <w:pPr>
        <w:pStyle w:val="Heading3"/>
      </w:pPr>
      <w:bookmarkStart w:id="188" w:name="_Toc406072935"/>
      <w:r w:rsidRPr="00792921">
        <w:t xml:space="preserve">&lt;Stereotype&gt; </w:t>
      </w:r>
      <w:bookmarkStart w:id="189" w:name="_a3b43d75feafe90b105d1a836eb3d6a2"/>
      <w:r w:rsidRPr="00792921">
        <w:t>Namespace</w:t>
      </w:r>
      <w:bookmarkEnd w:id="188"/>
      <w:bookmarkEnd w:id="189"/>
    </w:p>
    <w:p w14:paraId="09AA8C52" w14:textId="77777777" w:rsidR="00AB4978" w:rsidRPr="00F21036" w:rsidRDefault="00AB4978" w:rsidP="00AB4978">
      <w:pPr>
        <w:pStyle w:val="Heading5"/>
      </w:pPr>
      <w:r>
        <w:t>Description</w:t>
      </w:r>
    </w:p>
    <w:p w14:paraId="6ED5D930" w14:textId="77777777" w:rsidR="00AB4978" w:rsidRDefault="00AB4978" w:rsidP="00AB4978">
      <w:pPr>
        <w:pStyle w:val="omg-body"/>
      </w:pPr>
      <w:r>
        <w:t>A Namespace Package represents a NIEM namespace identified by a target namespace URI. All UML model elements contained, directly or indirectly within the Package, that represents NIEM types and properties, are considered to be in this target namespace. A Namespace Package is implemented in XML Schema as an XML schema document.</w:t>
      </w:r>
    </w:p>
    <w:p w14:paraId="1CF9F782"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C98ED73" w14:textId="77777777" w:rsidR="00AB4978" w:rsidRDefault="00AB4978" w:rsidP="00AB4978">
      <w:pPr>
        <w:pStyle w:val="omg-body"/>
      </w:pPr>
      <w:r>
        <w:rPr>
          <w:rStyle w:val="BodyTextChar"/>
        </w:rPr>
        <w:t>UML::</w:t>
      </w:r>
      <w:r w:rsidRPr="00D61BEF">
        <w:rPr>
          <w:bCs/>
          <w:iCs/>
        </w:rPr>
        <w:t>Package</w:t>
      </w:r>
    </w:p>
    <w:p w14:paraId="51DA2998" w14:textId="77777777" w:rsidR="00AB4978" w:rsidRPr="00D13566" w:rsidRDefault="00AB4978" w:rsidP="00AB4978">
      <w:pPr>
        <w:pStyle w:val="Heading5"/>
      </w:pPr>
      <w:r w:rsidRPr="00D13566">
        <w:t>Properties</w:t>
      </w:r>
    </w:p>
    <w:p w14:paraId="397A9DBC" w14:textId="77777777" w:rsidR="00AB4978" w:rsidRPr="00D13566" w:rsidRDefault="00AB4978" w:rsidP="00AB4978">
      <w:pPr>
        <w:pStyle w:val="Heading6"/>
      </w:pPr>
      <w:r w:rsidRPr="00D13566">
        <w:t>conformanceTargets</w:t>
      </w:r>
      <w:r>
        <w:t xml:space="preserve"> : String [0..*]</w:t>
      </w:r>
    </w:p>
    <w:p w14:paraId="30021641" w14:textId="77777777" w:rsidR="00AB4978" w:rsidRDefault="00AB4978" w:rsidP="00AB4978">
      <w:pPr>
        <w:pStyle w:val="omg-body"/>
      </w:pPr>
      <w:r>
        <w:t xml:space="preserve">The Conformance Targets Attribute Specification defines an attribute that, when it appears in an XML document, claims the document conforms to one or more conformance targets. This pattern and specification was developed to overcome shortcomings in the NIEM 2 </w:t>
      </w:r>
      <w:r>
        <w:rPr>
          <w:rFonts w:ascii="Courier New" w:hAnsi="Courier New"/>
        </w:rPr>
        <w:t>ConformantIndicator</w:t>
      </w:r>
      <w:r>
        <w:t xml:space="preserve"> element, and to provide needed capabilities in future specifications. The attribute is a claim of conformance, and not a statement that should be trusted by a validating system. A validator would use this claim to identify to which conformance rules a document should be validated. The attribute's value is a list of internationalized resource identifiers (IRIs). A later specification may define an IRI for its conformance target, and when an XML document has that IRI in its conformance target </w:t>
      </w:r>
      <w:r>
        <w:lastRenderedPageBreak/>
        <w:t xml:space="preserve">attribute, the document is claiming to conform to that conformance target. The </w:t>
      </w:r>
      <w:r>
        <w:rPr>
          <w:i/>
        </w:rPr>
        <w:t>effective conformance targets attribute</w:t>
      </w:r>
      <w:r>
        <w:t xml:space="preserve"> of a conformant document is the first occurrence of the attribute </w:t>
      </w:r>
      <w:r>
        <w:rPr>
          <w:rFonts w:ascii="Courier New" w:hAnsi="Courier New"/>
        </w:rPr>
        <w:t>{http://release.niem.gov/niem/conformanceTargets/3.0/}conformanceTargets</w:t>
      </w:r>
      <w:r>
        <w:t>, in document order.</w:t>
      </w:r>
    </w:p>
    <w:p w14:paraId="5B1C9719" w14:textId="77777777" w:rsidR="00AB4978" w:rsidRDefault="00AB4978" w:rsidP="00AB4978">
      <w:pPr>
        <w:pStyle w:val="omg-body"/>
      </w:pPr>
      <w:r>
        <w:t>The only conformance target explicitly defined in NIEM 3 are</w:t>
      </w:r>
    </w:p>
    <w:p w14:paraId="72DD91F7" w14:textId="77777777" w:rsidR="00AB4978" w:rsidRDefault="00AB4978" w:rsidP="00AB4978">
      <w:pPr>
        <w:pStyle w:val="omg-body"/>
      </w:pPr>
      <w:hyperlink r:id="rId209" w:history="1">
        <w:r>
          <w:rPr>
            <w:rFonts w:ascii="Courier New" w:hAnsi="Courier New"/>
            <w:color w:val="0000FF"/>
            <w:u w:val="single"/>
          </w:rPr>
          <w:t>http://reference.niem.gov/niem/specification/naming-and-design-rules/3.0/#ReferenceSchemaDocument</w:t>
        </w:r>
      </w:hyperlink>
    </w:p>
    <w:p w14:paraId="3935A28C" w14:textId="77777777" w:rsidR="00AB4978" w:rsidRDefault="00AB4978" w:rsidP="00AB4978">
      <w:pPr>
        <w:pStyle w:val="omg-body"/>
      </w:pPr>
      <w:r>
        <w:t>and</w:t>
      </w:r>
    </w:p>
    <w:p w14:paraId="59A9AB66" w14:textId="77777777" w:rsidR="00AB4978" w:rsidRDefault="00AB4978" w:rsidP="00AB4978">
      <w:pPr>
        <w:pStyle w:val="omg-body"/>
      </w:pPr>
      <w:hyperlink r:id="rId210" w:history="1">
        <w:r>
          <w:rPr>
            <w:rFonts w:ascii="Courier New" w:hAnsi="Courier New"/>
            <w:color w:val="0000FF"/>
            <w:u w:val="single"/>
          </w:rPr>
          <w:t>http://reference.niem.gov/niem/specification/naming-and-design-rules/3.0/#ExtensionSchemaDocument</w:t>
        </w:r>
      </w:hyperlink>
    </w:p>
    <w:p w14:paraId="5D216063" w14:textId="77777777" w:rsidR="00AB4978" w:rsidRDefault="00AB4978" w:rsidP="00AB4978">
      <w:pPr>
        <w:pStyle w:val="omg-body"/>
      </w:pPr>
      <w:r>
        <w:t>For NIEM-3 UML, the above formally defined conformance targets are implicitly associated with a NIEM target schema based on the defaultPurpose of an «InformationModel». Thus, the "conformanceTargets" tag need be populated only with domain-specific conformance target values.</w:t>
      </w:r>
    </w:p>
    <w:p w14:paraId="647BAB3A" w14:textId="77777777" w:rsidR="00AB4978" w:rsidRPr="00D13566" w:rsidRDefault="00AB4978" w:rsidP="00AB4978">
      <w:pPr>
        <w:pStyle w:val="Heading6"/>
      </w:pPr>
      <w:r w:rsidRPr="00D13566">
        <w:t>defaultPrefix</w:t>
      </w:r>
      <w:r>
        <w:t xml:space="preserve"> : String [0..1]</w:t>
      </w:r>
    </w:p>
    <w:p w14:paraId="7764B42C" w14:textId="77777777" w:rsidR="00AB4978" w:rsidRDefault="00AB4978" w:rsidP="00AB4978">
      <w:pPr>
        <w:pStyle w:val="omg-body"/>
      </w:pPr>
      <w:r>
        <w:t>The default prefix for the namespace, used to represent common NIEM prefixes. This prefix should be used on all XML and/or XML Schema serializations using that namespace, unless it conflicts with another XML and/or XML Schema serialization. If there is a conflict, the actual prefix used is the given default prefix with a number appended in order to make it unique.</w:t>
      </w:r>
    </w:p>
    <w:p w14:paraId="6D60EF99" w14:textId="77777777" w:rsidR="00AB4978" w:rsidRPr="00D13566" w:rsidRDefault="00AB4978" w:rsidP="00AB4978">
      <w:pPr>
        <w:pStyle w:val="Heading6"/>
      </w:pPr>
      <w:r w:rsidRPr="00D13566">
        <w:t>isConformant</w:t>
      </w:r>
      <w:r>
        <w:t xml:space="preserve"> : Boolean [1]</w:t>
      </w:r>
    </w:p>
    <w:p w14:paraId="3AD4A4E9" w14:textId="77777777" w:rsidR="00AB4978" w:rsidRDefault="00AB4978" w:rsidP="00AB4978">
      <w:pPr>
        <w:pStyle w:val="omg-body"/>
      </w:pPr>
      <w:r>
        <w:t>Indicates whether the namespace is NIEM-conformant.  The targets it conforms to are specified by the defaultPurpose of the related «InformationModel», and by its conformanceTargets attribute.</w:t>
      </w:r>
    </w:p>
    <w:p w14:paraId="0AC760E1" w14:textId="77777777" w:rsidR="00AB4978" w:rsidRPr="00D13566" w:rsidRDefault="00AB4978" w:rsidP="00AB4978">
      <w:pPr>
        <w:pStyle w:val="Heading6"/>
      </w:pPr>
      <w:r w:rsidRPr="00D13566">
        <w:t>targetNamespace</w:t>
      </w:r>
      <w:r>
        <w:t xml:space="preserve"> : String [1]</w:t>
      </w:r>
    </w:p>
    <w:p w14:paraId="1DDC503D" w14:textId="77777777" w:rsidR="00AB4978" w:rsidRDefault="00AB4978" w:rsidP="00AB4978">
      <w:pPr>
        <w:pStyle w:val="omg-body"/>
      </w:pPr>
      <w:r>
        <w:t xml:space="preserve">The target namespace URI for this NIEM namespace.  It is implemented in XML Schema as the value of the targetNamespace attribute on the xsd:schema document element. Per Rules </w:t>
      </w:r>
      <w:hyperlink r:id="rId211" w:history="1">
        <w:r>
          <w:rPr>
            <w:color w:val="0000FF"/>
            <w:u w:val="single"/>
          </w:rPr>
          <w:t>9-82</w:t>
        </w:r>
      </w:hyperlink>
      <w:r>
        <w:t xml:space="preserve"> and </w:t>
      </w:r>
      <w:hyperlink r:id="rId212" w:history="1">
        <w:r>
          <w:rPr>
            <w:color w:val="0000FF"/>
            <w:u w:val="single"/>
          </w:rPr>
          <w:t>9-83</w:t>
        </w:r>
      </w:hyperlink>
      <w:r>
        <w:t xml:space="preserve"> of [NIEM-NDR], the value of the targetNamespace attribute must be present and must be an absolute URI.</w:t>
      </w:r>
    </w:p>
    <w:p w14:paraId="27FEE5FD" w14:textId="77777777" w:rsidR="00AB4978" w:rsidRPr="00D13566" w:rsidRDefault="00AB4978" w:rsidP="00AB4978">
      <w:pPr>
        <w:pStyle w:val="Heading6"/>
      </w:pPr>
      <w:r w:rsidRPr="00D13566">
        <w:t>version</w:t>
      </w:r>
      <w:r>
        <w:t xml:space="preserve"> : String [1]</w:t>
      </w:r>
    </w:p>
    <w:p w14:paraId="78C9ECBB" w14:textId="77777777" w:rsidR="00AB4978" w:rsidRDefault="00AB4978" w:rsidP="00AB4978">
      <w:pPr>
        <w:pStyle w:val="omg-body"/>
      </w:pPr>
      <w:r>
        <w:t xml:space="preserve">The version of the NIEM namespace. It is implemented in XML Schema as the value of the version attribute on the xsd:schema document element. Per </w:t>
      </w:r>
      <w:hyperlink r:id="rId213" w:history="1">
        <w:r>
          <w:rPr>
            <w:color w:val="0000FF"/>
            <w:u w:val="single"/>
          </w:rPr>
          <w:t>Rule 9-84</w:t>
        </w:r>
      </w:hyperlink>
      <w:r>
        <w:t xml:space="preserve"> of [NIEM-NDR], the value of the version attribute must be present and must not be the empty string. Default is "1".</w:t>
      </w:r>
    </w:p>
    <w:p w14:paraId="758BA942" w14:textId="77777777" w:rsidR="00AB4978" w:rsidRDefault="00AB4978" w:rsidP="00AB4978">
      <w:pPr>
        <w:pStyle w:val="Heading5"/>
      </w:pPr>
      <w:r>
        <w:t>Constraints</w:t>
      </w:r>
    </w:p>
    <w:p w14:paraId="09E93567" w14:textId="77777777" w:rsidR="00AB4978" w:rsidRPr="00056F73" w:rsidRDefault="00AB4978" w:rsidP="00AB4978">
      <w:pPr>
        <w:pStyle w:val="Heading6"/>
      </w:pPr>
      <w:r w:rsidRPr="00056F73">
        <w:t>NDR3 [Rule 10-7] (REF,EXT). Import of external namespace has data definition</w:t>
      </w:r>
    </w:p>
    <w:p w14:paraId="52B25D99" w14:textId="77777777" w:rsidR="00AB4978" w:rsidRDefault="00AB4978" w:rsidP="00AB4978">
      <w:pPr>
        <w:pStyle w:val="omg-body"/>
      </w:pPr>
      <w:hyperlink r:id="rId214" w:history="1">
        <w:r>
          <w:rPr>
            <w:color w:val="0000FF"/>
            <w:u w:val="single"/>
          </w:rPr>
          <w:t>Rule 10-7</w:t>
        </w:r>
      </w:hyperlink>
      <w:r>
        <w:t xml:space="preserve">, Import of external namespace has data definition (REF, EXT): </w:t>
      </w:r>
      <w:hyperlink r:id="rId215" w:history="1">
        <w:r>
          <w:rPr>
            <w:color w:val="0000FF"/>
            <w:u w:val="single"/>
          </w:rPr>
          <w:t>Section 10.2.3.1</w:t>
        </w:r>
      </w:hyperlink>
      <w:r>
        <w:t>, Import of external namespace. </w:t>
      </w:r>
    </w:p>
    <w:p w14:paraId="1FBDA4BB" w14:textId="77777777" w:rsidR="00AB4978" w:rsidRDefault="00AB4978" w:rsidP="00AB4978">
      <w:pPr>
        <w:pStyle w:val="omg-body"/>
      </w:pPr>
      <w:r>
        <w:t>[English]</w:t>
      </w:r>
    </w:p>
    <w:p w14:paraId="49654DDC" w14:textId="77777777" w:rsidR="00AB4978" w:rsidRPr="00D61BEF" w:rsidRDefault="00AB4978" w:rsidP="00AB4978">
      <w:pPr>
        <w:pStyle w:val="omg-body"/>
      </w:pPr>
      <w:r w:rsidRPr="00D61BEF">
        <w:t xml:space="preserve">This constraint resolved during provisioning; </w:t>
      </w:r>
      <w:r w:rsidRPr="00D61BEF">
        <w:br/>
        <w:t xml:space="preserve">in UML, all InformationModels must be documented; </w:t>
      </w:r>
      <w:r w:rsidRPr="00D61BEF">
        <w:br/>
        <w:t>an xs:import is generated if content of the InformationModel refers to another InformationModel;</w:t>
      </w:r>
      <w:r w:rsidRPr="00D61BEF">
        <w:br/>
        <w:t>generated xs:import elements from a external namespace will include xs:documentation obtained from their documented "external" InformationModels.</w:t>
      </w:r>
    </w:p>
    <w:p w14:paraId="4E68C60A" w14:textId="77777777" w:rsidR="00AB4978" w:rsidRDefault="00AB4978" w:rsidP="00AB4978">
      <w:pPr>
        <w:pStyle w:val="omg-body"/>
      </w:pPr>
    </w:p>
    <w:p w14:paraId="248254A9" w14:textId="77777777" w:rsidR="00AB4978" w:rsidRPr="00056F73" w:rsidRDefault="00AB4978" w:rsidP="00AB4978">
      <w:pPr>
        <w:pStyle w:val="Heading6"/>
      </w:pPr>
      <w:r w:rsidRPr="00056F73">
        <w:lastRenderedPageBreak/>
        <w:t>NDR3 [Rule 7-2] (REF,EXT,INS). Document uses XML namespaces properly</w:t>
      </w:r>
    </w:p>
    <w:p w14:paraId="36F6A7DE" w14:textId="77777777" w:rsidR="00AB4978" w:rsidRDefault="00AB4978" w:rsidP="00AB4978">
      <w:pPr>
        <w:pStyle w:val="omg-body"/>
      </w:pPr>
      <w:hyperlink r:id="rId216" w:history="1">
        <w:r>
          <w:rPr>
            <w:color w:val="0000FF"/>
            <w:u w:val="single"/>
          </w:rPr>
          <w:t>Rule 7-2</w:t>
        </w:r>
      </w:hyperlink>
      <w:r>
        <w:t>, Document uses XML namespaces properly (REF, EXT, INS): </w:t>
      </w:r>
      <w:hyperlink r:id="rId217" w:history="1">
        <w:r>
          <w:rPr>
            <w:color w:val="0000FF"/>
            <w:u w:val="single"/>
          </w:rPr>
          <w:t>Section 7.2</w:t>
        </w:r>
      </w:hyperlink>
      <w:r>
        <w:t>, Conformance to XML Namespaces</w:t>
      </w:r>
    </w:p>
    <w:p w14:paraId="2F92CCA3" w14:textId="77777777" w:rsidR="00AB4978" w:rsidRDefault="00AB4978" w:rsidP="00AB4978">
      <w:pPr>
        <w:pStyle w:val="omg-body"/>
      </w:pPr>
      <w:r>
        <w:t> </w:t>
      </w:r>
    </w:p>
    <w:p w14:paraId="2DC14CA7" w14:textId="77777777" w:rsidR="00AB4978" w:rsidRDefault="00AB4978" w:rsidP="00AB4978">
      <w:pPr>
        <w:pStyle w:val="omg-body"/>
      </w:pPr>
      <w:r>
        <w:t>[English]</w:t>
      </w:r>
    </w:p>
    <w:p w14:paraId="6BA6686D" w14:textId="77777777" w:rsidR="00AB4978" w:rsidRPr="00D61BEF" w:rsidRDefault="00AB4978" w:rsidP="00AB4978">
      <w:pPr>
        <w:pStyle w:val="omg-body"/>
      </w:pPr>
      <w:r w:rsidRPr="00D61BEF">
        <w:t>self.targetNamespace  is namespace-well-formed and namespace-valid.</w:t>
      </w:r>
      <w:r w:rsidRPr="00D61BEF">
        <w:br/>
      </w:r>
      <w:r w:rsidRPr="00D61BEF">
        <w:br/>
        <w:t>namespace-valid conformance is enforced during provisioning by ensuring that the production of names is conformant with NDR naming rules and XML Namespaces Specification.</w:t>
      </w:r>
      <w:r w:rsidRPr="00D61BEF">
        <w:br/>
        <w:t>namespace-well-formed conformance is enforced during provisioning by ensuring that the target xml document is well formed with respected to the XML Namespaces Specification.</w:t>
      </w:r>
      <w:r w:rsidRPr="00D61BEF">
        <w:br/>
      </w:r>
    </w:p>
    <w:p w14:paraId="6A00FB8E" w14:textId="77777777" w:rsidR="00AB4978" w:rsidRDefault="00AB4978" w:rsidP="00AB4978">
      <w:pPr>
        <w:pStyle w:val="omg-body"/>
      </w:pPr>
    </w:p>
    <w:p w14:paraId="42BF6E65" w14:textId="77777777" w:rsidR="00AB4978" w:rsidRPr="00056F73" w:rsidRDefault="00AB4978" w:rsidP="00AB4978">
      <w:pPr>
        <w:pStyle w:val="Heading6"/>
      </w:pPr>
      <w:r w:rsidRPr="00056F73">
        <w:t>NDR3 [Rule 7-3] (REF,EXT). Document is a schema document</w:t>
      </w:r>
    </w:p>
    <w:p w14:paraId="44FB038A" w14:textId="77777777" w:rsidR="00AB4978" w:rsidRDefault="00AB4978" w:rsidP="00AB4978">
      <w:pPr>
        <w:pStyle w:val="omg-body"/>
      </w:pPr>
      <w:hyperlink r:id="rId218" w:history="1">
        <w:r>
          <w:rPr>
            <w:color w:val="0000FF"/>
            <w:u w:val="single"/>
          </w:rPr>
          <w:t>Rule 7-3</w:t>
        </w:r>
      </w:hyperlink>
      <w:r>
        <w:t>, Document is a schema document (REF, EXT): </w:t>
      </w:r>
      <w:hyperlink r:id="rId219" w:history="1">
        <w:r>
          <w:rPr>
            <w:color w:val="0000FF"/>
            <w:u w:val="single"/>
          </w:rPr>
          <w:t>Section 7.3</w:t>
        </w:r>
      </w:hyperlink>
      <w:r>
        <w:t>, Conformance to XML Schema</w:t>
      </w:r>
    </w:p>
    <w:p w14:paraId="6CC39FB8" w14:textId="77777777" w:rsidR="00AB4978" w:rsidRDefault="00AB4978" w:rsidP="00AB4978">
      <w:pPr>
        <w:pStyle w:val="omg-body"/>
      </w:pPr>
      <w:r>
        <w:t>[English]</w:t>
      </w:r>
    </w:p>
    <w:p w14:paraId="27D346D6" w14:textId="77777777" w:rsidR="00AB4978" w:rsidRPr="00D61BEF" w:rsidRDefault="00AB4978" w:rsidP="00AB4978">
      <w:pPr>
        <w:pStyle w:val="omg-body"/>
      </w:pPr>
      <w:r w:rsidRPr="00D61BEF">
        <w:t>Enforced during provisioning to Schema from Namespace Package.</w:t>
      </w:r>
      <w:r w:rsidRPr="00D61BEF">
        <w:br/>
      </w:r>
    </w:p>
    <w:p w14:paraId="6F515648" w14:textId="77777777" w:rsidR="00AB4978" w:rsidRDefault="00AB4978" w:rsidP="00AB4978">
      <w:pPr>
        <w:pStyle w:val="omg-body"/>
      </w:pPr>
    </w:p>
    <w:p w14:paraId="1E68007E" w14:textId="77777777" w:rsidR="00AB4978" w:rsidRPr="00056F73" w:rsidRDefault="00AB4978" w:rsidP="00AB4978">
      <w:pPr>
        <w:pStyle w:val="Heading6"/>
      </w:pPr>
      <w:r w:rsidRPr="00056F73">
        <w:t>NDR3 [Rule 7-4] (REF,EXT). Document element is xs:schema</w:t>
      </w:r>
    </w:p>
    <w:p w14:paraId="16E7B0D3" w14:textId="77777777" w:rsidR="00AB4978" w:rsidRDefault="00AB4978" w:rsidP="00AB4978">
      <w:pPr>
        <w:pStyle w:val="omg-body"/>
      </w:pPr>
      <w:hyperlink r:id="rId220" w:history="1">
        <w:r>
          <w:rPr>
            <w:color w:val="0000FF"/>
            <w:u w:val="single"/>
          </w:rPr>
          <w:t>Rule 7-4</w:t>
        </w:r>
      </w:hyperlink>
      <w:r>
        <w:t>, Document element is </w:t>
      </w:r>
      <w:r>
        <w:rPr>
          <w:rFonts w:ascii="Courier New" w:hAnsi="Courier New"/>
        </w:rPr>
        <w:t>xs:schema</w:t>
      </w:r>
      <w:r>
        <w:t> (REF, EXT): </w:t>
      </w:r>
      <w:hyperlink r:id="rId221" w:history="1">
        <w:r>
          <w:rPr>
            <w:color w:val="0000FF"/>
            <w:u w:val="single"/>
          </w:rPr>
          <w:t>Section 7.3</w:t>
        </w:r>
      </w:hyperlink>
      <w:r>
        <w:t>, Conformance to XML Schema</w:t>
      </w:r>
    </w:p>
    <w:p w14:paraId="51775A54" w14:textId="77777777" w:rsidR="00AB4978" w:rsidRDefault="00AB4978" w:rsidP="00AB4978">
      <w:pPr>
        <w:pStyle w:val="omg-body"/>
      </w:pPr>
      <w:r>
        <w:t> </w:t>
      </w:r>
    </w:p>
    <w:p w14:paraId="6AD133E3" w14:textId="77777777" w:rsidR="00AB4978" w:rsidRDefault="00AB4978" w:rsidP="00AB4978">
      <w:pPr>
        <w:pStyle w:val="omg-body"/>
      </w:pPr>
      <w:r>
        <w:t>[English]</w:t>
      </w:r>
    </w:p>
    <w:p w14:paraId="76C07077" w14:textId="77777777" w:rsidR="00AB4978" w:rsidRPr="00D61BEF" w:rsidRDefault="00AB4978" w:rsidP="00AB4978">
      <w:pPr>
        <w:pStyle w:val="omg-body"/>
      </w:pPr>
      <w:r w:rsidRPr="00D61BEF">
        <w:t>Enforced during provisioning to Schema from Namespace Package.</w:t>
      </w:r>
      <w:r w:rsidRPr="00D61BEF">
        <w:br/>
      </w:r>
    </w:p>
    <w:p w14:paraId="4FA77FBD" w14:textId="77777777" w:rsidR="00AB4978" w:rsidRDefault="00AB4978" w:rsidP="00AB4978">
      <w:pPr>
        <w:pStyle w:val="omg-body"/>
      </w:pPr>
    </w:p>
    <w:p w14:paraId="67DC4EE6" w14:textId="77777777" w:rsidR="00AB4978" w:rsidRPr="00056F73" w:rsidRDefault="00AB4978" w:rsidP="00AB4978">
      <w:pPr>
        <w:pStyle w:val="Heading6"/>
      </w:pPr>
      <w:r w:rsidRPr="00056F73">
        <w:t>NDR3 [Rule 7-5] (REF,EXT). Component name follows ISO 11179 Part 5 Annex A</w:t>
      </w:r>
    </w:p>
    <w:p w14:paraId="09CBB436" w14:textId="77777777" w:rsidR="00AB4978" w:rsidRDefault="00AB4978" w:rsidP="00AB4978">
      <w:pPr>
        <w:pStyle w:val="omg-body"/>
      </w:pPr>
      <w:hyperlink r:id="rId222" w:history="1">
        <w:r>
          <w:rPr>
            <w:color w:val="0000FF"/>
            <w:u w:val="single"/>
          </w:rPr>
          <w:t>Rule 7-5</w:t>
        </w:r>
      </w:hyperlink>
      <w:r>
        <w:t xml:space="preserve">, Component name follows ISO 11179 Part 5 Annex A (REF, EXT): </w:t>
      </w:r>
      <w:hyperlink r:id="rId223" w:history="1">
        <w:r>
          <w:rPr>
            <w:color w:val="0000FF"/>
            <w:u w:val="single"/>
          </w:rPr>
          <w:t>Section 7.5</w:t>
        </w:r>
      </w:hyperlink>
      <w:r>
        <w:t>, ISO 11179 Part 5</w:t>
      </w:r>
    </w:p>
    <w:p w14:paraId="66CD293F" w14:textId="77777777" w:rsidR="00AB4978" w:rsidRDefault="00AB4978" w:rsidP="00AB4978">
      <w:pPr>
        <w:pStyle w:val="omg-body"/>
      </w:pPr>
      <w:r>
        <w:t>[English]</w:t>
      </w:r>
    </w:p>
    <w:p w14:paraId="67B4477A" w14:textId="77777777" w:rsidR="00AB4978" w:rsidRPr="00D61BEF" w:rsidRDefault="00AB4978" w:rsidP="00AB4978">
      <w:pPr>
        <w:pStyle w:val="omg-body"/>
      </w:pPr>
      <w:r w:rsidRPr="00D61BEF">
        <w:t>The default normative naming rules based on ISO 11179-5 are not easily computable, so are not represented as an executable OCL Constraint.</w:t>
      </w:r>
      <w:r w:rsidRPr="00D61BEF">
        <w:br/>
      </w:r>
    </w:p>
    <w:p w14:paraId="0A26FB40" w14:textId="77777777" w:rsidR="00AB4978" w:rsidRDefault="00AB4978" w:rsidP="00AB4978">
      <w:pPr>
        <w:pStyle w:val="omg-body"/>
      </w:pPr>
    </w:p>
    <w:p w14:paraId="14817742" w14:textId="77777777" w:rsidR="00AB4978" w:rsidRPr="00056F73" w:rsidRDefault="00AB4978" w:rsidP="00AB4978">
      <w:pPr>
        <w:pStyle w:val="Heading6"/>
      </w:pPr>
      <w:r w:rsidRPr="00056F73">
        <w:t>NDR3 [Rule 9-10] (REF,EXT). Simple type definition is top-level</w:t>
      </w:r>
    </w:p>
    <w:p w14:paraId="45C8CA83" w14:textId="77777777" w:rsidR="00AB4978" w:rsidRDefault="00AB4978" w:rsidP="00AB4978">
      <w:pPr>
        <w:pStyle w:val="omg-body"/>
      </w:pPr>
      <w:hyperlink r:id="rId224" w:history="1">
        <w:r>
          <w:rPr>
            <w:color w:val="0000FF"/>
            <w:u w:val="single"/>
          </w:rPr>
          <w:t>Rule 9-10</w:t>
        </w:r>
      </w:hyperlink>
      <w:r>
        <w:t>, Simple type definition is top-level (REF, EXT): </w:t>
      </w:r>
      <w:hyperlink r:id="rId225" w:history="1">
        <w:r>
          <w:rPr>
            <w:color w:val="0000FF"/>
            <w:u w:val="single"/>
          </w:rPr>
          <w:t>Section 9.1.2</w:t>
        </w:r>
      </w:hyperlink>
      <w:r>
        <w:t>, Simple type definition</w:t>
      </w:r>
    </w:p>
    <w:p w14:paraId="430DCB85" w14:textId="77777777" w:rsidR="00AB4978" w:rsidRDefault="00AB4978" w:rsidP="00AB4978">
      <w:pPr>
        <w:pStyle w:val="omg-body"/>
      </w:pPr>
      <w:r>
        <w:t> </w:t>
      </w:r>
    </w:p>
    <w:p w14:paraId="0345958C" w14:textId="77777777" w:rsidR="00AB4978" w:rsidRDefault="00AB4978" w:rsidP="00AB4978">
      <w:pPr>
        <w:pStyle w:val="omg-body"/>
        <w:rPr>
          <w:b/>
        </w:rPr>
      </w:pPr>
      <w:r w:rsidRPr="00900170">
        <w:rPr>
          <w:b/>
        </w:rPr>
        <w:lastRenderedPageBreak/>
        <w:t>[OCL] context</w:t>
      </w:r>
      <w:r>
        <w:t xml:space="preserve"> Namespace </w:t>
      </w:r>
      <w:r w:rsidRPr="00900170">
        <w:rPr>
          <w:b/>
        </w:rPr>
        <w:t>inv:</w:t>
      </w:r>
    </w:p>
    <w:p w14:paraId="1F86C260"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0FDB9E4B" w14:textId="77777777" w:rsidR="00AB4978" w:rsidRDefault="00AB4978" w:rsidP="00AB4978">
      <w:pPr>
        <w:pStyle w:val="omg-body"/>
      </w:pPr>
    </w:p>
    <w:p w14:paraId="77545D50" w14:textId="77777777" w:rsidR="00AB4978" w:rsidRPr="00056F73" w:rsidRDefault="00AB4978" w:rsidP="00AB4978">
      <w:pPr>
        <w:pStyle w:val="Heading6"/>
      </w:pPr>
      <w:r w:rsidRPr="00056F73">
        <w:t>NDR3 [Rule 9-1] (REF,EXT). No base type in the XML namespace</w:t>
      </w:r>
    </w:p>
    <w:p w14:paraId="7A8CBD7F" w14:textId="77777777" w:rsidR="00AB4978" w:rsidRDefault="00AB4978" w:rsidP="00AB4978">
      <w:pPr>
        <w:pStyle w:val="omg-body"/>
      </w:pPr>
      <w:hyperlink r:id="rId226" w:history="1">
        <w:r>
          <w:rPr>
            <w:color w:val="0000FF"/>
            <w:u w:val="single"/>
          </w:rPr>
          <w:t>Rule 9-1</w:t>
        </w:r>
      </w:hyperlink>
      <w:r>
        <w:t>, No base type in the XML namespace (REF, EXT): </w:t>
      </w:r>
      <w:hyperlink r:id="rId227" w:history="1">
        <w:r>
          <w:rPr>
            <w:color w:val="0000FF"/>
            <w:u w:val="single"/>
          </w:rPr>
          <w:t>Section 9.1.1.1</w:t>
        </w:r>
      </w:hyperlink>
      <w:r>
        <w:t>, Types prohibited as base types</w:t>
      </w:r>
    </w:p>
    <w:p w14:paraId="044E9FA9" w14:textId="77777777" w:rsidR="00AB4978" w:rsidRDefault="00AB4978" w:rsidP="00AB4978">
      <w:pPr>
        <w:pStyle w:val="omg-body"/>
        <w:rPr>
          <w:b/>
        </w:rPr>
      </w:pPr>
      <w:r w:rsidRPr="00900170">
        <w:rPr>
          <w:b/>
        </w:rPr>
        <w:t>[OCL] context</w:t>
      </w:r>
      <w:r>
        <w:t xml:space="preserve"> Namespace </w:t>
      </w:r>
      <w:r w:rsidRPr="00900170">
        <w:rPr>
          <w:b/>
        </w:rPr>
        <w:t>inv:</w:t>
      </w:r>
    </w:p>
    <w:p w14:paraId="574FC6D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-&gt;forAll(g|g._'package'.name&lt;&gt;'xml')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2A8D46DC" w14:textId="77777777" w:rsidR="00AB4978" w:rsidRDefault="00AB4978" w:rsidP="00AB4978">
      <w:pPr>
        <w:pStyle w:val="omg-body"/>
      </w:pPr>
    </w:p>
    <w:p w14:paraId="08E42457" w14:textId="77777777" w:rsidR="00AB4978" w:rsidRPr="00056F73" w:rsidRDefault="00AB4978" w:rsidP="00AB4978">
      <w:pPr>
        <w:pStyle w:val="Heading6"/>
      </w:pPr>
      <w:r w:rsidRPr="00056F73">
        <w:t>NDR3 [Rule 9-23] (REF,EXT). Enumeration has data definition</w:t>
      </w:r>
    </w:p>
    <w:p w14:paraId="3352DCD9" w14:textId="77777777" w:rsidR="00AB4978" w:rsidRDefault="00AB4978" w:rsidP="00AB4978">
      <w:pPr>
        <w:pStyle w:val="omg-body"/>
      </w:pPr>
      <w:hyperlink r:id="rId228" w:history="1">
        <w:r>
          <w:rPr>
            <w:color w:val="0000FF"/>
            <w:u w:val="single"/>
          </w:rPr>
          <w:t>Rule 9-23</w:t>
        </w:r>
      </w:hyperlink>
      <w:r>
        <w:t>, Enumeration has data definition (REF, EXT): </w:t>
      </w:r>
      <w:hyperlink r:id="rId229" w:history="1">
        <w:r>
          <w:rPr>
            <w:color w:val="0000FF"/>
            <w:u w:val="single"/>
          </w:rPr>
          <w:t>Section 9.1.2</w:t>
        </w:r>
      </w:hyperlink>
      <w:r>
        <w:t>, Simple type definition</w:t>
      </w:r>
    </w:p>
    <w:p w14:paraId="0CEF3000" w14:textId="77777777" w:rsidR="00AB4978" w:rsidRDefault="00AB4978" w:rsidP="00AB4978">
      <w:pPr>
        <w:pStyle w:val="omg-body"/>
        <w:rPr>
          <w:b/>
        </w:rPr>
      </w:pPr>
      <w:r w:rsidRPr="00900170">
        <w:rPr>
          <w:b/>
        </w:rPr>
        <w:t>[OCL] context</w:t>
      </w:r>
      <w:r>
        <w:t xml:space="preserve"> Namespace </w:t>
      </w:r>
      <w:r w:rsidRPr="00900170">
        <w:rPr>
          <w:b/>
        </w:rPr>
        <w:t>inv:</w:t>
      </w:r>
    </w:p>
    <w:p w14:paraId="4F112832"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self.base_Package.ownedType-&gt;select(t|t.oclIsKindOf(Enumeration)).oclAsType(Enumeration).ownedComment</w:t>
      </w:r>
      <w:r w:rsidRPr="00900170">
        <w:rPr>
          <w:rFonts w:ascii="Courier New" w:hAnsi="Courier New" w:cs="Courier New"/>
        </w:rPr>
        <w:br/>
        <w:t>-&gt;exists(c|not(c._'body'.oclIsUndefined()) and (c._'body'&lt;&gt;''))</w:t>
      </w:r>
      <w:r w:rsidRPr="00900170">
        <w:rPr>
          <w:rFonts w:ascii="Courier New" w:hAnsi="Courier New" w:cs="Courier New"/>
        </w:rPr>
        <w:br/>
      </w:r>
    </w:p>
    <w:p w14:paraId="603FE8D8" w14:textId="77777777" w:rsidR="00AB4978" w:rsidRDefault="00AB4978" w:rsidP="00AB4978">
      <w:pPr>
        <w:pStyle w:val="omg-body"/>
      </w:pPr>
    </w:p>
    <w:p w14:paraId="0ED488C7" w14:textId="77777777" w:rsidR="00AB4978" w:rsidRPr="00056F73" w:rsidRDefault="00AB4978" w:rsidP="00AB4978">
      <w:pPr>
        <w:pStyle w:val="Heading6"/>
      </w:pPr>
      <w:r w:rsidRPr="00056F73">
        <w:t>NDR3 [Rule 9-24] (REF,EXT). Complex type definitions is top-level</w:t>
      </w:r>
    </w:p>
    <w:p w14:paraId="0A8FF9C3" w14:textId="77777777" w:rsidR="00AB4978" w:rsidRDefault="00AB4978" w:rsidP="00AB4978">
      <w:pPr>
        <w:pStyle w:val="omg-body"/>
      </w:pPr>
      <w:hyperlink r:id="rId230" w:history="1">
        <w:r>
          <w:rPr>
            <w:color w:val="0000FF"/>
            <w:u w:val="single"/>
          </w:rPr>
          <w:t>Rule 9-24</w:t>
        </w:r>
      </w:hyperlink>
      <w:r>
        <w:t>, Complex type definitions is top-level (REF, EXT): </w:t>
      </w:r>
      <w:hyperlink r:id="rId231" w:history="1">
        <w:r>
          <w:rPr>
            <w:color w:val="0000FF"/>
            <w:u w:val="single"/>
          </w:rPr>
          <w:t>Section 9.1.3</w:t>
        </w:r>
      </w:hyperlink>
      <w:r>
        <w:t>, Complex type definition</w:t>
      </w:r>
    </w:p>
    <w:p w14:paraId="506D5B8C" w14:textId="77777777" w:rsidR="00AB4978" w:rsidRDefault="00AB4978" w:rsidP="00AB4978">
      <w:pPr>
        <w:pStyle w:val="omg-body"/>
      </w:pPr>
      <w:r>
        <w:t> </w:t>
      </w:r>
    </w:p>
    <w:p w14:paraId="0E5DDC0F" w14:textId="77777777" w:rsidR="00AB4978" w:rsidRDefault="00AB4978" w:rsidP="00AB4978">
      <w:pPr>
        <w:pStyle w:val="omg-body"/>
        <w:rPr>
          <w:b/>
        </w:rPr>
      </w:pPr>
      <w:r w:rsidRPr="00900170">
        <w:rPr>
          <w:b/>
        </w:rPr>
        <w:t>[OCL] context</w:t>
      </w:r>
      <w:r>
        <w:t xml:space="preserve"> Namespace </w:t>
      </w:r>
      <w:r w:rsidRPr="00900170">
        <w:rPr>
          <w:b/>
        </w:rPr>
        <w:t>inv:</w:t>
      </w:r>
    </w:p>
    <w:p w14:paraId="41CFE8E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self.base_Package.ownedType-&gt;select(t|t.oclIsKindOf(Class)).oclAsType(Class).nestedClassifier-&gt;isEmpty()</w:t>
      </w:r>
      <w:r w:rsidRPr="00900170">
        <w:rPr>
          <w:rFonts w:ascii="Courier New" w:hAnsi="Courier New" w:cs="Courier New"/>
        </w:rPr>
        <w:br/>
      </w:r>
    </w:p>
    <w:p w14:paraId="60264A91" w14:textId="77777777" w:rsidR="00AB4978" w:rsidRDefault="00AB4978" w:rsidP="00AB4978">
      <w:pPr>
        <w:pStyle w:val="omg-body"/>
      </w:pPr>
    </w:p>
    <w:p w14:paraId="3807916A" w14:textId="77777777" w:rsidR="00AB4978" w:rsidRPr="00056F73" w:rsidRDefault="00AB4978" w:rsidP="00AB4978">
      <w:pPr>
        <w:pStyle w:val="Heading6"/>
      </w:pPr>
      <w:r w:rsidRPr="00056F73">
        <w:t>NDR3 [Rule 9-25] (REF,EXT). Complex type has data definition</w:t>
      </w:r>
    </w:p>
    <w:p w14:paraId="15626933" w14:textId="77777777" w:rsidR="00AB4978" w:rsidRDefault="00AB4978" w:rsidP="00AB4978">
      <w:pPr>
        <w:pStyle w:val="omg-body"/>
      </w:pPr>
      <w:hyperlink r:id="rId232" w:history="1">
        <w:r>
          <w:rPr>
            <w:color w:val="0000FF"/>
            <w:u w:val="single"/>
          </w:rPr>
          <w:t>Rule 9-25</w:t>
        </w:r>
      </w:hyperlink>
      <w:r>
        <w:t>, Complex type has data definition (REF, EXT): </w:t>
      </w:r>
      <w:hyperlink r:id="rId233" w:history="1">
        <w:r>
          <w:rPr>
            <w:color w:val="0000FF"/>
            <w:u w:val="single"/>
          </w:rPr>
          <w:t>Section 9.1.3</w:t>
        </w:r>
      </w:hyperlink>
      <w:r>
        <w:t>, Complex type definition</w:t>
      </w:r>
    </w:p>
    <w:p w14:paraId="7B6A8D42" w14:textId="77777777" w:rsidR="00AB4978" w:rsidRDefault="00AB4978" w:rsidP="00AB4978">
      <w:pPr>
        <w:pStyle w:val="omg-body"/>
      </w:pPr>
      <w:r>
        <w:t> </w:t>
      </w:r>
    </w:p>
    <w:p w14:paraId="41BA24F9" w14:textId="77777777" w:rsidR="00AB4978" w:rsidRDefault="00AB4978" w:rsidP="00AB4978">
      <w:pPr>
        <w:pStyle w:val="omg-body"/>
        <w:rPr>
          <w:b/>
        </w:rPr>
      </w:pPr>
      <w:r w:rsidRPr="00900170">
        <w:rPr>
          <w:b/>
        </w:rPr>
        <w:t>[OCL] context</w:t>
      </w:r>
      <w:r>
        <w:t xml:space="preserve"> Namespace </w:t>
      </w:r>
      <w:r w:rsidRPr="00900170">
        <w:rPr>
          <w:b/>
        </w:rPr>
        <w:t>inv:</w:t>
      </w:r>
    </w:p>
    <w:p w14:paraId="1D293203" w14:textId="77777777" w:rsidR="00AB4978" w:rsidRPr="00900170" w:rsidRDefault="00AB4978" w:rsidP="00AB4978">
      <w:pPr>
        <w:pStyle w:val="omg-body"/>
        <w:rPr>
          <w:rFonts w:ascii="Courier New" w:hAnsi="Courier New" w:cs="Courier New"/>
        </w:rPr>
      </w:pPr>
      <w:r w:rsidRPr="00900170">
        <w:rPr>
          <w:rFonts w:ascii="Courier New" w:hAnsi="Courier New" w:cs="Courier New"/>
        </w:rPr>
        <w:lastRenderedPageBreak/>
        <w:t>self.base_Package.ownedType-&gt;select(t|t.oclIsKindOf(Classifier)).oclAsType(Classifier).ownedComment</w:t>
      </w:r>
      <w:r w:rsidRPr="00900170">
        <w:rPr>
          <w:rFonts w:ascii="Courier New" w:hAnsi="Courier New" w:cs="Courier New"/>
        </w:rPr>
        <w:br/>
        <w:t>-&gt;exists(c|not(c._'body'.oclIsUndefined()) and (c._'body'&lt;&gt;''))</w:t>
      </w:r>
      <w:r w:rsidRPr="00900170">
        <w:rPr>
          <w:rFonts w:ascii="Courier New" w:hAnsi="Courier New" w:cs="Courier New"/>
        </w:rPr>
        <w:br/>
      </w:r>
    </w:p>
    <w:p w14:paraId="5070507D" w14:textId="77777777" w:rsidR="00AB4978" w:rsidRDefault="00AB4978" w:rsidP="00AB4978">
      <w:pPr>
        <w:pStyle w:val="omg-body"/>
      </w:pPr>
    </w:p>
    <w:p w14:paraId="7FCCBC79" w14:textId="77777777" w:rsidR="00AB4978" w:rsidRPr="00056F73" w:rsidRDefault="00AB4978" w:rsidP="00AB4978">
      <w:pPr>
        <w:pStyle w:val="Heading6"/>
      </w:pPr>
      <w:r w:rsidRPr="00056F73">
        <w:t>NDR3 [Rule 9-26] (REF,EXT). No mixed content on complex type</w:t>
      </w:r>
    </w:p>
    <w:p w14:paraId="6C6771D4" w14:textId="77777777" w:rsidR="00AB4978" w:rsidRDefault="00AB4978" w:rsidP="00AB4978">
      <w:pPr>
        <w:pStyle w:val="omg-body"/>
      </w:pPr>
      <w:hyperlink r:id="rId234" w:history="1">
        <w:r>
          <w:rPr>
            <w:color w:val="0000FF"/>
            <w:u w:val="single"/>
          </w:rPr>
          <w:t>Rule 9-26</w:t>
        </w:r>
      </w:hyperlink>
      <w:r>
        <w:t>, No mixed content on complex type (REF, EXT): </w:t>
      </w:r>
      <w:hyperlink r:id="rId235" w:history="1">
        <w:r>
          <w:rPr>
            <w:color w:val="0000FF"/>
            <w:u w:val="single"/>
          </w:rPr>
          <w:t>Section 9.1.3.1</w:t>
        </w:r>
      </w:hyperlink>
      <w:r>
        <w:t>, No mixed content</w:t>
      </w:r>
    </w:p>
    <w:p w14:paraId="5786C63A" w14:textId="77777777" w:rsidR="00AB4978" w:rsidRDefault="00AB4978" w:rsidP="00AB4978">
      <w:pPr>
        <w:pStyle w:val="omg-body"/>
      </w:pPr>
      <w:r>
        <w:t> </w:t>
      </w:r>
    </w:p>
    <w:p w14:paraId="686F94C8" w14:textId="77777777" w:rsidR="00AB4978" w:rsidRDefault="00AB4978" w:rsidP="00AB4978">
      <w:pPr>
        <w:pStyle w:val="omg-body"/>
      </w:pPr>
      <w:r>
        <w:t>[English]</w:t>
      </w:r>
    </w:p>
    <w:p w14:paraId="1BABA436" w14:textId="77777777" w:rsidR="00AB4978" w:rsidRPr="00D61BEF" w:rsidRDefault="00AB4978" w:rsidP="00AB4978">
      <w:pPr>
        <w:pStyle w:val="omg-body"/>
      </w:pPr>
      <w:r w:rsidRPr="00D61BEF">
        <w:t>There is no option in NIEM-UML to specify mixed content, consequently there is no mixed content produced during provisioning of target schemas.</w:t>
      </w:r>
    </w:p>
    <w:p w14:paraId="22C76025" w14:textId="77777777" w:rsidR="00AB4978" w:rsidRDefault="00AB4978" w:rsidP="00AB4978">
      <w:pPr>
        <w:pStyle w:val="omg-body"/>
      </w:pPr>
    </w:p>
    <w:p w14:paraId="55C02B94" w14:textId="77777777" w:rsidR="00AB4978" w:rsidRPr="00056F73" w:rsidRDefault="00AB4978" w:rsidP="00AB4978">
      <w:pPr>
        <w:pStyle w:val="Heading6"/>
      </w:pPr>
      <w:r w:rsidRPr="00056F73">
        <w:t>NDR3 [Rule 9-27] (REF,EXT). No mixed content on complex content</w:t>
      </w:r>
    </w:p>
    <w:p w14:paraId="4854B930" w14:textId="77777777" w:rsidR="00AB4978" w:rsidRDefault="00AB4978" w:rsidP="00AB4978">
      <w:pPr>
        <w:pStyle w:val="omg-body"/>
      </w:pPr>
      <w:hyperlink r:id="rId236" w:history="1">
        <w:r>
          <w:rPr>
            <w:color w:val="0000FF"/>
            <w:u w:val="single"/>
          </w:rPr>
          <w:t>Rule 9-27</w:t>
        </w:r>
      </w:hyperlink>
      <w:r>
        <w:t>, No mixed content on complex content (REF, EXT): </w:t>
      </w:r>
      <w:hyperlink r:id="rId237" w:history="1">
        <w:r>
          <w:rPr>
            <w:color w:val="0000FF"/>
            <w:u w:val="single"/>
          </w:rPr>
          <w:t>Section 9.1.3.1</w:t>
        </w:r>
      </w:hyperlink>
      <w:r>
        <w:t>, No mixed content</w:t>
      </w:r>
    </w:p>
    <w:p w14:paraId="755139E8" w14:textId="77777777" w:rsidR="00AB4978" w:rsidRDefault="00AB4978" w:rsidP="00AB4978">
      <w:pPr>
        <w:pStyle w:val="omg-body"/>
      </w:pPr>
      <w:r>
        <w:t> </w:t>
      </w:r>
    </w:p>
    <w:p w14:paraId="48276075" w14:textId="77777777" w:rsidR="00AB4978" w:rsidRDefault="00AB4978" w:rsidP="00AB4978">
      <w:pPr>
        <w:pStyle w:val="omg-body"/>
      </w:pPr>
      <w:r>
        <w:t>[English]</w:t>
      </w:r>
    </w:p>
    <w:p w14:paraId="29AC46FD" w14:textId="77777777" w:rsidR="00AB4978" w:rsidRPr="00D61BEF" w:rsidRDefault="00AB4978" w:rsidP="00AB4978">
      <w:pPr>
        <w:pStyle w:val="omg-body"/>
      </w:pPr>
      <w:r w:rsidRPr="00D61BEF">
        <w:t>There is no option in NIEM-UML to specify mixed content, consequently there is no mixed content produced during provisioning of target schemas.</w:t>
      </w:r>
    </w:p>
    <w:p w14:paraId="512C339F" w14:textId="77777777" w:rsidR="00AB4978" w:rsidRDefault="00AB4978" w:rsidP="00AB4978">
      <w:pPr>
        <w:pStyle w:val="omg-body"/>
      </w:pPr>
    </w:p>
    <w:p w14:paraId="27C54131" w14:textId="77777777" w:rsidR="00AB4978" w:rsidRPr="00056F73" w:rsidRDefault="00AB4978" w:rsidP="00AB4978">
      <w:pPr>
        <w:pStyle w:val="Heading6"/>
      </w:pPr>
      <w:r w:rsidRPr="00056F73">
        <w:t>NDR3 [Rule 9-28] (REF,EXT). Complex type content is explicitly simple or complex</w:t>
      </w:r>
    </w:p>
    <w:p w14:paraId="5562B3E4" w14:textId="77777777" w:rsidR="00AB4978" w:rsidRDefault="00AB4978" w:rsidP="00AB4978">
      <w:pPr>
        <w:pStyle w:val="omg-body"/>
      </w:pPr>
      <w:hyperlink r:id="rId238" w:history="1">
        <w:r>
          <w:rPr>
            <w:color w:val="0000FF"/>
            <w:u w:val="single"/>
          </w:rPr>
          <w:t>Rule 9-28</w:t>
        </w:r>
      </w:hyperlink>
      <w:r>
        <w:t>, Complex type content is explicitly simple or complex (REF, EXT): </w:t>
      </w:r>
      <w:hyperlink r:id="rId239" w:history="1">
        <w:r>
          <w:rPr>
            <w:color w:val="0000FF"/>
            <w:u w:val="single"/>
          </w:rPr>
          <w:t>Section 9.1.3</w:t>
        </w:r>
      </w:hyperlink>
      <w:r>
        <w:t>, Complex type definition</w:t>
      </w:r>
    </w:p>
    <w:p w14:paraId="469C096B" w14:textId="77777777" w:rsidR="00AB4978" w:rsidRDefault="00AB4978" w:rsidP="00AB4978">
      <w:pPr>
        <w:pStyle w:val="omg-body"/>
      </w:pPr>
      <w:r>
        <w:t> </w:t>
      </w:r>
    </w:p>
    <w:p w14:paraId="6B2234AC" w14:textId="77777777" w:rsidR="00AB4978" w:rsidRDefault="00AB4978" w:rsidP="00AB4978">
      <w:pPr>
        <w:pStyle w:val="omg-body"/>
      </w:pPr>
      <w:r>
        <w:t>[English]</w:t>
      </w:r>
    </w:p>
    <w:p w14:paraId="1A4B8C6B" w14:textId="77777777" w:rsidR="00AB4978" w:rsidRPr="00D61BEF" w:rsidRDefault="00AB4978" w:rsidP="00AB4978">
      <w:pPr>
        <w:pStyle w:val="omg-body"/>
      </w:pPr>
      <w:r w:rsidRPr="00D61BEF">
        <w:t>Complex type content is always enforced to be simple or complex based on defined provisioning.</w:t>
      </w:r>
    </w:p>
    <w:p w14:paraId="5F56A7EE" w14:textId="77777777" w:rsidR="00AB4978" w:rsidRDefault="00AB4978" w:rsidP="00AB4978">
      <w:pPr>
        <w:pStyle w:val="omg-body"/>
      </w:pPr>
    </w:p>
    <w:p w14:paraId="1A75451B" w14:textId="77777777" w:rsidR="00AB4978" w:rsidRPr="00056F73" w:rsidRDefault="00AB4978" w:rsidP="00AB4978">
      <w:pPr>
        <w:pStyle w:val="Heading6"/>
      </w:pPr>
      <w:r w:rsidRPr="00056F73">
        <w:t>NDR3 [Rule 9-2] (REF,EXT). No base type of xs:ID</w:t>
      </w:r>
    </w:p>
    <w:p w14:paraId="1FE8E903" w14:textId="77777777" w:rsidR="00AB4978" w:rsidRDefault="00AB4978" w:rsidP="00AB4978">
      <w:pPr>
        <w:pStyle w:val="omg-body"/>
      </w:pPr>
      <w:hyperlink r:id="rId240" w:history="1">
        <w:r>
          <w:rPr>
            <w:color w:val="0000FF"/>
            <w:u w:val="single"/>
          </w:rPr>
          <w:t>Rule 9-2</w:t>
        </w:r>
      </w:hyperlink>
      <w:r>
        <w:t>, No base type of </w:t>
      </w:r>
      <w:r>
        <w:rPr>
          <w:rFonts w:ascii="Courier New" w:hAnsi="Courier New"/>
        </w:rPr>
        <w:t>xs:ID</w:t>
      </w:r>
      <w:r>
        <w:t> (REF, EXT): </w:t>
      </w:r>
      <w:hyperlink r:id="rId241" w:history="1">
        <w:r>
          <w:rPr>
            <w:color w:val="0000FF"/>
            <w:u w:val="single"/>
          </w:rPr>
          <w:t>Section 9.1.1.1</w:t>
        </w:r>
      </w:hyperlink>
      <w:r>
        <w:t>, Types prohibited as base types</w:t>
      </w:r>
    </w:p>
    <w:p w14:paraId="453FE784" w14:textId="77777777" w:rsidR="00AB4978" w:rsidRDefault="00AB4978" w:rsidP="00AB4978">
      <w:pPr>
        <w:pStyle w:val="omg-body"/>
        <w:rPr>
          <w:b/>
        </w:rPr>
      </w:pPr>
      <w:r w:rsidRPr="00900170">
        <w:rPr>
          <w:b/>
        </w:rPr>
        <w:t>[OCL] context</w:t>
      </w:r>
      <w:r>
        <w:t xml:space="preserve"> Namespace </w:t>
      </w:r>
      <w:r w:rsidRPr="00900170">
        <w:rPr>
          <w:b/>
        </w:rPr>
        <w:t>inv:</w:t>
      </w:r>
    </w:p>
    <w:p w14:paraId="3FA17B1C"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 and (t._'package'.name='XMLPrimitiveTypes'))-&gt;size()=0</w:t>
      </w:r>
      <w:r w:rsidRPr="00900170">
        <w:rPr>
          <w:rFonts w:ascii="Courier New" w:hAnsi="Courier New" w:cs="Courier New"/>
        </w:rPr>
        <w:br/>
        <w:t>)</w:t>
      </w:r>
      <w:r w:rsidRPr="00900170">
        <w:rPr>
          <w:rFonts w:ascii="Courier New" w:hAnsi="Courier New" w:cs="Courier New"/>
        </w:rPr>
        <w:br/>
      </w:r>
    </w:p>
    <w:p w14:paraId="30FCB7F1" w14:textId="77777777" w:rsidR="00AB4978" w:rsidRDefault="00AB4978" w:rsidP="00AB4978">
      <w:pPr>
        <w:pStyle w:val="omg-body"/>
      </w:pPr>
    </w:p>
    <w:p w14:paraId="6A295910" w14:textId="77777777" w:rsidR="00AB4978" w:rsidRPr="00056F73" w:rsidRDefault="00AB4978" w:rsidP="00AB4978">
      <w:pPr>
        <w:pStyle w:val="Heading6"/>
      </w:pPr>
      <w:r w:rsidRPr="00056F73">
        <w:t>NDR3 [Rule 9-3] (REF,EXT). No base type of xs:IDREF</w:t>
      </w:r>
    </w:p>
    <w:p w14:paraId="4F4AA3B6" w14:textId="77777777" w:rsidR="00AB4978" w:rsidRDefault="00AB4978" w:rsidP="00AB4978">
      <w:pPr>
        <w:pStyle w:val="omg-body"/>
      </w:pPr>
      <w:hyperlink r:id="rId242" w:history="1">
        <w:r>
          <w:rPr>
            <w:color w:val="0000FF"/>
            <w:u w:val="single"/>
          </w:rPr>
          <w:t>Rule 9-3</w:t>
        </w:r>
      </w:hyperlink>
      <w:r>
        <w:t>, No base type of </w:t>
      </w:r>
      <w:r>
        <w:rPr>
          <w:rFonts w:ascii="Courier New" w:hAnsi="Courier New"/>
        </w:rPr>
        <w:t>xs:IDREF</w:t>
      </w:r>
      <w:r>
        <w:t> (REF, EXT): </w:t>
      </w:r>
      <w:hyperlink r:id="rId243" w:history="1">
        <w:r>
          <w:rPr>
            <w:color w:val="0000FF"/>
            <w:u w:val="single"/>
          </w:rPr>
          <w:t>Section 9.1.1.1</w:t>
        </w:r>
      </w:hyperlink>
      <w:r>
        <w:t>, Types prohibited as base types</w:t>
      </w:r>
    </w:p>
    <w:p w14:paraId="7D776258" w14:textId="77777777" w:rsidR="00AB4978" w:rsidRDefault="00AB4978" w:rsidP="00AB4978">
      <w:pPr>
        <w:pStyle w:val="omg-body"/>
        <w:rPr>
          <w:b/>
        </w:rPr>
      </w:pPr>
      <w:r w:rsidRPr="00900170">
        <w:rPr>
          <w:b/>
        </w:rPr>
        <w:t>[OCL] context</w:t>
      </w:r>
      <w:r>
        <w:t xml:space="preserve"> Namespace </w:t>
      </w:r>
      <w:r w:rsidRPr="00900170">
        <w:rPr>
          <w:b/>
        </w:rPr>
        <w:t>inv:</w:t>
      </w:r>
    </w:p>
    <w:p w14:paraId="6804B30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 and (t._'package'.name='XMLPrimitiveTypes'))-&gt;size()=0</w:t>
      </w:r>
      <w:r w:rsidRPr="00900170">
        <w:rPr>
          <w:rFonts w:ascii="Courier New" w:hAnsi="Courier New" w:cs="Courier New"/>
        </w:rPr>
        <w:br/>
        <w:t>)</w:t>
      </w:r>
      <w:r w:rsidRPr="00900170">
        <w:rPr>
          <w:rFonts w:ascii="Courier New" w:hAnsi="Courier New" w:cs="Courier New"/>
        </w:rPr>
        <w:br/>
      </w:r>
    </w:p>
    <w:p w14:paraId="175493C5" w14:textId="77777777" w:rsidR="00AB4978" w:rsidRDefault="00AB4978" w:rsidP="00AB4978">
      <w:pPr>
        <w:pStyle w:val="omg-body"/>
      </w:pPr>
    </w:p>
    <w:p w14:paraId="22B5B4F3" w14:textId="77777777" w:rsidR="00AB4978" w:rsidRPr="00056F73" w:rsidRDefault="00AB4978" w:rsidP="00AB4978">
      <w:pPr>
        <w:pStyle w:val="Heading6"/>
      </w:pPr>
      <w:r w:rsidRPr="00056F73">
        <w:t>NDR3 [Rule 9-40] (REF,EXT). Element type not in the XML namespace</w:t>
      </w:r>
    </w:p>
    <w:p w14:paraId="2FEB9396" w14:textId="77777777" w:rsidR="00AB4978" w:rsidRDefault="00AB4978" w:rsidP="00AB4978">
      <w:pPr>
        <w:pStyle w:val="omg-body"/>
      </w:pPr>
      <w:hyperlink r:id="rId244" w:history="1">
        <w:r>
          <w:rPr>
            <w:color w:val="0000FF"/>
            <w:u w:val="single"/>
          </w:rPr>
          <w:t>Rule 9-40</w:t>
        </w:r>
      </w:hyperlink>
      <w:r>
        <w:t>, Element type not in the XML namespace (REF, EXT): </w:t>
      </w:r>
      <w:hyperlink r:id="rId245" w:history="1">
        <w:r>
          <w:rPr>
            <w:color w:val="0000FF"/>
            <w:u w:val="single"/>
          </w:rPr>
          <w:t>Section 9.2.1</w:t>
        </w:r>
      </w:hyperlink>
      <w:r>
        <w:t>, Element declaration</w:t>
      </w:r>
    </w:p>
    <w:p w14:paraId="7B89BC01" w14:textId="77777777" w:rsidR="00AB4978" w:rsidRDefault="00AB4978" w:rsidP="00AB4978">
      <w:pPr>
        <w:pStyle w:val="omg-body"/>
      </w:pPr>
      <w:r>
        <w:t> </w:t>
      </w:r>
    </w:p>
    <w:p w14:paraId="6DFE5C62" w14:textId="77777777" w:rsidR="00AB4978" w:rsidRDefault="00AB4978" w:rsidP="00AB4978">
      <w:pPr>
        <w:pStyle w:val="omg-body"/>
        <w:rPr>
          <w:b/>
        </w:rPr>
      </w:pPr>
      <w:r w:rsidRPr="00900170">
        <w:rPr>
          <w:b/>
        </w:rPr>
        <w:t>[OCL] context</w:t>
      </w:r>
      <w:r>
        <w:t xml:space="preserve"> Namespace </w:t>
      </w:r>
      <w:r w:rsidRPr="00900170">
        <w:rPr>
          <w:b/>
        </w:rPr>
        <w:t>inv:</w:t>
      </w:r>
    </w:p>
    <w:p w14:paraId="522B1CB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self.base_Package.ownedType-&gt;select(t|t.oclIsKindOf(Classifier)).oclAsType(Classifier).attribute.type-&gt;forAll(c|</w:t>
      </w:r>
      <w:r w:rsidRPr="00900170">
        <w:rPr>
          <w:rFonts w:ascii="Courier New" w:hAnsi="Courier New" w:cs="Courier New"/>
        </w:rPr>
        <w:br/>
        <w:t xml:space="preserve">    c._'package'.name&lt;&gt;'xml'</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5AF8FE08" w14:textId="77777777" w:rsidR="00AB4978" w:rsidRDefault="00AB4978" w:rsidP="00AB4978">
      <w:pPr>
        <w:pStyle w:val="omg-body"/>
      </w:pPr>
    </w:p>
    <w:p w14:paraId="1D364E2D" w14:textId="77777777" w:rsidR="00AB4978" w:rsidRPr="00056F73" w:rsidRDefault="00AB4978" w:rsidP="00AB4978">
      <w:pPr>
        <w:pStyle w:val="Heading6"/>
      </w:pPr>
      <w:r w:rsidRPr="00056F73">
        <w:t>NDR3 [Rule 9-44] (REF,EXT). No element default value</w:t>
      </w:r>
    </w:p>
    <w:p w14:paraId="4761E2F3" w14:textId="77777777" w:rsidR="00AB4978" w:rsidRDefault="00AB4978" w:rsidP="00AB4978">
      <w:pPr>
        <w:pStyle w:val="omg-body"/>
      </w:pPr>
      <w:hyperlink r:id="rId246" w:history="1">
        <w:r>
          <w:rPr>
            <w:color w:val="0000FF"/>
            <w:u w:val="single"/>
          </w:rPr>
          <w:t>Rule 9-44</w:t>
        </w:r>
      </w:hyperlink>
      <w:r>
        <w:t>, No element default value (REF, EXT): </w:t>
      </w:r>
      <w:hyperlink r:id="rId247" w:history="1">
        <w:r>
          <w:rPr>
            <w:color w:val="0000FF"/>
            <w:u w:val="single"/>
          </w:rPr>
          <w:t>Section 9.2.1.1</w:t>
        </w:r>
      </w:hyperlink>
      <w:r>
        <w:t>, No element value constraints</w:t>
      </w:r>
    </w:p>
    <w:p w14:paraId="114C4C83" w14:textId="77777777" w:rsidR="00AB4978" w:rsidRDefault="00AB4978" w:rsidP="00AB4978">
      <w:pPr>
        <w:pStyle w:val="omg-body"/>
      </w:pPr>
      <w:r>
        <w:t> </w:t>
      </w:r>
    </w:p>
    <w:p w14:paraId="371FF4F6" w14:textId="77777777" w:rsidR="00AB4978" w:rsidRDefault="00AB4978" w:rsidP="00AB4978">
      <w:pPr>
        <w:pStyle w:val="omg-body"/>
      </w:pPr>
      <w:r>
        <w:t>[English]</w:t>
      </w:r>
    </w:p>
    <w:p w14:paraId="6005641F" w14:textId="77777777" w:rsidR="00AB4978" w:rsidRPr="00D61BEF" w:rsidRDefault="00AB4978" w:rsidP="00AB4978">
      <w:pPr>
        <w:pStyle w:val="omg-body"/>
      </w:pPr>
      <w:r w:rsidRPr="00D61BEF">
        <w:t>Constraint is realized via Provisioning, which does not create any @default attributes.</w:t>
      </w:r>
    </w:p>
    <w:p w14:paraId="49DEE289" w14:textId="77777777" w:rsidR="00AB4978" w:rsidRDefault="00AB4978" w:rsidP="00AB4978">
      <w:pPr>
        <w:pStyle w:val="omg-body"/>
      </w:pPr>
    </w:p>
    <w:p w14:paraId="06A5837B" w14:textId="77777777" w:rsidR="00AB4978" w:rsidRPr="00056F73" w:rsidRDefault="00AB4978" w:rsidP="00AB4978">
      <w:pPr>
        <w:pStyle w:val="Heading6"/>
      </w:pPr>
      <w:r w:rsidRPr="00056F73">
        <w:t>NDR3 [Rule 9-45] (REF,EXT). No element fixed value</w:t>
      </w:r>
    </w:p>
    <w:p w14:paraId="16B1B3C4" w14:textId="77777777" w:rsidR="00AB4978" w:rsidRDefault="00AB4978" w:rsidP="00AB4978">
      <w:pPr>
        <w:pStyle w:val="omg-body"/>
      </w:pPr>
      <w:hyperlink r:id="rId248" w:history="1">
        <w:r>
          <w:rPr>
            <w:color w:val="0000FF"/>
            <w:u w:val="single"/>
          </w:rPr>
          <w:t>Rule 9-45</w:t>
        </w:r>
      </w:hyperlink>
      <w:r>
        <w:t>, No element fixed value (REF, EXT): </w:t>
      </w:r>
      <w:hyperlink r:id="rId249" w:history="1">
        <w:r>
          <w:rPr>
            <w:color w:val="0000FF"/>
            <w:u w:val="single"/>
          </w:rPr>
          <w:t>Section 9.2.1.1</w:t>
        </w:r>
      </w:hyperlink>
      <w:r>
        <w:t>, No element value constraints</w:t>
      </w:r>
    </w:p>
    <w:p w14:paraId="3A4A34E1" w14:textId="77777777" w:rsidR="00AB4978" w:rsidRDefault="00AB4978" w:rsidP="00AB4978">
      <w:pPr>
        <w:pStyle w:val="omg-body"/>
      </w:pPr>
      <w:r>
        <w:t> </w:t>
      </w:r>
    </w:p>
    <w:p w14:paraId="4BDB6AF0" w14:textId="77777777" w:rsidR="00AB4978" w:rsidRDefault="00AB4978" w:rsidP="00AB4978">
      <w:pPr>
        <w:pStyle w:val="omg-body"/>
      </w:pPr>
      <w:r>
        <w:t>[English]</w:t>
      </w:r>
    </w:p>
    <w:p w14:paraId="3BA252CD" w14:textId="77777777" w:rsidR="00AB4978" w:rsidRPr="00D61BEF" w:rsidRDefault="00AB4978" w:rsidP="00AB4978">
      <w:pPr>
        <w:pStyle w:val="omg-body"/>
      </w:pPr>
      <w:r w:rsidRPr="00D61BEF">
        <w:t>Constraint is realized via Provisioning, which does not create any @fixed attributes.</w:t>
      </w:r>
    </w:p>
    <w:p w14:paraId="5D4F659A" w14:textId="77777777" w:rsidR="00AB4978" w:rsidRDefault="00AB4978" w:rsidP="00AB4978">
      <w:pPr>
        <w:pStyle w:val="omg-body"/>
      </w:pPr>
    </w:p>
    <w:p w14:paraId="49F9AAB3" w14:textId="77777777" w:rsidR="00AB4978" w:rsidRPr="00056F73" w:rsidRDefault="00AB4978" w:rsidP="00AB4978">
      <w:pPr>
        <w:pStyle w:val="Heading6"/>
      </w:pPr>
      <w:r w:rsidRPr="00056F73">
        <w:lastRenderedPageBreak/>
        <w:t>NDR3 [Rule 9-46] (REF). Element declaration is nillable</w:t>
      </w:r>
    </w:p>
    <w:p w14:paraId="0A166222" w14:textId="77777777" w:rsidR="00AB4978" w:rsidRDefault="00AB4978" w:rsidP="00AB4978">
      <w:pPr>
        <w:pStyle w:val="omg-body"/>
      </w:pPr>
      <w:hyperlink r:id="rId250" w:history="1">
        <w:r>
          <w:rPr>
            <w:color w:val="0000FF"/>
            <w:u w:val="single"/>
          </w:rPr>
          <w:t>Rule 9-46</w:t>
        </w:r>
      </w:hyperlink>
      <w:r>
        <w:t>, Element declaration is nillable (REF): </w:t>
      </w:r>
      <w:hyperlink r:id="rId251" w:history="1">
        <w:r>
          <w:rPr>
            <w:color w:val="0000FF"/>
            <w:u w:val="single"/>
          </w:rPr>
          <w:t>Section 9.2.1</w:t>
        </w:r>
      </w:hyperlink>
      <w:r>
        <w:t>, Element declaration</w:t>
      </w:r>
    </w:p>
    <w:p w14:paraId="17BF624F" w14:textId="77777777" w:rsidR="00AB4978" w:rsidRDefault="00AB4978" w:rsidP="00AB4978">
      <w:pPr>
        <w:pStyle w:val="omg-body"/>
      </w:pPr>
      <w:r>
        <w:t> </w:t>
      </w:r>
    </w:p>
    <w:p w14:paraId="242B2DC5" w14:textId="77777777" w:rsidR="00AB4978" w:rsidRDefault="00AB4978" w:rsidP="00AB4978">
      <w:pPr>
        <w:pStyle w:val="omg-body"/>
      </w:pPr>
      <w:r>
        <w:t>[English]</w:t>
      </w:r>
    </w:p>
    <w:p w14:paraId="27879378" w14:textId="77777777" w:rsidR="00AB4978" w:rsidRPr="00D61BEF" w:rsidRDefault="00AB4978" w:rsidP="00AB4978">
      <w:pPr>
        <w:pStyle w:val="omg-body"/>
      </w:pPr>
      <w:r w:rsidRPr="00D61BEF">
        <w:t>Specification as OCL Constraint is deferred.</w:t>
      </w:r>
    </w:p>
    <w:p w14:paraId="17311F37" w14:textId="77777777" w:rsidR="00AB4978" w:rsidRDefault="00AB4978" w:rsidP="00AB4978">
      <w:pPr>
        <w:pStyle w:val="omg-body"/>
      </w:pPr>
    </w:p>
    <w:p w14:paraId="5287326F" w14:textId="77777777" w:rsidR="00AB4978" w:rsidRPr="00056F73" w:rsidRDefault="00AB4978" w:rsidP="00AB4978">
      <w:pPr>
        <w:pStyle w:val="Heading6"/>
      </w:pPr>
      <w:r w:rsidRPr="00056F73">
        <w:t>NDR3 [Rule 9-4] (REF,EXT). No base type of xs:IDREFS</w:t>
      </w:r>
    </w:p>
    <w:p w14:paraId="27A6A1AB" w14:textId="77777777" w:rsidR="00AB4978" w:rsidRDefault="00AB4978" w:rsidP="00AB4978">
      <w:pPr>
        <w:pStyle w:val="omg-body"/>
      </w:pPr>
      <w:hyperlink r:id="rId252" w:history="1">
        <w:r>
          <w:rPr>
            <w:color w:val="0000FF"/>
            <w:u w:val="single"/>
          </w:rPr>
          <w:t>Rule 9-4</w:t>
        </w:r>
      </w:hyperlink>
      <w:r>
        <w:t>, No base type of </w:t>
      </w:r>
      <w:r>
        <w:rPr>
          <w:rFonts w:ascii="Courier New" w:hAnsi="Courier New"/>
        </w:rPr>
        <w:t>xs:IDREFS</w:t>
      </w:r>
      <w:r>
        <w:t> (REF, EXT): </w:t>
      </w:r>
      <w:hyperlink r:id="rId253" w:history="1">
        <w:r>
          <w:rPr>
            <w:color w:val="0000FF"/>
            <w:u w:val="single"/>
          </w:rPr>
          <w:t>Section 9.1.1.1</w:t>
        </w:r>
      </w:hyperlink>
      <w:r>
        <w:t>, Types prohibited as base types</w:t>
      </w:r>
    </w:p>
    <w:p w14:paraId="3E94F2B1" w14:textId="77777777" w:rsidR="00AB4978" w:rsidRDefault="00AB4978" w:rsidP="00AB4978">
      <w:pPr>
        <w:pStyle w:val="omg-body"/>
        <w:rPr>
          <w:b/>
        </w:rPr>
      </w:pPr>
      <w:r w:rsidRPr="00900170">
        <w:rPr>
          <w:b/>
        </w:rPr>
        <w:t>[OCL] context</w:t>
      </w:r>
      <w:r>
        <w:t xml:space="preserve"> Namespace </w:t>
      </w:r>
      <w:r w:rsidRPr="00900170">
        <w:rPr>
          <w:b/>
        </w:rPr>
        <w:t>inv:</w:t>
      </w:r>
    </w:p>
    <w:p w14:paraId="732F3468"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-&gt;select(t|(t.name='IDREFS') and (t._'package'.name='XMLPrimitiveTypes'))-&gt;size()=0</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br/>
      </w:r>
    </w:p>
    <w:p w14:paraId="74FA7E40" w14:textId="77777777" w:rsidR="00AB4978" w:rsidRDefault="00AB4978" w:rsidP="00AB4978">
      <w:pPr>
        <w:pStyle w:val="omg-body"/>
      </w:pPr>
    </w:p>
    <w:p w14:paraId="48CA62D9" w14:textId="77777777" w:rsidR="00AB4978" w:rsidRPr="00056F73" w:rsidRDefault="00AB4978" w:rsidP="00AB4978">
      <w:pPr>
        <w:pStyle w:val="Heading6"/>
      </w:pPr>
      <w:r w:rsidRPr="00056F73">
        <w:t>NDR3 [Rule 9-58] (REF,EXT). No use of element xs:notation</w:t>
      </w:r>
    </w:p>
    <w:p w14:paraId="173EF394" w14:textId="77777777" w:rsidR="00AB4978" w:rsidRDefault="00AB4978" w:rsidP="00AB4978">
      <w:pPr>
        <w:pStyle w:val="omg-body"/>
      </w:pPr>
      <w:hyperlink r:id="rId254" w:history="1">
        <w:r>
          <w:rPr>
            <w:color w:val="0000FF"/>
            <w:u w:val="single"/>
          </w:rPr>
          <w:t>Rule 9-58</w:t>
        </w:r>
      </w:hyperlink>
      <w:r>
        <w:t>, No use of element </w:t>
      </w:r>
      <w:r>
        <w:rPr>
          <w:rFonts w:ascii="Courier New" w:hAnsi="Courier New"/>
        </w:rPr>
        <w:t>xs:notation</w:t>
      </w:r>
      <w:r>
        <w:t> (REF, EXT): </w:t>
      </w:r>
      <w:hyperlink r:id="rId255" w:history="1">
        <w:r>
          <w:rPr>
            <w:color w:val="0000FF"/>
            <w:u w:val="single"/>
          </w:rPr>
          <w:t>Section 9.2.4</w:t>
        </w:r>
      </w:hyperlink>
      <w:r>
        <w:t>, Notation declaration</w:t>
      </w:r>
    </w:p>
    <w:p w14:paraId="651338F3" w14:textId="77777777" w:rsidR="00AB4978" w:rsidRDefault="00AB4978" w:rsidP="00AB4978">
      <w:pPr>
        <w:pStyle w:val="omg-body"/>
      </w:pPr>
      <w:r>
        <w:t> </w:t>
      </w:r>
    </w:p>
    <w:p w14:paraId="2D7CA75B" w14:textId="77777777" w:rsidR="00AB4978" w:rsidRDefault="00AB4978" w:rsidP="00AB4978">
      <w:pPr>
        <w:pStyle w:val="omg-body"/>
      </w:pPr>
      <w:r>
        <w:t>[English]</w:t>
      </w:r>
    </w:p>
    <w:p w14:paraId="222D292C" w14:textId="77777777" w:rsidR="00AB4978" w:rsidRPr="00D61BEF" w:rsidRDefault="00AB4978" w:rsidP="00AB4978">
      <w:pPr>
        <w:pStyle w:val="omg-body"/>
      </w:pPr>
      <w:r w:rsidRPr="00D61BEF">
        <w:t>This constraint enforced by provisioning, which does not produce any xs:notation schema components.</w:t>
      </w:r>
    </w:p>
    <w:p w14:paraId="39915207" w14:textId="77777777" w:rsidR="00AB4978" w:rsidRDefault="00AB4978" w:rsidP="00AB4978">
      <w:pPr>
        <w:pStyle w:val="omg-body"/>
      </w:pPr>
    </w:p>
    <w:p w14:paraId="1704B69B" w14:textId="77777777" w:rsidR="00AB4978" w:rsidRPr="00056F73" w:rsidRDefault="00AB4978" w:rsidP="00AB4978">
      <w:pPr>
        <w:pStyle w:val="Heading6"/>
      </w:pPr>
      <w:r w:rsidRPr="00056F73">
        <w:t>NDR3 [Rule 9-59] (EXT). Model group does not affect meaning</w:t>
      </w:r>
    </w:p>
    <w:p w14:paraId="2ADE068A" w14:textId="77777777" w:rsidR="00AB4978" w:rsidRDefault="00AB4978" w:rsidP="00AB4978">
      <w:pPr>
        <w:pStyle w:val="omg-body"/>
      </w:pPr>
      <w:hyperlink r:id="rId256" w:history="1">
        <w:r>
          <w:rPr>
            <w:color w:val="0000FF"/>
            <w:u w:val="single"/>
          </w:rPr>
          <w:t>Rule 9-59</w:t>
        </w:r>
      </w:hyperlink>
      <w:r>
        <w:t>, Model group does not affect meaning (EXT): </w:t>
      </w:r>
      <w:hyperlink r:id="rId257" w:history="1">
        <w:r>
          <w:rPr>
            <w:color w:val="0000FF"/>
            <w:u w:val="single"/>
          </w:rPr>
          <w:t>Section 9.3.1</w:t>
        </w:r>
      </w:hyperlink>
      <w:r>
        <w:t>, Model group</w:t>
      </w:r>
    </w:p>
    <w:p w14:paraId="22ADB8BF" w14:textId="77777777" w:rsidR="00AB4978" w:rsidRDefault="00AB4978" w:rsidP="00AB4978">
      <w:pPr>
        <w:pStyle w:val="omg-body"/>
      </w:pPr>
      <w:r>
        <w:t> </w:t>
      </w:r>
    </w:p>
    <w:p w14:paraId="7D953E57" w14:textId="77777777" w:rsidR="00AB4978" w:rsidRDefault="00AB4978" w:rsidP="00AB4978">
      <w:pPr>
        <w:pStyle w:val="omg-body"/>
      </w:pPr>
      <w:r>
        <w:t>[English]</w:t>
      </w:r>
    </w:p>
    <w:p w14:paraId="61859055" w14:textId="77777777" w:rsidR="00AB4978" w:rsidRPr="00D61BEF" w:rsidRDefault="00AB4978" w:rsidP="00AB4978">
      <w:pPr>
        <w:pStyle w:val="omg-body"/>
      </w:pPr>
      <w:r w:rsidRPr="00D61BEF">
        <w:t>This constraint is not computable.</w:t>
      </w:r>
    </w:p>
    <w:p w14:paraId="5BFEE91D" w14:textId="77777777" w:rsidR="00AB4978" w:rsidRDefault="00AB4978" w:rsidP="00AB4978">
      <w:pPr>
        <w:pStyle w:val="omg-body"/>
      </w:pPr>
    </w:p>
    <w:p w14:paraId="5D41EE60" w14:textId="77777777" w:rsidR="00AB4978" w:rsidRPr="00056F73" w:rsidRDefault="00AB4978" w:rsidP="00AB4978">
      <w:pPr>
        <w:pStyle w:val="Heading6"/>
      </w:pPr>
      <w:r w:rsidRPr="00056F73">
        <w:t>NDR3 [Rule 9-5] (REF,EXT). No base type of xs:anyType</w:t>
      </w:r>
    </w:p>
    <w:p w14:paraId="4562C7D8" w14:textId="77777777" w:rsidR="00AB4978" w:rsidRDefault="00AB4978" w:rsidP="00AB4978">
      <w:pPr>
        <w:pStyle w:val="omg-body"/>
      </w:pPr>
      <w:hyperlink r:id="rId258" w:history="1">
        <w:r>
          <w:rPr>
            <w:color w:val="0000FF"/>
            <w:u w:val="single"/>
          </w:rPr>
          <w:t>Rule 9-5</w:t>
        </w:r>
      </w:hyperlink>
      <w:r>
        <w:t>, No base type of </w:t>
      </w:r>
      <w:r>
        <w:rPr>
          <w:rFonts w:ascii="Courier New" w:hAnsi="Courier New"/>
        </w:rPr>
        <w:t>xs:anyType</w:t>
      </w:r>
      <w:r>
        <w:t> (REF, EXT): </w:t>
      </w:r>
      <w:hyperlink r:id="rId259" w:history="1">
        <w:r>
          <w:rPr>
            <w:color w:val="0000FF"/>
            <w:u w:val="single"/>
          </w:rPr>
          <w:t>Section 9.1.1.1</w:t>
        </w:r>
      </w:hyperlink>
      <w:r>
        <w:t>, Types prohibited as base types</w:t>
      </w:r>
    </w:p>
    <w:p w14:paraId="799983AE" w14:textId="77777777" w:rsidR="00AB4978" w:rsidRDefault="00AB4978" w:rsidP="00AB4978">
      <w:pPr>
        <w:pStyle w:val="omg-body"/>
        <w:rPr>
          <w:b/>
        </w:rPr>
      </w:pPr>
      <w:r w:rsidRPr="00900170">
        <w:rPr>
          <w:b/>
        </w:rPr>
        <w:t>[OCL] context</w:t>
      </w:r>
      <w:r>
        <w:t xml:space="preserve"> Namespace </w:t>
      </w:r>
      <w:r w:rsidRPr="00900170">
        <w:rPr>
          <w:b/>
        </w:rPr>
        <w:t>inv:</w:t>
      </w:r>
    </w:p>
    <w:p w14:paraId="115D9EBA" w14:textId="77777777" w:rsidR="00AB4978" w:rsidRPr="00900170" w:rsidRDefault="00AB4978" w:rsidP="00AB4978">
      <w:pPr>
        <w:pStyle w:val="omg-body"/>
        <w:rPr>
          <w:rFonts w:ascii="Courier New" w:hAnsi="Courier New" w:cs="Courier New"/>
        </w:rPr>
      </w:pPr>
      <w:r w:rsidRPr="00900170">
        <w:rPr>
          <w:rFonts w:ascii="Courier New" w:hAnsi="Courier New" w:cs="Courier New"/>
        </w:rPr>
        <w:lastRenderedPageBreak/>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-&gt;select(t|(t.name='anyType') and (t._'package'.name='XMLPrimitiveTypes'))-&gt;size()=0</w:t>
      </w:r>
      <w:r w:rsidRPr="00900170">
        <w:rPr>
          <w:rFonts w:ascii="Courier New" w:hAnsi="Courier New" w:cs="Courier New"/>
        </w:rPr>
        <w:br/>
        <w:t>)</w:t>
      </w:r>
      <w:r w:rsidRPr="00900170">
        <w:rPr>
          <w:rFonts w:ascii="Courier New" w:hAnsi="Courier New" w:cs="Courier New"/>
        </w:rPr>
        <w:br/>
      </w:r>
    </w:p>
    <w:p w14:paraId="4F9F0A6E" w14:textId="77777777" w:rsidR="00AB4978" w:rsidRDefault="00AB4978" w:rsidP="00AB4978">
      <w:pPr>
        <w:pStyle w:val="omg-body"/>
      </w:pPr>
    </w:p>
    <w:p w14:paraId="235FF508" w14:textId="77777777" w:rsidR="00AB4978" w:rsidRPr="00056F73" w:rsidRDefault="00AB4978" w:rsidP="00AB4978">
      <w:pPr>
        <w:pStyle w:val="Heading6"/>
      </w:pPr>
      <w:r w:rsidRPr="00056F73">
        <w:t>NDR3 [Rule 9-60] (REF,EXT). No xs:all</w:t>
      </w:r>
    </w:p>
    <w:p w14:paraId="3347E9EE" w14:textId="77777777" w:rsidR="00AB4978" w:rsidRDefault="00AB4978" w:rsidP="00AB4978">
      <w:pPr>
        <w:pStyle w:val="omg-body"/>
      </w:pPr>
      <w:hyperlink r:id="rId260" w:history="1">
        <w:r>
          <w:rPr>
            <w:color w:val="0000FF"/>
            <w:u w:val="single"/>
          </w:rPr>
          <w:t>Rule 9-60</w:t>
        </w:r>
      </w:hyperlink>
      <w:r>
        <w:t>, No </w:t>
      </w:r>
      <w:r>
        <w:rPr>
          <w:rFonts w:ascii="Courier New" w:hAnsi="Courier New"/>
        </w:rPr>
        <w:t>xs:all</w:t>
      </w:r>
      <w:r>
        <w:t> (REF, EXT): </w:t>
      </w:r>
      <w:hyperlink r:id="rId261" w:history="1">
        <w:r>
          <w:rPr>
            <w:color w:val="0000FF"/>
            <w:u w:val="single"/>
          </w:rPr>
          <w:t>Section 9.3.1</w:t>
        </w:r>
      </w:hyperlink>
      <w:r>
        <w:t>, Model group</w:t>
      </w:r>
    </w:p>
    <w:p w14:paraId="68E627E0" w14:textId="77777777" w:rsidR="00AB4978" w:rsidRDefault="00AB4978" w:rsidP="00AB4978">
      <w:pPr>
        <w:pStyle w:val="omg-body"/>
      </w:pPr>
      <w:r>
        <w:t> </w:t>
      </w:r>
    </w:p>
    <w:p w14:paraId="6094A31A" w14:textId="77777777" w:rsidR="00AB4978" w:rsidRDefault="00AB4978" w:rsidP="00AB4978">
      <w:pPr>
        <w:pStyle w:val="omg-body"/>
      </w:pPr>
      <w:r>
        <w:t>[English]</w:t>
      </w:r>
    </w:p>
    <w:p w14:paraId="4141F769" w14:textId="77777777" w:rsidR="00AB4978" w:rsidRPr="00D61BEF" w:rsidRDefault="00AB4978" w:rsidP="00AB4978">
      <w:pPr>
        <w:pStyle w:val="omg-body"/>
      </w:pPr>
      <w:r w:rsidRPr="00D61BEF">
        <w:t>This constraint enforced by provisioning, there is not model representation for xs:all and no production of an xs:all model group.</w:t>
      </w:r>
    </w:p>
    <w:p w14:paraId="1ABD3E41" w14:textId="77777777" w:rsidR="00AB4978" w:rsidRDefault="00AB4978" w:rsidP="00AB4978">
      <w:pPr>
        <w:pStyle w:val="omg-body"/>
      </w:pPr>
    </w:p>
    <w:p w14:paraId="690A058C" w14:textId="77777777" w:rsidR="00AB4978" w:rsidRPr="00056F73" w:rsidRDefault="00AB4978" w:rsidP="00AB4978">
      <w:pPr>
        <w:pStyle w:val="Heading6"/>
      </w:pPr>
      <w:r w:rsidRPr="00056F73">
        <w:t>NDR3 [Rule 9-6] (REF,EXT). No base type of xs:anySimpleType</w:t>
      </w:r>
    </w:p>
    <w:p w14:paraId="4083C611" w14:textId="77777777" w:rsidR="00AB4978" w:rsidRDefault="00AB4978" w:rsidP="00AB4978">
      <w:pPr>
        <w:pStyle w:val="omg-body"/>
      </w:pPr>
      <w:hyperlink r:id="rId262" w:history="1">
        <w:r>
          <w:rPr>
            <w:color w:val="0000FF"/>
            <w:u w:val="single"/>
          </w:rPr>
          <w:t>Rule 9-6</w:t>
        </w:r>
      </w:hyperlink>
      <w:r>
        <w:t>, No base type of </w:t>
      </w:r>
      <w:r>
        <w:rPr>
          <w:rFonts w:ascii="Courier New" w:hAnsi="Courier New"/>
        </w:rPr>
        <w:t>xs:anySimpleType</w:t>
      </w:r>
      <w:r>
        <w:t> (REF, EXT): </w:t>
      </w:r>
      <w:hyperlink r:id="rId263" w:history="1">
        <w:r>
          <w:rPr>
            <w:color w:val="0000FF"/>
            <w:u w:val="single"/>
          </w:rPr>
          <w:t>Section 9.1.1.1</w:t>
        </w:r>
      </w:hyperlink>
      <w:r>
        <w:t>, Types prohibited as base types</w:t>
      </w:r>
    </w:p>
    <w:p w14:paraId="1A525DD5" w14:textId="77777777" w:rsidR="00AB4978" w:rsidRDefault="00AB4978" w:rsidP="00AB4978">
      <w:pPr>
        <w:pStyle w:val="omg-body"/>
      </w:pPr>
      <w:r>
        <w:t> </w:t>
      </w:r>
    </w:p>
    <w:p w14:paraId="64E67E2E" w14:textId="77777777" w:rsidR="00AB4978" w:rsidRDefault="00AB4978" w:rsidP="00AB4978">
      <w:pPr>
        <w:pStyle w:val="omg-body"/>
        <w:rPr>
          <w:b/>
        </w:rPr>
      </w:pPr>
      <w:r w:rsidRPr="00900170">
        <w:rPr>
          <w:b/>
        </w:rPr>
        <w:t>[OCL] context</w:t>
      </w:r>
      <w:r>
        <w:t xml:space="preserve"> Namespace </w:t>
      </w:r>
      <w:r w:rsidRPr="00900170">
        <w:rPr>
          <w:b/>
        </w:rPr>
        <w:t>inv:</w:t>
      </w:r>
    </w:p>
    <w:p w14:paraId="7983A7B0"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-&gt;select(t|(t.name='anySimpleType') and (t._'package'.name='XMLPrimitiveTypes'))-&gt;size()=0</w:t>
      </w:r>
      <w:r w:rsidRPr="00900170">
        <w:rPr>
          <w:rFonts w:ascii="Courier New" w:hAnsi="Courier New" w:cs="Courier New"/>
        </w:rPr>
        <w:br/>
        <w:t>)</w:t>
      </w:r>
      <w:r w:rsidRPr="00900170">
        <w:rPr>
          <w:rFonts w:ascii="Courier New" w:hAnsi="Courier New" w:cs="Courier New"/>
        </w:rPr>
        <w:br/>
      </w:r>
    </w:p>
    <w:p w14:paraId="4AC50A3E" w14:textId="77777777" w:rsidR="00AB4978" w:rsidRDefault="00AB4978" w:rsidP="00AB4978">
      <w:pPr>
        <w:pStyle w:val="omg-body"/>
      </w:pPr>
    </w:p>
    <w:p w14:paraId="0426B761" w14:textId="77777777" w:rsidR="00AB4978" w:rsidRPr="00056F73" w:rsidRDefault="00AB4978" w:rsidP="00AB4978">
      <w:pPr>
        <w:pStyle w:val="Heading6"/>
      </w:pPr>
      <w:r w:rsidRPr="00056F73">
        <w:t>NDR3 [Rule 9-7] (REF,EXT). No base type of xs:NOTATION</w:t>
      </w:r>
    </w:p>
    <w:p w14:paraId="5C55C952" w14:textId="77777777" w:rsidR="00AB4978" w:rsidRDefault="00AB4978" w:rsidP="00AB4978">
      <w:pPr>
        <w:pStyle w:val="omg-body"/>
      </w:pPr>
      <w:hyperlink r:id="rId264" w:history="1">
        <w:r>
          <w:rPr>
            <w:color w:val="0000FF"/>
            <w:u w:val="single"/>
          </w:rPr>
          <w:t>Rule 9-7</w:t>
        </w:r>
      </w:hyperlink>
      <w:r>
        <w:t>, No base type of </w:t>
      </w:r>
      <w:r>
        <w:rPr>
          <w:rFonts w:ascii="Courier New" w:hAnsi="Courier New"/>
        </w:rPr>
        <w:t>xs:NOTATION</w:t>
      </w:r>
      <w:r>
        <w:t> (REF, EXT): </w:t>
      </w:r>
      <w:hyperlink r:id="rId265" w:history="1">
        <w:r>
          <w:rPr>
            <w:color w:val="0000FF"/>
            <w:u w:val="single"/>
          </w:rPr>
          <w:t>Section 9.1.1.1,</w:t>
        </w:r>
      </w:hyperlink>
      <w:r>
        <w:t> Types prohibited as base types</w:t>
      </w:r>
    </w:p>
    <w:p w14:paraId="62193AC2" w14:textId="77777777" w:rsidR="00AB4978" w:rsidRDefault="00AB4978" w:rsidP="00AB4978">
      <w:pPr>
        <w:pStyle w:val="omg-body"/>
      </w:pPr>
      <w:r>
        <w:t> </w:t>
      </w:r>
    </w:p>
    <w:p w14:paraId="7CF01ADC" w14:textId="77777777" w:rsidR="00AB4978" w:rsidRDefault="00AB4978" w:rsidP="00AB4978">
      <w:pPr>
        <w:pStyle w:val="omg-body"/>
        <w:rPr>
          <w:b/>
        </w:rPr>
      </w:pPr>
      <w:r w:rsidRPr="00900170">
        <w:rPr>
          <w:b/>
        </w:rPr>
        <w:t>[OCL] context</w:t>
      </w:r>
      <w:r>
        <w:t xml:space="preserve"> Namespace </w:t>
      </w:r>
      <w:r w:rsidRPr="00900170">
        <w:rPr>
          <w:b/>
        </w:rPr>
        <w:t>inv:</w:t>
      </w:r>
    </w:p>
    <w:p w14:paraId="224369D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-&gt;select(t|(t.name='NOTATION') and (t._'package'.name='XMLPrimitiveTypes'))-&gt;size()=0</w:t>
      </w:r>
      <w:r w:rsidRPr="00900170">
        <w:rPr>
          <w:rFonts w:ascii="Courier New" w:hAnsi="Courier New" w:cs="Courier New"/>
        </w:rPr>
        <w:br/>
      </w:r>
      <w:r w:rsidRPr="00900170">
        <w:rPr>
          <w:rFonts w:ascii="Courier New" w:hAnsi="Courier New" w:cs="Courier New"/>
        </w:rPr>
        <w:lastRenderedPageBreak/>
        <w:t>)</w:t>
      </w:r>
      <w:r w:rsidRPr="00900170">
        <w:rPr>
          <w:rFonts w:ascii="Courier New" w:hAnsi="Courier New" w:cs="Courier New"/>
        </w:rPr>
        <w:br/>
      </w:r>
    </w:p>
    <w:p w14:paraId="0F3F9FE4" w14:textId="77777777" w:rsidR="00AB4978" w:rsidRDefault="00AB4978" w:rsidP="00AB4978">
      <w:pPr>
        <w:pStyle w:val="omg-body"/>
      </w:pPr>
    </w:p>
    <w:p w14:paraId="16E5B84F" w14:textId="77777777" w:rsidR="00AB4978" w:rsidRPr="00056F73" w:rsidRDefault="00AB4978" w:rsidP="00AB4978">
      <w:pPr>
        <w:pStyle w:val="Heading6"/>
      </w:pPr>
      <w:r w:rsidRPr="00056F73">
        <w:t>NDR3 [Rule 9-82] (REF,EXT). Schema document defines target namespace</w:t>
      </w:r>
    </w:p>
    <w:p w14:paraId="05DC774F" w14:textId="77777777" w:rsidR="00AB4978" w:rsidRDefault="00AB4978" w:rsidP="00AB4978">
      <w:pPr>
        <w:pStyle w:val="omg-body"/>
      </w:pPr>
      <w:hyperlink r:id="rId266" w:history="1">
        <w:r>
          <w:rPr>
            <w:color w:val="0000FF"/>
            <w:u w:val="single"/>
          </w:rPr>
          <w:t>Rule 9-82</w:t>
        </w:r>
      </w:hyperlink>
      <w:r>
        <w:t xml:space="preserve">, Schema document defines target namespace (REF, EXT): </w:t>
      </w:r>
      <w:hyperlink r:id="rId267" w:history="1">
        <w:r>
          <w:rPr>
            <w:color w:val="0000FF"/>
            <w:u w:val="single"/>
          </w:rPr>
          <w:t>Section 9.7</w:t>
        </w:r>
      </w:hyperlink>
      <w:r>
        <w:t>, Schema as a whole</w:t>
      </w:r>
    </w:p>
    <w:p w14:paraId="75D9C58C" w14:textId="77777777" w:rsidR="00AB4978" w:rsidRDefault="00AB4978" w:rsidP="00AB4978">
      <w:pPr>
        <w:pStyle w:val="omg-body"/>
        <w:rPr>
          <w:b/>
        </w:rPr>
      </w:pPr>
      <w:r w:rsidRPr="00900170">
        <w:rPr>
          <w:b/>
        </w:rPr>
        <w:t>[OCL] context</w:t>
      </w:r>
      <w:r>
        <w:t xml:space="preserve"> Namespace </w:t>
      </w:r>
      <w:r w:rsidRPr="00900170">
        <w:rPr>
          <w:b/>
        </w:rPr>
        <w:t>inv:</w:t>
      </w:r>
    </w:p>
    <w:p w14:paraId="3E7C8060" w14:textId="77777777" w:rsidR="00AB4978" w:rsidRPr="00900170" w:rsidRDefault="00AB4978" w:rsidP="00AB4978">
      <w:pPr>
        <w:pStyle w:val="omg-body"/>
        <w:rPr>
          <w:rFonts w:ascii="Courier New" w:hAnsi="Courier New" w:cs="Courier New"/>
        </w:rPr>
      </w:pPr>
      <w:r w:rsidRPr="00900170">
        <w:rPr>
          <w:rFonts w:ascii="Courier New" w:hAnsi="Courier New" w:cs="Courier New"/>
        </w:rPr>
        <w:t>not(self.targetNamespace.oclIsUndefined()) and</w:t>
      </w:r>
      <w:r w:rsidRPr="00900170">
        <w:rPr>
          <w:rFonts w:ascii="Courier New" w:hAnsi="Courier New" w:cs="Courier New"/>
        </w:rPr>
        <w:br/>
        <w:t xml:space="preserve">                (self.targetNamespace&lt;&gt;'')  </w:t>
      </w:r>
    </w:p>
    <w:p w14:paraId="4955A7BC" w14:textId="77777777" w:rsidR="00AB4978" w:rsidRDefault="00AB4978" w:rsidP="00AB4978">
      <w:pPr>
        <w:pStyle w:val="omg-body"/>
      </w:pPr>
    </w:p>
    <w:p w14:paraId="7610AE5C" w14:textId="77777777" w:rsidR="00AB4978" w:rsidRPr="00056F73" w:rsidRDefault="00AB4978" w:rsidP="00AB4978">
      <w:pPr>
        <w:pStyle w:val="Heading6"/>
      </w:pPr>
      <w:r w:rsidRPr="00056F73">
        <w:t>NDR3 [Rule 9-83] (REF,EXT). Target namespace is absolute URI</w:t>
      </w:r>
    </w:p>
    <w:p w14:paraId="78FE022B" w14:textId="77777777" w:rsidR="00AB4978" w:rsidRDefault="00AB4978" w:rsidP="00AB4978">
      <w:pPr>
        <w:pStyle w:val="omg-body"/>
      </w:pPr>
      <w:hyperlink r:id="rId268" w:history="1">
        <w:r>
          <w:rPr>
            <w:color w:val="0000FF"/>
            <w:u w:val="single"/>
          </w:rPr>
          <w:t>Rule 9-83</w:t>
        </w:r>
      </w:hyperlink>
      <w:r>
        <w:t xml:space="preserve">, Target namespace is absolute URI (REF, EXT): </w:t>
      </w:r>
      <w:hyperlink r:id="rId269" w:history="1">
        <w:r>
          <w:rPr>
            <w:color w:val="0000FF"/>
            <w:u w:val="single"/>
          </w:rPr>
          <w:t>Section 9.7</w:t>
        </w:r>
      </w:hyperlink>
      <w:r>
        <w:t>, Schema as a whole</w:t>
      </w:r>
    </w:p>
    <w:p w14:paraId="43A62A7A" w14:textId="77777777" w:rsidR="00AB4978" w:rsidRDefault="00AB4978" w:rsidP="00AB4978">
      <w:pPr>
        <w:pStyle w:val="omg-body"/>
      </w:pPr>
      <w:r>
        <w:t>[English]</w:t>
      </w:r>
    </w:p>
    <w:p w14:paraId="58B851BA" w14:textId="77777777" w:rsidR="00AB4978" w:rsidRPr="00D61BEF" w:rsidRDefault="00AB4978" w:rsidP="00AB4978">
      <w:pPr>
        <w:pStyle w:val="omg-body"/>
      </w:pPr>
      <w:r w:rsidRPr="00D61BEF">
        <w:t>Specification of this constraint in OCL has been deferred.</w:t>
      </w:r>
    </w:p>
    <w:p w14:paraId="32242A62" w14:textId="77777777" w:rsidR="00AB4978" w:rsidRDefault="00AB4978" w:rsidP="00AB4978">
      <w:pPr>
        <w:pStyle w:val="omg-body"/>
      </w:pPr>
    </w:p>
    <w:p w14:paraId="307AB4F7" w14:textId="77777777" w:rsidR="00AB4978" w:rsidRPr="00056F73" w:rsidRDefault="00AB4978" w:rsidP="00AB4978">
      <w:pPr>
        <w:pStyle w:val="Heading6"/>
      </w:pPr>
      <w:r w:rsidRPr="00056F73">
        <w:t>NDR3 [Rule 9-84] (REF,EXT). Schema has version</w:t>
      </w:r>
    </w:p>
    <w:p w14:paraId="6E7D2685" w14:textId="77777777" w:rsidR="00AB4978" w:rsidRDefault="00AB4978" w:rsidP="00AB4978">
      <w:pPr>
        <w:pStyle w:val="omg-body"/>
      </w:pPr>
      <w:hyperlink r:id="rId270" w:history="1">
        <w:r>
          <w:rPr>
            <w:color w:val="0000FF"/>
            <w:u w:val="single"/>
          </w:rPr>
          <w:t>Rule 9-84</w:t>
        </w:r>
      </w:hyperlink>
      <w:r>
        <w:t xml:space="preserve">, Schema has version (REF, EXT): </w:t>
      </w:r>
      <w:hyperlink r:id="rId271" w:history="1">
        <w:r>
          <w:rPr>
            <w:color w:val="0000FF"/>
            <w:u w:val="single"/>
          </w:rPr>
          <w:t>Section 9.7</w:t>
        </w:r>
      </w:hyperlink>
      <w:r>
        <w:t>, Schema as a whole</w:t>
      </w:r>
    </w:p>
    <w:p w14:paraId="523B9E66" w14:textId="77777777" w:rsidR="00AB4978" w:rsidRDefault="00AB4978" w:rsidP="00AB4978">
      <w:pPr>
        <w:pStyle w:val="omg-body"/>
        <w:rPr>
          <w:b/>
        </w:rPr>
      </w:pPr>
      <w:r w:rsidRPr="00900170">
        <w:rPr>
          <w:b/>
        </w:rPr>
        <w:t>[OCL] context</w:t>
      </w:r>
      <w:r>
        <w:t xml:space="preserve"> Namespace </w:t>
      </w:r>
      <w:r w:rsidRPr="00900170">
        <w:rPr>
          <w:b/>
        </w:rPr>
        <w:t>inv:</w:t>
      </w:r>
    </w:p>
    <w:p w14:paraId="5438800D"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not(self.version.oclIsUndefined())                                                                   </w:t>
      </w:r>
      <w:r w:rsidRPr="00900170">
        <w:rPr>
          <w:rFonts w:ascii="Courier New" w:hAnsi="Courier New" w:cs="Courier New"/>
        </w:rPr>
        <w:br/>
        <w:t>and</w:t>
      </w:r>
      <w:r w:rsidRPr="00900170">
        <w:rPr>
          <w:rFonts w:ascii="Courier New" w:hAnsi="Courier New" w:cs="Courier New"/>
        </w:rPr>
        <w:br/>
        <w:t>self.version&lt;&gt;''</w:t>
      </w:r>
    </w:p>
    <w:p w14:paraId="16955A20" w14:textId="77777777" w:rsidR="00AB4978" w:rsidRDefault="00AB4978" w:rsidP="00AB4978">
      <w:pPr>
        <w:pStyle w:val="omg-body"/>
      </w:pPr>
    </w:p>
    <w:p w14:paraId="7AAF4A93" w14:textId="77777777" w:rsidR="00AB4978" w:rsidRPr="00056F73" w:rsidRDefault="00AB4978" w:rsidP="00AB4978">
      <w:pPr>
        <w:pStyle w:val="Heading6"/>
      </w:pPr>
      <w:r w:rsidRPr="00056F73">
        <w:t>NDR3 [Rule 9-89] (REF,EXT). xs:import must have namespace</w:t>
      </w:r>
    </w:p>
    <w:p w14:paraId="31CCD826" w14:textId="77777777" w:rsidR="00AB4978" w:rsidRDefault="00AB4978" w:rsidP="00AB4978">
      <w:pPr>
        <w:pStyle w:val="omg-body"/>
      </w:pPr>
      <w:hyperlink r:id="rId272" w:history="1">
        <w:r>
          <w:rPr>
            <w:color w:val="0000FF"/>
            <w:u w:val="single"/>
          </w:rPr>
          <w:t>Rule 9-89</w:t>
        </w:r>
      </w:hyperlink>
      <w:r>
        <w:t>, </w:t>
      </w:r>
      <w:r>
        <w:rPr>
          <w:rFonts w:ascii="Courier New" w:hAnsi="Courier New"/>
        </w:rPr>
        <w:t>xs:import</w:t>
      </w:r>
      <w:r>
        <w:t> must have namespace (REF, EXT): </w:t>
      </w:r>
      <w:hyperlink r:id="rId273" w:history="1">
        <w:r>
          <w:rPr>
            <w:color w:val="0000FF"/>
            <w:u w:val="single"/>
          </w:rPr>
          <w:t>Section 9.8</w:t>
        </w:r>
      </w:hyperlink>
      <w:r>
        <w:t>, Schema assembly</w:t>
      </w:r>
    </w:p>
    <w:p w14:paraId="1A8CEF44" w14:textId="77777777" w:rsidR="00AB4978" w:rsidRDefault="00AB4978" w:rsidP="00AB4978">
      <w:pPr>
        <w:pStyle w:val="omg-body"/>
      </w:pPr>
      <w:r>
        <w:t> </w:t>
      </w:r>
    </w:p>
    <w:p w14:paraId="2BC3C5CB" w14:textId="77777777" w:rsidR="00AB4978" w:rsidRDefault="00AB4978" w:rsidP="00AB4978">
      <w:pPr>
        <w:pStyle w:val="omg-body"/>
      </w:pPr>
      <w:r>
        <w:t>[English]</w:t>
      </w:r>
    </w:p>
    <w:p w14:paraId="1087B82B" w14:textId="77777777" w:rsidR="00AB4978" w:rsidRPr="00D61BEF" w:rsidRDefault="00AB4978" w:rsidP="00AB4978">
      <w:pPr>
        <w:pStyle w:val="omg-body"/>
      </w:pPr>
      <w:r w:rsidRPr="00D61BEF">
        <w:t>This constraint resolved during provisioning; all xs:import declarations are implicitly specified by the relationships between Information Model elements and will include the namespace specified in the targetNamespace of the referenced Information Model.</w:t>
      </w:r>
    </w:p>
    <w:p w14:paraId="41B0FEAC" w14:textId="77777777" w:rsidR="00AB4978" w:rsidRDefault="00AB4978" w:rsidP="00AB4978">
      <w:pPr>
        <w:pStyle w:val="omg-body"/>
      </w:pPr>
    </w:p>
    <w:p w14:paraId="3E26D70A" w14:textId="77777777" w:rsidR="00AB4978" w:rsidRPr="00056F73" w:rsidRDefault="00AB4978" w:rsidP="00AB4978">
      <w:pPr>
        <w:pStyle w:val="Heading6"/>
      </w:pPr>
      <w:r w:rsidRPr="00056F73">
        <w:t>NDR3 [Rule 9-8] (REF,EXT). No base type of xs:ENTITY</w:t>
      </w:r>
    </w:p>
    <w:p w14:paraId="73146A34" w14:textId="77777777" w:rsidR="00AB4978" w:rsidRDefault="00AB4978" w:rsidP="00AB4978">
      <w:pPr>
        <w:pStyle w:val="omg-body"/>
      </w:pPr>
      <w:hyperlink r:id="rId274" w:history="1">
        <w:r>
          <w:rPr>
            <w:color w:val="0000FF"/>
            <w:u w:val="single"/>
          </w:rPr>
          <w:t>Rule 9-8</w:t>
        </w:r>
      </w:hyperlink>
      <w:r>
        <w:t>, No base type of </w:t>
      </w:r>
      <w:r>
        <w:rPr>
          <w:rFonts w:ascii="Courier New" w:hAnsi="Courier New"/>
        </w:rPr>
        <w:t>xs:ENTITY</w:t>
      </w:r>
      <w:r>
        <w:t> (REF, EXT): </w:t>
      </w:r>
      <w:hyperlink r:id="rId275" w:history="1">
        <w:r>
          <w:rPr>
            <w:color w:val="0000FF"/>
            <w:u w:val="single"/>
          </w:rPr>
          <w:t>Section 9.1.1.1</w:t>
        </w:r>
      </w:hyperlink>
      <w:r>
        <w:t>, Types prohibited as base types</w:t>
      </w:r>
    </w:p>
    <w:p w14:paraId="713B4958" w14:textId="77777777" w:rsidR="00AB4978" w:rsidRDefault="00AB4978" w:rsidP="00AB4978">
      <w:pPr>
        <w:pStyle w:val="omg-body"/>
        <w:rPr>
          <w:b/>
        </w:rPr>
      </w:pPr>
      <w:r w:rsidRPr="00900170">
        <w:rPr>
          <w:b/>
        </w:rPr>
        <w:t>[OCL] context</w:t>
      </w:r>
      <w:r>
        <w:t xml:space="preserve"> Namespace </w:t>
      </w:r>
      <w:r w:rsidRPr="00900170">
        <w:rPr>
          <w:b/>
        </w:rPr>
        <w:t>inv:</w:t>
      </w:r>
    </w:p>
    <w:p w14:paraId="0A79A9E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w:t>
      </w:r>
      <w:r w:rsidRPr="00900170">
        <w:rPr>
          <w:rFonts w:ascii="Courier New" w:hAnsi="Courier New" w:cs="Courier New"/>
        </w:rPr>
        <w:lastRenderedPageBreak/>
        <w:t>&gt;select(s|s.oclIsKindOf(Classifier)).oclAsType(Classifier))</w:t>
      </w:r>
      <w:r w:rsidRPr="00900170">
        <w:rPr>
          <w:rFonts w:ascii="Courier New" w:hAnsi="Courier New" w:cs="Courier New"/>
        </w:rPr>
        <w:br/>
        <w:t xml:space="preserve">    -&gt;select(t|(t.name='ENTITY') and (t._'package'.name='XMLPrimitiveTypes'))-&gt;size()=0</w:t>
      </w:r>
      <w:r w:rsidRPr="00900170">
        <w:rPr>
          <w:rFonts w:ascii="Courier New" w:hAnsi="Courier New" w:cs="Courier New"/>
        </w:rPr>
        <w:br/>
        <w:t>)</w:t>
      </w:r>
      <w:r w:rsidRPr="00900170">
        <w:rPr>
          <w:rFonts w:ascii="Courier New" w:hAnsi="Courier New" w:cs="Courier New"/>
        </w:rPr>
        <w:br/>
      </w:r>
    </w:p>
    <w:p w14:paraId="7878FE20" w14:textId="77777777" w:rsidR="00AB4978" w:rsidRDefault="00AB4978" w:rsidP="00AB4978">
      <w:pPr>
        <w:pStyle w:val="omg-body"/>
      </w:pPr>
    </w:p>
    <w:p w14:paraId="54BA1CB1" w14:textId="77777777" w:rsidR="00AB4978" w:rsidRPr="00056F73" w:rsidRDefault="00AB4978" w:rsidP="00AB4978">
      <w:pPr>
        <w:pStyle w:val="Heading6"/>
      </w:pPr>
      <w:r w:rsidRPr="00056F73">
        <w:t>NDR3 [Rule 9-90] (SET). XML Schema document set must be complete</w:t>
      </w:r>
    </w:p>
    <w:p w14:paraId="02EB90F0" w14:textId="77777777" w:rsidR="00AB4978" w:rsidRDefault="00AB4978" w:rsidP="00AB4978">
      <w:pPr>
        <w:pStyle w:val="omg-body"/>
      </w:pPr>
      <w:hyperlink r:id="rId276" w:history="1">
        <w:r>
          <w:rPr>
            <w:color w:val="0000FF"/>
            <w:u w:val="single"/>
          </w:rPr>
          <w:t>Rule 9-90</w:t>
        </w:r>
      </w:hyperlink>
      <w:r>
        <w:t>, XML Schema document set must be complete (SET): </w:t>
      </w:r>
      <w:hyperlink r:id="rId277" w:history="1">
        <w:r>
          <w:rPr>
            <w:color w:val="0000FF"/>
            <w:u w:val="single"/>
          </w:rPr>
          <w:t>Section 9.8</w:t>
        </w:r>
      </w:hyperlink>
      <w:r>
        <w:t>, Schema assembly</w:t>
      </w:r>
    </w:p>
    <w:p w14:paraId="22240A7A" w14:textId="77777777" w:rsidR="00AB4978" w:rsidRDefault="00AB4978" w:rsidP="00AB4978">
      <w:pPr>
        <w:pStyle w:val="omg-body"/>
      </w:pPr>
      <w:r>
        <w:t>[English]</w:t>
      </w:r>
    </w:p>
    <w:p w14:paraId="5BB2A225"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6F033C48" w14:textId="77777777" w:rsidR="00AB4978" w:rsidRDefault="00AB4978" w:rsidP="00AB4978">
      <w:pPr>
        <w:pStyle w:val="omg-body"/>
      </w:pPr>
    </w:p>
    <w:p w14:paraId="6A2C8400" w14:textId="77777777" w:rsidR="00AB4978" w:rsidRPr="00056F73" w:rsidRDefault="00AB4978" w:rsidP="00AB4978">
      <w:pPr>
        <w:pStyle w:val="Heading6"/>
      </w:pPr>
      <w:r w:rsidRPr="00056F73">
        <w:t>NDR3 [Rule 9-91] (REF,EXT). Namespace referenced by attribute type is imported</w:t>
      </w:r>
    </w:p>
    <w:p w14:paraId="48D0D8EE" w14:textId="77777777" w:rsidR="00AB4978" w:rsidRDefault="00AB4978" w:rsidP="00AB4978">
      <w:pPr>
        <w:pStyle w:val="omg-body"/>
      </w:pPr>
      <w:hyperlink r:id="rId278" w:history="1">
        <w:r>
          <w:rPr>
            <w:color w:val="0000FF"/>
            <w:u w:val="single"/>
          </w:rPr>
          <w:t>Rule 9-91</w:t>
        </w:r>
      </w:hyperlink>
      <w:r>
        <w:t>, Namespace referenced by attribute type is imported (REF, EXT): </w:t>
      </w:r>
      <w:hyperlink r:id="rId279" w:history="1">
        <w:r>
          <w:rPr>
            <w:color w:val="0000FF"/>
            <w:u w:val="single"/>
          </w:rPr>
          <w:t>Section 9.8.1</w:t>
        </w:r>
      </w:hyperlink>
      <w:r>
        <w:t>, Namespaces for referenced components are imported</w:t>
      </w:r>
    </w:p>
    <w:p w14:paraId="0F1EEFA4" w14:textId="77777777" w:rsidR="00AB4978" w:rsidRDefault="00AB4978" w:rsidP="00AB4978">
      <w:pPr>
        <w:pStyle w:val="omg-body"/>
      </w:pPr>
      <w:r>
        <w:t> </w:t>
      </w:r>
    </w:p>
    <w:p w14:paraId="30DC1D80" w14:textId="77777777" w:rsidR="00AB4978" w:rsidRDefault="00AB4978" w:rsidP="00AB4978">
      <w:pPr>
        <w:pStyle w:val="omg-body"/>
      </w:pPr>
      <w:r>
        <w:t>[English]</w:t>
      </w:r>
    </w:p>
    <w:p w14:paraId="076496D0"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38FA5ED6" w14:textId="77777777" w:rsidR="00AB4978" w:rsidRDefault="00AB4978" w:rsidP="00AB4978">
      <w:pPr>
        <w:pStyle w:val="omg-body"/>
      </w:pPr>
    </w:p>
    <w:p w14:paraId="78151733" w14:textId="77777777" w:rsidR="00AB4978" w:rsidRPr="00056F73" w:rsidRDefault="00AB4978" w:rsidP="00AB4978">
      <w:pPr>
        <w:pStyle w:val="Heading6"/>
      </w:pPr>
      <w:r w:rsidRPr="00056F73">
        <w:t>NDR3 [Rule 9-92] (REF,EXT). Namespace referenced by attribute base is imported</w:t>
      </w:r>
    </w:p>
    <w:p w14:paraId="5C27E91A" w14:textId="77777777" w:rsidR="00AB4978" w:rsidRDefault="00AB4978" w:rsidP="00AB4978">
      <w:pPr>
        <w:pStyle w:val="omg-body"/>
      </w:pPr>
      <w:hyperlink r:id="rId280" w:history="1">
        <w:r>
          <w:rPr>
            <w:color w:val="0000FF"/>
            <w:u w:val="single"/>
          </w:rPr>
          <w:t>Rule 9-92</w:t>
        </w:r>
      </w:hyperlink>
      <w:r>
        <w:t>, Namespace referenced by attribute base is imported (REF, EXT): </w:t>
      </w:r>
      <w:hyperlink r:id="rId281" w:history="1">
        <w:r>
          <w:rPr>
            <w:color w:val="0000FF"/>
            <w:u w:val="single"/>
          </w:rPr>
          <w:t>Section 9.8.1</w:t>
        </w:r>
      </w:hyperlink>
      <w:r>
        <w:t>, Namespaces for referenced components are imported</w:t>
      </w:r>
    </w:p>
    <w:p w14:paraId="022661BE" w14:textId="77777777" w:rsidR="00AB4978" w:rsidRDefault="00AB4978" w:rsidP="00AB4978">
      <w:pPr>
        <w:pStyle w:val="omg-body"/>
      </w:pPr>
      <w:r>
        <w:t> </w:t>
      </w:r>
    </w:p>
    <w:p w14:paraId="15805A97" w14:textId="77777777" w:rsidR="00AB4978" w:rsidRDefault="00AB4978" w:rsidP="00AB4978">
      <w:pPr>
        <w:pStyle w:val="omg-body"/>
      </w:pPr>
      <w:r>
        <w:t>[English]</w:t>
      </w:r>
    </w:p>
    <w:p w14:paraId="78201EE8"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034EA924" w14:textId="77777777" w:rsidR="00AB4978" w:rsidRDefault="00AB4978" w:rsidP="00AB4978">
      <w:pPr>
        <w:pStyle w:val="omg-body"/>
      </w:pPr>
    </w:p>
    <w:p w14:paraId="7BBB6B1E" w14:textId="77777777" w:rsidR="00AB4978" w:rsidRPr="00056F73" w:rsidRDefault="00AB4978" w:rsidP="00AB4978">
      <w:pPr>
        <w:pStyle w:val="Heading6"/>
      </w:pPr>
      <w:r w:rsidRPr="00056F73">
        <w:t>NDR3 [Rule 9-93] (REF,EXT). Namespace referenced by attribute itemType is imported</w:t>
      </w:r>
    </w:p>
    <w:p w14:paraId="60096213" w14:textId="77777777" w:rsidR="00AB4978" w:rsidRDefault="00AB4978" w:rsidP="00AB4978">
      <w:pPr>
        <w:pStyle w:val="omg-body"/>
      </w:pPr>
      <w:hyperlink r:id="rId282" w:history="1">
        <w:r>
          <w:rPr>
            <w:color w:val="0000FF"/>
            <w:u w:val="single"/>
          </w:rPr>
          <w:t>Rule 9-93</w:t>
        </w:r>
      </w:hyperlink>
      <w:r>
        <w:t>, Namespace referenced by attribute </w:t>
      </w:r>
      <w:r>
        <w:rPr>
          <w:rFonts w:ascii="Courier New" w:hAnsi="Courier New"/>
        </w:rPr>
        <w:t>itemType</w:t>
      </w:r>
      <w:r>
        <w:t> is imported (REF, EXT): </w:t>
      </w:r>
      <w:hyperlink r:id="rId283" w:history="1">
        <w:r>
          <w:rPr>
            <w:color w:val="0000FF"/>
            <w:u w:val="single"/>
          </w:rPr>
          <w:t>Section 9.8.1</w:t>
        </w:r>
      </w:hyperlink>
      <w:r>
        <w:t>, Namespaces for referenced components are imported</w:t>
      </w:r>
    </w:p>
    <w:p w14:paraId="63044D57" w14:textId="77777777" w:rsidR="00AB4978" w:rsidRDefault="00AB4978" w:rsidP="00AB4978">
      <w:pPr>
        <w:pStyle w:val="omg-body"/>
      </w:pPr>
      <w:r>
        <w:t> </w:t>
      </w:r>
    </w:p>
    <w:p w14:paraId="3717E5A9" w14:textId="77777777" w:rsidR="00AB4978" w:rsidRDefault="00AB4978" w:rsidP="00AB4978">
      <w:pPr>
        <w:pStyle w:val="omg-body"/>
      </w:pPr>
      <w:r>
        <w:t>[English]</w:t>
      </w:r>
    </w:p>
    <w:p w14:paraId="2AD2632E"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6433ACEE" w14:textId="77777777" w:rsidR="00AB4978" w:rsidRDefault="00AB4978" w:rsidP="00AB4978">
      <w:pPr>
        <w:pStyle w:val="omg-body"/>
      </w:pPr>
    </w:p>
    <w:p w14:paraId="2D7E22C5" w14:textId="77777777" w:rsidR="00AB4978" w:rsidRPr="00056F73" w:rsidRDefault="00AB4978" w:rsidP="00AB4978">
      <w:pPr>
        <w:pStyle w:val="Heading6"/>
      </w:pPr>
      <w:r w:rsidRPr="00056F73">
        <w:lastRenderedPageBreak/>
        <w:t>NDR3 [Rule 9-94] (REF,EXT). Namespaces referenced by attribute memberTypes is imported</w:t>
      </w:r>
    </w:p>
    <w:p w14:paraId="5B08A027" w14:textId="77777777" w:rsidR="00AB4978" w:rsidRDefault="00AB4978" w:rsidP="00AB4978">
      <w:pPr>
        <w:pStyle w:val="omg-body"/>
      </w:pPr>
      <w:hyperlink r:id="rId284" w:history="1">
        <w:r>
          <w:rPr>
            <w:color w:val="0000FF"/>
            <w:u w:val="single"/>
          </w:rPr>
          <w:t>Rule 9-94</w:t>
        </w:r>
      </w:hyperlink>
      <w:r>
        <w:t>, Namespaces referenced by attribute </w:t>
      </w:r>
      <w:r>
        <w:rPr>
          <w:rFonts w:ascii="Courier New" w:hAnsi="Courier New"/>
        </w:rPr>
        <w:t>memberTypes</w:t>
      </w:r>
      <w:r>
        <w:t> is imported (REF, EXT): </w:t>
      </w:r>
      <w:hyperlink r:id="rId285" w:history="1">
        <w:r>
          <w:rPr>
            <w:color w:val="0000FF"/>
            <w:u w:val="single"/>
          </w:rPr>
          <w:t>Section 9.8.1</w:t>
        </w:r>
      </w:hyperlink>
      <w:r>
        <w:t>, Namespaces for referenced components are imported</w:t>
      </w:r>
    </w:p>
    <w:p w14:paraId="74F4E808" w14:textId="77777777" w:rsidR="00AB4978" w:rsidRDefault="00AB4978" w:rsidP="00AB4978">
      <w:pPr>
        <w:pStyle w:val="omg-body"/>
      </w:pPr>
      <w:r>
        <w:t> </w:t>
      </w:r>
    </w:p>
    <w:p w14:paraId="72768260" w14:textId="77777777" w:rsidR="00AB4978" w:rsidRDefault="00AB4978" w:rsidP="00AB4978">
      <w:pPr>
        <w:pStyle w:val="omg-body"/>
      </w:pPr>
      <w:r>
        <w:t>[English]</w:t>
      </w:r>
    </w:p>
    <w:p w14:paraId="4774864D"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5C510153" w14:textId="77777777" w:rsidR="00AB4978" w:rsidRDefault="00AB4978" w:rsidP="00AB4978">
      <w:pPr>
        <w:pStyle w:val="omg-body"/>
      </w:pPr>
    </w:p>
    <w:p w14:paraId="2AACC6B0" w14:textId="77777777" w:rsidR="00AB4978" w:rsidRPr="00056F73" w:rsidRDefault="00AB4978" w:rsidP="00AB4978">
      <w:pPr>
        <w:pStyle w:val="Heading6"/>
      </w:pPr>
      <w:r w:rsidRPr="00056F73">
        <w:t>NDR3 [Rule 9-95] (REF,EXT). Namespace referenced by attribute ref is imported</w:t>
      </w:r>
    </w:p>
    <w:p w14:paraId="414F193E" w14:textId="77777777" w:rsidR="00AB4978" w:rsidRDefault="00AB4978" w:rsidP="00AB4978">
      <w:pPr>
        <w:pStyle w:val="omg-body"/>
      </w:pPr>
      <w:hyperlink r:id="rId286" w:history="1">
        <w:r>
          <w:rPr>
            <w:color w:val="0000FF"/>
            <w:u w:val="single"/>
          </w:rPr>
          <w:t>Rule 9-95</w:t>
        </w:r>
      </w:hyperlink>
      <w:r>
        <w:t>, Namespace referenced by attribute </w:t>
      </w:r>
      <w:r>
        <w:rPr>
          <w:rFonts w:ascii="Courier New" w:hAnsi="Courier New"/>
        </w:rPr>
        <w:t>ref</w:t>
      </w:r>
      <w:r>
        <w:t> is imported (REF, EXT): </w:t>
      </w:r>
      <w:hyperlink r:id="rId287" w:history="1">
        <w:r>
          <w:rPr>
            <w:color w:val="0000FF"/>
            <w:u w:val="single"/>
          </w:rPr>
          <w:t>Section 9.8.1</w:t>
        </w:r>
      </w:hyperlink>
      <w:r>
        <w:t>, Namespaces for referenced components are imported</w:t>
      </w:r>
    </w:p>
    <w:p w14:paraId="1288280F" w14:textId="77777777" w:rsidR="00AB4978" w:rsidRDefault="00AB4978" w:rsidP="00AB4978">
      <w:pPr>
        <w:pStyle w:val="omg-body"/>
      </w:pPr>
      <w:r>
        <w:t> </w:t>
      </w:r>
    </w:p>
    <w:p w14:paraId="0C757456" w14:textId="77777777" w:rsidR="00AB4978" w:rsidRDefault="00AB4978" w:rsidP="00AB4978">
      <w:pPr>
        <w:pStyle w:val="omg-body"/>
      </w:pPr>
      <w:r>
        <w:t>[English]</w:t>
      </w:r>
    </w:p>
    <w:p w14:paraId="10FCB327"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4971A394" w14:textId="77777777" w:rsidR="00AB4978" w:rsidRDefault="00AB4978" w:rsidP="00AB4978">
      <w:pPr>
        <w:pStyle w:val="omg-body"/>
      </w:pPr>
    </w:p>
    <w:p w14:paraId="279D3863" w14:textId="77777777" w:rsidR="00AB4978" w:rsidRPr="00056F73" w:rsidRDefault="00AB4978" w:rsidP="00AB4978">
      <w:pPr>
        <w:pStyle w:val="Heading6"/>
      </w:pPr>
      <w:r w:rsidRPr="00056F73">
        <w:t>NDR3 [Rule 9-96] (REF,EXT). Namespace referenced by attribute substitutionGroup is imported</w:t>
      </w:r>
    </w:p>
    <w:p w14:paraId="5588FCB7" w14:textId="77777777" w:rsidR="00AB4978" w:rsidRDefault="00AB4978" w:rsidP="00AB4978">
      <w:pPr>
        <w:pStyle w:val="omg-body"/>
      </w:pPr>
      <w:hyperlink r:id="rId288" w:history="1">
        <w:r>
          <w:rPr>
            <w:color w:val="0000FF"/>
            <w:u w:val="single"/>
          </w:rPr>
          <w:t>Rule 9-96</w:t>
        </w:r>
      </w:hyperlink>
      <w:r>
        <w:t>, Namespace referenced by attribute </w:t>
      </w:r>
      <w:r>
        <w:rPr>
          <w:rFonts w:ascii="Courier New" w:hAnsi="Courier New"/>
        </w:rPr>
        <w:t>substitutionGroup</w:t>
      </w:r>
      <w:r>
        <w:t> is imported (REF, EXT): </w:t>
      </w:r>
      <w:hyperlink r:id="rId289" w:history="1">
        <w:r>
          <w:rPr>
            <w:color w:val="0000FF"/>
            <w:u w:val="single"/>
          </w:rPr>
          <w:t>Section 9.8.1</w:t>
        </w:r>
      </w:hyperlink>
      <w:r>
        <w:t>, Namespaces for referenced components are imported</w:t>
      </w:r>
    </w:p>
    <w:p w14:paraId="0353CEA7" w14:textId="77777777" w:rsidR="00AB4978" w:rsidRDefault="00AB4978" w:rsidP="00AB4978">
      <w:pPr>
        <w:pStyle w:val="omg-body"/>
      </w:pPr>
      <w:r>
        <w:t> </w:t>
      </w:r>
    </w:p>
    <w:p w14:paraId="412B8BCC" w14:textId="77777777" w:rsidR="00AB4978" w:rsidRDefault="00AB4978" w:rsidP="00AB4978">
      <w:pPr>
        <w:pStyle w:val="omg-body"/>
      </w:pPr>
      <w:r>
        <w:t>[English]</w:t>
      </w:r>
    </w:p>
    <w:p w14:paraId="3E9EF49E" w14:textId="77777777" w:rsidR="00AB4978" w:rsidRPr="00D61BEF" w:rsidRDefault="00AB4978" w:rsidP="00AB4978">
      <w:pPr>
        <w:pStyle w:val="omg-body"/>
      </w:pPr>
      <w:r w:rsidRPr="00D61BEF">
        <w:t>This constraint resolved during provisioning; the transitive closure of all schemas referenced will be in the schema document set for an MPD.</w:t>
      </w:r>
    </w:p>
    <w:p w14:paraId="731B2444" w14:textId="77777777" w:rsidR="00AB4978" w:rsidRDefault="00AB4978" w:rsidP="00AB4978">
      <w:pPr>
        <w:pStyle w:val="omg-body"/>
      </w:pPr>
    </w:p>
    <w:p w14:paraId="734B40DB" w14:textId="77777777" w:rsidR="00AB4978" w:rsidRPr="00056F73" w:rsidRDefault="00AB4978" w:rsidP="00AB4978">
      <w:pPr>
        <w:pStyle w:val="Heading6"/>
      </w:pPr>
      <w:r w:rsidRPr="00056F73">
        <w:t>NDR3 [Rule 9-9] (REF,EXT). No base type of xs:ENTITIES</w:t>
      </w:r>
    </w:p>
    <w:p w14:paraId="29041103" w14:textId="77777777" w:rsidR="00AB4978" w:rsidRDefault="00AB4978" w:rsidP="00AB4978">
      <w:pPr>
        <w:pStyle w:val="omg-body"/>
      </w:pPr>
      <w:hyperlink r:id="rId290" w:history="1">
        <w:r>
          <w:rPr>
            <w:color w:val="0000FF"/>
            <w:u w:val="single"/>
          </w:rPr>
          <w:t>Rule 9-9</w:t>
        </w:r>
      </w:hyperlink>
      <w:r>
        <w:t>, No base type of </w:t>
      </w:r>
      <w:r>
        <w:rPr>
          <w:rFonts w:ascii="Courier New" w:hAnsi="Courier New"/>
        </w:rPr>
        <w:t>xs:ENTITIES</w:t>
      </w:r>
      <w:r>
        <w:t> (REF, EXT): </w:t>
      </w:r>
      <w:hyperlink r:id="rId291" w:history="1">
        <w:r>
          <w:rPr>
            <w:color w:val="0000FF"/>
            <w:u w:val="single"/>
          </w:rPr>
          <w:t>Section 9.1.1.1</w:t>
        </w:r>
      </w:hyperlink>
      <w:r>
        <w:t>, Types prohibited as base types</w:t>
      </w:r>
    </w:p>
    <w:p w14:paraId="1C0D78E2" w14:textId="77777777" w:rsidR="00AB4978" w:rsidRDefault="00AB4978" w:rsidP="00AB4978">
      <w:pPr>
        <w:pStyle w:val="omg-body"/>
      </w:pPr>
      <w:r>
        <w:t> </w:t>
      </w:r>
    </w:p>
    <w:p w14:paraId="4BE332F1" w14:textId="77777777" w:rsidR="00AB4978" w:rsidRDefault="00AB4978" w:rsidP="00AB4978">
      <w:pPr>
        <w:pStyle w:val="omg-body"/>
        <w:rPr>
          <w:b/>
        </w:rPr>
      </w:pPr>
      <w:r w:rsidRPr="00900170">
        <w:rPr>
          <w:b/>
        </w:rPr>
        <w:t>[OCL] context</w:t>
      </w:r>
      <w:r>
        <w:t xml:space="preserve"> Namespace </w:t>
      </w:r>
      <w:r w:rsidRPr="00900170">
        <w:rPr>
          <w:b/>
        </w:rPr>
        <w:t>inv:</w:t>
      </w:r>
    </w:p>
    <w:p w14:paraId="66263445"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self.base_Package.ownedType-&gt;select(t|t.oclIsKindOf(Classifier)).oclAsType(Classifier)-&gt;forAll(c|</w:t>
      </w:r>
      <w:r w:rsidRPr="00900170">
        <w:rPr>
          <w:rFonts w:ascii="Courier New" w:hAnsi="Courier New" w:cs="Courier New"/>
        </w:rPr>
        <w:br/>
        <w:t xml:space="preserve">    c.general-&gt;union(c.clientDependency-&gt;select(d|d.stereotypedBy('Restriction')).supplier-&gt;select(s|s.oclIsKindOf(Classifier)).oclAsType(Classifier))</w:t>
      </w:r>
      <w:r w:rsidRPr="00900170">
        <w:rPr>
          <w:rFonts w:ascii="Courier New" w:hAnsi="Courier New" w:cs="Courier New"/>
        </w:rPr>
        <w:br/>
        <w:t xml:space="preserve">    -&gt;select(t|(t.name='ENTITIES') and (t._'package'.name='XMLPrimitiveTypes'))-&gt;size()=0</w:t>
      </w:r>
      <w:r w:rsidRPr="00900170">
        <w:rPr>
          <w:rFonts w:ascii="Courier New" w:hAnsi="Courier New" w:cs="Courier New"/>
        </w:rPr>
        <w:br/>
        <w:t>)</w:t>
      </w:r>
      <w:r w:rsidRPr="00900170">
        <w:rPr>
          <w:rFonts w:ascii="Courier New" w:hAnsi="Courier New" w:cs="Courier New"/>
        </w:rPr>
        <w:br/>
      </w:r>
    </w:p>
    <w:p w14:paraId="62B02A68" w14:textId="77777777" w:rsidR="00AB4978" w:rsidRDefault="00AB4978" w:rsidP="00AB4978">
      <w:pPr>
        <w:pStyle w:val="omg-body"/>
      </w:pPr>
    </w:p>
    <w:p w14:paraId="1B57D4D7" w14:textId="77777777" w:rsidR="00AB4978" w:rsidRPr="00792921" w:rsidRDefault="00AB4978" w:rsidP="00AB4978">
      <w:pPr>
        <w:pStyle w:val="Heading3"/>
      </w:pPr>
      <w:bookmarkStart w:id="190" w:name="_Toc406072936"/>
      <w:r w:rsidRPr="00792921">
        <w:lastRenderedPageBreak/>
        <w:t xml:space="preserve">&lt;Stereotype&gt; </w:t>
      </w:r>
      <w:bookmarkStart w:id="191" w:name="_cddcf0aa38f9fb92183a65a83b2b548f"/>
      <w:r w:rsidRPr="00792921">
        <w:t>NIEMType</w:t>
      </w:r>
      <w:bookmarkEnd w:id="190"/>
      <w:bookmarkEnd w:id="191"/>
    </w:p>
    <w:p w14:paraId="138CF5A7" w14:textId="77777777" w:rsidR="00AB4978" w:rsidRPr="00F21036" w:rsidRDefault="00AB4978" w:rsidP="00AB4978">
      <w:pPr>
        <w:pStyle w:val="Heading5"/>
      </w:pPr>
      <w:r>
        <w:t>Description</w:t>
      </w:r>
    </w:p>
    <w:p w14:paraId="21B8CE54" w14:textId="77777777" w:rsidR="00AB4978" w:rsidRDefault="00AB4978" w:rsidP="00AB4978">
      <w:pPr>
        <w:pStyle w:val="omg-body"/>
      </w:pPr>
      <w:r>
        <w:t>A NIEMType is a Class that represents one of the specific semantic kinds of NIEM complex types (i.e., types that may have attributive structure). NIEMType is abstract.</w:t>
      </w:r>
    </w:p>
    <w:p w14:paraId="49D02B01"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20EB1EF" w14:textId="77777777" w:rsidR="00AB4978" w:rsidRDefault="00AB4978" w:rsidP="00AB4978">
      <w:pPr>
        <w:pStyle w:val="omg-body"/>
      </w:pPr>
      <w:r>
        <w:rPr>
          <w:rStyle w:val="BodyTextChar"/>
        </w:rPr>
        <w:t>UML::</w:t>
      </w:r>
      <w:r w:rsidRPr="00D61BEF">
        <w:rPr>
          <w:bCs/>
          <w:iCs/>
        </w:rPr>
        <w:t>Class</w:t>
      </w:r>
    </w:p>
    <w:p w14:paraId="18CCFF3C" w14:textId="77777777" w:rsidR="00AB4978" w:rsidRPr="00792921" w:rsidRDefault="00AB4978" w:rsidP="00AB4978">
      <w:pPr>
        <w:pStyle w:val="Heading3"/>
      </w:pPr>
      <w:bookmarkStart w:id="192" w:name="_Toc406072937"/>
      <w:r w:rsidRPr="00792921">
        <w:t xml:space="preserve">&lt;Stereotype&gt; </w:t>
      </w:r>
      <w:bookmarkStart w:id="193" w:name="_30b3ae28677385d6d198eae570b7a23a"/>
      <w:r w:rsidRPr="00792921">
        <w:t>ObjectType</w:t>
      </w:r>
      <w:bookmarkEnd w:id="192"/>
      <w:bookmarkEnd w:id="193"/>
    </w:p>
    <w:p w14:paraId="0B68595F" w14:textId="77777777" w:rsidR="00AB4978" w:rsidRPr="00F21036" w:rsidRDefault="00AB4978" w:rsidP="00AB4978">
      <w:pPr>
        <w:pStyle w:val="Heading5"/>
      </w:pPr>
      <w:r>
        <w:t>Description</w:t>
      </w:r>
    </w:p>
    <w:p w14:paraId="3D394A4F" w14:textId="77777777" w:rsidR="00AB4978" w:rsidRDefault="00AB4978" w:rsidP="00AB4978">
      <w:pPr>
        <w:pStyle w:val="omg-body"/>
      </w:pPr>
      <w:r>
        <w:t xml:space="preserve">ObjectType is a NIEMType Class that represents a NIEM object type. A NIEM object type represents some kind of object: a thing with its own lifespan that has some existence. The object may or may not be a physical object. It may be a conceptual object.  ObjectType is implemented in XML Schema as a complex type definition. Section 3.4 of </w:t>
      </w:r>
      <w:hyperlink r:id="rId292" w:history="1">
        <w:r>
          <w:rPr>
            <w:color w:val="0000FF"/>
            <w:u w:val="single"/>
          </w:rPr>
          <w:t>XML Schema Structures</w:t>
        </w:r>
      </w:hyperlink>
      <w:r>
        <w:t xml:space="preserve"> addresses complex type definitions in XML Schema. See [NIEM-NDR] </w:t>
      </w:r>
      <w:hyperlink r:id="rId293" w:history="1">
        <w:r>
          <w:rPr>
            <w:color w:val="0000FF"/>
            <w:u w:val="single"/>
          </w:rPr>
          <w:t>Section 10.2.1</w:t>
        </w:r>
      </w:hyperlink>
      <w:r>
        <w:t xml:space="preserve">, </w:t>
      </w:r>
      <w:r>
        <w:rPr>
          <w:i/>
        </w:rPr>
        <w:t>General object types</w:t>
      </w:r>
      <w:r>
        <w:t>.</w:t>
      </w:r>
    </w:p>
    <w:p w14:paraId="59E48666" w14:textId="77777777" w:rsidR="00AB4978" w:rsidRDefault="00AB4978" w:rsidP="00AB4978">
      <w:pPr>
        <w:pStyle w:val="Heading5"/>
      </w:pPr>
      <w:r>
        <w:t>Generalization</w:t>
      </w:r>
    </w:p>
    <w:p w14:paraId="2F04DEC2" w14:textId="77777777" w:rsidR="00AB4978" w:rsidRDefault="00AB4978" w:rsidP="00AB4978">
      <w:pPr>
        <w:pStyle w:val="omg-body"/>
      </w:pPr>
      <w:hyperlink w:anchor="_cddcf0aa38f9fb92183a65a83b2b548f" w:history="1">
        <w:r w:rsidRPr="00C253B8">
          <w:rPr>
            <w:color w:val="0000FF"/>
            <w:u w:val="single"/>
          </w:rPr>
          <w:t>NIEMType</w:t>
        </w:r>
      </w:hyperlink>
    </w:p>
    <w:p w14:paraId="68E27AF0" w14:textId="77777777" w:rsidR="00AB4978" w:rsidRDefault="00AB4978" w:rsidP="00AB4978">
      <w:pPr>
        <w:pStyle w:val="Heading5"/>
      </w:pPr>
      <w:r>
        <w:t>Constraints</w:t>
      </w:r>
    </w:p>
    <w:p w14:paraId="53932772" w14:textId="77777777" w:rsidR="00AB4978" w:rsidRPr="00056F73" w:rsidRDefault="00AB4978" w:rsidP="00AB4978">
      <w:pPr>
        <w:pStyle w:val="Heading6"/>
      </w:pPr>
      <w:r w:rsidRPr="00056F73">
        <w:t>NDR [Rule 7-39] (REF, EXT)</w:t>
      </w:r>
    </w:p>
    <w:p w14:paraId="4F5D2D95" w14:textId="77777777" w:rsidR="00AB4978" w:rsidRDefault="00AB4978" w:rsidP="00AB4978">
      <w:pPr>
        <w:pStyle w:val="omg-body"/>
      </w:pPr>
      <w:r>
        <w:t>Within the schema, an object type SHALL be a complex type definition that either constitutes a NIEM-conformant component or for which there exists a NIEM-conformant component of one of the following forms:</w:t>
      </w:r>
    </w:p>
    <w:p w14:paraId="44AA9FEB" w14:textId="77777777" w:rsidR="00AB4978" w:rsidRDefault="00AB4978" w:rsidP="00AB4978">
      <w:pPr>
        <w:pStyle w:val="omg-body"/>
        <w:numPr>
          <w:ilvl w:val="0"/>
          <w:numId w:val="38"/>
        </w:numPr>
      </w:pPr>
      <w:r>
        <w:t>Has simple content, is based on a simple type, and contains the attribute group structures:SimpleObjectAttributeGroup, and has application information appinfo:Base of structures:Object.</w:t>
      </w:r>
    </w:p>
    <w:p w14:paraId="60C5DEB3" w14:textId="77777777" w:rsidR="00AB4978" w:rsidRDefault="00AB4978" w:rsidP="00AB4978">
      <w:pPr>
        <w:pStyle w:val="omg-body"/>
        <w:numPr>
          <w:ilvl w:val="0"/>
          <w:numId w:val="38"/>
        </w:numPr>
      </w:pPr>
      <w:r>
        <w:t>Has complex content, and is based on complex type structures:ComplexObjectType, and has application information appinfo:Base of structures:Object.</w:t>
      </w:r>
    </w:p>
    <w:p w14:paraId="21FD5B30" w14:textId="77777777" w:rsidR="00AB4978" w:rsidRDefault="00AB4978" w:rsidP="00AB4978">
      <w:pPr>
        <w:pStyle w:val="omg-body"/>
        <w:numPr>
          <w:ilvl w:val="0"/>
          <w:numId w:val="38"/>
        </w:numPr>
      </w:pPr>
      <w:r>
        <w:t>Is a complex type that is derived from an object type, which is defined according to this rule.</w:t>
      </w:r>
    </w:p>
    <w:p w14:paraId="0F9FF1F8" w14:textId="77777777" w:rsidR="00AB4978" w:rsidRDefault="00AB4978" w:rsidP="00AB4978">
      <w:pPr>
        <w:pStyle w:val="omg-body"/>
      </w:pPr>
    </w:p>
    <w:p w14:paraId="06126D0C" w14:textId="77777777" w:rsidR="00AB4978" w:rsidRDefault="00AB4978" w:rsidP="00AB4978">
      <w:pPr>
        <w:pStyle w:val="omg-body"/>
      </w:pPr>
    </w:p>
    <w:p w14:paraId="0BEE1072" w14:textId="77777777" w:rsidR="00AB4978" w:rsidRPr="00056F73" w:rsidRDefault="00AB4978" w:rsidP="00AB4978">
      <w:pPr>
        <w:pStyle w:val="Heading6"/>
      </w:pPr>
      <w:r w:rsidRPr="00056F73">
        <w:t>NDR3 [Rule 10-18] (REF,EXT). Proxy type has designated structure</w:t>
      </w:r>
    </w:p>
    <w:p w14:paraId="46F9A9E6" w14:textId="77777777" w:rsidR="00AB4978" w:rsidRDefault="00AB4978" w:rsidP="00AB4978">
      <w:pPr>
        <w:pStyle w:val="omg-body"/>
      </w:pPr>
      <w:hyperlink r:id="rId294" w:history="1">
        <w:r>
          <w:rPr>
            <w:color w:val="0000FF"/>
            <w:u w:val="single"/>
          </w:rPr>
          <w:t>Rule 10-18</w:t>
        </w:r>
      </w:hyperlink>
      <w:r>
        <w:t>, Proxy type has designated structure (REF, EXT): </w:t>
      </w:r>
      <w:hyperlink r:id="rId295" w:history="1">
        <w:r>
          <w:rPr>
            <w:color w:val="0000FF"/>
            <w:u w:val="single"/>
          </w:rPr>
          <w:t>Section 10.2.5</w:t>
        </w:r>
      </w:hyperlink>
      <w:r>
        <w:t>, Proxy types</w:t>
      </w:r>
    </w:p>
    <w:p w14:paraId="72F7B724" w14:textId="77777777" w:rsidR="00AB4978" w:rsidRDefault="00AB4978" w:rsidP="00AB4978">
      <w:pPr>
        <w:pStyle w:val="omg-body"/>
      </w:pPr>
      <w:r>
        <w:t> </w:t>
      </w:r>
    </w:p>
    <w:p w14:paraId="2439D112" w14:textId="77777777" w:rsidR="00AB4978" w:rsidRDefault="00AB4978" w:rsidP="00AB4978">
      <w:pPr>
        <w:pStyle w:val="omg-body"/>
        <w:rPr>
          <w:b/>
        </w:rPr>
      </w:pPr>
      <w:r w:rsidRPr="00900170">
        <w:rPr>
          <w:b/>
        </w:rPr>
        <w:t>[OCL] context</w:t>
      </w:r>
      <w:r>
        <w:t xml:space="preserve"> ObjectType </w:t>
      </w:r>
      <w:r w:rsidRPr="00900170">
        <w:rPr>
          <w:b/>
        </w:rPr>
        <w:t>inv:</w:t>
      </w:r>
    </w:p>
    <w:p w14:paraId="59167614"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r>
      <w:r w:rsidRPr="00900170">
        <w:rPr>
          <w:rFonts w:ascii="Courier New" w:hAnsi="Courier New" w:cs="Courier New"/>
        </w:rPr>
        <w:tab/>
        <w:t>self.general-&gt;forAll(g|(g._'package'.name='XMLPrimitiveTypes')and(g.name=self.name))</w:t>
      </w:r>
      <w:r w:rsidRPr="00900170">
        <w:rPr>
          <w:rFonts w:ascii="Courier New" w:hAnsi="Courier New" w:cs="Courier New"/>
        </w:rPr>
        <w:br/>
      </w:r>
      <w:r w:rsidRPr="00900170">
        <w:rPr>
          <w:rFonts w:ascii="Courier New" w:hAnsi="Courier New" w:cs="Courier New"/>
        </w:rPr>
        <w:tab/>
        <w:t>and</w:t>
      </w:r>
      <w:r w:rsidRPr="00900170">
        <w:rPr>
          <w:rFonts w:ascii="Courier New" w:hAnsi="Courier New" w:cs="Courier New"/>
        </w:rPr>
        <w:br/>
      </w:r>
      <w:r w:rsidRPr="00900170">
        <w:rPr>
          <w:rFonts w:ascii="Courier New" w:hAnsi="Courier New" w:cs="Courier New"/>
        </w:rPr>
        <w:tab/>
        <w:t>self.clientDependency-&gt;select(d|d.stereotypedBy('XSDSimpleContent')).supplier-</w:t>
      </w:r>
      <w:r w:rsidRPr="00900170">
        <w:rPr>
          <w:rFonts w:ascii="Courier New" w:hAnsi="Courier New" w:cs="Courier New"/>
        </w:rPr>
        <w:lastRenderedPageBreak/>
        <w:t>&gt;select(s|s.oclIsKindOf(Classifier)).oclAsType(Classifier)-&gt;forAll(g|(g._'package'.name='XMLPrimitiveTypes')and(g.name=self.name))</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self.attribute-&gt;isEmpty()</w:t>
      </w:r>
    </w:p>
    <w:p w14:paraId="4DBCD59A" w14:textId="77777777" w:rsidR="00AB4978" w:rsidRDefault="00AB4978" w:rsidP="00AB4978">
      <w:pPr>
        <w:pStyle w:val="omg-body"/>
      </w:pPr>
    </w:p>
    <w:p w14:paraId="605B43D8" w14:textId="77777777" w:rsidR="00AB4978" w:rsidRPr="00056F73" w:rsidRDefault="00AB4978" w:rsidP="00AB4978">
      <w:pPr>
        <w:pStyle w:val="Heading6"/>
      </w:pPr>
      <w:r w:rsidRPr="00056F73">
        <w:t>NDR3 [Rule 10-21] (REF). Augmentable type has augmentation point element</w:t>
      </w:r>
    </w:p>
    <w:p w14:paraId="28469993" w14:textId="77777777" w:rsidR="00AB4978" w:rsidRDefault="00AB4978" w:rsidP="00AB4978">
      <w:pPr>
        <w:pStyle w:val="omg-body"/>
      </w:pPr>
      <w:hyperlink r:id="rId296" w:history="1">
        <w:r>
          <w:rPr>
            <w:color w:val="0000FF"/>
            <w:u w:val="single"/>
          </w:rPr>
          <w:t>Rule 10-21</w:t>
        </w:r>
      </w:hyperlink>
      <w:r>
        <w:t xml:space="preserve">, Augmentable type has augmentation point element (REF): </w:t>
      </w:r>
      <w:hyperlink r:id="rId297" w:history="1">
        <w:r>
          <w:rPr>
            <w:color w:val="0000FF"/>
            <w:u w:val="single"/>
          </w:rPr>
          <w:t>Section 10.4.1</w:t>
        </w:r>
      </w:hyperlink>
      <w:r>
        <w:t>, Augmentable types</w:t>
      </w:r>
    </w:p>
    <w:p w14:paraId="377E69A7" w14:textId="77777777" w:rsidR="00AB4978" w:rsidRDefault="00AB4978" w:rsidP="00AB4978">
      <w:pPr>
        <w:pStyle w:val="omg-body"/>
      </w:pPr>
      <w:r>
        <w:t>[English]</w:t>
      </w:r>
    </w:p>
    <w:p w14:paraId="07A80FED" w14:textId="77777777" w:rsidR="00AB4978" w:rsidRPr="00D61BEF" w:rsidRDefault="00AB4978" w:rsidP="00AB4978">
      <w:pPr>
        <w:pStyle w:val="omg-body"/>
      </w:pPr>
      <w:r w:rsidRPr="00D61BEF">
        <w:t>The constraint is enforced by provisioning; if an AugmentationPoint is not defined in the model, then it is created</w:t>
      </w:r>
    </w:p>
    <w:p w14:paraId="5577ABEC" w14:textId="77777777" w:rsidR="00AB4978" w:rsidRDefault="00AB4978" w:rsidP="00AB4978">
      <w:pPr>
        <w:pStyle w:val="omg-body"/>
      </w:pPr>
    </w:p>
    <w:p w14:paraId="6B0B58BE" w14:textId="77777777" w:rsidR="00AB4978" w:rsidRPr="00056F73" w:rsidRDefault="00AB4978" w:rsidP="00AB4978">
      <w:pPr>
        <w:pStyle w:val="Heading6"/>
      </w:pPr>
      <w:r w:rsidRPr="00056F73">
        <w:t>NDR3 [Rule 10-22] (REF,EXT). Augmentable type has at most one augmentation point element</w:t>
      </w:r>
    </w:p>
    <w:p w14:paraId="2D587353" w14:textId="77777777" w:rsidR="00AB4978" w:rsidRDefault="00AB4978" w:rsidP="00AB4978">
      <w:pPr>
        <w:pStyle w:val="omg-body"/>
      </w:pPr>
      <w:hyperlink r:id="rId298" w:history="1">
        <w:r>
          <w:rPr>
            <w:color w:val="0000FF"/>
            <w:u w:val="single"/>
          </w:rPr>
          <w:t>Rule 10-22</w:t>
        </w:r>
      </w:hyperlink>
      <w:r>
        <w:t xml:space="preserve">, Augmentable type has at most one augmentation point element (REF, EXT): </w:t>
      </w:r>
      <w:hyperlink r:id="rId299" w:history="1">
        <w:r>
          <w:rPr>
            <w:color w:val="0000FF"/>
            <w:u w:val="single"/>
          </w:rPr>
          <w:t>Section 10.4.1</w:t>
        </w:r>
      </w:hyperlink>
      <w:r>
        <w:t>, Augmentable types</w:t>
      </w:r>
    </w:p>
    <w:p w14:paraId="354D0C32" w14:textId="77777777" w:rsidR="00AB4978" w:rsidRDefault="00AB4978" w:rsidP="00AB4978">
      <w:pPr>
        <w:pStyle w:val="omg-body"/>
        <w:rPr>
          <w:b/>
        </w:rPr>
      </w:pPr>
      <w:r w:rsidRPr="00900170">
        <w:rPr>
          <w:b/>
        </w:rPr>
        <w:t>[OCL] context</w:t>
      </w:r>
      <w:r>
        <w:t xml:space="preserve"> ObjectType </w:t>
      </w:r>
      <w:r w:rsidRPr="00900170">
        <w:rPr>
          <w:b/>
        </w:rPr>
        <w:t>inv:</w:t>
      </w:r>
    </w:p>
    <w:p w14:paraId="67D9BA38"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self.attribute-&gt;select(a|self.name.replace('Type','AugmentationPoint')=a.name)-&gt;size()&lt;=1</w:t>
      </w:r>
    </w:p>
    <w:p w14:paraId="26C9F14E" w14:textId="77777777" w:rsidR="00AB4978" w:rsidRDefault="00AB4978" w:rsidP="00AB4978">
      <w:pPr>
        <w:pStyle w:val="omg-body"/>
      </w:pPr>
    </w:p>
    <w:p w14:paraId="2C3AF396" w14:textId="77777777" w:rsidR="00AB4978" w:rsidRPr="00056F73" w:rsidRDefault="00AB4978" w:rsidP="00AB4978">
      <w:pPr>
        <w:pStyle w:val="Heading6"/>
      </w:pPr>
      <w:r w:rsidRPr="00056F73">
        <w:t>NDR3 [Rule 10-23] (REF,EXT). Augmentation point corresponds to augmentable type</w:t>
      </w:r>
    </w:p>
    <w:p w14:paraId="6C9F8872" w14:textId="77777777" w:rsidR="00AB4978" w:rsidRDefault="00AB4978" w:rsidP="00AB4978">
      <w:pPr>
        <w:pStyle w:val="omg-body"/>
      </w:pPr>
      <w:hyperlink r:id="rId300" w:history="1">
        <w:r>
          <w:rPr>
            <w:color w:val="0000FF"/>
            <w:u w:val="single"/>
          </w:rPr>
          <w:t>Rule 10-23</w:t>
        </w:r>
      </w:hyperlink>
      <w:r>
        <w:t xml:space="preserve">, Augmentation point corresponds to augmentable type (REF, EXT): </w:t>
      </w:r>
      <w:hyperlink r:id="rId301" w:history="1">
        <w:r>
          <w:rPr>
            <w:color w:val="0000FF"/>
            <w:u w:val="single"/>
          </w:rPr>
          <w:t>Section 10.4.2</w:t>
        </w:r>
      </w:hyperlink>
      <w:r>
        <w:t>, Augmentation point element declarations</w:t>
      </w:r>
    </w:p>
    <w:p w14:paraId="3F427E24" w14:textId="77777777" w:rsidR="00AB4978" w:rsidRDefault="00AB4978" w:rsidP="00AB4978">
      <w:pPr>
        <w:pStyle w:val="omg-body"/>
        <w:rPr>
          <w:b/>
        </w:rPr>
      </w:pPr>
      <w:r w:rsidRPr="00900170">
        <w:rPr>
          <w:b/>
        </w:rPr>
        <w:t>[OCL] context</w:t>
      </w:r>
      <w:r>
        <w:t xml:space="preserve"> ObjectType </w:t>
      </w:r>
      <w:r w:rsidRPr="00900170">
        <w:rPr>
          <w:b/>
        </w:rPr>
        <w:t>inv:</w:t>
      </w:r>
    </w:p>
    <w:p w14:paraId="74EE0750"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-&gt;forAll(a|self._'package'.ownedType.name-&gt;exists(n|n.replace('Type','AugmentationPoint')=a.name))</w:t>
      </w:r>
      <w:r w:rsidRPr="00900170">
        <w:rPr>
          <w:rFonts w:ascii="Courier New" w:hAnsi="Courier New" w:cs="Courier New"/>
        </w:rPr>
        <w:br/>
      </w:r>
    </w:p>
    <w:p w14:paraId="6A9B78E7" w14:textId="77777777" w:rsidR="00AB4978" w:rsidRDefault="00AB4978" w:rsidP="00AB4978">
      <w:pPr>
        <w:pStyle w:val="omg-body"/>
      </w:pPr>
    </w:p>
    <w:p w14:paraId="697A2509" w14:textId="77777777" w:rsidR="00AB4978" w:rsidRPr="00056F73" w:rsidRDefault="00AB4978" w:rsidP="00AB4978">
      <w:pPr>
        <w:pStyle w:val="Heading6"/>
      </w:pPr>
      <w:r w:rsidRPr="00056F73">
        <w:t>NDR3 [Rule 10-24] (REF,EXT). An augmentation point has no type</w:t>
      </w:r>
    </w:p>
    <w:p w14:paraId="0DEBB26C" w14:textId="77777777" w:rsidR="00AB4978" w:rsidRDefault="00AB4978" w:rsidP="00AB4978">
      <w:pPr>
        <w:pStyle w:val="omg-body"/>
      </w:pPr>
      <w:hyperlink r:id="rId302" w:history="1">
        <w:r>
          <w:rPr>
            <w:color w:val="0000FF"/>
            <w:u w:val="single"/>
          </w:rPr>
          <w:t>Rule 10-24</w:t>
        </w:r>
      </w:hyperlink>
      <w:r>
        <w:t xml:space="preserve">, An augmentation point has no type (REF, EXT): </w:t>
      </w:r>
      <w:hyperlink r:id="rId303" w:history="1">
        <w:r>
          <w:rPr>
            <w:color w:val="0000FF"/>
            <w:u w:val="single"/>
          </w:rPr>
          <w:t>Section 10.4.2</w:t>
        </w:r>
      </w:hyperlink>
      <w:r>
        <w:t>, Augmentation point element declarations</w:t>
      </w:r>
    </w:p>
    <w:p w14:paraId="26289F25" w14:textId="77777777" w:rsidR="00AB4978" w:rsidRDefault="00AB4978" w:rsidP="00AB4978">
      <w:pPr>
        <w:pStyle w:val="omg-body"/>
        <w:rPr>
          <w:b/>
        </w:rPr>
      </w:pPr>
      <w:r w:rsidRPr="00900170">
        <w:rPr>
          <w:b/>
        </w:rPr>
        <w:t>[OCL] context</w:t>
      </w:r>
      <w:r>
        <w:t xml:space="preserve"> ObjectType </w:t>
      </w:r>
      <w:r w:rsidRPr="00900170">
        <w:rPr>
          <w:b/>
        </w:rPr>
        <w:t>inv:</w:t>
      </w:r>
    </w:p>
    <w:p w14:paraId="7F6E13F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-&gt;forAll(a|a.type.oclIsUndefined())</w:t>
      </w:r>
      <w:r w:rsidRPr="00900170">
        <w:rPr>
          <w:rFonts w:ascii="Courier New" w:hAnsi="Courier New" w:cs="Courier New"/>
        </w:rPr>
        <w:br/>
      </w:r>
    </w:p>
    <w:p w14:paraId="3D0126E0" w14:textId="77777777" w:rsidR="00AB4978" w:rsidRDefault="00AB4978" w:rsidP="00AB4978">
      <w:pPr>
        <w:pStyle w:val="omg-body"/>
      </w:pPr>
    </w:p>
    <w:p w14:paraId="703D3D1C" w14:textId="77777777" w:rsidR="00AB4978" w:rsidRPr="00056F73" w:rsidRDefault="00AB4978" w:rsidP="00AB4978">
      <w:pPr>
        <w:pStyle w:val="Heading6"/>
      </w:pPr>
      <w:r w:rsidRPr="00056F73">
        <w:t>NDR3 [Rule 10-25] (REF,EXT). An augmentation point has no substitution group</w:t>
      </w:r>
    </w:p>
    <w:p w14:paraId="785E3DED" w14:textId="77777777" w:rsidR="00AB4978" w:rsidRDefault="00AB4978" w:rsidP="00AB4978">
      <w:pPr>
        <w:pStyle w:val="omg-body"/>
      </w:pPr>
      <w:hyperlink r:id="rId304" w:history="1">
        <w:r>
          <w:rPr>
            <w:color w:val="0000FF"/>
            <w:u w:val="single"/>
          </w:rPr>
          <w:t>Rule 10-25</w:t>
        </w:r>
      </w:hyperlink>
      <w:r>
        <w:t xml:space="preserve">, An augmentation point has no substitution group (REF, EXT): </w:t>
      </w:r>
      <w:hyperlink r:id="rId305" w:history="1">
        <w:r>
          <w:rPr>
            <w:color w:val="0000FF"/>
            <w:u w:val="single"/>
          </w:rPr>
          <w:t>Section 10.4.2</w:t>
        </w:r>
      </w:hyperlink>
      <w:r>
        <w:t>, Augmentation point element declarations </w:t>
      </w:r>
    </w:p>
    <w:p w14:paraId="527A9685" w14:textId="77777777" w:rsidR="00AB4978" w:rsidRDefault="00AB4978" w:rsidP="00AB4978">
      <w:pPr>
        <w:pStyle w:val="omg-body"/>
        <w:rPr>
          <w:b/>
        </w:rPr>
      </w:pPr>
      <w:r w:rsidRPr="00900170">
        <w:rPr>
          <w:b/>
        </w:rPr>
        <w:lastRenderedPageBreak/>
        <w:t>[OCL] context</w:t>
      </w:r>
      <w:r>
        <w:t xml:space="preserve"> ObjectType </w:t>
      </w:r>
      <w:r w:rsidRPr="00900170">
        <w:rPr>
          <w:b/>
        </w:rPr>
        <w:t>inv:</w:t>
      </w:r>
    </w:p>
    <w:p w14:paraId="43ED5C0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self.attribute-&gt;select(a|a.name.endsWith('AugmentationPoint'))</w:t>
      </w:r>
      <w:r w:rsidRPr="00900170">
        <w:rPr>
          <w:rFonts w:ascii="Courier New" w:hAnsi="Courier New" w:cs="Courier New"/>
        </w:rPr>
        <w:br/>
        <w:t>-&gt;forAll(a|a.subsettedProperty-&gt;isEmpty())</w:t>
      </w:r>
      <w:r w:rsidRPr="00900170">
        <w:rPr>
          <w:rFonts w:ascii="Courier New" w:hAnsi="Courier New" w:cs="Courier New"/>
        </w:rPr>
        <w:br/>
      </w:r>
    </w:p>
    <w:p w14:paraId="03F09872" w14:textId="77777777" w:rsidR="00AB4978" w:rsidRDefault="00AB4978" w:rsidP="00AB4978">
      <w:pPr>
        <w:pStyle w:val="omg-body"/>
      </w:pPr>
    </w:p>
    <w:p w14:paraId="4014F25B" w14:textId="77777777" w:rsidR="00AB4978" w:rsidRPr="00056F73" w:rsidRDefault="00AB4978" w:rsidP="00AB4978">
      <w:pPr>
        <w:pStyle w:val="Heading6"/>
      </w:pPr>
      <w:r w:rsidRPr="00056F73">
        <w:t>NDR3 [Rule 10-26] (REF,EXT). Augmentation point element may only be referenced by its type</w:t>
      </w:r>
    </w:p>
    <w:p w14:paraId="7EA25596" w14:textId="77777777" w:rsidR="00AB4978" w:rsidRDefault="00AB4978" w:rsidP="00AB4978">
      <w:pPr>
        <w:pStyle w:val="omg-body"/>
      </w:pPr>
      <w:hyperlink r:id="rId306" w:history="1">
        <w:r>
          <w:rPr>
            <w:color w:val="0000FF"/>
            <w:u w:val="single"/>
          </w:rPr>
          <w:t>Rule 10-26</w:t>
        </w:r>
      </w:hyperlink>
      <w:r>
        <w:t xml:space="preserve">, Augmentation point element may only be referenced by its type (REF, EXT): </w:t>
      </w:r>
      <w:hyperlink r:id="rId307" w:history="1">
        <w:r>
          <w:rPr>
            <w:color w:val="0000FF"/>
            <w:u w:val="single"/>
          </w:rPr>
          <w:t>Section 10.4.3</w:t>
        </w:r>
      </w:hyperlink>
      <w:r>
        <w:t>, Augmentation point element use </w:t>
      </w:r>
    </w:p>
    <w:p w14:paraId="34BA551A" w14:textId="77777777" w:rsidR="00AB4978" w:rsidRDefault="00AB4978" w:rsidP="00AB4978">
      <w:pPr>
        <w:pStyle w:val="omg-body"/>
        <w:rPr>
          <w:b/>
        </w:rPr>
      </w:pPr>
      <w:r w:rsidRPr="00900170">
        <w:rPr>
          <w:b/>
        </w:rPr>
        <w:t>[OCL] context</w:t>
      </w:r>
      <w:r>
        <w:t xml:space="preserve"> ObjectType </w:t>
      </w:r>
      <w:r w:rsidRPr="00900170">
        <w:rPr>
          <w:b/>
        </w:rPr>
        <w:t>inv:</w:t>
      </w:r>
    </w:p>
    <w:p w14:paraId="6B5F98CA" w14:textId="77777777" w:rsidR="00AB4978" w:rsidRPr="00900170" w:rsidRDefault="00AB4978" w:rsidP="00AB4978">
      <w:pPr>
        <w:pStyle w:val="omg-body"/>
        <w:rPr>
          <w:rFonts w:ascii="Courier New" w:hAnsi="Courier New" w:cs="Courier New"/>
        </w:rPr>
      </w:pPr>
      <w:r w:rsidRPr="00900170">
        <w:rPr>
          <w:rFonts w:ascii="Courier New" w:hAnsi="Courier New" w:cs="Courier New"/>
        </w:rPr>
        <w:t>not(self.stereotypedBy('PropertyHolder'))</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-&gt;forAll(a|a.name.replace('AugmentationPoint','Type')=self.name)</w:t>
      </w:r>
      <w:r w:rsidRPr="00900170">
        <w:rPr>
          <w:rFonts w:ascii="Courier New" w:hAnsi="Courier New" w:cs="Courier New"/>
        </w:rPr>
        <w:br/>
      </w:r>
    </w:p>
    <w:p w14:paraId="4D756F20" w14:textId="77777777" w:rsidR="00AB4978" w:rsidRDefault="00AB4978" w:rsidP="00AB4978">
      <w:pPr>
        <w:pStyle w:val="omg-body"/>
      </w:pPr>
    </w:p>
    <w:p w14:paraId="2D34EE46" w14:textId="77777777" w:rsidR="00AB4978" w:rsidRPr="00056F73" w:rsidRDefault="00AB4978" w:rsidP="00AB4978">
      <w:pPr>
        <w:pStyle w:val="Heading6"/>
      </w:pPr>
      <w:r w:rsidRPr="00056F73">
        <w:t>NDR3 [Rule 10-27] (REF). Augmentation point reference is optional</w:t>
      </w:r>
    </w:p>
    <w:p w14:paraId="62A5D07D" w14:textId="77777777" w:rsidR="00AB4978" w:rsidRDefault="00AB4978" w:rsidP="00AB4978">
      <w:pPr>
        <w:pStyle w:val="omg-body"/>
      </w:pPr>
      <w:hyperlink r:id="rId308" w:history="1">
        <w:r>
          <w:rPr>
            <w:color w:val="0000FF"/>
            <w:u w:val="single"/>
          </w:rPr>
          <w:t>Rule 10-27</w:t>
        </w:r>
      </w:hyperlink>
      <w:r>
        <w:t xml:space="preserve">, Augmentation point reference is optional (REF): </w:t>
      </w:r>
      <w:hyperlink r:id="rId309" w:history="1">
        <w:r>
          <w:rPr>
            <w:color w:val="0000FF"/>
            <w:u w:val="single"/>
          </w:rPr>
          <w:t>Section 10.4.3</w:t>
        </w:r>
      </w:hyperlink>
      <w:r>
        <w:t>, Augmentation point element use </w:t>
      </w:r>
    </w:p>
    <w:p w14:paraId="0E3C3C2E" w14:textId="77777777" w:rsidR="00AB4978" w:rsidRDefault="00AB4978" w:rsidP="00AB4978">
      <w:pPr>
        <w:pStyle w:val="omg-body"/>
        <w:rPr>
          <w:b/>
        </w:rPr>
      </w:pPr>
      <w:r w:rsidRPr="00900170">
        <w:rPr>
          <w:b/>
        </w:rPr>
        <w:t>[OCL] context</w:t>
      </w:r>
      <w:r>
        <w:t xml:space="preserve"> ObjectType </w:t>
      </w:r>
      <w:r w:rsidRPr="00900170">
        <w:rPr>
          <w:b/>
        </w:rPr>
        <w:t>inv:</w:t>
      </w:r>
    </w:p>
    <w:p w14:paraId="37DD7259"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-&gt;forAll(a|a.lower=0)</w:t>
      </w:r>
      <w:r w:rsidRPr="00900170">
        <w:rPr>
          <w:rFonts w:ascii="Courier New" w:hAnsi="Courier New" w:cs="Courier New"/>
        </w:rPr>
        <w:br/>
      </w:r>
    </w:p>
    <w:p w14:paraId="45789EAB" w14:textId="77777777" w:rsidR="00AB4978" w:rsidRDefault="00AB4978" w:rsidP="00AB4978">
      <w:pPr>
        <w:pStyle w:val="omg-body"/>
      </w:pPr>
    </w:p>
    <w:p w14:paraId="3F6BD3E6" w14:textId="77777777" w:rsidR="00AB4978" w:rsidRPr="00056F73" w:rsidRDefault="00AB4978" w:rsidP="00AB4978">
      <w:pPr>
        <w:pStyle w:val="Heading6"/>
      </w:pPr>
      <w:r w:rsidRPr="00056F73">
        <w:t>NDR3 [Rule 10-28] (REF). Augmentation point reference is unbounded</w:t>
      </w:r>
    </w:p>
    <w:p w14:paraId="26ACE6DD" w14:textId="77777777" w:rsidR="00AB4978" w:rsidRDefault="00AB4978" w:rsidP="00AB4978">
      <w:pPr>
        <w:pStyle w:val="omg-body"/>
      </w:pPr>
      <w:hyperlink r:id="rId310" w:history="1">
        <w:r>
          <w:rPr>
            <w:color w:val="0000FF"/>
            <w:u w:val="single"/>
          </w:rPr>
          <w:t>Rule 10-28</w:t>
        </w:r>
      </w:hyperlink>
      <w:r>
        <w:t xml:space="preserve">, Augmentation point reference is unbounded (REF): </w:t>
      </w:r>
      <w:hyperlink r:id="rId311" w:history="1">
        <w:r>
          <w:rPr>
            <w:color w:val="0000FF"/>
            <w:u w:val="single"/>
          </w:rPr>
          <w:t>Section 10.4.3</w:t>
        </w:r>
      </w:hyperlink>
      <w:r>
        <w:t>, Augmentation point element use </w:t>
      </w:r>
    </w:p>
    <w:p w14:paraId="52216AA0" w14:textId="77777777" w:rsidR="00AB4978" w:rsidRDefault="00AB4978" w:rsidP="00AB4978">
      <w:pPr>
        <w:pStyle w:val="omg-body"/>
        <w:rPr>
          <w:b/>
        </w:rPr>
      </w:pPr>
      <w:r w:rsidRPr="00900170">
        <w:rPr>
          <w:b/>
        </w:rPr>
        <w:t>[OCL] context</w:t>
      </w:r>
      <w:r>
        <w:t xml:space="preserve"> ObjectType </w:t>
      </w:r>
      <w:r w:rsidRPr="00900170">
        <w:rPr>
          <w:b/>
        </w:rPr>
        <w:t>inv:</w:t>
      </w:r>
    </w:p>
    <w:p w14:paraId="67045AC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self._'package'.appliedStereotype('InformationModel').oclAsType(NIEM_UML_Profile::NIEM_PIM_Profile::InformationModel)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(im.defaultPurpose=NIEM_UML_Profile::NIEM_PIM_Profile::DefaultPurposeCode.subset) or</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-&gt;forAll(a|a.upper&lt;0)</w:t>
      </w:r>
      <w:r w:rsidRPr="00900170">
        <w:rPr>
          <w:rFonts w:ascii="Courier New" w:hAnsi="Courier New" w:cs="Courier New"/>
        </w:rPr>
        <w:br/>
      </w:r>
    </w:p>
    <w:p w14:paraId="2D1AAE20" w14:textId="77777777" w:rsidR="00AB4978" w:rsidRDefault="00AB4978" w:rsidP="00AB4978">
      <w:pPr>
        <w:pStyle w:val="omg-body"/>
      </w:pPr>
    </w:p>
    <w:p w14:paraId="7396DFCF" w14:textId="77777777" w:rsidR="00AB4978" w:rsidRPr="00056F73" w:rsidRDefault="00AB4978" w:rsidP="00AB4978">
      <w:pPr>
        <w:pStyle w:val="Heading6"/>
      </w:pPr>
      <w:r w:rsidRPr="00056F73">
        <w:t>NDR3 [Rule 10-29] (REF). Augmentation point reference must be last particle</w:t>
      </w:r>
    </w:p>
    <w:p w14:paraId="7E14EE66" w14:textId="77777777" w:rsidR="00AB4978" w:rsidRDefault="00AB4978" w:rsidP="00AB4978">
      <w:pPr>
        <w:pStyle w:val="omg-body"/>
      </w:pPr>
      <w:hyperlink r:id="rId312" w:history="1">
        <w:r>
          <w:rPr>
            <w:color w:val="0000FF"/>
            <w:u w:val="single"/>
          </w:rPr>
          <w:t>Rule 10-29</w:t>
        </w:r>
      </w:hyperlink>
      <w:r>
        <w:t xml:space="preserve">, Augmentation point reference must be last particle (REF, EXT): </w:t>
      </w:r>
      <w:hyperlink r:id="rId313" w:history="1">
        <w:r>
          <w:rPr>
            <w:color w:val="0000FF"/>
            <w:u w:val="single"/>
          </w:rPr>
          <w:t>Section 10.4.3</w:t>
        </w:r>
      </w:hyperlink>
      <w:r>
        <w:t>, Augmentation point element use </w:t>
      </w:r>
    </w:p>
    <w:p w14:paraId="040AB5F8" w14:textId="77777777" w:rsidR="00AB4978" w:rsidRDefault="00AB4978" w:rsidP="00AB4978">
      <w:pPr>
        <w:pStyle w:val="omg-body"/>
        <w:rPr>
          <w:b/>
        </w:rPr>
      </w:pPr>
      <w:r w:rsidRPr="00900170">
        <w:rPr>
          <w:b/>
        </w:rPr>
        <w:t>[OCL] context</w:t>
      </w:r>
      <w:r>
        <w:t xml:space="preserve"> ObjectType </w:t>
      </w:r>
      <w:r w:rsidRPr="00900170">
        <w:rPr>
          <w:b/>
        </w:rPr>
        <w:t>inv:</w:t>
      </w:r>
    </w:p>
    <w:p w14:paraId="29F3A8C3"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not(self._'package'.oclIsUndefined())</w:t>
      </w:r>
      <w:r w:rsidRPr="00900170">
        <w:rPr>
          <w:rFonts w:ascii="Courier New" w:hAnsi="Courier New" w:cs="Courier New"/>
        </w:rPr>
        <w:br/>
        <w:t xml:space="preserve">    and</w:t>
      </w:r>
      <w:r w:rsidRPr="00900170">
        <w:rPr>
          <w:rFonts w:ascii="Courier New" w:hAnsi="Courier New" w:cs="Courier New"/>
        </w:rPr>
        <w:br/>
        <w:t xml:space="preserve">    self._'package'.stereptypedBy('informationModel')</w:t>
      </w:r>
      <w:r w:rsidRPr="00900170">
        <w:rPr>
          <w:rFonts w:ascii="Courier New" w:hAnsi="Courier New" w:cs="Courier New"/>
        </w:rPr>
        <w:br/>
        <w:t xml:space="preserve">    and</w:t>
      </w:r>
      <w:r w:rsidRPr="00900170">
        <w:rPr>
          <w:rFonts w:ascii="Courier New" w:hAnsi="Courier New" w:cs="Courier New"/>
        </w:rPr>
        <w:br/>
        <w:t xml:space="preserve">    self._'package'.appliedStereotype('InformationModel').oclAsType(NIEM_UML_Profile::NIEM_PIM_Profile::InformationModel)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(im.defaultPurpose=NIEM_UML_Profile::NIEM_PIM_Profile::DefaultPurposeCode.subset) or </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self.attribute-&gt;select(a|a.name.endsWith('AugmentationPoint'))</w:t>
      </w:r>
      <w:r w:rsidRPr="00900170">
        <w:rPr>
          <w:rFonts w:ascii="Courier New" w:hAnsi="Courier New" w:cs="Courier New"/>
        </w:rPr>
        <w:br/>
        <w:t>-&gt;forAll(a|self.attribute-&gt;last()=a)</w:t>
      </w:r>
      <w:r w:rsidRPr="00900170">
        <w:rPr>
          <w:rFonts w:ascii="Courier New" w:hAnsi="Courier New" w:cs="Courier New"/>
        </w:rPr>
        <w:br/>
      </w:r>
    </w:p>
    <w:p w14:paraId="039E0720" w14:textId="77777777" w:rsidR="00AB4978" w:rsidRDefault="00AB4978" w:rsidP="00AB4978">
      <w:pPr>
        <w:pStyle w:val="omg-body"/>
      </w:pPr>
    </w:p>
    <w:p w14:paraId="608418A3" w14:textId="77777777" w:rsidR="00AB4978" w:rsidRPr="00056F73" w:rsidRDefault="00AB4978" w:rsidP="00AB4978">
      <w:pPr>
        <w:pStyle w:val="Heading6"/>
      </w:pPr>
      <w:r w:rsidRPr="00056F73">
        <w:t>NDR3 [Rule 11-11] (REF,EXT). Complex type with simple content has structures:SimpleObjectAttributeGroup</w:t>
      </w:r>
    </w:p>
    <w:p w14:paraId="46B20007" w14:textId="77777777" w:rsidR="00AB4978" w:rsidRDefault="00AB4978" w:rsidP="00AB4978">
      <w:pPr>
        <w:pStyle w:val="omg-body"/>
      </w:pPr>
      <w:hyperlink r:id="rId314" w:history="1">
        <w:r>
          <w:rPr>
            <w:color w:val="0000FF"/>
            <w:u w:val="single"/>
          </w:rPr>
          <w:t>Rule 11-11</w:t>
        </w:r>
      </w:hyperlink>
      <w:r>
        <w:t xml:space="preserve">, Complex type with simple content has structures:SimpleObjectAttributeGroup (REF, EXT): </w:t>
      </w:r>
      <w:hyperlink r:id="rId315" w:history="1">
        <w:r>
          <w:rPr>
            <w:color w:val="0000FF"/>
            <w:u w:val="single"/>
          </w:rPr>
          <w:t>Section 11.1.3</w:t>
        </w:r>
      </w:hyperlink>
      <w:r>
        <w:t>, Complex type definition</w:t>
      </w:r>
    </w:p>
    <w:p w14:paraId="35B7EC14" w14:textId="77777777" w:rsidR="00AB4978" w:rsidRDefault="00AB4978" w:rsidP="00AB4978">
      <w:pPr>
        <w:pStyle w:val="omg-body"/>
      </w:pPr>
      <w:r>
        <w:t>[English]</w:t>
      </w:r>
    </w:p>
    <w:p w14:paraId="6BE88571" w14:textId="77777777" w:rsidR="00AB4978" w:rsidRPr="00D61BEF" w:rsidRDefault="00AB4978" w:rsidP="00AB4978">
      <w:pPr>
        <w:pStyle w:val="omg-body"/>
      </w:pPr>
      <w:r w:rsidRPr="00D61BEF">
        <w:lastRenderedPageBreak/>
        <w:t>This constraint realized during provisioning;</w:t>
      </w:r>
      <w:r w:rsidRPr="00D61BEF">
        <w:br/>
        <w:t>The structures:SimpleObjectAttributeGroup is not in the UML-NIEM model, it is produced as required during construction of a complex type with simple content</w:t>
      </w:r>
    </w:p>
    <w:p w14:paraId="52543982" w14:textId="77777777" w:rsidR="00AB4978" w:rsidRDefault="00AB4978" w:rsidP="00AB4978">
      <w:pPr>
        <w:pStyle w:val="omg-body"/>
      </w:pPr>
    </w:p>
    <w:p w14:paraId="042F1B01" w14:textId="77777777" w:rsidR="00AB4978" w:rsidRPr="00056F73" w:rsidRDefault="00AB4978" w:rsidP="00AB4978">
      <w:pPr>
        <w:pStyle w:val="Heading6"/>
      </w:pPr>
      <w:r w:rsidRPr="00056F73">
        <w:t>NDR3 [Rule 11-1] (REF,EXT). Name of type ends in "Type"</w:t>
      </w:r>
    </w:p>
    <w:p w14:paraId="1E2BA29F" w14:textId="77777777" w:rsidR="00AB4978" w:rsidRDefault="00AB4978" w:rsidP="00AB4978">
      <w:pPr>
        <w:pStyle w:val="omg-body"/>
      </w:pPr>
      <w:hyperlink r:id="rId316" w:history="1">
        <w:r>
          <w:rPr>
            <w:color w:val="0000FF"/>
            <w:u w:val="single"/>
          </w:rPr>
          <w:t>Rule 11-1</w:t>
        </w:r>
      </w:hyperlink>
      <w:r>
        <w:t xml:space="preserve">, Name of type ends in Type (REF, EXT): </w:t>
      </w:r>
      <w:hyperlink r:id="rId317" w:history="1">
        <w:r>
          <w:rPr>
            <w:color w:val="0000FF"/>
            <w:u w:val="single"/>
          </w:rPr>
          <w:t>Section 11.1</w:t>
        </w:r>
      </w:hyperlink>
      <w:r>
        <w:t>, Type definition components</w:t>
      </w:r>
    </w:p>
    <w:p w14:paraId="0B0A7C84" w14:textId="77777777" w:rsidR="00AB4978" w:rsidRDefault="00AB4978" w:rsidP="00AB4978">
      <w:pPr>
        <w:pStyle w:val="omg-body"/>
        <w:rPr>
          <w:b/>
        </w:rPr>
      </w:pPr>
      <w:r w:rsidRPr="00900170">
        <w:rPr>
          <w:b/>
        </w:rPr>
        <w:t>[OCL] context</w:t>
      </w:r>
      <w:r>
        <w:t xml:space="preserve"> ObjectType </w:t>
      </w:r>
      <w:r w:rsidRPr="00900170">
        <w:rPr>
          <w:b/>
        </w:rPr>
        <w:t>inv:</w:t>
      </w:r>
    </w:p>
    <w:p w14:paraId="2C5783C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self.name.endsWith('Type')        </w:t>
      </w:r>
      <w:r w:rsidRPr="00900170">
        <w:rPr>
          <w:rFonts w:ascii="Courier New" w:hAnsi="Courier New" w:cs="Courier New"/>
        </w:rPr>
        <w:br/>
      </w:r>
    </w:p>
    <w:p w14:paraId="34667EF9" w14:textId="77777777" w:rsidR="00AB4978" w:rsidRDefault="00AB4978" w:rsidP="00AB4978">
      <w:pPr>
        <w:pStyle w:val="omg-body"/>
      </w:pPr>
    </w:p>
    <w:p w14:paraId="5B21D399" w14:textId="77777777" w:rsidR="00AB4978" w:rsidRPr="00056F73" w:rsidRDefault="00AB4978" w:rsidP="00AB4978">
      <w:pPr>
        <w:pStyle w:val="Heading6"/>
      </w:pPr>
      <w:r w:rsidRPr="00056F73">
        <w:t>NDR3 [Rule 11-2] (REF,EXT). Name of type other than proxy type is in upper camel case</w:t>
      </w:r>
    </w:p>
    <w:p w14:paraId="3BBF76D0" w14:textId="77777777" w:rsidR="00AB4978" w:rsidRDefault="00AB4978" w:rsidP="00AB4978">
      <w:pPr>
        <w:pStyle w:val="omg-body"/>
      </w:pPr>
      <w:hyperlink r:id="rId318" w:history="1">
        <w:r>
          <w:rPr>
            <w:color w:val="0000FF"/>
            <w:u w:val="single"/>
          </w:rPr>
          <w:t>Rule 11-2</w:t>
        </w:r>
      </w:hyperlink>
      <w:r>
        <w:t xml:space="preserve">, Name of type other than proxy type is in upper camel case (REF, EXT): </w:t>
      </w:r>
      <w:hyperlink r:id="rId319" w:history="1">
        <w:r>
          <w:rPr>
            <w:color w:val="0000FF"/>
            <w:u w:val="single"/>
          </w:rPr>
          <w:t>Section 11.1</w:t>
        </w:r>
      </w:hyperlink>
      <w:r>
        <w:t>, Type definition components</w:t>
      </w:r>
    </w:p>
    <w:p w14:paraId="3B3DE86C" w14:textId="77777777" w:rsidR="00AB4978" w:rsidRDefault="00AB4978" w:rsidP="00AB4978">
      <w:pPr>
        <w:pStyle w:val="omg-body"/>
        <w:rPr>
          <w:b/>
        </w:rPr>
      </w:pPr>
      <w:r w:rsidRPr="00900170">
        <w:rPr>
          <w:b/>
        </w:rPr>
        <w:t>[OCL] context</w:t>
      </w:r>
      <w:r>
        <w:t xml:space="preserve"> ObjectType </w:t>
      </w:r>
      <w:r w:rsidRPr="00900170">
        <w:rPr>
          <w:b/>
        </w:rPr>
        <w:t>inv:</w:t>
      </w:r>
    </w:p>
    <w:p w14:paraId="510A4F6D"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not(self.stereotypedBy('PropertyHolder'))</w:t>
      </w:r>
      <w:r w:rsidRPr="00900170">
        <w:rPr>
          <w:rFonts w:ascii="Courier New" w:hAnsi="Courier New" w:cs="Courier New"/>
        </w:rPr>
        <w:br/>
        <w:t xml:space="preserve">     and</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not(self.general-&gt;forAll(g|(g.name=self.name)and(g._'package'.name='XMLPrimitiveTypes'))</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r>
    </w:p>
    <w:p w14:paraId="1395DA6C" w14:textId="77777777" w:rsidR="00AB4978" w:rsidRDefault="00AB4978" w:rsidP="00AB4978">
      <w:pPr>
        <w:pStyle w:val="omg-body"/>
      </w:pPr>
    </w:p>
    <w:p w14:paraId="76E92232" w14:textId="77777777" w:rsidR="00AB4978" w:rsidRPr="00056F73" w:rsidRDefault="00AB4978" w:rsidP="00AB4978">
      <w:pPr>
        <w:pStyle w:val="Heading6"/>
      </w:pPr>
      <w:r w:rsidRPr="00056F73">
        <w:t>NDR3 [Rule 11-32] (REF,EXT). Standard opening phrase for complex type</w:t>
      </w:r>
    </w:p>
    <w:p w14:paraId="68D1C482" w14:textId="77777777" w:rsidR="00AB4978" w:rsidRDefault="00AB4978" w:rsidP="00AB4978">
      <w:pPr>
        <w:pStyle w:val="omg-body"/>
      </w:pPr>
      <w:hyperlink r:id="rId320" w:history="1">
        <w:r>
          <w:rPr>
            <w:color w:val="0000FF"/>
            <w:u w:val="single"/>
          </w:rPr>
          <w:t>Rule 11-32</w:t>
        </w:r>
      </w:hyperlink>
      <w:r>
        <w:t>, Standard opening phrase for complex type (REF, EXT): </w:t>
      </w:r>
      <w:hyperlink r:id="rId321" w:history="1">
        <w:r>
          <w:rPr>
            <w:color w:val="0000FF"/>
            <w:u w:val="single"/>
          </w:rPr>
          <w:t>Section 11.6.1.1</w:t>
        </w:r>
      </w:hyperlink>
      <w:r>
        <w:t>, Data definition opening phrases</w:t>
      </w:r>
    </w:p>
    <w:p w14:paraId="526CA23E" w14:textId="77777777" w:rsidR="00AB4978" w:rsidRDefault="00AB4978" w:rsidP="00AB4978">
      <w:pPr>
        <w:pStyle w:val="omg-body"/>
      </w:pPr>
      <w:r>
        <w:t> </w:t>
      </w:r>
    </w:p>
    <w:p w14:paraId="2C98F765" w14:textId="77777777" w:rsidR="00AB4978" w:rsidRDefault="00AB4978" w:rsidP="00AB4978">
      <w:pPr>
        <w:pStyle w:val="omg-body"/>
        <w:rPr>
          <w:b/>
        </w:rPr>
      </w:pPr>
      <w:r w:rsidRPr="00900170">
        <w:rPr>
          <w:b/>
        </w:rPr>
        <w:t>[OCL] context</w:t>
      </w:r>
      <w:r>
        <w:t xml:space="preserve"> ObjectType </w:t>
      </w:r>
      <w:r w:rsidRPr="00900170">
        <w:rPr>
          <w:b/>
        </w:rPr>
        <w:t>inv:</w:t>
      </w:r>
    </w:p>
    <w:p w14:paraId="0357B37D" w14:textId="77777777" w:rsidR="00AB4978" w:rsidRPr="00900170" w:rsidRDefault="00AB4978" w:rsidP="00AB4978">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not(self.stereotypedBy('PropertyHolder'))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(self.name.endsWith('AssociationType')) then  self.ownedComment._'body'.toLower().normalizeSpace()-&gt;exists(b|b.match('^a data type for (a relationship|an association)'))  </w:t>
      </w:r>
      <w:r w:rsidRPr="00900170">
        <w:rPr>
          <w:rFonts w:ascii="Courier New" w:hAnsi="Courier New" w:cs="Courier New"/>
        </w:rPr>
        <w:br/>
        <w:t xml:space="preserve">   else if  (self.name.endsWith('AugmentationType'))  then  self.ownedComment._'body'.toLower().normalizeSpace()-&gt;exists(b|b.match('^a data type (that supplements|for additional information about)'))  </w:t>
      </w:r>
      <w:r w:rsidRPr="00900170">
        <w:rPr>
          <w:rFonts w:ascii="Courier New" w:hAnsi="Courier New" w:cs="Courier New"/>
        </w:rPr>
        <w:br/>
        <w:t xml:space="preserve">        else if (self.name.endsWith('MetadataType'))  then  self.ownedComment._'body'.toLower().normalizeSpace()-&gt;exists(b|b.match('^a data type for (metadata about|information that further qualifies)'))  </w:t>
      </w:r>
      <w:r w:rsidRPr="00900170">
        <w:rPr>
          <w:rFonts w:ascii="Courier New" w:hAnsi="Courier New" w:cs="Courier New"/>
        </w:rPr>
        <w:br/>
        <w:t xml:space="preserve">            else self.ownedComment._'body'.toLower().normalizeSpace()-&gt;exists(b|b.match('^a data type'))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568D7510" w14:textId="77777777" w:rsidR="00AB4978" w:rsidRDefault="00AB4978" w:rsidP="00AB4978">
      <w:pPr>
        <w:pStyle w:val="omg-body"/>
      </w:pPr>
    </w:p>
    <w:p w14:paraId="0BD0B890" w14:textId="77777777" w:rsidR="00AB4978" w:rsidRPr="00056F73" w:rsidRDefault="00AB4978" w:rsidP="00AB4978">
      <w:pPr>
        <w:pStyle w:val="Heading6"/>
      </w:pPr>
      <w:r w:rsidRPr="00056F73">
        <w:t>NDR3 [Rule 11-3] REF,EXT. Base type definition defined by conformant schema</w:t>
      </w:r>
    </w:p>
    <w:p w14:paraId="6145264E" w14:textId="77777777" w:rsidR="00AB4978" w:rsidRDefault="00AB4978" w:rsidP="00AB4978">
      <w:pPr>
        <w:pStyle w:val="omg-body"/>
      </w:pPr>
      <w:hyperlink r:id="rId322" w:history="1">
        <w:r>
          <w:rPr>
            <w:color w:val="0000FF"/>
            <w:u w:val="single"/>
          </w:rPr>
          <w:t>Rule 11-3</w:t>
        </w:r>
      </w:hyperlink>
      <w:r>
        <w:t xml:space="preserve">, Base type definition defined by conformant schema (REF, EXT): </w:t>
      </w:r>
      <w:hyperlink r:id="rId323" w:history="1">
        <w:r>
          <w:rPr>
            <w:color w:val="0000FF"/>
            <w:u w:val="single"/>
          </w:rPr>
          <w:t>Section 11.1.1</w:t>
        </w:r>
      </w:hyperlink>
      <w:r>
        <w:t>, Type definition hierarchy </w:t>
      </w:r>
    </w:p>
    <w:p w14:paraId="34DB6ECE" w14:textId="77777777" w:rsidR="00AB4978" w:rsidRDefault="00AB4978" w:rsidP="00AB4978">
      <w:pPr>
        <w:pStyle w:val="omg-body"/>
        <w:rPr>
          <w:b/>
        </w:rPr>
      </w:pPr>
      <w:r w:rsidRPr="00900170">
        <w:rPr>
          <w:b/>
        </w:rPr>
        <w:t>[OCL] context</w:t>
      </w:r>
      <w:r>
        <w:t xml:space="preserve"> ObjectType </w:t>
      </w:r>
      <w:r w:rsidRPr="00900170">
        <w:rPr>
          <w:b/>
        </w:rPr>
        <w:t>inv:</w:t>
      </w:r>
    </w:p>
    <w:p w14:paraId="6136A0F6"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self.general-&gt;select(g|not(g._'package'.name='XMLPrimitiveTypes'))</w:t>
      </w:r>
      <w:r w:rsidRPr="00900170">
        <w:rPr>
          <w:rFonts w:ascii="Courier New" w:hAnsi="Courier New" w:cs="Courier New"/>
        </w:rPr>
        <w:br/>
        <w:t>-&gt;forAll(g|g.appliedStereotype(NIEM_UML_Profile::NIEM_Common_Profile::Namespace).isConformant)</w:t>
      </w:r>
      <w:r w:rsidRPr="00900170">
        <w:rPr>
          <w:rFonts w:ascii="Courier New" w:hAnsi="Courier New" w:cs="Courier New"/>
        </w:rPr>
        <w:br/>
      </w:r>
    </w:p>
    <w:p w14:paraId="07C9EC31" w14:textId="77777777" w:rsidR="00AB4978" w:rsidRDefault="00AB4978" w:rsidP="00AB4978">
      <w:pPr>
        <w:pStyle w:val="omg-body"/>
      </w:pPr>
    </w:p>
    <w:p w14:paraId="6876B9B6" w14:textId="77777777" w:rsidR="00AB4978" w:rsidRPr="00056F73" w:rsidRDefault="00AB4978" w:rsidP="00AB4978">
      <w:pPr>
        <w:pStyle w:val="Heading6"/>
      </w:pPr>
      <w:r w:rsidRPr="00056F73">
        <w:t>NDR3 [Rule 11-4] (REF,EXT). Name of simple type ends in "SimpleType"</w:t>
      </w:r>
    </w:p>
    <w:p w14:paraId="2DBF77E0" w14:textId="77777777" w:rsidR="00AB4978" w:rsidRDefault="00AB4978" w:rsidP="00AB4978">
      <w:pPr>
        <w:pStyle w:val="omg-body"/>
      </w:pPr>
      <w:hyperlink r:id="rId324" w:history="1">
        <w:r>
          <w:rPr>
            <w:color w:val="0000FF"/>
            <w:u w:val="single"/>
          </w:rPr>
          <w:t>Rule 11-4</w:t>
        </w:r>
      </w:hyperlink>
      <w:r>
        <w:t xml:space="preserve">, Name of simple type ends in SimpleType (REF, EXT): </w:t>
      </w:r>
      <w:hyperlink r:id="rId325" w:history="1">
        <w:r>
          <w:rPr>
            <w:color w:val="0000FF"/>
            <w:u w:val="single"/>
          </w:rPr>
          <w:t>Section 11.1.2</w:t>
        </w:r>
      </w:hyperlink>
      <w:r>
        <w:t>, Simple type definition</w:t>
      </w:r>
    </w:p>
    <w:p w14:paraId="25669069" w14:textId="77777777" w:rsidR="00AB4978" w:rsidRDefault="00AB4978" w:rsidP="00AB4978">
      <w:pPr>
        <w:pStyle w:val="omg-body"/>
        <w:rPr>
          <w:b/>
        </w:rPr>
      </w:pPr>
      <w:r w:rsidRPr="00900170">
        <w:rPr>
          <w:b/>
        </w:rPr>
        <w:t>[OCL] context</w:t>
      </w:r>
      <w:r>
        <w:t xml:space="preserve"> ObjectType </w:t>
      </w:r>
      <w:r w:rsidRPr="00900170">
        <w:rPr>
          <w:b/>
        </w:rPr>
        <w:t>inv:</w:t>
      </w:r>
    </w:p>
    <w:p w14:paraId="6ABEE349"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r>
      <w:r w:rsidRPr="00900170">
        <w:rPr>
          <w:rFonts w:ascii="Courier New" w:hAnsi="Courier New" w:cs="Courier New"/>
        </w:rPr>
        <w:lastRenderedPageBreak/>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self.name.endsWith('SimpleType')</w:t>
      </w:r>
      <w:r w:rsidRPr="00900170">
        <w:rPr>
          <w:rFonts w:ascii="Courier New" w:hAnsi="Courier New" w:cs="Courier New"/>
        </w:rPr>
        <w:br/>
      </w:r>
    </w:p>
    <w:p w14:paraId="38224AE0" w14:textId="77777777" w:rsidR="00AB4978" w:rsidRDefault="00AB4978" w:rsidP="00AB4978">
      <w:pPr>
        <w:pStyle w:val="omg-body"/>
      </w:pPr>
    </w:p>
    <w:p w14:paraId="169F47AC" w14:textId="77777777" w:rsidR="00AB4978" w:rsidRPr="00056F73" w:rsidRDefault="00AB4978" w:rsidP="00AB4978">
      <w:pPr>
        <w:pStyle w:val="Heading6"/>
      </w:pPr>
      <w:r w:rsidRPr="00056F73">
        <w:t>NDR3 [Rule 11-5] (REF,EXT). Name of simple type is upper camel case</w:t>
      </w:r>
    </w:p>
    <w:p w14:paraId="778D5238" w14:textId="77777777" w:rsidR="00AB4978" w:rsidRDefault="00AB4978" w:rsidP="00AB4978">
      <w:pPr>
        <w:pStyle w:val="omg-body"/>
      </w:pPr>
      <w:hyperlink r:id="rId326" w:history="1">
        <w:r>
          <w:rPr>
            <w:color w:val="0000FF"/>
            <w:u w:val="single"/>
          </w:rPr>
          <w:t>Rule 11-5</w:t>
        </w:r>
      </w:hyperlink>
      <w:r>
        <w:t xml:space="preserve">, Name of simple type is upper camel case (REF, EXT): </w:t>
      </w:r>
      <w:hyperlink r:id="rId327" w:history="1">
        <w:r>
          <w:rPr>
            <w:color w:val="0000FF"/>
            <w:u w:val="single"/>
          </w:rPr>
          <w:t>Section 11.1.2</w:t>
        </w:r>
      </w:hyperlink>
      <w:r>
        <w:t>, Simple type definition </w:t>
      </w:r>
    </w:p>
    <w:p w14:paraId="03982C27" w14:textId="77777777" w:rsidR="00AB4978" w:rsidRDefault="00AB4978" w:rsidP="00AB4978">
      <w:pPr>
        <w:pStyle w:val="omg-body"/>
        <w:rPr>
          <w:b/>
        </w:rPr>
      </w:pPr>
      <w:r w:rsidRPr="00900170">
        <w:rPr>
          <w:b/>
        </w:rPr>
        <w:t>[OCL] context</w:t>
      </w:r>
      <w:r>
        <w:t xml:space="preserve"> ObjectType </w:t>
      </w:r>
      <w:r w:rsidRPr="00900170">
        <w:rPr>
          <w:b/>
        </w:rPr>
        <w:t>inv:</w:t>
      </w:r>
    </w:p>
    <w:p w14:paraId="7FE286BE"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(self.oclIsKindOf(Enumeration)and self.oclAsType (Enumeration).ownedLiteral-&gt;notEmpty())</w:t>
      </w:r>
      <w:r w:rsidRPr="00900170">
        <w:rPr>
          <w:rFonts w:ascii="Courier New" w:hAnsi="Courier New" w:cs="Courier New"/>
        </w:rPr>
        <w:br/>
        <w:t xml:space="preserve">    or</w:t>
      </w:r>
      <w:r w:rsidRPr="00900170">
        <w:rPr>
          <w:rFonts w:ascii="Courier New" w:hAnsi="Courier New" w:cs="Courier New"/>
        </w:rPr>
        <w:br/>
        <w:t xml:space="preserve">    self.stereotypedBy('List')</w:t>
      </w:r>
      <w:r w:rsidRPr="00900170">
        <w:rPr>
          <w:rFonts w:ascii="Courier New" w:hAnsi="Courier New" w:cs="Courier New"/>
        </w:rPr>
        <w:br/>
        <w:t xml:space="preserve">    or</w:t>
      </w:r>
      <w:r w:rsidRPr="00900170">
        <w:rPr>
          <w:rFonts w:ascii="Courier New" w:hAnsi="Courier New" w:cs="Courier New"/>
        </w:rPr>
        <w:br/>
        <w:t xml:space="preserve">    self.stereotypedBy('Union')</w:t>
      </w:r>
      <w:r w:rsidRPr="00900170">
        <w:rPr>
          <w:rFonts w:ascii="Courier New" w:hAnsi="Courier New" w:cs="Courier New"/>
        </w:rPr>
        <w:br/>
        <w:t xml:space="preserve">    or</w:t>
      </w:r>
      <w:r w:rsidRPr="00900170">
        <w:rPr>
          <w:rFonts w:ascii="Courier New" w:hAnsi="Courier New" w:cs="Courier New"/>
        </w:rPr>
        <w:br/>
        <w:t xml:space="preserve">    self.stereotypedBy('ValueRestriction')</w:t>
      </w:r>
      <w:r w:rsidRPr="00900170">
        <w:rPr>
          <w:rFonts w:ascii="Courier New" w:hAnsi="Courier New" w:cs="Courier New"/>
        </w:rPr>
        <w:br/>
        <w:t xml:space="preserve">    or</w:t>
      </w:r>
      <w:r w:rsidRPr="00900170">
        <w:rPr>
          <w:rFonts w:ascii="Courier New" w:hAnsi="Courier New" w:cs="Courier New"/>
        </w:rPr>
        <w:br/>
        <w:t xml:space="preserve">    self.stereotypedBy('XSDRepresentationRestriction')     </w:t>
      </w:r>
      <w:r w:rsidRPr="00900170">
        <w:rPr>
          <w:rFonts w:ascii="Courier New" w:hAnsi="Courier New" w:cs="Courier New"/>
        </w:rPr>
        <w:br/>
        <w:t xml:space="preserve">    or</w:t>
      </w:r>
      <w:r w:rsidRPr="00900170">
        <w:rPr>
          <w:rFonts w:ascii="Courier New" w:hAnsi="Courier New" w:cs="Courier New"/>
        </w:rPr>
        <w:br/>
        <w:t xml:space="preserve">    self.supplierDependency-&gt;exists(c|c.stereotypedBy('XSDSimpleContent'))</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self.name.match('^([A-Z][A-Za-z0-9\\-]*)+$')</w:t>
      </w:r>
      <w:r w:rsidRPr="00900170">
        <w:rPr>
          <w:rFonts w:ascii="Courier New" w:hAnsi="Courier New" w:cs="Courier New"/>
        </w:rPr>
        <w:br/>
      </w:r>
    </w:p>
    <w:p w14:paraId="3058182B" w14:textId="77777777" w:rsidR="00AB4978" w:rsidRDefault="00AB4978" w:rsidP="00AB4978">
      <w:pPr>
        <w:pStyle w:val="omg-body"/>
      </w:pPr>
    </w:p>
    <w:p w14:paraId="3EA3E7E3" w14:textId="77777777" w:rsidR="00AB4978" w:rsidRPr="00792921" w:rsidRDefault="00AB4978" w:rsidP="00AB4978">
      <w:pPr>
        <w:pStyle w:val="Heading3"/>
      </w:pPr>
      <w:bookmarkStart w:id="194" w:name="_Toc406072938"/>
      <w:r w:rsidRPr="00792921">
        <w:t xml:space="preserve">&lt;Stereotype&gt; </w:t>
      </w:r>
      <w:bookmarkStart w:id="195" w:name="_1b6d271c15434199db0d11d815b96d97"/>
      <w:r w:rsidRPr="00792921">
        <w:t>PropertyHolder</w:t>
      </w:r>
      <w:bookmarkEnd w:id="194"/>
      <w:bookmarkEnd w:id="195"/>
    </w:p>
    <w:p w14:paraId="3103C722" w14:textId="77777777" w:rsidR="00AB4978" w:rsidRPr="00F21036" w:rsidRDefault="00AB4978" w:rsidP="00AB4978">
      <w:pPr>
        <w:pStyle w:val="Heading5"/>
      </w:pPr>
      <w:r>
        <w:t>Description</w:t>
      </w:r>
    </w:p>
    <w:p w14:paraId="78FB2AC1" w14:textId="77777777" w:rsidR="00AB4978" w:rsidRDefault="00AB4978" w:rsidP="00AB4978">
      <w:pPr>
        <w:pStyle w:val="omg-body"/>
      </w:pPr>
      <w:r>
        <w:t xml:space="preserve">PropertyHolder is a Class holding global Properties that are not the subject of any specific NIEM type. A Property of a NIEM type may then be defined by reference to a Property of a PropertyHolder by using a References realization with the Property in the PropertyHolder as the supplier. Note that the multiplicity of Properties in a PropertyHolder is immaterial -- the multiplicities are established by Properties in the corresponding References client. The target namespace of Properties in a PropertyHolder is the target namespace of the Namespace Package that contains the PropertyHolder (which may be different than the target namespace of NIEM types that use the Properties in the PropertyHolder). PropertyHolder does not represent any NIEM concept; it exists to permit the user to define a NIEM property that is not the subject of any NIEM type. There are significant differences between the UML representation and XML Schema implementation of a NIEM property. Sections </w:t>
      </w:r>
      <w:hyperlink r:id="rId328" w:history="1">
        <w:r>
          <w:rPr>
            <w:color w:val="0000FF"/>
            <w:u w:val="single"/>
          </w:rPr>
          <w:t>9.2.1</w:t>
        </w:r>
      </w:hyperlink>
      <w:r>
        <w:t xml:space="preserve"> and </w:t>
      </w:r>
      <w:hyperlink r:id="rId329" w:history="1">
        <w:r>
          <w:rPr>
            <w:color w:val="0000FF"/>
            <w:u w:val="single"/>
          </w:rPr>
          <w:t>9.2.3</w:t>
        </w:r>
      </w:hyperlink>
      <w:r>
        <w:t xml:space="preserve"> of [NIEM-NDR], Rule </w:t>
      </w:r>
      <w:hyperlink r:id="rId330" w:history="1">
        <w:r>
          <w:rPr>
            <w:color w:val="0000FF"/>
            <w:u w:val="single"/>
          </w:rPr>
          <w:t>9-35</w:t>
        </w:r>
      </w:hyperlink>
      <w:r>
        <w:t xml:space="preserve"> and Rule </w:t>
      </w:r>
      <w:hyperlink r:id="rId331" w:history="1">
        <w:r>
          <w:rPr>
            <w:color w:val="0000FF"/>
            <w:u w:val="single"/>
          </w:rPr>
          <w:t>9-47</w:t>
        </w:r>
      </w:hyperlink>
      <w:r>
        <w:t xml:space="preserve">, require that an attribute or element declaration be a top-level declaration, but [NIEM-NDR] does not require a corresponding attribute use or element particle; however, Section 7.3.44 of [UML] requires that a Property be the ownedAttribute of a Classifier. Thus in the UML representation, the declaration and use of a Property are not distinct, and the declaration of a Property requires its use. In the XML Schema implementation, the declaration and use are distinct, and the declaration does not require a corresponding use. To resolve this difference, any Property within a PropertyHolder shall represent an attribute or element declaration without a corresponding attribute use or element particle. PropertyHolders may be used to hold the properties of a </w:t>
      </w:r>
      <w:r>
        <w:lastRenderedPageBreak/>
        <w:t>substitution group. Where a PropertyHolder is used to define a substitution group an extension of that substitution group shall be a subclass of the substitution group PropertyHolder.</w:t>
      </w:r>
    </w:p>
    <w:p w14:paraId="56A43249"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42A043E" w14:textId="77777777" w:rsidR="00AB4978" w:rsidRDefault="00AB4978" w:rsidP="00AB4978">
      <w:pPr>
        <w:pStyle w:val="omg-body"/>
      </w:pPr>
      <w:r>
        <w:rPr>
          <w:rStyle w:val="BodyTextChar"/>
        </w:rPr>
        <w:t>UML::</w:t>
      </w:r>
      <w:r w:rsidRPr="00D61BEF">
        <w:rPr>
          <w:bCs/>
          <w:iCs/>
        </w:rPr>
        <w:t>Class</w:t>
      </w:r>
    </w:p>
    <w:p w14:paraId="0AF1A3AE" w14:textId="77777777" w:rsidR="00AB4978" w:rsidRPr="00792921" w:rsidRDefault="00AB4978" w:rsidP="00AB4978">
      <w:pPr>
        <w:pStyle w:val="Heading3"/>
      </w:pPr>
      <w:bookmarkStart w:id="196" w:name="_Toc406072939"/>
      <w:r w:rsidRPr="00792921">
        <w:t xml:space="preserve">&lt;Stereotype&gt; </w:t>
      </w:r>
      <w:bookmarkStart w:id="197" w:name="_c7b8a68ef50d3d361f495647dd4876ec"/>
      <w:r w:rsidRPr="00792921">
        <w:t>References</w:t>
      </w:r>
      <w:bookmarkEnd w:id="196"/>
      <w:bookmarkEnd w:id="197"/>
    </w:p>
    <w:p w14:paraId="73210613" w14:textId="77777777" w:rsidR="00AB4978" w:rsidRPr="00F21036" w:rsidRDefault="00AB4978" w:rsidP="00AB4978">
      <w:pPr>
        <w:pStyle w:val="Heading5"/>
      </w:pPr>
      <w:r>
        <w:t>Description</w:t>
      </w:r>
    </w:p>
    <w:p w14:paraId="54F30C20" w14:textId="77777777" w:rsidR="00AB4978" w:rsidRDefault="00AB4978" w:rsidP="00AB4978">
      <w:pPr>
        <w:pStyle w:val="omg-body"/>
      </w:pPr>
      <w:r>
        <w:t>The References Stereotype applies to a Realization between Properties, Classes or Packages. It allows for Properties in one Class to be defined by reference to Properties in another class. A References Realization between two classes is defined to be equivalent to having References Realizations between matching Properties of the Classes where matching is determined by identical NIEM names. A References Realization between two packages is defined to be equivalent to having References Realizations between matching Classes contained in the Packages where matching is determined by having identical NIEM names. Matching is based on the NIEMName of the elements, either as derived implicitly or as set explicitly using the ReferenceName stereotype. If a Property is the client of a References Realization, then it represents a NIEM property defined by reference to the NIEM property declaration represented by the supplier of the Realization. It is implemented in XSD schema as an attribute use or element particle that references the attribute or element declaration that implements the supplier of the Realization. Note that the supplier Property may be in a different Namespace than the client property, in which case the attribute or element declaration represented by the supplier will be in a different target namespace than the use represented by the client.</w:t>
      </w:r>
    </w:p>
    <w:p w14:paraId="0B24FFF8"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57C867E" w14:textId="77777777" w:rsidR="00AB4978" w:rsidRDefault="00AB4978" w:rsidP="00AB4978">
      <w:pPr>
        <w:pStyle w:val="omg-body"/>
      </w:pPr>
      <w:r>
        <w:rPr>
          <w:rStyle w:val="BodyTextChar"/>
        </w:rPr>
        <w:t>UML::</w:t>
      </w:r>
      <w:r w:rsidRPr="00D61BEF">
        <w:rPr>
          <w:bCs/>
          <w:iCs/>
        </w:rPr>
        <w:t>Realization</w:t>
      </w:r>
    </w:p>
    <w:p w14:paraId="3540487F" w14:textId="77777777" w:rsidR="00AB4978" w:rsidRDefault="00AB4978" w:rsidP="00AB4978">
      <w:pPr>
        <w:pStyle w:val="Heading5"/>
      </w:pPr>
      <w:r>
        <w:t>Constraints</w:t>
      </w:r>
    </w:p>
    <w:p w14:paraId="7E29F6DE" w14:textId="77777777" w:rsidR="00AB4978" w:rsidRPr="00056F73" w:rsidRDefault="00AB4978" w:rsidP="00AB4978">
      <w:pPr>
        <w:pStyle w:val="Heading6"/>
      </w:pPr>
      <w:r w:rsidRPr="00056F73">
        <w:t>MPD [Rule 3-02]</w:t>
      </w:r>
    </w:p>
    <w:p w14:paraId="2AF08E79" w14:textId="77777777" w:rsidR="00AB4978" w:rsidRDefault="00AB4978" w:rsidP="00AB4978">
      <w:pPr>
        <w:pStyle w:val="omg-body"/>
      </w:pPr>
      <w:r>
        <w:rPr>
          <w:b/>
        </w:rPr>
        <w:t>[Rule 3-2]</w:t>
      </w:r>
      <w:r>
        <w:t xml:space="preserve"> NIEM subsets may omit elements with zero cardinality and adjust the cardinality of elements in reference schemas from which they are derived, as long as the subset property is maintained.</w:t>
      </w:r>
    </w:p>
    <w:p w14:paraId="69967A1E" w14:textId="77777777" w:rsidR="00AB4978" w:rsidRDefault="00AB4978" w:rsidP="00AB4978">
      <w:pPr>
        <w:pStyle w:val="omg-body"/>
        <w:rPr>
          <w:b/>
        </w:rPr>
      </w:pPr>
      <w:r w:rsidRPr="00900170">
        <w:rPr>
          <w:b/>
        </w:rPr>
        <w:t>[OCL] context</w:t>
      </w:r>
      <w:r>
        <w:t xml:space="preserve"> References </w:t>
      </w:r>
      <w:r w:rsidRPr="00900170">
        <w:rPr>
          <w:b/>
        </w:rPr>
        <w:t>inv:</w:t>
      </w:r>
    </w:p>
    <w:p w14:paraId="4CD7B9A6"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 self.base_Realization.client-&gt;size()=1) </w:t>
      </w:r>
      <w:r w:rsidRPr="00900170">
        <w:rPr>
          <w:rFonts w:ascii="Courier New" w:hAnsi="Courier New" w:cs="Courier New"/>
        </w:rPr>
        <w:br/>
        <w:t xml:space="preserve">    and ( self.base_Realization.supplier-&gt;size()=1) </w:t>
      </w:r>
      <w:r w:rsidRPr="00900170">
        <w:rPr>
          <w:rFonts w:ascii="Courier New" w:hAnsi="Courier New" w:cs="Courier New"/>
        </w:rPr>
        <w:br/>
        <w:t xml:space="preserve">    and  self.base_Realization.client-&gt;forAll(client|client.oclIsKindOf(Classifier))</w:t>
      </w:r>
      <w:r w:rsidRPr="00900170">
        <w:rPr>
          <w:rFonts w:ascii="Courier New" w:hAnsi="Courier New" w:cs="Courier New"/>
        </w:rPr>
        <w:br/>
        <w:t xml:space="preserve">    and self.base_Realization.supplier-&gt;forAll(supplier|supplier.oclIsKindOf(Classifier)and not(supplier.stereotypedBy('PropertyHolder')) )</w:t>
      </w:r>
      <w:r w:rsidRPr="00900170">
        <w:rPr>
          <w:rFonts w:ascii="Courier New" w:hAnsi="Courier New" w:cs="Courier New"/>
        </w:rPr>
        <w:br/>
        <w:t xml:space="preserve"> ) implies ( </w:t>
      </w:r>
      <w:r w:rsidRPr="00900170">
        <w:rPr>
          <w:rFonts w:ascii="Courier New" w:hAnsi="Courier New" w:cs="Courier New"/>
        </w:rPr>
        <w:br/>
        <w:t xml:space="preserve">     (</w:t>
      </w:r>
      <w:r w:rsidRPr="00900170">
        <w:rPr>
          <w:rFonts w:ascii="Courier New" w:hAnsi="Courier New" w:cs="Courier New"/>
        </w:rPr>
        <w:br/>
        <w:t xml:space="preserve">    self.base_Realization.client.oclAsType(Classifier).attribute</w:t>
      </w:r>
      <w:r w:rsidRPr="00900170">
        <w:rPr>
          <w:rFonts w:ascii="Courier New" w:hAnsi="Courier New" w:cs="Courier New"/>
        </w:rPr>
        <w:br/>
        <w:t xml:space="preserve">        -&gt;forAll(clientAttribute| self.base_Realization.supplier.oclAsType(Classifier).attribute</w:t>
      </w:r>
      <w:r w:rsidRPr="00900170">
        <w:rPr>
          <w:rFonts w:ascii="Courier New" w:hAnsi="Courier New" w:cs="Courier New"/>
        </w:rPr>
        <w:br/>
        <w:t xml:space="preserve">                -&gt;forAll(supplierAttribute|</w:t>
      </w:r>
      <w:r w:rsidRPr="00900170">
        <w:rPr>
          <w:rFonts w:ascii="Courier New" w:hAnsi="Courier New" w:cs="Courier New"/>
        </w:rPr>
        <w:br/>
        <w:t xml:space="preserve">                                 (clientAttribute.name=supplierAttribute.name)</w:t>
      </w:r>
      <w:r w:rsidRPr="00900170">
        <w:rPr>
          <w:rFonts w:ascii="Courier New" w:hAnsi="Courier New" w:cs="Courier New"/>
        </w:rPr>
        <w:br/>
        <w:t xml:space="preserve">                                implies </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lastRenderedPageBreak/>
        <w:t xml:space="preserve">(clientAttribute.lower&gt;=supplierAttribute.lower) </w:t>
      </w:r>
      <w:r w:rsidRPr="00900170">
        <w:rPr>
          <w:rFonts w:ascii="Courier New" w:hAnsi="Courier New" w:cs="Courier New"/>
        </w:rPr>
        <w:br/>
        <w:t xml:space="preserve">                                    and </w:t>
      </w:r>
      <w:r w:rsidRPr="00900170">
        <w:rPr>
          <w:rFonts w:ascii="Courier New" w:hAnsi="Courier New" w:cs="Courier New"/>
        </w:rPr>
        <w:br/>
        <w:t xml:space="preserve">                                    ( (supplierAttribute.upper=-1) or  (clientAttribute.upper&lt;=supplierAttribute.upper) ) </w:t>
      </w:r>
      <w:r w:rsidRPr="00900170">
        <w:rPr>
          <w:rFonts w:ascii="Courier New" w:hAnsi="Courier New" w:cs="Courier New"/>
        </w:rPr>
        <w:br/>
        <w:t xml:space="preserve">                                    and ( (clientAttribute.upper=-1) or (clientAttribute.lower&lt;=clientAttribute.upper)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 self.base_Realization.supplier.oclAsType(Classifier).attribute-&gt;select(a|a.lower&gt;0)</w:t>
      </w:r>
      <w:r w:rsidRPr="00900170">
        <w:rPr>
          <w:rFonts w:ascii="Courier New" w:hAnsi="Courier New" w:cs="Courier New"/>
        </w:rPr>
        <w:br/>
        <w:t xml:space="preserve">                 -&gt;forAll(supplierAttribute| self.base_Realization.client.oclAsType(Classifier).attribute-&gt;exists(clientAttribute|clientAttribute.name=supplierAttribute.name) )</w:t>
      </w:r>
      <w:r w:rsidRPr="00900170">
        <w:rPr>
          <w:rFonts w:ascii="Courier New" w:hAnsi="Courier New" w:cs="Courier New"/>
        </w:rPr>
        <w:br/>
        <w:t xml:space="preserve">        ) </w:t>
      </w:r>
      <w:r w:rsidRPr="00900170">
        <w:rPr>
          <w:rFonts w:ascii="Courier New" w:hAnsi="Courier New" w:cs="Courier New"/>
        </w:rPr>
        <w:br/>
        <w:t>)</w:t>
      </w:r>
    </w:p>
    <w:p w14:paraId="0AF9EC9A" w14:textId="77777777" w:rsidR="00AB4978" w:rsidRDefault="00AB4978" w:rsidP="00AB4978">
      <w:pPr>
        <w:pStyle w:val="omg-body"/>
      </w:pPr>
    </w:p>
    <w:p w14:paraId="30F67483" w14:textId="77777777" w:rsidR="00AB4978" w:rsidRPr="00056F73" w:rsidRDefault="00AB4978" w:rsidP="00AB4978">
      <w:pPr>
        <w:pStyle w:val="Heading6"/>
      </w:pPr>
      <w:r w:rsidRPr="00056F73">
        <w:t>References must be between like metaclasses</w:t>
      </w:r>
    </w:p>
    <w:p w14:paraId="79E091A4" w14:textId="77777777" w:rsidR="00AB4978" w:rsidRDefault="00AB4978" w:rsidP="00AB4978">
      <w:pPr>
        <w:pStyle w:val="omg-body"/>
      </w:pPr>
      <w:r>
        <w:t>References may only be between packages, classifiers or properties and the metatype of the client must be the same as the metatype of the supplier.</w:t>
      </w:r>
    </w:p>
    <w:p w14:paraId="3740286E" w14:textId="77777777" w:rsidR="00AB4978" w:rsidRDefault="00AB4978" w:rsidP="00AB4978">
      <w:pPr>
        <w:pStyle w:val="omg-body"/>
      </w:pPr>
    </w:p>
    <w:p w14:paraId="335BD483" w14:textId="77777777" w:rsidR="00AB4978" w:rsidRPr="00792921" w:rsidRDefault="00AB4978" w:rsidP="00AB4978">
      <w:pPr>
        <w:pStyle w:val="Heading3"/>
      </w:pPr>
      <w:bookmarkStart w:id="198" w:name="_Toc406072940"/>
      <w:r w:rsidRPr="00792921">
        <w:t xml:space="preserve">&lt;Stereotype&gt; </w:t>
      </w:r>
      <w:bookmarkStart w:id="199" w:name="_d6f498351d650cdf2cbfc200d54cec79"/>
      <w:r w:rsidRPr="00792921">
        <w:t>Representation</w:t>
      </w:r>
      <w:bookmarkEnd w:id="198"/>
      <w:bookmarkEnd w:id="199"/>
    </w:p>
    <w:p w14:paraId="64F4632E" w14:textId="77777777" w:rsidR="00AB4978" w:rsidRPr="00F21036" w:rsidRDefault="00AB4978" w:rsidP="00AB4978">
      <w:pPr>
        <w:pStyle w:val="Heading5"/>
      </w:pPr>
      <w:r>
        <w:t>Description</w:t>
      </w:r>
    </w:p>
    <w:p w14:paraId="0E8DC164" w14:textId="77777777" w:rsidR="00AB4978" w:rsidRDefault="00AB4978" w:rsidP="00AB4978">
      <w:pPr>
        <w:pStyle w:val="omg-body"/>
      </w:pPr>
      <w:r>
        <w:t xml:space="preserve">One need frequently faced by schema developers is for multiple representations for a single concept. To handle this need, NIEM has adopted the Representation pattern, in which a type may contain a representation element, and the various representations for that element type are in the substitution group for that representation element. In NIEM-3 UML, the Representation concept may be expressed as an abstract type-less Property whose name has a suffix of "Representation".  Alternatively, an abstract type-less Property Stereotyped by «Representation» may be used to represent the Representation concept, in which case the NIEM naming rule for Representation elements will be implicitly applied during transformation to the target schema element.  See [NIEM-NDR] </w:t>
      </w:r>
      <w:hyperlink r:id="rId332" w:history="1">
        <w:r>
          <w:rPr>
            <w:color w:val="0000FF"/>
            <w:u w:val="single"/>
          </w:rPr>
          <w:t>Section 10.7</w:t>
        </w:r>
      </w:hyperlink>
      <w:r>
        <w:t xml:space="preserve">, </w:t>
      </w:r>
      <w:r>
        <w:rPr>
          <w:i/>
        </w:rPr>
        <w:t xml:space="preserve">The </w:t>
      </w:r>
      <w:r>
        <w:t>"</w:t>
      </w:r>
      <w:r>
        <w:rPr>
          <w:i/>
        </w:rPr>
        <w:t>Representation</w:t>
      </w:r>
      <w:r>
        <w:t>"</w:t>
      </w:r>
      <w:r>
        <w:rPr>
          <w:i/>
        </w:rPr>
        <w:t xml:space="preserve"> pattern</w:t>
      </w:r>
      <w:r>
        <w:t>.</w:t>
      </w:r>
    </w:p>
    <w:p w14:paraId="6F40DF75"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6C98C4F" w14:textId="77777777" w:rsidR="00AB4978" w:rsidRDefault="00AB4978" w:rsidP="00AB4978">
      <w:pPr>
        <w:pStyle w:val="omg-body"/>
      </w:pPr>
      <w:r>
        <w:rPr>
          <w:rStyle w:val="BodyTextChar"/>
        </w:rPr>
        <w:t>UML::</w:t>
      </w:r>
      <w:r w:rsidRPr="00D61BEF">
        <w:rPr>
          <w:bCs/>
          <w:iCs/>
        </w:rPr>
        <w:t>Property</w:t>
      </w:r>
    </w:p>
    <w:p w14:paraId="1D186F78" w14:textId="77777777" w:rsidR="00AB4978" w:rsidRDefault="00AB4978" w:rsidP="00AB4978">
      <w:pPr>
        <w:pStyle w:val="Heading5"/>
      </w:pPr>
      <w:r>
        <w:t>Constraints</w:t>
      </w:r>
    </w:p>
    <w:p w14:paraId="4D790DFC" w14:textId="77777777" w:rsidR="00AB4978" w:rsidRPr="00056F73" w:rsidRDefault="00AB4978" w:rsidP="00AB4978">
      <w:pPr>
        <w:pStyle w:val="Heading6"/>
      </w:pPr>
      <w:r w:rsidRPr="00056F73">
        <w:t>NDR3 [Rule 10-41] (REF,EXT). Name of element that ends in "Representation" is abstract</w:t>
      </w:r>
    </w:p>
    <w:p w14:paraId="381A49A6" w14:textId="77777777" w:rsidR="00AB4978" w:rsidRDefault="00AB4978" w:rsidP="00AB4978">
      <w:pPr>
        <w:pStyle w:val="omg-body"/>
      </w:pPr>
      <w:hyperlink r:id="rId333" w:history="1">
        <w:r>
          <w:rPr>
            <w:color w:val="0000FF"/>
            <w:u w:val="single"/>
          </w:rPr>
          <w:t>Rule 10-41</w:t>
        </w:r>
      </w:hyperlink>
      <w:r>
        <w:t xml:space="preserve">, Name of element that ends in Representation is abstract (REF, EXT): </w:t>
      </w:r>
      <w:hyperlink r:id="rId334" w:history="1">
        <w:r>
          <w:rPr>
            <w:color w:val="0000FF"/>
            <w:u w:val="single"/>
          </w:rPr>
          <w:t>Section 10.7</w:t>
        </w:r>
      </w:hyperlink>
      <w:r>
        <w:t>, The Representation pattern</w:t>
      </w:r>
    </w:p>
    <w:p w14:paraId="63883B9F" w14:textId="77777777" w:rsidR="00AB4978" w:rsidRDefault="00AB4978" w:rsidP="00AB4978">
      <w:pPr>
        <w:pStyle w:val="omg-body"/>
        <w:rPr>
          <w:b/>
        </w:rPr>
      </w:pPr>
      <w:r w:rsidRPr="00900170">
        <w:rPr>
          <w:b/>
        </w:rPr>
        <w:t>[OCL] context</w:t>
      </w:r>
      <w:r>
        <w:t xml:space="preserve"> Representation </w:t>
      </w:r>
      <w:r w:rsidRPr="00900170">
        <w:rPr>
          <w:b/>
        </w:rPr>
        <w:t>inv:</w:t>
      </w:r>
    </w:p>
    <w:p w14:paraId="7C642630"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    </w:t>
      </w:r>
      <w:r w:rsidRPr="00900170">
        <w:rPr>
          <w:rFonts w:ascii="Courier New" w:hAnsi="Courier New" w:cs="Courier New"/>
        </w:rPr>
        <w:br/>
        <w:t xml:space="preserve">    not(self.namespace.oclIsUndefined())</w:t>
      </w:r>
      <w:r w:rsidRPr="00900170">
        <w:rPr>
          <w:rFonts w:ascii="Courier New" w:hAnsi="Courier New" w:cs="Courier New"/>
        </w:rPr>
        <w:br/>
      </w:r>
      <w:r w:rsidRPr="00900170">
        <w:rPr>
          <w:rFonts w:ascii="Courier New" w:hAnsi="Courier New" w:cs="Courier New"/>
        </w:rPr>
        <w:lastRenderedPageBreak/>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 not(self.name.oclIsUndefined()) </w:t>
      </w:r>
      <w:r w:rsidRPr="00900170">
        <w:rPr>
          <w:rFonts w:ascii="Courier New" w:hAnsi="Courier New" w:cs="Courier New"/>
        </w:rPr>
        <w:br/>
        <w:t xml:space="preserve">    and self.name.endsWith('Representation')</w:t>
      </w:r>
      <w:r w:rsidRPr="00900170">
        <w:rPr>
          <w:rFonts w:ascii="Courier New" w:hAnsi="Courier New" w:cs="Courier New"/>
        </w:rPr>
        <w:br/>
        <w:t xml:space="preserve">    ) </w:t>
      </w:r>
      <w:r w:rsidRPr="00900170">
        <w:rPr>
          <w:rFonts w:ascii="Courier New" w:hAnsi="Courier New" w:cs="Courier New"/>
        </w:rPr>
        <w:br/>
        <w:t xml:space="preserve">    implies </w:t>
      </w:r>
      <w:r w:rsidRPr="00900170">
        <w:rPr>
          <w:rFonts w:ascii="Courier New" w:hAnsi="Courier New" w:cs="Courier New"/>
        </w:rPr>
        <w:br/>
        <w:t xml:space="preserve">    self.stereotypedBy('Representation')</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self.stereotypedBy('Representation')</w:t>
      </w:r>
      <w:r w:rsidRPr="00900170">
        <w:rPr>
          <w:rFonts w:ascii="Courier New" w:hAnsi="Courier New" w:cs="Courier New"/>
        </w:rPr>
        <w:br/>
        <w:t xml:space="preserve">    implies</w:t>
      </w:r>
      <w:r w:rsidRPr="00900170">
        <w:rPr>
          <w:rFonts w:ascii="Courier New" w:hAnsi="Courier New" w:cs="Courier New"/>
        </w:rPr>
        <w:br/>
        <w:t xml:space="preserve">    self.type.oclIsUndefined()</w:t>
      </w:r>
      <w:r w:rsidRPr="00900170">
        <w:rPr>
          <w:rFonts w:ascii="Courier New" w:hAnsi="Courier New" w:cs="Courier New"/>
        </w:rPr>
        <w:br/>
        <w:t>)</w:t>
      </w:r>
    </w:p>
    <w:p w14:paraId="291A0111" w14:textId="77777777" w:rsidR="00AB4978" w:rsidRDefault="00AB4978" w:rsidP="00AB4978">
      <w:pPr>
        <w:pStyle w:val="omg-body"/>
      </w:pPr>
    </w:p>
    <w:p w14:paraId="65A7A5F1" w14:textId="77777777" w:rsidR="00AB4978" w:rsidRPr="00056F73" w:rsidRDefault="00AB4978" w:rsidP="00AB4978">
      <w:pPr>
        <w:pStyle w:val="Heading6"/>
      </w:pPr>
      <w:r w:rsidRPr="00056F73">
        <w:t>NDR3 [Rule 10-42] (REF,EXT). A substitution for a representation element declaration is a value for a type</w:t>
      </w:r>
    </w:p>
    <w:p w14:paraId="6B95F44D" w14:textId="77777777" w:rsidR="00AB4978" w:rsidRDefault="00AB4978" w:rsidP="00AB4978">
      <w:pPr>
        <w:pStyle w:val="omg-body"/>
      </w:pPr>
      <w:hyperlink r:id="rId335" w:history="1">
        <w:r>
          <w:rPr>
            <w:color w:val="0000FF"/>
            <w:u w:val="single"/>
          </w:rPr>
          <w:t>Rule 10-42</w:t>
        </w:r>
      </w:hyperlink>
      <w:r>
        <w:t xml:space="preserve">, A substitution for a representation element declaration is a value for a type (REF, EXT): </w:t>
      </w:r>
      <w:hyperlink r:id="rId336" w:history="1">
        <w:r>
          <w:rPr>
            <w:color w:val="0000FF"/>
            <w:u w:val="single"/>
          </w:rPr>
          <w:t>Section 10</w:t>
        </w:r>
      </w:hyperlink>
      <w:r>
        <w:t>, Rules for NIEM modeling, by NIEM concept</w:t>
      </w:r>
    </w:p>
    <w:p w14:paraId="72CA216F" w14:textId="77777777" w:rsidR="00AB4978" w:rsidRDefault="00AB4978" w:rsidP="00AB4978">
      <w:pPr>
        <w:pStyle w:val="omg-body"/>
      </w:pPr>
      <w:r>
        <w:t>[English]</w:t>
      </w:r>
    </w:p>
    <w:p w14:paraId="4F719C14" w14:textId="77777777" w:rsidR="00AB4978" w:rsidRPr="00D61BEF" w:rsidRDefault="00AB4978" w:rsidP="00AB4978">
      <w:pPr>
        <w:pStyle w:val="omg-body"/>
      </w:pPr>
      <w:r w:rsidRPr="00D61BEF">
        <w:t>Rule is definitional.</w:t>
      </w:r>
    </w:p>
    <w:p w14:paraId="547D95BD" w14:textId="77777777" w:rsidR="00AB4978" w:rsidRDefault="00AB4978" w:rsidP="00AB4978">
      <w:pPr>
        <w:pStyle w:val="omg-body"/>
      </w:pPr>
    </w:p>
    <w:p w14:paraId="70E651C4" w14:textId="77777777" w:rsidR="00AB4978" w:rsidRPr="00792921" w:rsidRDefault="00AB4978" w:rsidP="00AB4978">
      <w:pPr>
        <w:pStyle w:val="Heading3"/>
      </w:pPr>
      <w:bookmarkStart w:id="200" w:name="_Toc406072941"/>
      <w:r w:rsidRPr="00792921">
        <w:t xml:space="preserve">&lt;Stereotype&gt; </w:t>
      </w:r>
      <w:bookmarkStart w:id="201" w:name="_5168057aef57b6169e0750b82ef3bdf8"/>
      <w:r w:rsidRPr="00792921">
        <w:t>Restriction</w:t>
      </w:r>
      <w:bookmarkEnd w:id="200"/>
      <w:bookmarkEnd w:id="201"/>
    </w:p>
    <w:p w14:paraId="4EDBD1CD" w14:textId="77777777" w:rsidR="00AB4978" w:rsidRPr="00F21036" w:rsidRDefault="00AB4978" w:rsidP="00AB4978">
      <w:pPr>
        <w:pStyle w:val="Heading5"/>
      </w:pPr>
      <w:r>
        <w:t>Description</w:t>
      </w:r>
    </w:p>
    <w:p w14:paraId="620C7A37" w14:textId="77777777" w:rsidR="00AB4978" w:rsidRDefault="00AB4978" w:rsidP="00AB4978">
      <w:pPr>
        <w:pStyle w:val="omg-body"/>
      </w:pPr>
      <w:r>
        <w:t xml:space="preserve">A Restriction Realization represents a relationship between two type definitions: the first is derived by restriction from the second. The two types must either both be NIEMType Classes or both be DataTypes. If the two types are Classes, then the attributes of the client class must be a subset of the attributes of the supplier class and omitted attributes must have a multiplicity lower bound of zero. if the two classes are DataTypes, then the client type is considered to have a value space that is a subset of that of the supplier, as may be further specified using a ValueRestriction stereotype on the client.  This relationship is implemented in XML Schema through the base attribute on the xsd:restriction element of the first type definition, the actual value of which resolves to the second type definition. If a type is a ValueRestriction the generalization owned by that type is implicitly an XSDRestriction. NIEM does not support the use of complex type restriction in reference schemas, because the use of restriction in a reference schema would reduce the ability for that schema to be reused. Restriction may be used in extension schemas.  Section 3.4 and 3.14 of </w:t>
      </w:r>
      <w:hyperlink r:id="rId337" w:history="1">
        <w:r>
          <w:rPr>
            <w:color w:val="0000FF"/>
            <w:u w:val="single"/>
          </w:rPr>
          <w:t>XML Schema Structures</w:t>
        </w:r>
      </w:hyperlink>
      <w:r>
        <w:t xml:space="preserve"> addresses the use of restriction in XML Schema.</w:t>
      </w:r>
    </w:p>
    <w:p w14:paraId="13B97A88"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D9E721F" w14:textId="77777777" w:rsidR="00AB4978" w:rsidRDefault="00AB4978" w:rsidP="00AB4978">
      <w:pPr>
        <w:pStyle w:val="omg-body"/>
      </w:pPr>
      <w:r>
        <w:rPr>
          <w:rStyle w:val="BodyTextChar"/>
        </w:rPr>
        <w:t>UML::</w:t>
      </w:r>
      <w:r w:rsidRPr="00D61BEF">
        <w:rPr>
          <w:bCs/>
          <w:iCs/>
        </w:rPr>
        <w:t>Realization</w:t>
      </w:r>
    </w:p>
    <w:p w14:paraId="528CEA60" w14:textId="77777777" w:rsidR="00AB4978" w:rsidRDefault="00AB4978" w:rsidP="00AB4978">
      <w:pPr>
        <w:pStyle w:val="Heading5"/>
      </w:pPr>
      <w:r>
        <w:t>Constraints</w:t>
      </w:r>
    </w:p>
    <w:p w14:paraId="030839EC" w14:textId="77777777" w:rsidR="00AB4978" w:rsidRPr="00056F73" w:rsidRDefault="00AB4978" w:rsidP="00AB4978">
      <w:pPr>
        <w:pStyle w:val="Heading6"/>
      </w:pPr>
      <w:r w:rsidRPr="00056F73">
        <w:t>XSDRestrictionComplexTypeComplexContent</w:t>
      </w:r>
    </w:p>
    <w:p w14:paraId="6DA2CC6D" w14:textId="77777777" w:rsidR="00AB4978" w:rsidRDefault="00AB4978" w:rsidP="00AB4978">
      <w:pPr>
        <w:pStyle w:val="omg-body"/>
      </w:pPr>
      <w:r>
        <w:t>If the general Classifier is a NIEMType that is not the client of a NIEMSimpleContent Realization, the specific Classifier must be a NIEMType that is not the client of a NIEMSimpleContent Realization.</w:t>
      </w:r>
    </w:p>
    <w:p w14:paraId="19896C8F" w14:textId="77777777" w:rsidR="00AB4978" w:rsidRDefault="00AB4978" w:rsidP="00AB4978">
      <w:pPr>
        <w:pStyle w:val="omg-body"/>
        <w:rPr>
          <w:b/>
        </w:rPr>
      </w:pPr>
      <w:r w:rsidRPr="00900170">
        <w:rPr>
          <w:b/>
        </w:rPr>
        <w:t>[OCL] context</w:t>
      </w:r>
      <w:r>
        <w:t xml:space="preserve"> Restriction </w:t>
      </w:r>
      <w:r w:rsidRPr="00900170">
        <w:rPr>
          <w:b/>
        </w:rPr>
        <w:t>inv:</w:t>
      </w:r>
    </w:p>
    <w:p w14:paraId="48167733" w14:textId="77777777" w:rsidR="00AB4978" w:rsidRPr="00900170" w:rsidRDefault="00AB4978" w:rsidP="00AB4978">
      <w:pPr>
        <w:pStyle w:val="omg-body"/>
        <w:rPr>
          <w:rFonts w:ascii="Courier New" w:hAnsi="Courier New" w:cs="Courier New"/>
        </w:rPr>
      </w:pPr>
      <w:r w:rsidRPr="00900170">
        <w:rPr>
          <w:rFonts w:ascii="Courier New" w:hAnsi="Courier New" w:cs="Courier New"/>
        </w:rPr>
        <w:lastRenderedPageBreak/>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w:t>
      </w:r>
      <w:r w:rsidRPr="00900170">
        <w:rPr>
          <w:rFonts w:ascii="Courier New" w:hAnsi="Courier New" w:cs="Courier New"/>
        </w:rPr>
        <w:br/>
        <w:t xml:space="preserve">    self.base_Realization.supplier.clientDependency-&gt;select(d|d.stereotypedBy('NIEMSimpleContent'))-&gt;isEmpty()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self.base_Realization.client.clientDependency-&gt;select(d|d.stereotypedBy('NIEMSimpleContent'))-&gt;isEmpty()</w:t>
      </w:r>
    </w:p>
    <w:p w14:paraId="20E7C3C9" w14:textId="77777777" w:rsidR="00AB4978" w:rsidRDefault="00AB4978" w:rsidP="00AB4978">
      <w:pPr>
        <w:pStyle w:val="omg-body"/>
      </w:pPr>
    </w:p>
    <w:p w14:paraId="764EAAD7" w14:textId="77777777" w:rsidR="00AB4978" w:rsidRPr="00056F73" w:rsidRDefault="00AB4978" w:rsidP="00AB4978">
      <w:pPr>
        <w:pStyle w:val="Heading6"/>
      </w:pPr>
      <w:r w:rsidRPr="00056F73">
        <w:t>XSDRestrictionComplexTypeSimpleContent</w:t>
      </w:r>
    </w:p>
    <w:p w14:paraId="42FCFC7B" w14:textId="77777777" w:rsidR="00AB4978" w:rsidRDefault="00AB4978" w:rsidP="00AB4978">
      <w:pPr>
        <w:pStyle w:val="omg-body"/>
      </w:pPr>
      <w:r>
        <w:t>If the general Classifier is a NIEMType that is the client of a NIEMSimpleContent Realization, the specific Classifier must be a NIEMType that is the client of a NIEMSimpleContent Realization.</w:t>
      </w:r>
    </w:p>
    <w:p w14:paraId="7E6ED69E" w14:textId="77777777" w:rsidR="00AB4978" w:rsidRDefault="00AB4978" w:rsidP="00AB4978">
      <w:pPr>
        <w:pStyle w:val="omg-body"/>
        <w:rPr>
          <w:b/>
        </w:rPr>
      </w:pPr>
      <w:r w:rsidRPr="00900170">
        <w:rPr>
          <w:b/>
        </w:rPr>
        <w:t>[OCL] context</w:t>
      </w:r>
      <w:r>
        <w:t xml:space="preserve"> Restriction </w:t>
      </w:r>
      <w:r w:rsidRPr="00900170">
        <w:rPr>
          <w:b/>
        </w:rPr>
        <w:t>inv:</w:t>
      </w:r>
    </w:p>
    <w:p w14:paraId="7D2C66BA"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self.base_Realization.supplier.namespace-&gt;forAll(o|o.stereotypedBy('InformationModel')) </w:t>
      </w:r>
      <w:r w:rsidRPr="00900170">
        <w:rPr>
          <w:rFonts w:ascii="Courier New" w:hAnsi="Courier New" w:cs="Courier New"/>
        </w:rPr>
        <w:br/>
        <w:t xml:space="preserve">    and self.base_Realization.supplier.clientDependency-&gt;select(d|d.stereotypedBy('XSDSimpleContent'))-&gt;notEmpty()</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self.base_Realization.client.namespace-&gt;forAll(o|o.stereotypedBy('InformationModel')) </w:t>
      </w:r>
      <w:r w:rsidRPr="00900170">
        <w:rPr>
          <w:rFonts w:ascii="Courier New" w:hAnsi="Courier New" w:cs="Courier New"/>
        </w:rPr>
        <w:br/>
        <w:t xml:space="preserve">        and  self.base_Realization.client.clientDependency-&gt;select(d|d.stereotypedBy('XSDSimpleContent'))-&gt;notEmpty()</w:t>
      </w:r>
      <w:r w:rsidRPr="00900170">
        <w:rPr>
          <w:rFonts w:ascii="Courier New" w:hAnsi="Courier New" w:cs="Courier New"/>
        </w:rPr>
        <w:br/>
        <w:t xml:space="preserve">)              </w:t>
      </w:r>
    </w:p>
    <w:p w14:paraId="2B6DED2D" w14:textId="77777777" w:rsidR="00AB4978" w:rsidRDefault="00AB4978" w:rsidP="00AB4978">
      <w:pPr>
        <w:pStyle w:val="omg-body"/>
      </w:pPr>
    </w:p>
    <w:p w14:paraId="333097B6" w14:textId="77777777" w:rsidR="00AB4978" w:rsidRPr="00056F73" w:rsidRDefault="00AB4978" w:rsidP="00AB4978">
      <w:pPr>
        <w:pStyle w:val="Heading6"/>
      </w:pPr>
      <w:r w:rsidRPr="00056F73">
        <w:t>XSDRestrictionSimpleType</w:t>
      </w:r>
    </w:p>
    <w:p w14:paraId="6A38FC14" w14:textId="77777777" w:rsidR="00AB4978" w:rsidRDefault="00AB4978" w:rsidP="00AB4978">
      <w:pPr>
        <w:pStyle w:val="omg-body"/>
      </w:pPr>
      <w:r>
        <w:t>If the general Classifier is a DataType, the specific Classifier must be a DataType.</w:t>
      </w:r>
    </w:p>
    <w:p w14:paraId="272B78BD" w14:textId="77777777" w:rsidR="00AB4978" w:rsidRDefault="00AB4978" w:rsidP="00AB4978">
      <w:pPr>
        <w:pStyle w:val="omg-body"/>
        <w:rPr>
          <w:b/>
        </w:rPr>
      </w:pPr>
      <w:r w:rsidRPr="00900170">
        <w:rPr>
          <w:b/>
        </w:rPr>
        <w:t>[OCL] context</w:t>
      </w:r>
      <w:r>
        <w:t xml:space="preserve"> Restriction </w:t>
      </w:r>
      <w:r w:rsidRPr="00900170">
        <w:rPr>
          <w:b/>
        </w:rPr>
        <w:t>inv:</w:t>
      </w:r>
    </w:p>
    <w:p w14:paraId="49C3AC9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self.base_Realization.supplier-&gt;forAll(o|o.oclIsKindOf(DataType)) implies</w:t>
      </w:r>
      <w:r w:rsidRPr="00900170">
        <w:rPr>
          <w:rFonts w:ascii="Courier New" w:hAnsi="Courier New" w:cs="Courier New"/>
        </w:rPr>
        <w:br/>
        <w:t xml:space="preserve">                self.base_Realization.client-&gt;forAll(o|o.oclIsKindOf(DataType)) </w:t>
      </w:r>
    </w:p>
    <w:p w14:paraId="72C13D6D" w14:textId="77777777" w:rsidR="00AB4978" w:rsidRDefault="00AB4978" w:rsidP="00AB4978">
      <w:pPr>
        <w:pStyle w:val="omg-body"/>
      </w:pPr>
    </w:p>
    <w:p w14:paraId="7A5E6240" w14:textId="77777777" w:rsidR="00AB4978" w:rsidRPr="00792921" w:rsidRDefault="00AB4978" w:rsidP="00AB4978">
      <w:pPr>
        <w:pStyle w:val="Heading3"/>
      </w:pPr>
      <w:bookmarkStart w:id="202" w:name="_Toc406072942"/>
      <w:r w:rsidRPr="00792921">
        <w:t xml:space="preserve">&lt;Stereotype&gt; </w:t>
      </w:r>
      <w:bookmarkStart w:id="203" w:name="_f70f8892e25db199be6f3858b52a6adf"/>
      <w:r w:rsidRPr="00792921">
        <w:t>Union</w:t>
      </w:r>
      <w:bookmarkEnd w:id="202"/>
      <w:bookmarkEnd w:id="203"/>
    </w:p>
    <w:p w14:paraId="11EC2192" w14:textId="77777777" w:rsidR="00AB4978" w:rsidRPr="00F21036" w:rsidRDefault="00AB4978" w:rsidP="00AB4978">
      <w:pPr>
        <w:pStyle w:val="Heading5"/>
      </w:pPr>
      <w:r>
        <w:t>Description</w:t>
      </w:r>
    </w:p>
    <w:p w14:paraId="2AD09C4E" w14:textId="77777777" w:rsidR="00AB4978" w:rsidRDefault="00AB4978" w:rsidP="00AB4978">
      <w:pPr>
        <w:pStyle w:val="omg-body"/>
      </w:pPr>
      <w:r>
        <w:t xml:space="preserve">A Union is a DataType whose value space is the union of one or more other DataTypes, which are the member types of the Union. The member types are specified using UnionOf Usage dependencies. A Union DataType is implemented in XML Schema as a union simple type definition. Each UnionOf dependency of which the Union is the client represents a relationship between two type definitions: the first is a union simple type definition whose member type definition is the second. This relationship is implemented in XML Schema through the memberTypes attribute on the xsd:union element of the union simple type definition, the actual value of which resolves to the </w:t>
      </w:r>
      <w:r>
        <w:lastRenderedPageBreak/>
        <w:t xml:space="preserve">second type definition. Section 3.14 of </w:t>
      </w:r>
      <w:hyperlink r:id="rId338" w:history="1">
        <w:r>
          <w:rPr>
            <w:color w:val="0000FF"/>
            <w:u w:val="single"/>
          </w:rPr>
          <w:t>XML Schema Structures</w:t>
        </w:r>
      </w:hyperlink>
      <w:r>
        <w:t xml:space="preserve"> addresses union simple type definitions in XML Schema.</w:t>
      </w:r>
    </w:p>
    <w:p w14:paraId="20093401"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C1CD1C6" w14:textId="77777777" w:rsidR="00AB4978" w:rsidRDefault="00AB4978" w:rsidP="00AB4978">
      <w:pPr>
        <w:pStyle w:val="omg-body"/>
      </w:pPr>
      <w:r>
        <w:rPr>
          <w:rStyle w:val="BodyTextChar"/>
        </w:rPr>
        <w:t>UML::</w:t>
      </w:r>
      <w:r w:rsidRPr="00D61BEF">
        <w:rPr>
          <w:bCs/>
          <w:iCs/>
        </w:rPr>
        <w:t>DataType</w:t>
      </w:r>
    </w:p>
    <w:p w14:paraId="18A85061" w14:textId="77777777" w:rsidR="00AB4978" w:rsidRDefault="00AB4978" w:rsidP="00AB4978">
      <w:pPr>
        <w:pStyle w:val="Heading5"/>
      </w:pPr>
      <w:r>
        <w:t>Constraints</w:t>
      </w:r>
    </w:p>
    <w:p w14:paraId="0C205C9A" w14:textId="77777777" w:rsidR="00AB4978" w:rsidRPr="00056F73" w:rsidRDefault="00AB4978" w:rsidP="00AB4978">
      <w:pPr>
        <w:pStyle w:val="Heading6"/>
      </w:pPr>
      <w:r w:rsidRPr="00056F73">
        <w:t>NDR3 [Rule 11-8] (REF,EXT). Union member types defined by conformant schemas</w:t>
      </w:r>
    </w:p>
    <w:p w14:paraId="508D3EBC" w14:textId="77777777" w:rsidR="00AB4978" w:rsidRDefault="00AB4978" w:rsidP="00AB4978">
      <w:pPr>
        <w:pStyle w:val="omg-body"/>
      </w:pPr>
      <w:hyperlink r:id="rId339" w:history="1">
        <w:r>
          <w:rPr>
            <w:color w:val="0000FF"/>
            <w:u w:val="single"/>
          </w:rPr>
          <w:t>Rule 11-8</w:t>
        </w:r>
      </w:hyperlink>
      <w:r>
        <w:t xml:space="preserve">, Union member types defined by conformant schemas (REF, EXT): </w:t>
      </w:r>
      <w:hyperlink r:id="rId340" w:history="1">
        <w:r>
          <w:rPr>
            <w:color w:val="0000FF"/>
            <w:u w:val="single"/>
          </w:rPr>
          <w:t>Section 11.1.2.2</w:t>
        </w:r>
      </w:hyperlink>
      <w:r>
        <w:t>, Derivation by union </w:t>
      </w:r>
    </w:p>
    <w:p w14:paraId="55AC9461" w14:textId="77777777" w:rsidR="00AB4978" w:rsidRDefault="00AB4978" w:rsidP="00AB4978">
      <w:pPr>
        <w:pStyle w:val="omg-body"/>
        <w:rPr>
          <w:b/>
        </w:rPr>
      </w:pPr>
      <w:r w:rsidRPr="00900170">
        <w:rPr>
          <w:b/>
        </w:rPr>
        <w:t>[OCL] context</w:t>
      </w:r>
      <w:r>
        <w:t xml:space="preserve"> Union </w:t>
      </w:r>
      <w:r w:rsidRPr="00900170">
        <w:rPr>
          <w:b/>
        </w:rPr>
        <w:t>inv:</w:t>
      </w:r>
    </w:p>
    <w:p w14:paraId="58C51E29"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self.base_DataType.clientDependency-&gt;select(d|d.stereotypedBy('UnionOf')).supplier-&gt;select(s|s.oclIsKindOf(Classifier)).oclAsType(Classifier)</w:t>
      </w:r>
      <w:r w:rsidRPr="00900170">
        <w:rPr>
          <w:rFonts w:ascii="Courier New" w:hAnsi="Courier New" w:cs="Courier New"/>
        </w:rPr>
        <w:br/>
        <w:t xml:space="preserve"> -&gt;forAll(t|(t._'package'.name='XMLPrimitiveTypes')or(t._'package'.appliedStereotype('Namespace').oclAsType(NIEM_UML_Profile::NIEM_Common_Profile::Namespace).isConformant))</w:t>
      </w:r>
      <w:r w:rsidRPr="00900170">
        <w:rPr>
          <w:rFonts w:ascii="Courier New" w:hAnsi="Courier New" w:cs="Courier New"/>
        </w:rPr>
        <w:br/>
        <w:t xml:space="preserve">              </w:t>
      </w:r>
    </w:p>
    <w:p w14:paraId="1D22EB54" w14:textId="77777777" w:rsidR="00AB4978" w:rsidRDefault="00AB4978" w:rsidP="00AB4978">
      <w:pPr>
        <w:pStyle w:val="omg-body"/>
      </w:pPr>
    </w:p>
    <w:p w14:paraId="5FAAC696" w14:textId="77777777" w:rsidR="00AB4978" w:rsidRPr="00056F73" w:rsidRDefault="00AB4978" w:rsidP="00AB4978">
      <w:pPr>
        <w:pStyle w:val="Heading6"/>
      </w:pPr>
      <w:r w:rsidRPr="00056F73">
        <w:t>NDR3 [Rule 9-17] (REF,EXT). No union member types of xs:ID</w:t>
      </w:r>
    </w:p>
    <w:p w14:paraId="359156DD" w14:textId="77777777" w:rsidR="00AB4978" w:rsidRDefault="00AB4978" w:rsidP="00AB4978">
      <w:pPr>
        <w:pStyle w:val="omg-body"/>
      </w:pPr>
      <w:hyperlink r:id="rId341" w:history="1">
        <w:r>
          <w:rPr>
            <w:color w:val="0000FF"/>
            <w:u w:val="single"/>
          </w:rPr>
          <w:t>Rule 9-17</w:t>
        </w:r>
      </w:hyperlink>
      <w:r>
        <w:t>, No union member types of </w:t>
      </w:r>
      <w:r>
        <w:rPr>
          <w:rFonts w:ascii="Courier New" w:hAnsi="Courier New"/>
        </w:rPr>
        <w:t>xs:ID</w:t>
      </w:r>
      <w:r>
        <w:t> (REF, EXT): </w:t>
      </w:r>
      <w:hyperlink r:id="rId342" w:history="1">
        <w:r>
          <w:rPr>
            <w:color w:val="0000FF"/>
            <w:u w:val="single"/>
          </w:rPr>
          <w:t>Section 9.1.2.2</w:t>
        </w:r>
      </w:hyperlink>
      <w:r>
        <w:t>, Simple types prohibited as union member types</w:t>
      </w:r>
    </w:p>
    <w:p w14:paraId="23BE251E" w14:textId="77777777" w:rsidR="00AB4978" w:rsidRDefault="00AB4978" w:rsidP="00AB4978">
      <w:pPr>
        <w:pStyle w:val="omg-body"/>
      </w:pPr>
      <w:r>
        <w:t> </w:t>
      </w:r>
    </w:p>
    <w:p w14:paraId="50A2B8A7" w14:textId="77777777" w:rsidR="00AB4978" w:rsidRDefault="00AB4978" w:rsidP="00AB4978">
      <w:pPr>
        <w:pStyle w:val="omg-body"/>
        <w:rPr>
          <w:b/>
        </w:rPr>
      </w:pPr>
      <w:r w:rsidRPr="00900170">
        <w:rPr>
          <w:b/>
        </w:rPr>
        <w:t>[OCL] context</w:t>
      </w:r>
      <w:r>
        <w:t xml:space="preserve"> Union </w:t>
      </w:r>
      <w:r w:rsidRPr="00900170">
        <w:rPr>
          <w:b/>
        </w:rPr>
        <w:t>inv:</w:t>
      </w:r>
    </w:p>
    <w:p w14:paraId="0D92C6D2"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 xml:space="preserve">    -&gt;forAll(t|(t.name&lt;&gt;'ID')and(t._'package'.name&lt;&gt;'XMLPrimitiveTypes'))</w:t>
      </w:r>
      <w:r w:rsidRPr="00900170">
        <w:rPr>
          <w:rFonts w:ascii="Courier New" w:hAnsi="Courier New" w:cs="Courier New"/>
        </w:rPr>
        <w:br/>
        <w:t xml:space="preserve">              </w:t>
      </w:r>
    </w:p>
    <w:p w14:paraId="52E22C32" w14:textId="77777777" w:rsidR="00AB4978" w:rsidRDefault="00AB4978" w:rsidP="00AB4978">
      <w:pPr>
        <w:pStyle w:val="omg-body"/>
      </w:pPr>
    </w:p>
    <w:p w14:paraId="49C6660F" w14:textId="77777777" w:rsidR="00AB4978" w:rsidRPr="00056F73" w:rsidRDefault="00AB4978" w:rsidP="00AB4978">
      <w:pPr>
        <w:pStyle w:val="Heading6"/>
      </w:pPr>
      <w:r w:rsidRPr="00056F73">
        <w:t>NDR3 [Rule 9-18] (REF,EXT). No union member types of xs:IDREF</w:t>
      </w:r>
    </w:p>
    <w:p w14:paraId="5B463CDE" w14:textId="77777777" w:rsidR="00AB4978" w:rsidRDefault="00AB4978" w:rsidP="00AB4978">
      <w:pPr>
        <w:pStyle w:val="omg-body"/>
      </w:pPr>
      <w:hyperlink r:id="rId343" w:history="1">
        <w:r>
          <w:rPr>
            <w:color w:val="0000FF"/>
            <w:u w:val="single"/>
          </w:rPr>
          <w:t>Rule 9-18</w:t>
        </w:r>
      </w:hyperlink>
      <w:r>
        <w:t>, No union member types of </w:t>
      </w:r>
      <w:r>
        <w:rPr>
          <w:rFonts w:ascii="Courier New" w:hAnsi="Courier New"/>
        </w:rPr>
        <w:t>xs:IDREF</w:t>
      </w:r>
      <w:r>
        <w:t> (REF, EXT): </w:t>
      </w:r>
      <w:hyperlink r:id="rId344" w:history="1">
        <w:r>
          <w:rPr>
            <w:color w:val="0000FF"/>
            <w:u w:val="single"/>
          </w:rPr>
          <w:t>Section 9.1.2.2</w:t>
        </w:r>
      </w:hyperlink>
      <w:r>
        <w:t>, Simple types prohibited as union member types</w:t>
      </w:r>
    </w:p>
    <w:p w14:paraId="3099EE4F" w14:textId="77777777" w:rsidR="00AB4978" w:rsidRDefault="00AB4978" w:rsidP="00AB4978">
      <w:pPr>
        <w:pStyle w:val="omg-body"/>
      </w:pPr>
      <w:r>
        <w:t> </w:t>
      </w:r>
    </w:p>
    <w:p w14:paraId="1C58287D" w14:textId="77777777" w:rsidR="00AB4978" w:rsidRDefault="00AB4978" w:rsidP="00AB4978">
      <w:pPr>
        <w:pStyle w:val="omg-body"/>
        <w:rPr>
          <w:b/>
        </w:rPr>
      </w:pPr>
      <w:r w:rsidRPr="00900170">
        <w:rPr>
          <w:b/>
        </w:rPr>
        <w:t>[OCL] context</w:t>
      </w:r>
      <w:r>
        <w:t xml:space="preserve"> Union </w:t>
      </w:r>
      <w:r w:rsidRPr="00900170">
        <w:rPr>
          <w:b/>
        </w:rPr>
        <w:t>inv:</w:t>
      </w:r>
    </w:p>
    <w:p w14:paraId="7D160A70"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-&gt;forAll(t|(t.name&lt;&gt;'IDREF')and(t._'package'.name&lt;&gt;'XMLPrimitiveTypes'))</w:t>
      </w:r>
      <w:r w:rsidRPr="00900170">
        <w:rPr>
          <w:rFonts w:ascii="Courier New" w:hAnsi="Courier New" w:cs="Courier New"/>
        </w:rPr>
        <w:br/>
        <w:t xml:space="preserve">              </w:t>
      </w:r>
    </w:p>
    <w:p w14:paraId="519B7262" w14:textId="77777777" w:rsidR="00AB4978" w:rsidRDefault="00AB4978" w:rsidP="00AB4978">
      <w:pPr>
        <w:pStyle w:val="omg-body"/>
      </w:pPr>
    </w:p>
    <w:p w14:paraId="537FF1A4" w14:textId="77777777" w:rsidR="00AB4978" w:rsidRPr="00056F73" w:rsidRDefault="00AB4978" w:rsidP="00AB4978">
      <w:pPr>
        <w:pStyle w:val="Heading6"/>
      </w:pPr>
      <w:r w:rsidRPr="00056F73">
        <w:t>NDR3 [Rule 9-19] (REF,EXT). No union member types of xs:IDREFS</w:t>
      </w:r>
    </w:p>
    <w:p w14:paraId="6E660AD3" w14:textId="77777777" w:rsidR="00AB4978" w:rsidRDefault="00AB4978" w:rsidP="00AB4978">
      <w:pPr>
        <w:pStyle w:val="omg-body"/>
      </w:pPr>
      <w:hyperlink r:id="rId345" w:history="1">
        <w:r>
          <w:rPr>
            <w:color w:val="0000FF"/>
            <w:u w:val="single"/>
          </w:rPr>
          <w:t>Rule 9-19</w:t>
        </w:r>
      </w:hyperlink>
      <w:r>
        <w:t>, No union member types of </w:t>
      </w:r>
      <w:r>
        <w:rPr>
          <w:rFonts w:ascii="Courier New" w:hAnsi="Courier New"/>
        </w:rPr>
        <w:t>xs:IDREFS</w:t>
      </w:r>
      <w:r>
        <w:t> (REF, EXT): </w:t>
      </w:r>
      <w:hyperlink r:id="rId346" w:history="1">
        <w:r>
          <w:rPr>
            <w:color w:val="0000FF"/>
            <w:u w:val="single"/>
          </w:rPr>
          <w:t>Section 9.1.2.2</w:t>
        </w:r>
      </w:hyperlink>
      <w:r>
        <w:t>, Simple types prohibited as union member types</w:t>
      </w:r>
    </w:p>
    <w:p w14:paraId="5BBA3038" w14:textId="77777777" w:rsidR="00AB4978" w:rsidRDefault="00AB4978" w:rsidP="00AB4978">
      <w:pPr>
        <w:pStyle w:val="omg-body"/>
      </w:pPr>
      <w:r>
        <w:t> </w:t>
      </w:r>
    </w:p>
    <w:p w14:paraId="10D8C005" w14:textId="77777777" w:rsidR="00AB4978" w:rsidRDefault="00AB4978" w:rsidP="00AB4978">
      <w:pPr>
        <w:pStyle w:val="omg-body"/>
        <w:rPr>
          <w:b/>
        </w:rPr>
      </w:pPr>
      <w:r w:rsidRPr="00900170">
        <w:rPr>
          <w:b/>
        </w:rPr>
        <w:t>[OCL] context</w:t>
      </w:r>
      <w:r>
        <w:t xml:space="preserve"> Union </w:t>
      </w:r>
      <w:r w:rsidRPr="00900170">
        <w:rPr>
          <w:b/>
        </w:rPr>
        <w:t>inv:</w:t>
      </w:r>
    </w:p>
    <w:p w14:paraId="664B33F7"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-&gt;forAll(t|(t.name&lt;&gt;'IDREFS')and(t._'package'.name&lt;&gt;'XMLPrimitiveTypes'))</w:t>
      </w:r>
      <w:r w:rsidRPr="00900170">
        <w:rPr>
          <w:rFonts w:ascii="Courier New" w:hAnsi="Courier New" w:cs="Courier New"/>
        </w:rPr>
        <w:br/>
        <w:t xml:space="preserve">              </w:t>
      </w:r>
    </w:p>
    <w:p w14:paraId="6E1574C0" w14:textId="77777777" w:rsidR="00AB4978" w:rsidRDefault="00AB4978" w:rsidP="00AB4978">
      <w:pPr>
        <w:pStyle w:val="omg-body"/>
      </w:pPr>
    </w:p>
    <w:p w14:paraId="482CEAC7" w14:textId="77777777" w:rsidR="00AB4978" w:rsidRPr="00056F73" w:rsidRDefault="00AB4978" w:rsidP="00AB4978">
      <w:pPr>
        <w:pStyle w:val="Heading6"/>
      </w:pPr>
      <w:r w:rsidRPr="00056F73">
        <w:t>NDR3 [Rule 9-20] (REF,EXT). No union member types of xs:anySimpleType</w:t>
      </w:r>
    </w:p>
    <w:p w14:paraId="7E37A609" w14:textId="77777777" w:rsidR="00AB4978" w:rsidRDefault="00AB4978" w:rsidP="00AB4978">
      <w:pPr>
        <w:pStyle w:val="omg-body"/>
      </w:pPr>
      <w:hyperlink r:id="rId347" w:history="1">
        <w:r>
          <w:rPr>
            <w:color w:val="0000FF"/>
            <w:u w:val="single"/>
          </w:rPr>
          <w:t>Rule 9-20</w:t>
        </w:r>
      </w:hyperlink>
      <w:r>
        <w:t>, No union member types of </w:t>
      </w:r>
      <w:r>
        <w:rPr>
          <w:rFonts w:ascii="Courier New" w:hAnsi="Courier New"/>
        </w:rPr>
        <w:t>xs:anySimpleType</w:t>
      </w:r>
      <w:r>
        <w:t> (REF, EXT): </w:t>
      </w:r>
      <w:hyperlink r:id="rId348" w:history="1">
        <w:r>
          <w:rPr>
            <w:color w:val="0000FF"/>
            <w:u w:val="single"/>
          </w:rPr>
          <w:t>Section 9.1.2.2</w:t>
        </w:r>
      </w:hyperlink>
      <w:r>
        <w:t>, Simple types prohibited as union member types</w:t>
      </w:r>
    </w:p>
    <w:p w14:paraId="37E9ADFE" w14:textId="77777777" w:rsidR="00AB4978" w:rsidRDefault="00AB4978" w:rsidP="00AB4978">
      <w:pPr>
        <w:pStyle w:val="omg-body"/>
      </w:pPr>
      <w:r>
        <w:t> </w:t>
      </w:r>
    </w:p>
    <w:p w14:paraId="1AC4B388" w14:textId="77777777" w:rsidR="00AB4978" w:rsidRDefault="00AB4978" w:rsidP="00AB4978">
      <w:pPr>
        <w:pStyle w:val="omg-body"/>
        <w:rPr>
          <w:b/>
        </w:rPr>
      </w:pPr>
      <w:r w:rsidRPr="00900170">
        <w:rPr>
          <w:b/>
        </w:rPr>
        <w:t>[OCL] context</w:t>
      </w:r>
      <w:r>
        <w:t xml:space="preserve"> Union </w:t>
      </w:r>
      <w:r w:rsidRPr="00900170">
        <w:rPr>
          <w:b/>
        </w:rPr>
        <w:t>inv:</w:t>
      </w:r>
    </w:p>
    <w:p w14:paraId="07281C1C"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-&gt;forAll(t|(t.name&lt;&gt;'anySimpleType')and(t._'package'.name&lt;&gt;'XMLPrimitiveTypes'))</w:t>
      </w:r>
      <w:r w:rsidRPr="00900170">
        <w:rPr>
          <w:rFonts w:ascii="Courier New" w:hAnsi="Courier New" w:cs="Courier New"/>
        </w:rPr>
        <w:br/>
        <w:t xml:space="preserve">              </w:t>
      </w:r>
    </w:p>
    <w:p w14:paraId="28CB1E63" w14:textId="77777777" w:rsidR="00AB4978" w:rsidRDefault="00AB4978" w:rsidP="00AB4978">
      <w:pPr>
        <w:pStyle w:val="omg-body"/>
      </w:pPr>
    </w:p>
    <w:p w14:paraId="135988FF" w14:textId="77777777" w:rsidR="00AB4978" w:rsidRPr="00056F73" w:rsidRDefault="00AB4978" w:rsidP="00AB4978">
      <w:pPr>
        <w:pStyle w:val="Heading6"/>
      </w:pPr>
      <w:r w:rsidRPr="00056F73">
        <w:t>NDR3 [Rule 9-21] (REF,EXT). No union member types of xs:ENTITY</w:t>
      </w:r>
    </w:p>
    <w:p w14:paraId="6CE9479F" w14:textId="77777777" w:rsidR="00AB4978" w:rsidRDefault="00AB4978" w:rsidP="00AB4978">
      <w:pPr>
        <w:pStyle w:val="omg-body"/>
      </w:pPr>
      <w:hyperlink r:id="rId349" w:history="1">
        <w:r>
          <w:rPr>
            <w:color w:val="0000FF"/>
            <w:u w:val="single"/>
          </w:rPr>
          <w:t>Rule 9-21</w:t>
        </w:r>
      </w:hyperlink>
      <w:r>
        <w:t>, No union member types of </w:t>
      </w:r>
      <w:r>
        <w:rPr>
          <w:rFonts w:ascii="Courier New" w:hAnsi="Courier New"/>
        </w:rPr>
        <w:t>xs:ENTITY</w:t>
      </w:r>
      <w:r>
        <w:t> (REF, EXT): </w:t>
      </w:r>
      <w:hyperlink r:id="rId350" w:history="1">
        <w:r>
          <w:rPr>
            <w:color w:val="0000FF"/>
            <w:u w:val="single"/>
          </w:rPr>
          <w:t>Section 9.1.2.2</w:t>
        </w:r>
      </w:hyperlink>
      <w:r>
        <w:t>, Simple types prohibited as union member types</w:t>
      </w:r>
    </w:p>
    <w:p w14:paraId="4C6D8650" w14:textId="77777777" w:rsidR="00AB4978" w:rsidRDefault="00AB4978" w:rsidP="00AB4978">
      <w:pPr>
        <w:pStyle w:val="omg-body"/>
      </w:pPr>
      <w:r>
        <w:t> </w:t>
      </w:r>
    </w:p>
    <w:p w14:paraId="20C6861A" w14:textId="77777777" w:rsidR="00AB4978" w:rsidRDefault="00AB4978" w:rsidP="00AB4978">
      <w:pPr>
        <w:pStyle w:val="omg-body"/>
        <w:rPr>
          <w:b/>
        </w:rPr>
      </w:pPr>
      <w:r w:rsidRPr="00900170">
        <w:rPr>
          <w:b/>
        </w:rPr>
        <w:t>[OCL] context</w:t>
      </w:r>
      <w:r>
        <w:t xml:space="preserve"> Union </w:t>
      </w:r>
      <w:r w:rsidRPr="00900170">
        <w:rPr>
          <w:b/>
        </w:rPr>
        <w:t>inv:</w:t>
      </w:r>
    </w:p>
    <w:p w14:paraId="7B136184"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-&gt;forAll(t|(t.name&lt;&gt;'ENTITY')and(t._'package'.name&lt;&gt;'XMLPrimitiveTypes'))</w:t>
      </w:r>
      <w:r w:rsidRPr="00900170">
        <w:rPr>
          <w:rFonts w:ascii="Courier New" w:hAnsi="Courier New" w:cs="Courier New"/>
        </w:rPr>
        <w:br/>
        <w:t xml:space="preserve">              </w:t>
      </w:r>
    </w:p>
    <w:p w14:paraId="31910F7F" w14:textId="77777777" w:rsidR="00AB4978" w:rsidRDefault="00AB4978" w:rsidP="00AB4978">
      <w:pPr>
        <w:pStyle w:val="omg-body"/>
      </w:pPr>
    </w:p>
    <w:p w14:paraId="250C4F6F" w14:textId="77777777" w:rsidR="00AB4978" w:rsidRPr="00056F73" w:rsidRDefault="00AB4978" w:rsidP="00AB4978">
      <w:pPr>
        <w:pStyle w:val="Heading6"/>
      </w:pPr>
      <w:r w:rsidRPr="00056F73">
        <w:t>NDR3 [Rule 9-22] (REF,EXT). No union member types of xs:ENTITIES</w:t>
      </w:r>
    </w:p>
    <w:p w14:paraId="6450160F" w14:textId="77777777" w:rsidR="00AB4978" w:rsidRDefault="00AB4978" w:rsidP="00AB4978">
      <w:pPr>
        <w:pStyle w:val="omg-body"/>
      </w:pPr>
      <w:hyperlink r:id="rId351" w:history="1">
        <w:r>
          <w:rPr>
            <w:color w:val="0000FF"/>
            <w:u w:val="single"/>
          </w:rPr>
          <w:t>Rule 9-22</w:t>
        </w:r>
      </w:hyperlink>
      <w:r>
        <w:t>, No union member types of </w:t>
      </w:r>
      <w:r>
        <w:rPr>
          <w:rFonts w:ascii="Courier New" w:hAnsi="Courier New"/>
        </w:rPr>
        <w:t>xs:ENTITIES</w:t>
      </w:r>
      <w:r>
        <w:t> (REF, EXT): </w:t>
      </w:r>
      <w:hyperlink r:id="rId352" w:history="1">
        <w:r>
          <w:rPr>
            <w:color w:val="0000FF"/>
            <w:u w:val="single"/>
          </w:rPr>
          <w:t>Section 9.1.2.2</w:t>
        </w:r>
      </w:hyperlink>
      <w:r>
        <w:t>, Simple types prohibited as union member types</w:t>
      </w:r>
    </w:p>
    <w:p w14:paraId="6F6B3B40" w14:textId="77777777" w:rsidR="00AB4978" w:rsidRDefault="00AB4978" w:rsidP="00AB4978">
      <w:pPr>
        <w:pStyle w:val="omg-body"/>
      </w:pPr>
      <w:r>
        <w:lastRenderedPageBreak/>
        <w:t> </w:t>
      </w:r>
    </w:p>
    <w:p w14:paraId="7FCD057A" w14:textId="77777777" w:rsidR="00AB4978" w:rsidRDefault="00AB4978" w:rsidP="00AB4978">
      <w:pPr>
        <w:pStyle w:val="omg-body"/>
        <w:rPr>
          <w:b/>
        </w:rPr>
      </w:pPr>
      <w:r w:rsidRPr="00900170">
        <w:rPr>
          <w:b/>
        </w:rPr>
        <w:t>[OCL] context</w:t>
      </w:r>
      <w:r>
        <w:t xml:space="preserve"> Union </w:t>
      </w:r>
      <w:r w:rsidRPr="00900170">
        <w:rPr>
          <w:b/>
        </w:rPr>
        <w:t>inv:</w:t>
      </w:r>
    </w:p>
    <w:p w14:paraId="775803A4"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self.base_DataType.clientDependency</w:t>
      </w:r>
      <w:r w:rsidRPr="00900170">
        <w:rPr>
          <w:rFonts w:ascii="Courier New" w:hAnsi="Courier New" w:cs="Courier New"/>
        </w:rPr>
        <w:br/>
        <w:t xml:space="preserve">   -&gt;select(d|d.stereotypedBy('UnionOf')).supplier</w:t>
      </w:r>
      <w:r w:rsidRPr="00900170">
        <w:rPr>
          <w:rFonts w:ascii="Courier New" w:hAnsi="Courier New" w:cs="Courier New"/>
        </w:rPr>
        <w:br/>
        <w:t xml:space="preserve">   -&gt;select(s|s.oclIsKindOf(Classifier)).oclAsType(Classifier)</w:t>
      </w:r>
      <w:r w:rsidRPr="00900170">
        <w:rPr>
          <w:rFonts w:ascii="Courier New" w:hAnsi="Courier New" w:cs="Courier New"/>
        </w:rPr>
        <w:br/>
        <w:t>-&gt;forAll(t|(t.name&lt;&gt;'ENTITIES')and(t._'package'.name&lt;&gt;'XMLPrimitiveTypes'))</w:t>
      </w:r>
      <w:r w:rsidRPr="00900170">
        <w:rPr>
          <w:rFonts w:ascii="Courier New" w:hAnsi="Courier New" w:cs="Courier New"/>
        </w:rPr>
        <w:br/>
        <w:t xml:space="preserve">              </w:t>
      </w:r>
    </w:p>
    <w:p w14:paraId="0690A132" w14:textId="77777777" w:rsidR="00AB4978" w:rsidRDefault="00AB4978" w:rsidP="00AB4978">
      <w:pPr>
        <w:pStyle w:val="omg-body"/>
      </w:pPr>
    </w:p>
    <w:p w14:paraId="75849CF4" w14:textId="77777777" w:rsidR="00AB4978" w:rsidRPr="00056F73" w:rsidRDefault="00AB4978" w:rsidP="00AB4978">
      <w:pPr>
        <w:pStyle w:val="Heading6"/>
      </w:pPr>
      <w:r w:rsidRPr="00056F73">
        <w:t>no generalizations</w:t>
      </w:r>
    </w:p>
    <w:p w14:paraId="7B8639C4" w14:textId="77777777" w:rsidR="00AB4978" w:rsidRDefault="00AB4978" w:rsidP="00AB4978">
      <w:pPr>
        <w:pStyle w:val="omg-body"/>
      </w:pPr>
      <w:r>
        <w:t>A Union shall not have any generalizations.</w:t>
      </w:r>
    </w:p>
    <w:p w14:paraId="67632197" w14:textId="77777777" w:rsidR="00AB4978" w:rsidRDefault="00AB4978" w:rsidP="00AB4978">
      <w:pPr>
        <w:pStyle w:val="omg-body"/>
        <w:rPr>
          <w:b/>
        </w:rPr>
      </w:pPr>
      <w:r w:rsidRPr="00900170">
        <w:rPr>
          <w:b/>
        </w:rPr>
        <w:t>[OCL] context</w:t>
      </w:r>
      <w:r>
        <w:t xml:space="preserve"> Union </w:t>
      </w:r>
      <w:r w:rsidRPr="00900170">
        <w:rPr>
          <w:b/>
        </w:rPr>
        <w:t>inv:</w:t>
      </w:r>
    </w:p>
    <w:p w14:paraId="610C94C4"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self.base_DataType.generalization-&gt;isEmpty() </w:t>
      </w:r>
    </w:p>
    <w:p w14:paraId="3AB40728" w14:textId="77777777" w:rsidR="00AB4978" w:rsidRDefault="00AB4978" w:rsidP="00AB4978">
      <w:pPr>
        <w:pStyle w:val="omg-body"/>
      </w:pPr>
    </w:p>
    <w:p w14:paraId="27836F36" w14:textId="77777777" w:rsidR="00AB4978" w:rsidRPr="00056F73" w:rsidRDefault="00AB4978" w:rsidP="00AB4978">
      <w:pPr>
        <w:pStyle w:val="Heading6"/>
      </w:pPr>
      <w:r w:rsidRPr="00056F73">
        <w:t>no owned attributes</w:t>
      </w:r>
    </w:p>
    <w:p w14:paraId="784E30BF" w14:textId="77777777" w:rsidR="00AB4978" w:rsidRDefault="00AB4978" w:rsidP="00AB4978">
      <w:pPr>
        <w:pStyle w:val="omg-body"/>
      </w:pPr>
      <w:r>
        <w:t>A Union shall not have any ownedAttributes.</w:t>
      </w:r>
    </w:p>
    <w:p w14:paraId="6AB11030" w14:textId="77777777" w:rsidR="00AB4978" w:rsidRDefault="00AB4978" w:rsidP="00AB4978">
      <w:pPr>
        <w:pStyle w:val="omg-body"/>
        <w:rPr>
          <w:b/>
        </w:rPr>
      </w:pPr>
      <w:r w:rsidRPr="00900170">
        <w:rPr>
          <w:b/>
        </w:rPr>
        <w:t>[OCL] context</w:t>
      </w:r>
      <w:r>
        <w:t xml:space="preserve"> Union </w:t>
      </w:r>
      <w:r w:rsidRPr="00900170">
        <w:rPr>
          <w:b/>
        </w:rPr>
        <w:t>inv:</w:t>
      </w:r>
    </w:p>
    <w:p w14:paraId="25C6E492"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self.base_DataType.attribute-&gt;isEmpty() </w:t>
      </w:r>
    </w:p>
    <w:p w14:paraId="5A3B746D" w14:textId="77777777" w:rsidR="00AB4978" w:rsidRDefault="00AB4978" w:rsidP="00AB4978">
      <w:pPr>
        <w:pStyle w:val="omg-body"/>
      </w:pPr>
    </w:p>
    <w:p w14:paraId="35EE6D10" w14:textId="77777777" w:rsidR="00AB4978" w:rsidRPr="00792921" w:rsidRDefault="00AB4978" w:rsidP="00AB4978">
      <w:pPr>
        <w:pStyle w:val="Heading3"/>
      </w:pPr>
      <w:bookmarkStart w:id="204" w:name="_Toc406072943"/>
      <w:r w:rsidRPr="00792921">
        <w:t xml:space="preserve">&lt;Stereotype&gt; </w:t>
      </w:r>
      <w:bookmarkStart w:id="205" w:name="_13919d689991d7b275167f98a0cd7bdd"/>
      <w:r w:rsidRPr="00792921">
        <w:t>UnionOf</w:t>
      </w:r>
      <w:bookmarkEnd w:id="204"/>
      <w:bookmarkEnd w:id="205"/>
    </w:p>
    <w:p w14:paraId="16DAD522" w14:textId="77777777" w:rsidR="00AB4978" w:rsidRPr="00F21036" w:rsidRDefault="00AB4978" w:rsidP="00AB4978">
      <w:pPr>
        <w:pStyle w:val="Heading5"/>
      </w:pPr>
      <w:r>
        <w:t>Description</w:t>
      </w:r>
    </w:p>
    <w:p w14:paraId="642F366B" w14:textId="77777777" w:rsidR="00AB4978" w:rsidRDefault="00AB4978" w:rsidP="00AB4978">
      <w:pPr>
        <w:pStyle w:val="omg-body"/>
      </w:pPr>
      <w:r>
        <w:t>The UnionOf stereotype is applied to a Usage dependency, the client of which must be a Union DataType and the supplier of which must be a DataType that represents a legal union member type. A UnionOf dependency specifies that the supplier DataType is a member type of the client Union.</w:t>
      </w:r>
    </w:p>
    <w:p w14:paraId="02478223"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0C583556" w14:textId="77777777" w:rsidR="00AB4978" w:rsidRDefault="00AB4978" w:rsidP="00AB4978">
      <w:pPr>
        <w:pStyle w:val="omg-body"/>
      </w:pPr>
      <w:r>
        <w:rPr>
          <w:rStyle w:val="BodyTextChar"/>
        </w:rPr>
        <w:t>UML::</w:t>
      </w:r>
      <w:r w:rsidRPr="00D61BEF">
        <w:rPr>
          <w:bCs/>
          <w:iCs/>
        </w:rPr>
        <w:t>Usage</w:t>
      </w:r>
    </w:p>
    <w:p w14:paraId="2F02D5B3" w14:textId="77777777" w:rsidR="00AB4978" w:rsidRDefault="00AB4978" w:rsidP="00AB4978">
      <w:pPr>
        <w:pStyle w:val="Heading5"/>
      </w:pPr>
      <w:r>
        <w:t>Constraints</w:t>
      </w:r>
    </w:p>
    <w:p w14:paraId="1ACCFA01" w14:textId="77777777" w:rsidR="00AB4978" w:rsidRPr="00056F73" w:rsidRDefault="00AB4978" w:rsidP="00AB4978">
      <w:pPr>
        <w:pStyle w:val="Heading6"/>
      </w:pPr>
      <w:r w:rsidRPr="00056F73">
        <w:t>client must be union</w:t>
      </w:r>
    </w:p>
    <w:p w14:paraId="449FB59E" w14:textId="77777777" w:rsidR="00AB4978" w:rsidRDefault="00AB4978" w:rsidP="00AB4978">
      <w:pPr>
        <w:pStyle w:val="omg-body"/>
      </w:pPr>
      <w:r>
        <w:t>The client must be a union DataType</w:t>
      </w:r>
    </w:p>
    <w:p w14:paraId="3E0747E7" w14:textId="77777777" w:rsidR="00AB4978" w:rsidRDefault="00AB4978" w:rsidP="00AB4978">
      <w:pPr>
        <w:pStyle w:val="omg-body"/>
        <w:rPr>
          <w:b/>
        </w:rPr>
      </w:pPr>
      <w:r w:rsidRPr="00900170">
        <w:rPr>
          <w:b/>
        </w:rPr>
        <w:t>[OCL] context</w:t>
      </w:r>
      <w:r>
        <w:t xml:space="preserve"> UnionOf </w:t>
      </w:r>
      <w:r w:rsidRPr="00900170">
        <w:rPr>
          <w:b/>
        </w:rPr>
        <w:t>inv:</w:t>
      </w:r>
    </w:p>
    <w:p w14:paraId="385E2E7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self.base_Usage.client-&gt;forAll(c|c.stereotypedBy('Union'))</w:t>
      </w:r>
    </w:p>
    <w:p w14:paraId="1028E133" w14:textId="77777777" w:rsidR="00AB4978" w:rsidRDefault="00AB4978" w:rsidP="00AB4978">
      <w:pPr>
        <w:pStyle w:val="omg-body"/>
      </w:pPr>
    </w:p>
    <w:p w14:paraId="0B5418D4" w14:textId="77777777" w:rsidR="00AB4978" w:rsidRPr="00056F73" w:rsidRDefault="00AB4978" w:rsidP="00AB4978">
      <w:pPr>
        <w:pStyle w:val="Heading6"/>
      </w:pPr>
      <w:r w:rsidRPr="00056F73">
        <w:t>supplier must be data type</w:t>
      </w:r>
    </w:p>
    <w:p w14:paraId="34493271" w14:textId="77777777" w:rsidR="00AB4978" w:rsidRDefault="00AB4978" w:rsidP="00AB4978">
      <w:pPr>
        <w:pStyle w:val="omg-body"/>
      </w:pPr>
      <w:r>
        <w:t>The supplier must be a DataType that represents a legal union member type</w:t>
      </w:r>
    </w:p>
    <w:p w14:paraId="7720E014" w14:textId="77777777" w:rsidR="00AB4978" w:rsidRDefault="00AB4978" w:rsidP="00AB4978">
      <w:pPr>
        <w:pStyle w:val="omg-body"/>
        <w:rPr>
          <w:b/>
        </w:rPr>
      </w:pPr>
      <w:r w:rsidRPr="00900170">
        <w:rPr>
          <w:b/>
        </w:rPr>
        <w:lastRenderedPageBreak/>
        <w:t>[OCL] context</w:t>
      </w:r>
      <w:r>
        <w:t xml:space="preserve"> UnionOf </w:t>
      </w:r>
      <w:r w:rsidRPr="00900170">
        <w:rPr>
          <w:b/>
        </w:rPr>
        <w:t>inv:</w:t>
      </w:r>
    </w:p>
    <w:p w14:paraId="434166F6"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self.base_Usage.supplier-&gt;forAll(s|s.oclIsKindOf(DataType))</w:t>
      </w:r>
    </w:p>
    <w:p w14:paraId="3F17C369" w14:textId="77777777" w:rsidR="00AB4978" w:rsidRDefault="00AB4978" w:rsidP="00AB4978">
      <w:pPr>
        <w:pStyle w:val="omg-body"/>
      </w:pPr>
    </w:p>
    <w:p w14:paraId="0DB05708" w14:textId="77777777" w:rsidR="00AB4978" w:rsidRPr="00792921" w:rsidRDefault="00AB4978" w:rsidP="00AB4978">
      <w:pPr>
        <w:pStyle w:val="Heading3"/>
      </w:pPr>
      <w:bookmarkStart w:id="206" w:name="_Toc406072944"/>
      <w:r w:rsidRPr="00792921">
        <w:t xml:space="preserve">&lt;Stereotype&gt; </w:t>
      </w:r>
      <w:bookmarkStart w:id="207" w:name="_669b6c02099ad44a2386a5fbd8510a0b"/>
      <w:r w:rsidRPr="00792921">
        <w:t>ValueRestriction</w:t>
      </w:r>
      <w:bookmarkEnd w:id="206"/>
      <w:bookmarkEnd w:id="207"/>
    </w:p>
    <w:p w14:paraId="4107971D" w14:textId="77777777" w:rsidR="00AB4978" w:rsidRPr="00F21036" w:rsidRDefault="00AB4978" w:rsidP="00AB4978">
      <w:pPr>
        <w:pStyle w:val="Heading5"/>
      </w:pPr>
      <w:r>
        <w:t>Description</w:t>
      </w:r>
    </w:p>
    <w:p w14:paraId="5B3CF8C4" w14:textId="77777777" w:rsidR="00AB4978" w:rsidRDefault="00AB4978" w:rsidP="00AB4978">
      <w:pPr>
        <w:pStyle w:val="omg-body"/>
      </w:pPr>
      <w:r>
        <w:t xml:space="preserve">The ValueRestriction stereotype applies to a DataType (Enumeration or Primitive type) that is a specialization of a general DataType. It defines restrictions on which values of the general DataType that are allowed as values of the specialized DataType. A ValueRestriction DataType is implemented in XML Schema as a simple type definition that is a restriction of the simple type that implements the general DataType. The attributes of the ValueRestriction are implemented as restriction facets. ValueRestriction represents a NIEM type which is implemented in XML Schema as a simple type definition. The variety of the simple type definition may be union, list, or atomic. As the ValueRestriction stereotype is a specialization of DataType, it may be applied to Enumeration. In this case, the ValueRestriction represents a NIEM code type, which is implemented in XML Schema as a simple type definition that contains multiple </w:t>
      </w:r>
      <w:r>
        <w:rPr>
          <w:rFonts w:ascii="Courier New" w:hAnsi="Courier New"/>
        </w:rPr>
        <w:t>xsd:enumeration</w:t>
      </w:r>
      <w:r>
        <w:t xml:space="preserve"> facets.  Section 3.14 of </w:t>
      </w:r>
      <w:hyperlink r:id="rId353" w:history="1">
        <w:r>
          <w:rPr>
            <w:color w:val="0000FF"/>
            <w:u w:val="single"/>
          </w:rPr>
          <w:t>XML Schema Structures</w:t>
        </w:r>
      </w:hyperlink>
      <w:r>
        <w:t xml:space="preserve"> addresses simple type definitions in XML Schema. See [NIEM-NDR] </w:t>
      </w:r>
      <w:hyperlink r:id="rId354" w:history="1">
        <w:r>
          <w:rPr>
            <w:color w:val="0000FF"/>
            <w:u w:val="single"/>
          </w:rPr>
          <w:t>Section 9.1.2</w:t>
        </w:r>
      </w:hyperlink>
      <w:r>
        <w:t>,</w:t>
      </w:r>
      <w:r>
        <w:rPr>
          <w:i/>
        </w:rPr>
        <w:t xml:space="preserve"> Simple type definition</w:t>
      </w:r>
      <w:r>
        <w:t>.</w:t>
      </w:r>
    </w:p>
    <w:p w14:paraId="4D20711C"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0A02D50" w14:textId="77777777" w:rsidR="00AB4978" w:rsidRDefault="00AB4978" w:rsidP="00AB4978">
      <w:pPr>
        <w:pStyle w:val="omg-body"/>
      </w:pPr>
      <w:r>
        <w:rPr>
          <w:rStyle w:val="BodyTextChar"/>
        </w:rPr>
        <w:t>UML::</w:t>
      </w:r>
      <w:r w:rsidRPr="00D61BEF">
        <w:rPr>
          <w:bCs/>
          <w:iCs/>
        </w:rPr>
        <w:t>DataType</w:t>
      </w:r>
    </w:p>
    <w:p w14:paraId="4BF756B7" w14:textId="77777777" w:rsidR="00AB4978" w:rsidRPr="00D13566" w:rsidRDefault="00AB4978" w:rsidP="00AB4978">
      <w:pPr>
        <w:pStyle w:val="Heading5"/>
      </w:pPr>
      <w:r w:rsidRPr="00D13566">
        <w:t>Properties</w:t>
      </w:r>
    </w:p>
    <w:p w14:paraId="6AC67FAC" w14:textId="77777777" w:rsidR="00AB4978" w:rsidRPr="00D13566" w:rsidRDefault="00AB4978" w:rsidP="00AB4978">
      <w:pPr>
        <w:pStyle w:val="Heading6"/>
      </w:pPr>
      <w:r w:rsidRPr="00D13566">
        <w:t>fractionDigits</w:t>
      </w:r>
      <w:r>
        <w:t xml:space="preserve"> : Integer [0..1]</w:t>
      </w:r>
    </w:p>
    <w:p w14:paraId="5C1CD77A" w14:textId="77777777" w:rsidR="00AB4978" w:rsidRDefault="00AB4978" w:rsidP="00AB4978">
      <w:pPr>
        <w:pStyle w:val="omg-body"/>
      </w:pPr>
      <w:r>
        <w:t xml:space="preserve">A restriction on the value space of a numeric data type that places an upper limit on the arithmetic precision of decimal values. The value space is restricted to those values that can be represented lexically in decimal notation using at most fractionDigits to the right of the decimal point. fractionDigits is implemented in XML Schema as the value of the value attribute on the </w:t>
      </w:r>
      <w:r>
        <w:rPr>
          <w:rFonts w:ascii="Courier New" w:hAnsi="Courier New"/>
        </w:rPr>
        <w:t>xsd:fractionDigits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59835609" w14:textId="77777777" w:rsidR="00AB4978" w:rsidRPr="00D13566" w:rsidRDefault="00AB4978" w:rsidP="00AB4978">
      <w:pPr>
        <w:pStyle w:val="Heading6"/>
      </w:pPr>
      <w:r w:rsidRPr="00D13566">
        <w:t>length</w:t>
      </w:r>
      <w:r>
        <w:t xml:space="preserve"> : Integer [0..1]</w:t>
      </w:r>
    </w:p>
    <w:p w14:paraId="1E8874A2" w14:textId="77777777" w:rsidR="00AB4978" w:rsidRDefault="00AB4978" w:rsidP="00AB4978">
      <w:pPr>
        <w:pStyle w:val="omg-body"/>
      </w:pPr>
      <w:r>
        <w:t xml:space="preserve">A restriction on the value space of a data type to values with a specific length, where the units of length depends on the base type being restricted. For String and URI values, the units are characters. For Binary values, the units are octets. For lists, the length is the number of items in the list. length is implemented in XML Schema as the value of the value attribute on the </w:t>
      </w:r>
      <w:r>
        <w:rPr>
          <w:rFonts w:ascii="Courier New" w:hAnsi="Courier New"/>
        </w:rPr>
        <w:t>xsd:length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73EF2AC3" w14:textId="77777777" w:rsidR="00AB4978" w:rsidRPr="00D13566" w:rsidRDefault="00AB4978" w:rsidP="00AB4978">
      <w:pPr>
        <w:pStyle w:val="Heading6"/>
      </w:pPr>
      <w:r w:rsidRPr="00D13566">
        <w:t>maxExclusive</w:t>
      </w:r>
      <w:r>
        <w:t xml:space="preserve"> : String [0..1]</w:t>
      </w:r>
    </w:p>
    <w:p w14:paraId="394878B8" w14:textId="77777777" w:rsidR="00AB4978" w:rsidRDefault="00AB4978" w:rsidP="00AB4978">
      <w:pPr>
        <w:pStyle w:val="omg-body"/>
      </w:pPr>
      <w:r>
        <w:t xml:space="preserve">The exclusive upper bound of the value space for a data type with ordered values. The value of maxExclusive must be equal to some value in the value space of the base data type or to the maxExclusive restriction of the base type (if it has one). maxExclusive is implemented in XML Schema as the value of the value attribute on the </w:t>
      </w:r>
      <w:r>
        <w:rPr>
          <w:rFonts w:ascii="Courier New" w:hAnsi="Courier New"/>
        </w:rPr>
        <w:t>xsd:maxExclusive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2C4C0AAE" w14:textId="77777777" w:rsidR="00AB4978" w:rsidRPr="00D13566" w:rsidRDefault="00AB4978" w:rsidP="00AB4978">
      <w:pPr>
        <w:pStyle w:val="Heading6"/>
      </w:pPr>
      <w:r w:rsidRPr="00D13566">
        <w:t>maxInclusive</w:t>
      </w:r>
      <w:r>
        <w:t xml:space="preserve"> : String [0..1]</w:t>
      </w:r>
    </w:p>
    <w:p w14:paraId="7C4274E6" w14:textId="77777777" w:rsidR="00AB4978" w:rsidRDefault="00AB4978" w:rsidP="00AB4978">
      <w:pPr>
        <w:pStyle w:val="omg-body"/>
      </w:pPr>
      <w:r>
        <w:t xml:space="preserve">The inclusive upper bound of the value space for a data type with ordered values. The value of maxInclusive must be equal to some value in the value space of the base data type. maxInclusive is implemented in XML Schema as the </w:t>
      </w:r>
      <w:r>
        <w:lastRenderedPageBreak/>
        <w:t xml:space="preserve">value of the value attribute on the </w:t>
      </w:r>
      <w:r>
        <w:rPr>
          <w:rFonts w:ascii="Courier New" w:hAnsi="Courier New"/>
        </w:rPr>
        <w:t>xsd:maxInclusive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C8B8488" w14:textId="77777777" w:rsidR="00AB4978" w:rsidRPr="00D13566" w:rsidRDefault="00AB4978" w:rsidP="00AB4978">
      <w:pPr>
        <w:pStyle w:val="Heading6"/>
      </w:pPr>
      <w:r w:rsidRPr="00D13566">
        <w:t>maxLength</w:t>
      </w:r>
      <w:r>
        <w:t xml:space="preserve"> : Integer [0..1]</w:t>
      </w:r>
    </w:p>
    <w:p w14:paraId="2F681B51" w14:textId="77777777" w:rsidR="00AB4978" w:rsidRDefault="00AB4978" w:rsidP="00AB4978">
      <w:pPr>
        <w:pStyle w:val="omg-body"/>
      </w:pPr>
      <w:r>
        <w:t xml:space="preserve">A restriction on the value space of a data type to values with a specific maximum length, where the units of length depends on the base type being restricted. For String and URI values, the units are characters. For Binary values, the units are octets. For lists, the length is the number of items in the list. maxLength is implemented in XML Schema as the value of the value attribute on the </w:t>
      </w:r>
      <w:r>
        <w:rPr>
          <w:rFonts w:ascii="Courier New" w:hAnsi="Courier New"/>
        </w:rPr>
        <w:t>xsd:maxLength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47ECB7F6" w14:textId="77777777" w:rsidR="00AB4978" w:rsidRPr="00D13566" w:rsidRDefault="00AB4978" w:rsidP="00AB4978">
      <w:pPr>
        <w:pStyle w:val="Heading6"/>
      </w:pPr>
      <w:r w:rsidRPr="00D13566">
        <w:t>minExclusive</w:t>
      </w:r>
      <w:r>
        <w:t xml:space="preserve"> : String [0..1]</w:t>
      </w:r>
    </w:p>
    <w:p w14:paraId="5F5A216C" w14:textId="77777777" w:rsidR="00AB4978" w:rsidRDefault="00AB4978" w:rsidP="00AB4978">
      <w:pPr>
        <w:pStyle w:val="omg-body"/>
      </w:pPr>
      <w:r>
        <w:t xml:space="preserve">The exclusive lower bound of the value space for a data type with ordered values. The value of minExclusive must be equal to some value in the value space of the base data type or to the minExclusive restriction of the base type (if it has one). minExclusive is implemented in XML Schema as the value of the value attribute on the </w:t>
      </w:r>
      <w:r>
        <w:rPr>
          <w:rFonts w:ascii="Courier New" w:hAnsi="Courier New"/>
        </w:rPr>
        <w:t>xsd:minExclusive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FC109E6" w14:textId="77777777" w:rsidR="00AB4978" w:rsidRPr="00D13566" w:rsidRDefault="00AB4978" w:rsidP="00AB4978">
      <w:pPr>
        <w:pStyle w:val="Heading6"/>
      </w:pPr>
      <w:r w:rsidRPr="00D13566">
        <w:t>minInclusive</w:t>
      </w:r>
      <w:r>
        <w:t xml:space="preserve"> : String [0..1]</w:t>
      </w:r>
    </w:p>
    <w:p w14:paraId="4BA571FA" w14:textId="77777777" w:rsidR="00AB4978" w:rsidRDefault="00AB4978" w:rsidP="00AB4978">
      <w:pPr>
        <w:pStyle w:val="omg-body"/>
      </w:pPr>
      <w:r>
        <w:t xml:space="preserve">The inclusive lower bound of the value space for a data type with ordered values. The value of minInclusive must be equal to some value in the value space of the base data type. minInclusive is implemented in XML Schema as the value of the value attribute on the </w:t>
      </w:r>
      <w:r>
        <w:rPr>
          <w:rFonts w:ascii="Courier New" w:hAnsi="Courier New"/>
        </w:rPr>
        <w:t>xsd:minInclusive</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25127138" w14:textId="77777777" w:rsidR="00AB4978" w:rsidRPr="00D13566" w:rsidRDefault="00AB4978" w:rsidP="00AB4978">
      <w:pPr>
        <w:pStyle w:val="Heading6"/>
      </w:pPr>
      <w:r w:rsidRPr="00D13566">
        <w:t>minLength</w:t>
      </w:r>
      <w:r>
        <w:t xml:space="preserve"> : Integer [0..1]</w:t>
      </w:r>
    </w:p>
    <w:p w14:paraId="4F8E2C50" w14:textId="77777777" w:rsidR="00AB4978" w:rsidRDefault="00AB4978" w:rsidP="00AB4978">
      <w:pPr>
        <w:pStyle w:val="omg-body"/>
      </w:pPr>
      <w:r>
        <w:t xml:space="preserve">A restriction on the value space of a data type to values with a specific minimum length, where the units of length depends on the base type being restricted. For String and URI values, the units are characters. For Binary values, the units are octets. For lists, the length is the number of items in the list. minLength is implemented in XML Schema as the value of the value attribute on the </w:t>
      </w:r>
      <w:r>
        <w:rPr>
          <w:rFonts w:ascii="Courier New" w:hAnsi="Courier New"/>
        </w:rPr>
        <w:t>xsd:minLength</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1C46D108" w14:textId="77777777" w:rsidR="00AB4978" w:rsidRPr="00D13566" w:rsidRDefault="00AB4978" w:rsidP="00AB4978">
      <w:pPr>
        <w:pStyle w:val="Heading6"/>
      </w:pPr>
      <w:r w:rsidRPr="00D13566">
        <w:t>pattern</w:t>
      </w:r>
      <w:r>
        <w:t xml:space="preserve"> : String [0..*]</w:t>
      </w:r>
    </w:p>
    <w:p w14:paraId="63CDDCD2" w14:textId="77777777" w:rsidR="00AB4978" w:rsidRDefault="00AB4978" w:rsidP="00AB4978">
      <w:pPr>
        <w:pStyle w:val="omg-body"/>
      </w:pPr>
      <w:r>
        <w:t xml:space="preserve">A constraint on the value space of a data type achieved by constraining the value space to those values represented by literals that match each member of a set of regular expressions. Each pattern must be a valid regular expression. pattern is implemented in XML Schema as the value of the value attribute on the </w:t>
      </w:r>
      <w:r>
        <w:rPr>
          <w:rFonts w:ascii="Courier New" w:hAnsi="Courier New"/>
        </w:rPr>
        <w:t>xsd:pattern</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6B9D57FA" w14:textId="77777777" w:rsidR="00AB4978" w:rsidRPr="00D13566" w:rsidRDefault="00AB4978" w:rsidP="00AB4978">
      <w:pPr>
        <w:pStyle w:val="Heading6"/>
      </w:pPr>
      <w:r w:rsidRPr="00D13566">
        <w:t>totalDigits</w:t>
      </w:r>
      <w:r>
        <w:t xml:space="preserve"> : Integer [0..1]</w:t>
      </w:r>
    </w:p>
    <w:p w14:paraId="0E44FD0C" w14:textId="77777777" w:rsidR="00AB4978" w:rsidRDefault="00AB4978" w:rsidP="00AB4978">
      <w:pPr>
        <w:pStyle w:val="omg-body"/>
      </w:pPr>
      <w:r>
        <w:t xml:space="preserve">Restricts the magnitude and arithmetic precision of values in the value space of a numeric data type. The value space is restricted to those values that can be represented lexically using at most totalDigits digits in decimal notation or at most totalDigits digits for the coefficient, in scientific notation. totalDigits is implemented in XML Schema as the value of the value attribute on the </w:t>
      </w:r>
      <w:r>
        <w:rPr>
          <w:rFonts w:ascii="Courier New" w:hAnsi="Courier New"/>
        </w:rPr>
        <w:t>xsd:totalDigits</w:t>
      </w:r>
      <w:r>
        <w:t xml:space="preserve"> element, the child of the </w:t>
      </w:r>
      <w:r>
        <w:rPr>
          <w:rFonts w:ascii="Courier New" w:hAnsi="Courier New"/>
        </w:rPr>
        <w:t>xsd:restriction</w:t>
      </w:r>
      <w:r>
        <w:t xml:space="preserve"> element which is the immediate child of the </w:t>
      </w:r>
      <w:r>
        <w:rPr>
          <w:rFonts w:ascii="Courier New" w:hAnsi="Courier New"/>
        </w:rPr>
        <w:t>xsd:simpleType</w:t>
      </w:r>
      <w:r>
        <w:t xml:space="preserve"> element.</w:t>
      </w:r>
    </w:p>
    <w:p w14:paraId="07AC6624" w14:textId="77777777" w:rsidR="00AB4978" w:rsidRDefault="00AB4978" w:rsidP="00AB4978">
      <w:pPr>
        <w:pStyle w:val="Heading5"/>
      </w:pPr>
      <w:r>
        <w:t>Constraints</w:t>
      </w:r>
    </w:p>
    <w:p w14:paraId="7BD73011" w14:textId="77777777" w:rsidR="00AB4978" w:rsidRPr="00056F73" w:rsidRDefault="00AB4978" w:rsidP="00AB4978">
      <w:pPr>
        <w:pStyle w:val="Heading6"/>
      </w:pPr>
      <w:r w:rsidRPr="00056F73">
        <w:t>NDR3 [Rule 11-10] (REF,EXT). Code simple type has enumerations</w:t>
      </w:r>
    </w:p>
    <w:p w14:paraId="095BF6D6" w14:textId="77777777" w:rsidR="00AB4978" w:rsidRDefault="00AB4978" w:rsidP="00AB4978">
      <w:pPr>
        <w:pStyle w:val="omg-body"/>
      </w:pPr>
      <w:hyperlink r:id="rId355" w:history="1">
        <w:r>
          <w:rPr>
            <w:color w:val="0000FF"/>
            <w:u w:val="single"/>
          </w:rPr>
          <w:t>Rule 11-10</w:t>
        </w:r>
      </w:hyperlink>
      <w:r>
        <w:t>, Code simple type has enumerations (REF, EXT): </w:t>
      </w:r>
      <w:hyperlink r:id="rId356" w:history="1">
        <w:r>
          <w:rPr>
            <w:color w:val="0000FF"/>
            <w:u w:val="single"/>
          </w:rPr>
          <w:t>Section 11.1.2.3</w:t>
        </w:r>
      </w:hyperlink>
      <w:r>
        <w:t>, Code simple types</w:t>
      </w:r>
    </w:p>
    <w:p w14:paraId="2819308F" w14:textId="77777777" w:rsidR="00AB4978" w:rsidRDefault="00AB4978" w:rsidP="00AB4978">
      <w:pPr>
        <w:pStyle w:val="omg-body"/>
      </w:pPr>
      <w:r>
        <w:t> </w:t>
      </w:r>
    </w:p>
    <w:p w14:paraId="696895FE" w14:textId="77777777" w:rsidR="00AB4978" w:rsidRDefault="00AB4978" w:rsidP="00AB4978">
      <w:pPr>
        <w:pStyle w:val="omg-body"/>
        <w:rPr>
          <w:b/>
        </w:rPr>
      </w:pPr>
      <w:r w:rsidRPr="00900170">
        <w:rPr>
          <w:b/>
        </w:rPr>
        <w:lastRenderedPageBreak/>
        <w:t>[OCL] context</w:t>
      </w:r>
      <w:r>
        <w:t xml:space="preserve"> ValueRestriction </w:t>
      </w:r>
      <w:r w:rsidRPr="00900170">
        <w:rPr>
          <w:b/>
        </w:rPr>
        <w:t>inv:</w:t>
      </w:r>
    </w:p>
    <w:p w14:paraId="6C4F2C61"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                </w:t>
      </w:r>
      <w:r w:rsidRPr="00900170">
        <w:rPr>
          <w:rFonts w:ascii="Courier New" w:hAnsi="Courier New" w:cs="Courier New"/>
        </w:rPr>
        <w:br/>
        <w:t xml:space="preserve">    self.name.endsWith('CodeSimpleType')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       (self.oclIsKindOf(Enumeration) and  self.oclAsType(Enumeration).ownedLiteral-&gt;notEmpty())</w:t>
      </w:r>
      <w:r w:rsidRPr="00900170">
        <w:rPr>
          <w:rFonts w:ascii="Courier New" w:hAnsi="Courier New" w:cs="Courier New"/>
        </w:rPr>
        <w:br/>
        <w:t xml:space="preserve">        or</w:t>
      </w:r>
      <w:r w:rsidRPr="00900170">
        <w:rPr>
          <w:rFonts w:ascii="Courier New" w:hAnsi="Courier New" w:cs="Courier New"/>
        </w:rPr>
        <w:br/>
        <w:t xml:space="preserve">        self.clientDependency-&gt;select(d|d.stereotypedBy('Restriction')).supplier-&gt;forAll(s|s.name.endsWith('CodeSimpleType'))</w:t>
      </w:r>
      <w:r w:rsidRPr="00900170">
        <w:rPr>
          <w:rFonts w:ascii="Courier New" w:hAnsi="Courier New" w:cs="Courier New"/>
        </w:rPr>
        <w:br/>
        <w:t xml:space="preserve">        or</w:t>
      </w:r>
      <w:r w:rsidRPr="00900170">
        <w:rPr>
          <w:rFonts w:ascii="Courier New" w:hAnsi="Courier New" w:cs="Courier New"/>
        </w:rPr>
        <w:br/>
        <w:t xml:space="preserve">        (self.stereotypedBy('Union') and self.clientDependency-&gt;select(d|d.stereotypedBy('UnionOf')).supplier-&gt;exists(s|s.name.endsWith('CodeSimpleType'))         </w:t>
      </w:r>
      <w:r w:rsidRPr="00900170">
        <w:rPr>
          <w:rFonts w:ascii="Courier New" w:hAnsi="Courier New" w:cs="Courier New"/>
        </w:rPr>
        <w:br/>
        <w:t xml:space="preserve">    )</w:t>
      </w:r>
      <w:r w:rsidRPr="00900170">
        <w:rPr>
          <w:rFonts w:ascii="Courier New" w:hAnsi="Courier New" w:cs="Courier New"/>
        </w:rPr>
        <w:br/>
      </w:r>
    </w:p>
    <w:p w14:paraId="34666FCA" w14:textId="77777777" w:rsidR="00AB4978" w:rsidRDefault="00AB4978" w:rsidP="00AB4978">
      <w:pPr>
        <w:pStyle w:val="omg-body"/>
      </w:pPr>
    </w:p>
    <w:p w14:paraId="58DB573F" w14:textId="77777777" w:rsidR="00AB4978" w:rsidRPr="00056F73" w:rsidRDefault="00AB4978" w:rsidP="00AB4978">
      <w:pPr>
        <w:pStyle w:val="Heading6"/>
      </w:pPr>
      <w:r w:rsidRPr="00056F73">
        <w:t>NDR3 [Rule 11-32] (REF,EXT). Standard opening phrase for complex type</w:t>
      </w:r>
    </w:p>
    <w:p w14:paraId="71AEF4EF" w14:textId="77777777" w:rsidR="00AB4978" w:rsidRDefault="00AB4978" w:rsidP="00AB4978">
      <w:pPr>
        <w:pStyle w:val="omg-body"/>
      </w:pPr>
      <w:hyperlink r:id="rId357" w:history="1">
        <w:r>
          <w:rPr>
            <w:color w:val="0000FF"/>
            <w:u w:val="single"/>
          </w:rPr>
          <w:t>Rule 11-32</w:t>
        </w:r>
      </w:hyperlink>
      <w:r>
        <w:t>, Standard opening phrase for complex type (REF, EXT): </w:t>
      </w:r>
      <w:hyperlink r:id="rId358" w:history="1">
        <w:r>
          <w:rPr>
            <w:color w:val="0000FF"/>
            <w:u w:val="single"/>
          </w:rPr>
          <w:t>Section 11.6.1.1</w:t>
        </w:r>
      </w:hyperlink>
      <w:r>
        <w:t>, Data definition opening phrases</w:t>
      </w:r>
    </w:p>
    <w:p w14:paraId="5FF767FD" w14:textId="77777777" w:rsidR="00AB4978" w:rsidRDefault="00AB4978" w:rsidP="00AB4978">
      <w:pPr>
        <w:pStyle w:val="omg-body"/>
      </w:pPr>
      <w:r>
        <w:t> </w:t>
      </w:r>
    </w:p>
    <w:p w14:paraId="315D35CB" w14:textId="77777777" w:rsidR="00AB4978" w:rsidRDefault="00AB4978" w:rsidP="00AB4978">
      <w:pPr>
        <w:pStyle w:val="omg-body"/>
        <w:rPr>
          <w:b/>
        </w:rPr>
      </w:pPr>
      <w:r w:rsidRPr="00900170">
        <w:rPr>
          <w:b/>
        </w:rPr>
        <w:t>[OCL] context</w:t>
      </w:r>
      <w:r>
        <w:t xml:space="preserve"> ValueRestriction </w:t>
      </w:r>
      <w:r w:rsidRPr="00900170">
        <w:rPr>
          <w:b/>
        </w:rPr>
        <w:t>inv:</w:t>
      </w:r>
    </w:p>
    <w:p w14:paraId="5FE58143"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not(self.stereotypedBy('LocalVocabulary'))          </w:t>
      </w:r>
      <w:r w:rsidRPr="00900170">
        <w:rPr>
          <w:rFonts w:ascii="Courier New" w:hAnsi="Courier New" w:cs="Courier New"/>
        </w:rPr>
        <w:br/>
        <w:t xml:space="preserve">     and</w:t>
      </w:r>
      <w:r w:rsidRPr="00900170">
        <w:rPr>
          <w:rFonts w:ascii="Courier New" w:hAnsi="Courier New" w:cs="Courier New"/>
        </w:rPr>
        <w:br/>
        <w:t xml:space="preserve">     self.namespace.stereotypedBy('InformationModel')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self.ownedComment._'body'.toLower().normalizeSpace()-&gt;exists(b|b.match('^a data type'))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w:t>
      </w:r>
    </w:p>
    <w:p w14:paraId="029CE35A" w14:textId="77777777" w:rsidR="00AB4978" w:rsidRDefault="00AB4978" w:rsidP="00AB4978">
      <w:pPr>
        <w:pStyle w:val="omg-body"/>
      </w:pPr>
    </w:p>
    <w:p w14:paraId="57CA9869" w14:textId="77777777" w:rsidR="00AB4978" w:rsidRPr="00056F73" w:rsidRDefault="00AB4978" w:rsidP="00AB4978">
      <w:pPr>
        <w:pStyle w:val="Heading6"/>
      </w:pPr>
      <w:r w:rsidRPr="00056F73">
        <w:t>NDR3 [Rule 11-9] (REF,EXT). Name of a code simple type has standard suffix</w:t>
      </w:r>
    </w:p>
    <w:p w14:paraId="1245CE24" w14:textId="77777777" w:rsidR="00AB4978" w:rsidRDefault="00AB4978" w:rsidP="00AB4978">
      <w:pPr>
        <w:pStyle w:val="omg-body"/>
      </w:pPr>
      <w:hyperlink r:id="rId359" w:history="1">
        <w:r>
          <w:rPr>
            <w:color w:val="0000FF"/>
            <w:u w:val="single"/>
          </w:rPr>
          <w:t>Rule 11-9</w:t>
        </w:r>
      </w:hyperlink>
      <w:r>
        <w:t>, Name of a code simple type has standard suffix (REF, EXT): </w:t>
      </w:r>
      <w:hyperlink r:id="rId360" w:history="1">
        <w:r>
          <w:rPr>
            <w:color w:val="0000FF"/>
            <w:u w:val="single"/>
          </w:rPr>
          <w:t>Section 11.1.2.3</w:t>
        </w:r>
      </w:hyperlink>
      <w:r>
        <w:t>, Code simple types</w:t>
      </w:r>
    </w:p>
    <w:p w14:paraId="1B01E4F7" w14:textId="77777777" w:rsidR="00AB4978" w:rsidRDefault="00AB4978" w:rsidP="00AB4978">
      <w:pPr>
        <w:pStyle w:val="omg-body"/>
      </w:pPr>
      <w:r>
        <w:t> </w:t>
      </w:r>
    </w:p>
    <w:p w14:paraId="32B99FD0" w14:textId="77777777" w:rsidR="00AB4978" w:rsidRDefault="00AB4978" w:rsidP="00AB4978">
      <w:pPr>
        <w:pStyle w:val="omg-body"/>
        <w:rPr>
          <w:b/>
        </w:rPr>
      </w:pPr>
      <w:r w:rsidRPr="00900170">
        <w:rPr>
          <w:b/>
        </w:rPr>
        <w:t>[OCL] context</w:t>
      </w:r>
      <w:r>
        <w:t xml:space="preserve"> ValueRestriction </w:t>
      </w:r>
      <w:r w:rsidRPr="00900170">
        <w:rPr>
          <w:b/>
        </w:rPr>
        <w:t>inv:</w:t>
      </w:r>
    </w:p>
    <w:p w14:paraId="1634BE5D"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self._'package'.stereotypedBy('InformationModel')</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(self.ownedLiteral-&gt;notEmpty() or self.clientDependency-&gt;select(d|d.stereotypedBy('Restriction')).supplier-&gt;forAll(s|s.name.endsWith('CodeSimpleType')))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self.name.endsWith('CodeSimpleType')</w:t>
      </w:r>
      <w:r w:rsidRPr="00900170">
        <w:rPr>
          <w:rFonts w:ascii="Courier New" w:hAnsi="Courier New" w:cs="Courier New"/>
        </w:rPr>
        <w:br/>
      </w:r>
    </w:p>
    <w:p w14:paraId="0077BA6C" w14:textId="77777777" w:rsidR="00AB4978" w:rsidRDefault="00AB4978" w:rsidP="00AB4978">
      <w:pPr>
        <w:pStyle w:val="omg-body"/>
      </w:pPr>
    </w:p>
    <w:p w14:paraId="0C378366" w14:textId="77777777" w:rsidR="00AB4978" w:rsidRPr="00056F73" w:rsidRDefault="00AB4978" w:rsidP="00AB4978">
      <w:pPr>
        <w:pStyle w:val="Heading6"/>
      </w:pPr>
      <w:r w:rsidRPr="00056F73">
        <w:t>NDR3 [Rule 9-12] (REF,EXT). Simple type has data definition</w:t>
      </w:r>
    </w:p>
    <w:p w14:paraId="48B8A271" w14:textId="77777777" w:rsidR="00AB4978" w:rsidRDefault="00AB4978" w:rsidP="00AB4978">
      <w:pPr>
        <w:pStyle w:val="omg-body"/>
      </w:pPr>
      <w:hyperlink r:id="rId361" w:history="1">
        <w:r>
          <w:rPr>
            <w:color w:val="0000FF"/>
            <w:u w:val="single"/>
          </w:rPr>
          <w:t>Rule 9-12</w:t>
        </w:r>
      </w:hyperlink>
      <w:r>
        <w:t>, Simple type has data definition (REF, EXT): </w:t>
      </w:r>
      <w:hyperlink r:id="rId362" w:history="1">
        <w:r>
          <w:rPr>
            <w:color w:val="0000FF"/>
            <w:u w:val="single"/>
          </w:rPr>
          <w:t>Section 9.1.2</w:t>
        </w:r>
      </w:hyperlink>
      <w:r>
        <w:t>, Simple type definition</w:t>
      </w:r>
    </w:p>
    <w:p w14:paraId="6E3CABD7" w14:textId="77777777" w:rsidR="00AB4978" w:rsidRDefault="00AB4978" w:rsidP="00AB4978">
      <w:pPr>
        <w:pStyle w:val="omg-body"/>
      </w:pPr>
      <w:r>
        <w:t> </w:t>
      </w:r>
    </w:p>
    <w:p w14:paraId="28995716" w14:textId="77777777" w:rsidR="00AB4978" w:rsidRDefault="00AB4978" w:rsidP="00AB4978">
      <w:pPr>
        <w:pStyle w:val="omg-body"/>
        <w:rPr>
          <w:b/>
        </w:rPr>
      </w:pPr>
      <w:r w:rsidRPr="00900170">
        <w:rPr>
          <w:b/>
        </w:rPr>
        <w:t>[OCL] context</w:t>
      </w:r>
      <w:r>
        <w:t xml:space="preserve"> ValueRestriction </w:t>
      </w:r>
      <w:r w:rsidRPr="00900170">
        <w:rPr>
          <w:b/>
        </w:rPr>
        <w:t>inv:</w:t>
      </w:r>
    </w:p>
    <w:p w14:paraId="1DAEA3C3"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not(self.namespace.stereotypedBy('InformationModel'))</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self.ownedComment-&gt;exists(c|not(c._'body'.oclIsUndefined())and(c._'body'&lt;&gt;''))</w:t>
      </w:r>
      <w:r w:rsidRPr="00900170">
        <w:rPr>
          <w:rFonts w:ascii="Courier New" w:hAnsi="Courier New" w:cs="Courier New"/>
        </w:rPr>
        <w:br/>
      </w:r>
    </w:p>
    <w:p w14:paraId="4FCD2F3B" w14:textId="77777777" w:rsidR="00AB4978" w:rsidRDefault="00AB4978" w:rsidP="00AB4978">
      <w:pPr>
        <w:pStyle w:val="omg-body"/>
      </w:pPr>
    </w:p>
    <w:p w14:paraId="0D99B78A" w14:textId="77777777" w:rsidR="00AB4978" w:rsidRPr="00056F73" w:rsidRDefault="00AB4978" w:rsidP="00AB4978">
      <w:pPr>
        <w:pStyle w:val="Heading6"/>
      </w:pPr>
      <w:r w:rsidRPr="00056F73">
        <w:t>NDR3 [Rule10-17] (REF,EXT) Name of code type ends in CodeType</w:t>
      </w:r>
    </w:p>
    <w:p w14:paraId="5D22D916" w14:textId="77777777" w:rsidR="00AB4978" w:rsidRDefault="00AB4978" w:rsidP="00AB4978">
      <w:pPr>
        <w:pStyle w:val="omg-body"/>
      </w:pPr>
      <w:hyperlink r:id="rId363" w:history="1">
        <w:r>
          <w:rPr>
            <w:color w:val="0000FF"/>
            <w:u w:val="single"/>
          </w:rPr>
          <w:t>Rule 10-17</w:t>
        </w:r>
      </w:hyperlink>
      <w:r>
        <w:t>, Name of code type ends in CodeType (REF, EXT): </w:t>
      </w:r>
      <w:hyperlink r:id="rId364" w:history="1">
        <w:r>
          <w:rPr>
            <w:color w:val="0000FF"/>
            <w:u w:val="single"/>
          </w:rPr>
          <w:t>Section 10.2.4</w:t>
        </w:r>
      </w:hyperlink>
      <w:r>
        <w:t>, Code types</w:t>
      </w:r>
    </w:p>
    <w:p w14:paraId="1CEF046D" w14:textId="77777777" w:rsidR="00AB4978" w:rsidRDefault="00AB4978" w:rsidP="00AB4978">
      <w:pPr>
        <w:pStyle w:val="omg-body"/>
      </w:pPr>
      <w:r>
        <w:t> </w:t>
      </w:r>
    </w:p>
    <w:p w14:paraId="18897E80" w14:textId="77777777" w:rsidR="00AB4978" w:rsidRDefault="00AB4978" w:rsidP="00AB4978">
      <w:pPr>
        <w:pStyle w:val="omg-body"/>
        <w:rPr>
          <w:b/>
        </w:rPr>
      </w:pPr>
      <w:r w:rsidRPr="00900170">
        <w:rPr>
          <w:b/>
        </w:rPr>
        <w:t>[OCL] context</w:t>
      </w:r>
      <w:r>
        <w:t xml:space="preserve"> ValueRestriction </w:t>
      </w:r>
      <w:r w:rsidRPr="00900170">
        <w:rPr>
          <w:b/>
        </w:rPr>
        <w:t>inv:</w:t>
      </w:r>
    </w:p>
    <w:p w14:paraId="6DC6B11D"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self.name.endsWith('CodeType')</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self.general-&gt;union(self.clientDependency-&gt;select(d|d.stereotypedBy('Restriction')).supplier-&gt;select(s|s.oclIsKindOf(Classifier)).oclAsType(Classifier))</w:t>
      </w:r>
      <w:r w:rsidRPr="00900170">
        <w:rPr>
          <w:rFonts w:ascii="Courier New" w:hAnsi="Courier New" w:cs="Courier New"/>
        </w:rPr>
        <w:br/>
        <w:t>-&gt;forAll(c|c.name.endsWith('CodeType')or c.name.endsWith('CodeSimpleType'))</w:t>
      </w:r>
      <w:r w:rsidRPr="00900170">
        <w:rPr>
          <w:rFonts w:ascii="Courier New" w:hAnsi="Courier New" w:cs="Courier New"/>
        </w:rPr>
        <w:br/>
      </w:r>
    </w:p>
    <w:p w14:paraId="7A85A3B6" w14:textId="77777777" w:rsidR="00AB4978" w:rsidRDefault="00AB4978" w:rsidP="00AB4978">
      <w:pPr>
        <w:pStyle w:val="omg-body"/>
      </w:pPr>
    </w:p>
    <w:p w14:paraId="73E678D2" w14:textId="77777777" w:rsidR="00AB4978" w:rsidRPr="00056F73" w:rsidRDefault="00AB4978" w:rsidP="00AB4978">
      <w:pPr>
        <w:pStyle w:val="Heading6"/>
      </w:pPr>
      <w:r w:rsidRPr="00056F73">
        <w:t>ValueRestriction Generalization</w:t>
      </w:r>
    </w:p>
    <w:p w14:paraId="6BB60C4B" w14:textId="77777777" w:rsidR="00AB4978" w:rsidRDefault="00AB4978" w:rsidP="00AB4978">
      <w:pPr>
        <w:pStyle w:val="omg-body"/>
      </w:pPr>
      <w:r>
        <w:t>A valuerestriction that is not an enumeration or list may only generalize the</w:t>
      </w:r>
    </w:p>
    <w:p w14:paraId="42028AC3" w14:textId="77777777" w:rsidR="00AB4978" w:rsidRDefault="00AB4978" w:rsidP="00AB4978">
      <w:pPr>
        <w:pStyle w:val="omg-body"/>
      </w:pPr>
      <w:r>
        <w:t>same metatype. A valuerestriction that is an enumeration may not generalize a list.</w:t>
      </w:r>
    </w:p>
    <w:p w14:paraId="76923BDE" w14:textId="77777777" w:rsidR="00AB4978" w:rsidRDefault="00AB4978" w:rsidP="00AB4978">
      <w:pPr>
        <w:pStyle w:val="omg-body"/>
      </w:pPr>
      <w:r>
        <w:t>A valuerestriction that is a list may not generalize an enumeration.</w:t>
      </w:r>
    </w:p>
    <w:p w14:paraId="630FBC77" w14:textId="77777777" w:rsidR="00AB4978" w:rsidRDefault="00AB4978" w:rsidP="00AB4978">
      <w:pPr>
        <w:pStyle w:val="omg-body"/>
      </w:pPr>
    </w:p>
    <w:p w14:paraId="6DBE1524" w14:textId="77777777" w:rsidR="00AB4978" w:rsidRPr="00056F73" w:rsidRDefault="00AB4978" w:rsidP="00AB4978">
      <w:pPr>
        <w:pStyle w:val="Heading6"/>
      </w:pPr>
      <w:r w:rsidRPr="00056F73">
        <w:t>ValueRestrictionGeneralization</w:t>
      </w:r>
    </w:p>
    <w:p w14:paraId="303E0635" w14:textId="77777777" w:rsidR="00AB4978" w:rsidRDefault="00AB4978" w:rsidP="00AB4978">
      <w:pPr>
        <w:pStyle w:val="omg-body"/>
      </w:pPr>
      <w:r>
        <w:t>A ValueRestriction DataType must be the special classifier in a single Generalization whose general classifier is also a DataType.</w:t>
      </w:r>
    </w:p>
    <w:p w14:paraId="5680EA1B" w14:textId="77777777" w:rsidR="00AB4978" w:rsidRDefault="00AB4978" w:rsidP="00AB4978">
      <w:pPr>
        <w:pStyle w:val="omg-body"/>
        <w:rPr>
          <w:b/>
        </w:rPr>
      </w:pPr>
      <w:r w:rsidRPr="00900170">
        <w:rPr>
          <w:b/>
        </w:rPr>
        <w:t>[OCL] context</w:t>
      </w:r>
      <w:r>
        <w:t xml:space="preserve"> ValueRestriction </w:t>
      </w:r>
      <w:r w:rsidRPr="00900170">
        <w:rPr>
          <w:b/>
        </w:rPr>
        <w:t>inv:</w:t>
      </w:r>
    </w:p>
    <w:p w14:paraId="2AA1F942"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self.base_DataType.generalization.general-&gt;size()=1 </w:t>
      </w:r>
    </w:p>
    <w:p w14:paraId="22E41E96" w14:textId="77777777" w:rsidR="00AB4978" w:rsidRDefault="00AB4978" w:rsidP="00AB4978">
      <w:pPr>
        <w:pStyle w:val="omg-body"/>
      </w:pPr>
    </w:p>
    <w:p w14:paraId="24763085" w14:textId="77777777" w:rsidR="00AB4978" w:rsidRDefault="00AB4978" w:rsidP="00AB4978">
      <w:pPr>
        <w:pStyle w:val="omg-body"/>
      </w:pPr>
    </w:p>
    <w:p w14:paraId="6530117E" w14:textId="77777777" w:rsidR="00AB4978" w:rsidRPr="008147D4" w:rsidRDefault="00AB4978" w:rsidP="00AB4978">
      <w:pPr>
        <w:pStyle w:val="Heading2"/>
      </w:pPr>
      <w:bookmarkStart w:id="208" w:name="_Toc406072945"/>
      <w:r>
        <w:t>Profile : NIEM_PIM_Profile</w:t>
      </w:r>
      <w:bookmarkEnd w:id="208"/>
      <w:r>
        <w:t xml:space="preserve"> </w:t>
      </w:r>
    </w:p>
    <w:p w14:paraId="001BEAF1" w14:textId="77777777" w:rsidR="00AB4978" w:rsidRDefault="00AB4978" w:rsidP="00AB4978">
      <w:pPr>
        <w:pStyle w:val="Heading3"/>
      </w:pPr>
      <w:bookmarkStart w:id="209" w:name="_Toc406072946"/>
      <w:r>
        <w:t>Overview</w:t>
      </w:r>
      <w:bookmarkEnd w:id="209"/>
    </w:p>
    <w:p w14:paraId="4A10BCB3" w14:textId="77777777" w:rsidR="00AB4978" w:rsidRDefault="00AB4978" w:rsidP="00AB4978">
      <w:pPr>
        <w:pStyle w:val="omg-body"/>
      </w:pPr>
      <w:r w:rsidRPr="00942248">
        <w:t>The NIEM PIM Profile comprises stereotypes that are used in NIEM PIMs but not NIEM PSMs. Further, the NIEM PIM Profile imports the NIEM Common Profile and, therefore, includes all the stereotypes and metaclasses covered by that profile. In addition, the UML metamodel subset covered by the NIEM PIM Profile also includes the metaclasses Association and AssociationClass, even though they are not specifically extended by any stereotypes in the profile.</w:t>
      </w:r>
    </w:p>
    <w:p w14:paraId="7F23EBC0" w14:textId="77777777" w:rsidR="00AB4978" w:rsidRPr="00942248" w:rsidRDefault="00AB4978" w:rsidP="00AB4978">
      <w:pPr>
        <w:pStyle w:val="omg-body"/>
      </w:pPr>
    </w:p>
    <w:p w14:paraId="20183357" w14:textId="77777777" w:rsidR="00AB4978" w:rsidRPr="00792921" w:rsidRDefault="00AB4978" w:rsidP="00AB4978">
      <w:pPr>
        <w:pStyle w:val="Heading3"/>
      </w:pPr>
      <w:bookmarkStart w:id="210" w:name="_Toc406072947"/>
      <w:r w:rsidRPr="00792921">
        <w:t xml:space="preserve">&lt;Stereotype&gt; </w:t>
      </w:r>
      <w:bookmarkStart w:id="211" w:name="_2937b2c47cb1edf3656df071be47a7bc"/>
      <w:r w:rsidRPr="00792921">
        <w:t>Augments</w:t>
      </w:r>
      <w:bookmarkEnd w:id="210"/>
      <w:bookmarkEnd w:id="211"/>
    </w:p>
    <w:p w14:paraId="5B765D8E" w14:textId="77777777" w:rsidR="00AB4978" w:rsidRPr="00F21036" w:rsidRDefault="00AB4978" w:rsidP="00AB4978">
      <w:pPr>
        <w:pStyle w:val="Heading5"/>
      </w:pPr>
      <w:r>
        <w:t>Description</w:t>
      </w:r>
    </w:p>
    <w:p w14:paraId="66EFFF54" w14:textId="77777777" w:rsidR="00AB4978" w:rsidRDefault="00AB4978" w:rsidP="00AB4978">
      <w:pPr>
        <w:pStyle w:val="omg-body"/>
      </w:pPr>
      <w:r>
        <w:t>An Augments Generalization specifies that the special Class is an augmentation type that is restricted to augment instances of the general Class.</w:t>
      </w:r>
    </w:p>
    <w:p w14:paraId="20232531"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F567CF3" w14:textId="77777777" w:rsidR="00AB4978" w:rsidRDefault="00AB4978" w:rsidP="00AB4978">
      <w:pPr>
        <w:pStyle w:val="omg-body"/>
      </w:pPr>
      <w:r>
        <w:rPr>
          <w:rStyle w:val="BodyTextChar"/>
        </w:rPr>
        <w:t>UML::</w:t>
      </w:r>
      <w:r w:rsidRPr="00D61BEF">
        <w:rPr>
          <w:bCs/>
          <w:iCs/>
        </w:rPr>
        <w:t>Generalization</w:t>
      </w:r>
    </w:p>
    <w:p w14:paraId="3404604D" w14:textId="77777777" w:rsidR="00AB4978" w:rsidRPr="00792921" w:rsidRDefault="00AB4978" w:rsidP="00AB4978">
      <w:pPr>
        <w:pStyle w:val="Heading3"/>
      </w:pPr>
      <w:bookmarkStart w:id="212" w:name="_Toc406072948"/>
      <w:r w:rsidRPr="00792921">
        <w:t xml:space="preserve">&lt;Stereotype&gt; </w:t>
      </w:r>
      <w:bookmarkStart w:id="213" w:name="_1498be86b30971330c90f909c07d3938"/>
      <w:r w:rsidRPr="00792921">
        <w:t>InformationModel</w:t>
      </w:r>
      <w:bookmarkEnd w:id="212"/>
      <w:bookmarkEnd w:id="213"/>
    </w:p>
    <w:p w14:paraId="26EF44B6" w14:textId="77777777" w:rsidR="00AB4978" w:rsidRPr="00F21036" w:rsidRDefault="00AB4978" w:rsidP="00AB4978">
      <w:pPr>
        <w:pStyle w:val="Heading5"/>
      </w:pPr>
      <w:r>
        <w:t>Description</w:t>
      </w:r>
    </w:p>
    <w:p w14:paraId="442BD2AF" w14:textId="77777777" w:rsidR="00AB4978" w:rsidRDefault="00AB4978" w:rsidP="00AB4978">
      <w:pPr>
        <w:pStyle w:val="omg-body"/>
      </w:pPr>
      <w:r>
        <w:t>The contents of an InformationModel Package provide a platform-independent perspective on the structure of information to be exchanged in NIEM messages. Such a model is always taken to represent a NIEM namespace, but it may also be given a default purpose as modeled, independent of the implementation of that namespace. This allows a modeler to identify the intended purposes (e.g., reference, subset, exchange, etc.) of various information models within a set, without having to create a complete MPD model for the set.</w:t>
      </w:r>
    </w:p>
    <w:p w14:paraId="603E51DF" w14:textId="77777777" w:rsidR="00AB4978" w:rsidRDefault="00AB4978" w:rsidP="00AB4978">
      <w:pPr>
        <w:pStyle w:val="Heading5"/>
      </w:pPr>
      <w:r>
        <w:t>Generalization</w:t>
      </w:r>
    </w:p>
    <w:p w14:paraId="51D7D118" w14:textId="77777777" w:rsidR="00AB4978" w:rsidRDefault="00AB4978" w:rsidP="00AB4978">
      <w:pPr>
        <w:pStyle w:val="omg-body"/>
      </w:pPr>
      <w:hyperlink w:anchor="_a3b43d75feafe90b105d1a836eb3d6a2" w:history="1">
        <w:r w:rsidRPr="00C253B8">
          <w:rPr>
            <w:color w:val="0000FF"/>
            <w:u w:val="single"/>
          </w:rPr>
          <w:t>Namespace</w:t>
        </w:r>
      </w:hyperlink>
    </w:p>
    <w:p w14:paraId="5F7D73F0" w14:textId="77777777" w:rsidR="00AB4978" w:rsidRPr="00D13566" w:rsidRDefault="00AB4978" w:rsidP="00AB4978">
      <w:pPr>
        <w:pStyle w:val="Heading5"/>
      </w:pPr>
      <w:r w:rsidRPr="00D13566">
        <w:t>Properties</w:t>
      </w:r>
    </w:p>
    <w:p w14:paraId="6AD59F71" w14:textId="77777777" w:rsidR="00AB4978" w:rsidRPr="00D13566" w:rsidRDefault="00AB4978" w:rsidP="00AB4978">
      <w:pPr>
        <w:pStyle w:val="Heading6"/>
      </w:pPr>
      <w:r w:rsidRPr="00D13566">
        <w:t>defaultPurpose</w:t>
      </w:r>
      <w:r>
        <w:t xml:space="preserve"> : DefaultPurposeCode [0..1]</w:t>
      </w:r>
    </w:p>
    <w:p w14:paraId="2052A96A" w14:textId="77777777" w:rsidR="00AB4978" w:rsidRDefault="00AB4978" w:rsidP="00AB4978">
      <w:pPr>
        <w:pStyle w:val="omg-body"/>
      </w:pPr>
      <w:r>
        <w:lastRenderedPageBreak/>
        <w:t>The default purpose for which an information model is intended. If an InformationModel Package is modeled as being included as an artifact in an MPD, then, unless otherwise specified, the purpose of the artifact is by default taken to be the schema purpose code corresponding to the value of the defaultPurpose attribute.</w:t>
      </w:r>
    </w:p>
    <w:p w14:paraId="1E3A089F" w14:textId="77777777" w:rsidR="00AB4978" w:rsidRDefault="00AB4978" w:rsidP="00AB4978">
      <w:pPr>
        <w:pStyle w:val="Heading5"/>
      </w:pPr>
      <w:r>
        <w:t>Constraints</w:t>
      </w:r>
    </w:p>
    <w:p w14:paraId="33698FAF" w14:textId="77777777" w:rsidR="00AB4978" w:rsidRPr="00056F73" w:rsidRDefault="00AB4978" w:rsidP="00AB4978">
      <w:pPr>
        <w:pStyle w:val="Heading6"/>
      </w:pPr>
      <w:r w:rsidRPr="00056F73">
        <w:t>NDR [Rule 6-55]</w:t>
      </w:r>
    </w:p>
    <w:p w14:paraId="73B9F0D5" w14:textId="77777777" w:rsidR="00AB4978" w:rsidRDefault="00AB4978" w:rsidP="00AB4978">
      <w:pPr>
        <w:pStyle w:val="omg-body"/>
      </w:pPr>
      <w:r>
        <w:rPr>
          <w:b/>
        </w:rPr>
        <w:t>[Rule 6-55] (REF)</w:t>
      </w:r>
      <w:r>
        <w:t xml:space="preserve"> Within the schema, the element xsd:complexContent MUST have as an immediate child the element xsd:extension.</w:t>
      </w:r>
    </w:p>
    <w:p w14:paraId="3F59076D" w14:textId="77777777" w:rsidR="00AB4978" w:rsidRDefault="00AB4978" w:rsidP="00AB4978">
      <w:pPr>
        <w:pStyle w:val="omg-body"/>
      </w:pPr>
      <w:r>
        <w:rPr>
          <w:b/>
        </w:rPr>
        <w:t>Rationale</w:t>
      </w:r>
      <w:r>
        <w:t xml:space="preserve"> NIEM does not support, as conformant, the use of complex type restriction. NIEM defines a language, in which specific content is allowed. It does not specify messages that forbid content. Such restrictions may be performed in nonconformant schemas or within constraint schemas or other artifacts of constraint.</w:t>
      </w:r>
    </w:p>
    <w:p w14:paraId="557EB7BD" w14:textId="77777777" w:rsidR="00AB4978" w:rsidRDefault="00AB4978" w:rsidP="00AB4978">
      <w:pPr>
        <w:pStyle w:val="omg-body"/>
      </w:pPr>
      <w:r>
        <w:t>Note that XML Schema requires use of the attribute base on xsd:extension.</w:t>
      </w:r>
    </w:p>
    <w:p w14:paraId="795BB103" w14:textId="77777777" w:rsidR="00AB4978" w:rsidRDefault="00AB4978" w:rsidP="00AB4978">
      <w:pPr>
        <w:pStyle w:val="omg-body"/>
      </w:pPr>
      <w:r>
        <w:t>Note also that the applicability allows for the use of restriction in subset schemas, extension schemas, exchange schemas, and constraint schemas.</w:t>
      </w:r>
    </w:p>
    <w:p w14:paraId="4DA2BABF" w14:textId="77777777" w:rsidR="00AB4978" w:rsidRDefault="00AB4978" w:rsidP="00AB4978">
      <w:pPr>
        <w:pStyle w:val="omg-body"/>
        <w:rPr>
          <w:b/>
        </w:rPr>
      </w:pPr>
      <w:r w:rsidRPr="00900170">
        <w:rPr>
          <w:b/>
        </w:rPr>
        <w:t>[OCL] context</w:t>
      </w:r>
      <w:r>
        <w:t xml:space="preserve"> InformationModel </w:t>
      </w:r>
      <w:r w:rsidRPr="00900170">
        <w:rPr>
          <w:b/>
        </w:rPr>
        <w:t>inv:</w:t>
      </w:r>
    </w:p>
    <w:p w14:paraId="76E3188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(self.defaultPurpose=NIEM_UML_Profile::NIEM_PIM_Profile::DefaultPurposeCode::reference)</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self.base_Package.ownedType-&gt;select(t|t.oclIsKindOf(Classifier)).oclAsType(Classifier).supplierDependency-&gt;select(d|d.stereotypedBy('Restriction'))-&gt;isEmpty()</w:t>
      </w:r>
      <w:r w:rsidRPr="00900170">
        <w:rPr>
          <w:rFonts w:ascii="Courier New" w:hAnsi="Courier New" w:cs="Courier New"/>
        </w:rPr>
        <w:br/>
      </w:r>
    </w:p>
    <w:p w14:paraId="01322ABA" w14:textId="77777777" w:rsidR="00AB4978" w:rsidRDefault="00AB4978" w:rsidP="00AB4978">
      <w:pPr>
        <w:pStyle w:val="omg-body"/>
      </w:pPr>
    </w:p>
    <w:p w14:paraId="7C9DCFF3" w14:textId="77777777" w:rsidR="00AB4978" w:rsidRPr="00056F73" w:rsidRDefault="00AB4978" w:rsidP="00AB4978">
      <w:pPr>
        <w:pStyle w:val="Heading6"/>
      </w:pPr>
      <w:r w:rsidRPr="00056F73">
        <w:t>NDR [Rule 6-57]</w:t>
      </w:r>
    </w:p>
    <w:p w14:paraId="4D3F87D3" w14:textId="77777777" w:rsidR="00AB4978" w:rsidRDefault="00AB4978" w:rsidP="00AB4978">
      <w:pPr>
        <w:pStyle w:val="omg-body"/>
      </w:pPr>
      <w:r>
        <w:rPr>
          <w:b/>
        </w:rPr>
        <w:t xml:space="preserve">[Rule 6-57] (EXT) </w:t>
      </w:r>
      <w:r>
        <w:t>Within the schema, given an element xsd:complexContent with a child xsd:restriction owning an attribute base, the attribute base MUST have a value that resolves to the name of a complex type that is a NIEM-conformant component.</w:t>
      </w:r>
    </w:p>
    <w:p w14:paraId="194A9A46" w14:textId="77777777" w:rsidR="00AB4978" w:rsidRDefault="00AB4978" w:rsidP="00AB4978">
      <w:pPr>
        <w:pStyle w:val="omg-body"/>
      </w:pPr>
      <w:r>
        <w:rPr>
          <w:b/>
        </w:rPr>
        <w:t xml:space="preserve">[Rationale] </w:t>
      </w:r>
      <w:r>
        <w:t>This ensures that a CCC defined through restriction has well-defined semantics.</w:t>
      </w:r>
    </w:p>
    <w:p w14:paraId="5E0D2321" w14:textId="77777777" w:rsidR="00AB4978" w:rsidRDefault="00AB4978" w:rsidP="00AB4978">
      <w:pPr>
        <w:pStyle w:val="omg-body"/>
        <w:rPr>
          <w:b/>
        </w:rPr>
      </w:pPr>
      <w:r w:rsidRPr="00900170">
        <w:rPr>
          <w:b/>
        </w:rPr>
        <w:t>[OCL] context</w:t>
      </w:r>
      <w:r>
        <w:t xml:space="preserve"> InformationModel </w:t>
      </w:r>
      <w:r w:rsidRPr="00900170">
        <w:rPr>
          <w:b/>
        </w:rPr>
        <w:t>inv:</w:t>
      </w:r>
    </w:p>
    <w:p w14:paraId="39098F91" w14:textId="77777777" w:rsidR="00AB4978" w:rsidRPr="00900170" w:rsidRDefault="00AB4978" w:rsidP="00AB4978">
      <w:pPr>
        <w:pStyle w:val="omg-body"/>
        <w:rPr>
          <w:rFonts w:ascii="Courier New" w:hAnsi="Courier New" w:cs="Courier New"/>
        </w:rPr>
      </w:pPr>
      <w:r w:rsidRPr="00900170">
        <w:rPr>
          <w:rFonts w:ascii="Courier New" w:hAnsi="Courier New" w:cs="Courier New"/>
        </w:rPr>
        <w:t>not(self.isConformant)</w:t>
      </w:r>
      <w:r w:rsidRPr="00900170">
        <w:rPr>
          <w:rFonts w:ascii="Courier New" w:hAnsi="Courier New" w:cs="Courier New"/>
        </w:rPr>
        <w:br/>
        <w:t>implies</w:t>
      </w:r>
      <w:r w:rsidRPr="00900170">
        <w:rPr>
          <w:rFonts w:ascii="Courier New" w:hAnsi="Courier New" w:cs="Courier New"/>
        </w:rPr>
        <w:br/>
        <w:t xml:space="preserve">           </w:t>
      </w:r>
      <w:r w:rsidRPr="00900170">
        <w:rPr>
          <w:rFonts w:ascii="Courier New" w:hAnsi="Courier New" w:cs="Courier New"/>
        </w:rPr>
        <w:br/>
        <w:t xml:space="preserve">self.base_Package.ownedType-&gt;select(t|t.oclIsKindOf(Classifier)).oclAsType(Classifier).supplierDependency-&gt;select(d|d.stereotypedBy('Restriction'))-&gt;isEmpty()                      </w:t>
      </w:r>
      <w:r w:rsidRPr="00900170">
        <w:rPr>
          <w:rFonts w:ascii="Courier New" w:hAnsi="Courier New" w:cs="Courier New"/>
        </w:rPr>
        <w:br/>
      </w:r>
    </w:p>
    <w:p w14:paraId="3ED57AB4" w14:textId="77777777" w:rsidR="00AB4978" w:rsidRDefault="00AB4978" w:rsidP="00AB4978">
      <w:pPr>
        <w:pStyle w:val="omg-body"/>
      </w:pPr>
    </w:p>
    <w:p w14:paraId="1ED11ABE" w14:textId="77777777" w:rsidR="00AB4978" w:rsidRPr="00056F73" w:rsidRDefault="00AB4978" w:rsidP="00AB4978">
      <w:pPr>
        <w:pStyle w:val="Heading6"/>
      </w:pPr>
      <w:r w:rsidRPr="00056F73">
        <w:t>NDR [Rule 9-26]</w:t>
      </w:r>
    </w:p>
    <w:p w14:paraId="56FBAC36" w14:textId="77777777" w:rsidR="00AB4978" w:rsidRDefault="00AB4978" w:rsidP="00AB4978">
      <w:pPr>
        <w:pStyle w:val="omg-body"/>
      </w:pPr>
      <w:r>
        <w:rPr>
          <w:b/>
        </w:rPr>
        <w:t>[Rule 9-26] (REF, SUB, EXT)</w:t>
      </w:r>
      <w:r>
        <w:t xml:space="preserve"> Within the schema, any type definition which has a base type definition of a code type or which is transitively based on a code type SHALL have a name that uses the representation term qualifier Code.</w:t>
      </w:r>
    </w:p>
    <w:p w14:paraId="100A6E82" w14:textId="77777777" w:rsidR="00AB4978" w:rsidRDefault="00AB4978" w:rsidP="00AB4978">
      <w:pPr>
        <w:pStyle w:val="omg-body"/>
      </w:pPr>
      <w:r>
        <w:rPr>
          <w:b/>
        </w:rPr>
        <w:t>Rationale</w:t>
      </w:r>
      <w:r>
        <w:t xml:space="preserve"> This expands the use of the representation term qualifier Code to any type based on a code list.</w:t>
      </w:r>
    </w:p>
    <w:p w14:paraId="7B3E315D" w14:textId="77777777" w:rsidR="00AB4978" w:rsidRDefault="00AB4978" w:rsidP="00AB4978">
      <w:pPr>
        <w:pStyle w:val="omg-body"/>
        <w:rPr>
          <w:b/>
        </w:rPr>
      </w:pPr>
      <w:r w:rsidRPr="00900170">
        <w:rPr>
          <w:b/>
        </w:rPr>
        <w:lastRenderedPageBreak/>
        <w:t>[OCL] context</w:t>
      </w:r>
      <w:r>
        <w:t xml:space="preserve"> InformationModel </w:t>
      </w:r>
      <w:r w:rsidRPr="00900170">
        <w:rPr>
          <w:b/>
        </w:rPr>
        <w:t>inv:</w:t>
      </w:r>
    </w:p>
    <w:p w14:paraId="1BF8A935"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self.base_Package.ownedType </w:t>
      </w:r>
      <w:r w:rsidRPr="00900170">
        <w:rPr>
          <w:rFonts w:ascii="Courier New" w:hAnsi="Courier New" w:cs="Courier New"/>
        </w:rPr>
        <w:br/>
        <w:t xml:space="preserve">                -&gt;select(t|</w:t>
      </w:r>
      <w:r w:rsidRPr="00900170">
        <w:rPr>
          <w:rFonts w:ascii="Courier New" w:hAnsi="Courier New" w:cs="Courier New"/>
        </w:rPr>
        <w:br/>
        <w:t xml:space="preserve">                         t.clientDependency-&gt;select(d|d.stereotypedBy('XSDSimpleContent')).supplier-&gt;exists(s|s.oclIsKindOf(Enumeration))</w:t>
      </w:r>
      <w:r w:rsidRPr="00900170">
        <w:rPr>
          <w:rFonts w:ascii="Courier New" w:hAnsi="Courier New" w:cs="Courier New"/>
        </w:rPr>
        <w:br/>
        <w:t xml:space="preserve">                         or (</w:t>
      </w:r>
      <w:r w:rsidRPr="00900170">
        <w:rPr>
          <w:rFonts w:ascii="Courier New" w:hAnsi="Courier New" w:cs="Courier New"/>
        </w:rPr>
        <w:br/>
        <w:t xml:space="preserve">                                 t.oclIsKindOf(Classifier) </w:t>
      </w:r>
      <w:r w:rsidRPr="00900170">
        <w:rPr>
          <w:rFonts w:ascii="Courier New" w:hAnsi="Courier New" w:cs="Courier New"/>
        </w:rPr>
        <w:br/>
        <w:t xml:space="preserve">                                 and  t.oclAsType(Classifier).allParents().clientDependency-&gt;select(d|d.stereotypedBy('XSDSimpleContent')).supplier-&gt;exists(s|s.oclIsKindOf(Enumeration))</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-&gt;forAll(enumerationDerivedType|enumerationDerivedType.name.match('.*Code.*'))</w:t>
      </w:r>
      <w:r w:rsidRPr="00900170">
        <w:rPr>
          <w:rFonts w:ascii="Courier New" w:hAnsi="Courier New" w:cs="Courier New"/>
        </w:rPr>
        <w:br/>
        <w:t xml:space="preserve">              </w:t>
      </w:r>
    </w:p>
    <w:p w14:paraId="2D8029CD" w14:textId="77777777" w:rsidR="00AB4978" w:rsidRDefault="00AB4978" w:rsidP="00AB4978">
      <w:pPr>
        <w:pStyle w:val="omg-body"/>
      </w:pPr>
    </w:p>
    <w:p w14:paraId="28D06541" w14:textId="77777777" w:rsidR="00AB4978" w:rsidRPr="00056F73" w:rsidRDefault="00AB4978" w:rsidP="00AB4978">
      <w:pPr>
        <w:pStyle w:val="Heading6"/>
      </w:pPr>
      <w:r w:rsidRPr="00056F73">
        <w:t>NDR [Rule 9-32]</w:t>
      </w:r>
    </w:p>
    <w:p w14:paraId="5DC948E6" w14:textId="77777777" w:rsidR="00AB4978" w:rsidRDefault="00AB4978" w:rsidP="00AB4978">
      <w:pPr>
        <w:pStyle w:val="omg-body"/>
      </w:pPr>
      <w:r>
        <w:rPr>
          <w:b/>
        </w:rPr>
        <w:t xml:space="preserve">[Rule 9-32] (REF, SUB, EXT) </w:t>
      </w:r>
      <w:r>
        <w:t>Within the schema, the name of an association element SHALL use the representation term qualifier Association.</w:t>
      </w:r>
    </w:p>
    <w:p w14:paraId="0DFE9B0A" w14:textId="77777777" w:rsidR="00AB4978" w:rsidRDefault="00AB4978" w:rsidP="00AB4978">
      <w:pPr>
        <w:pStyle w:val="omg-body"/>
      </w:pPr>
      <w:r>
        <w:rPr>
          <w:b/>
        </w:rPr>
        <w:t>Rationale</w:t>
      </w:r>
      <w:r>
        <w:t xml:space="preserve"> Using the qualifier Association immediately identifies an element as representing an association.</w:t>
      </w:r>
    </w:p>
    <w:p w14:paraId="7B8E8F4B" w14:textId="77777777" w:rsidR="00AB4978" w:rsidRDefault="00AB4978" w:rsidP="00AB4978">
      <w:pPr>
        <w:pStyle w:val="omg-body"/>
        <w:rPr>
          <w:b/>
        </w:rPr>
      </w:pPr>
      <w:r w:rsidRPr="00900170">
        <w:rPr>
          <w:b/>
        </w:rPr>
        <w:t>[OCL] context</w:t>
      </w:r>
      <w:r>
        <w:t xml:space="preserve"> InformationModel </w:t>
      </w:r>
      <w:r w:rsidRPr="00900170">
        <w:rPr>
          <w:b/>
        </w:rPr>
        <w:t>inv:</w:t>
      </w:r>
    </w:p>
    <w:p w14:paraId="271C2716"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-&gt;forAll(a|a.type.stereotypedBy('AssociationType') implies a.name.match('.*Association.*'))</w:t>
      </w:r>
    </w:p>
    <w:p w14:paraId="7E142DC3" w14:textId="77777777" w:rsidR="00AB4978" w:rsidRDefault="00AB4978" w:rsidP="00AB4978">
      <w:pPr>
        <w:pStyle w:val="omg-body"/>
      </w:pPr>
    </w:p>
    <w:p w14:paraId="672C8993" w14:textId="77777777" w:rsidR="00AB4978" w:rsidRPr="00056F73" w:rsidRDefault="00AB4978" w:rsidP="00AB4978">
      <w:pPr>
        <w:pStyle w:val="Heading6"/>
      </w:pPr>
      <w:r w:rsidRPr="00056F73">
        <w:t>NDR [Rule 9-33]</w:t>
      </w:r>
    </w:p>
    <w:p w14:paraId="32A6B06F" w14:textId="77777777" w:rsidR="00AB4978" w:rsidRDefault="00AB4978" w:rsidP="00AB4978">
      <w:pPr>
        <w:pStyle w:val="omg-body"/>
      </w:pPr>
      <w:r>
        <w:rPr>
          <w:b/>
        </w:rPr>
        <w:t>[Rule 9-33] (REF, SUB, EXT)</w:t>
      </w:r>
      <w:r>
        <w:t xml:space="preserve"> Within the schema, the name of an augmentation element SHALL use the representation term Augmentation.</w:t>
      </w:r>
    </w:p>
    <w:p w14:paraId="3FCB589B" w14:textId="77777777" w:rsidR="00AB4978" w:rsidRDefault="00AB4978" w:rsidP="00AB4978">
      <w:pPr>
        <w:pStyle w:val="omg-body"/>
      </w:pPr>
      <w:r>
        <w:rPr>
          <w:b/>
        </w:rPr>
        <w:t>Rationale</w:t>
      </w:r>
      <w:r>
        <w:t xml:space="preserve"> Using the qualifier Augmentation immediately identifies an element as representing an augmentation.</w:t>
      </w:r>
    </w:p>
    <w:p w14:paraId="77131AAE" w14:textId="77777777" w:rsidR="00AB4978" w:rsidRDefault="00AB4978" w:rsidP="00AB4978">
      <w:pPr>
        <w:pStyle w:val="omg-body"/>
        <w:rPr>
          <w:b/>
        </w:rPr>
      </w:pPr>
      <w:r w:rsidRPr="00900170">
        <w:rPr>
          <w:b/>
        </w:rPr>
        <w:t>[OCL] context</w:t>
      </w:r>
      <w:r>
        <w:t xml:space="preserve"> InformationModel </w:t>
      </w:r>
      <w:r w:rsidRPr="00900170">
        <w:rPr>
          <w:b/>
        </w:rPr>
        <w:t>inv:</w:t>
      </w:r>
    </w:p>
    <w:p w14:paraId="32F38663"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self.base_Package.ownedType-&gt;select(t|t.oclIsKindOf(Classifier)).oclAsType(Classifier).attribute-&gt;select(a|not(a.type.oclIsUndefined()))</w:t>
      </w:r>
      <w:r w:rsidRPr="00900170">
        <w:rPr>
          <w:rFonts w:ascii="Courier New" w:hAnsi="Courier New" w:cs="Courier New"/>
        </w:rPr>
        <w:br/>
        <w:t xml:space="preserve">                -&gt;forAll(a|a.type.stereotypedBy('AugmentationType') implies a.name.match('.*Augmentation.*')) </w:t>
      </w:r>
    </w:p>
    <w:p w14:paraId="43776380" w14:textId="77777777" w:rsidR="00AB4978" w:rsidRDefault="00AB4978" w:rsidP="00AB4978">
      <w:pPr>
        <w:pStyle w:val="omg-body"/>
      </w:pPr>
    </w:p>
    <w:p w14:paraId="5630EFAE" w14:textId="77777777" w:rsidR="00AB4978" w:rsidRPr="00056F73" w:rsidRDefault="00AB4978" w:rsidP="00AB4978">
      <w:pPr>
        <w:pStyle w:val="Heading6"/>
      </w:pPr>
      <w:r w:rsidRPr="00056F73">
        <w:t>NDR [Rule 9-34]</w:t>
      </w:r>
    </w:p>
    <w:p w14:paraId="2E67B94F" w14:textId="77777777" w:rsidR="00AB4978" w:rsidRDefault="00AB4978" w:rsidP="00AB4978">
      <w:pPr>
        <w:pStyle w:val="omg-body"/>
      </w:pPr>
      <w:r>
        <w:rPr>
          <w:b/>
        </w:rPr>
        <w:t>[Rule 9-34] (REF, SUB, EXT)</w:t>
      </w:r>
      <w:r>
        <w:t xml:space="preserve"> Within the schema, the name of a metadata element SHALL use the representation term Metadata.</w:t>
      </w:r>
    </w:p>
    <w:p w14:paraId="5C3CD008" w14:textId="77777777" w:rsidR="00AB4978" w:rsidRDefault="00AB4978" w:rsidP="00AB4978">
      <w:pPr>
        <w:pStyle w:val="omg-body"/>
      </w:pPr>
      <w:r>
        <w:rPr>
          <w:b/>
        </w:rPr>
        <w:lastRenderedPageBreak/>
        <w:t>Rationale</w:t>
      </w:r>
      <w:r>
        <w:t xml:space="preserve"> Using the qualifier Metadata immediately identifies an element as representing metadata.</w:t>
      </w:r>
    </w:p>
    <w:p w14:paraId="2405B5EC" w14:textId="77777777" w:rsidR="00AB4978" w:rsidRDefault="00AB4978" w:rsidP="00AB4978">
      <w:pPr>
        <w:pStyle w:val="omg-body"/>
        <w:rPr>
          <w:b/>
        </w:rPr>
      </w:pPr>
      <w:r w:rsidRPr="00900170">
        <w:rPr>
          <w:b/>
        </w:rPr>
        <w:t>[OCL] context</w:t>
      </w:r>
      <w:r>
        <w:t xml:space="preserve"> InformationModel </w:t>
      </w:r>
      <w:r w:rsidRPr="00900170">
        <w:rPr>
          <w:b/>
        </w:rPr>
        <w:t>inv:</w:t>
      </w:r>
    </w:p>
    <w:p w14:paraId="0A20F19C"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-&gt;forAll(a|(not(a.type.oclIsUndefined()) and a.type.stereotypedBy('MetadataType')) implies a.name.match('.*Metadata.*')) </w:t>
      </w:r>
    </w:p>
    <w:p w14:paraId="2CE19D1A" w14:textId="77777777" w:rsidR="00AB4978" w:rsidRDefault="00AB4978" w:rsidP="00AB4978">
      <w:pPr>
        <w:pStyle w:val="omg-body"/>
      </w:pPr>
    </w:p>
    <w:p w14:paraId="6654C775" w14:textId="77777777" w:rsidR="00AB4978" w:rsidRPr="00056F73" w:rsidRDefault="00AB4978" w:rsidP="00AB4978">
      <w:pPr>
        <w:pStyle w:val="Heading6"/>
      </w:pPr>
      <w:r w:rsidRPr="00056F73">
        <w:t>NDR3 [Rule 10-1] (REF,EXT). Complex type has a category</w:t>
      </w:r>
    </w:p>
    <w:p w14:paraId="5D74CB9D" w14:textId="77777777" w:rsidR="00AB4978" w:rsidRDefault="00AB4978" w:rsidP="00AB4978">
      <w:pPr>
        <w:pStyle w:val="omg-body"/>
      </w:pPr>
      <w:hyperlink r:id="rId365" w:history="1">
        <w:r>
          <w:rPr>
            <w:color w:val="0000FF"/>
            <w:u w:val="single"/>
          </w:rPr>
          <w:t>Rule 10-1</w:t>
        </w:r>
      </w:hyperlink>
      <w:r>
        <w:t xml:space="preserve">, Complex type has a category (REF, EXT): </w:t>
      </w:r>
      <w:hyperlink r:id="rId366" w:history="1">
        <w:r>
          <w:rPr>
            <w:color w:val="0000FF"/>
            <w:u w:val="single"/>
          </w:rPr>
          <w:t>Section 10.1</w:t>
        </w:r>
      </w:hyperlink>
      <w:r>
        <w:t>, Categories of NIEM type definitions</w:t>
      </w:r>
    </w:p>
    <w:p w14:paraId="64B42664" w14:textId="77777777" w:rsidR="00AB4978" w:rsidRDefault="00AB4978" w:rsidP="00AB4978">
      <w:pPr>
        <w:pStyle w:val="omg-body"/>
      </w:pPr>
      <w:r>
        <w:t>[English]</w:t>
      </w:r>
    </w:p>
    <w:p w14:paraId="6E31BACB" w14:textId="77777777" w:rsidR="00AB4978" w:rsidRPr="00D61BEF" w:rsidRDefault="00AB4978" w:rsidP="00AB4978">
      <w:pPr>
        <w:pStyle w:val="omg-body"/>
      </w:pPr>
      <w:r w:rsidRPr="00D61BEF">
        <w:t>The constraint is satisfied during provisioning, which produce one of the NDR defined complex type categories based on explicit or implicit model specifications.</w:t>
      </w:r>
    </w:p>
    <w:p w14:paraId="04D7F03E" w14:textId="77777777" w:rsidR="00AB4978" w:rsidRDefault="00AB4978" w:rsidP="00AB4978">
      <w:pPr>
        <w:pStyle w:val="omg-body"/>
      </w:pPr>
    </w:p>
    <w:p w14:paraId="6B281C9D" w14:textId="77777777" w:rsidR="00AB4978" w:rsidRPr="00056F73" w:rsidRDefault="00AB4978" w:rsidP="00AB4978">
      <w:pPr>
        <w:pStyle w:val="Heading6"/>
      </w:pPr>
      <w:r w:rsidRPr="00056F73">
        <w:t>NDR3 [Rule 10-2] (REF,EXT). Object type with complex content is derived from object type</w:t>
      </w:r>
    </w:p>
    <w:p w14:paraId="7CDEA5AC" w14:textId="77777777" w:rsidR="00AB4978" w:rsidRDefault="00AB4978" w:rsidP="00AB4978">
      <w:pPr>
        <w:pStyle w:val="omg-body"/>
      </w:pPr>
      <w:hyperlink r:id="rId367" w:history="1">
        <w:r>
          <w:rPr>
            <w:color w:val="0000FF"/>
            <w:u w:val="single"/>
          </w:rPr>
          <w:t>Rule 10-2</w:t>
        </w:r>
      </w:hyperlink>
      <w:r>
        <w:t xml:space="preserve">, Object type with complex content is derived from object type (REF, EXT): </w:t>
      </w:r>
      <w:hyperlink r:id="rId368" w:history="1">
        <w:r>
          <w:rPr>
            <w:color w:val="0000FF"/>
            <w:u w:val="single"/>
          </w:rPr>
          <w:t>Section 10.2.1.1</w:t>
        </w:r>
      </w:hyperlink>
      <w:r>
        <w:t>, Object types with complex content</w:t>
      </w:r>
    </w:p>
    <w:p w14:paraId="0486B465" w14:textId="77777777" w:rsidR="00AB4978" w:rsidRDefault="00AB4978" w:rsidP="00AB4978">
      <w:pPr>
        <w:pStyle w:val="omg-body"/>
      </w:pPr>
      <w:r>
        <w:t>[English]</w:t>
      </w:r>
    </w:p>
    <w:p w14:paraId="3EC33260" w14:textId="77777777" w:rsidR="00AB4978" w:rsidRPr="00D61BEF" w:rsidRDefault="00AB4978" w:rsidP="00AB4978">
      <w:pPr>
        <w:pStyle w:val="omg-body"/>
      </w:pPr>
      <w:r w:rsidRPr="00D61BEF">
        <w:t>The constraint is satisfied during provisioning, which produce derivation of each Object Type from another Object Type or, if not modeled explicitly, from structures:ObjectType.</w:t>
      </w:r>
    </w:p>
    <w:p w14:paraId="617062BE" w14:textId="77777777" w:rsidR="00AB4978" w:rsidRDefault="00AB4978" w:rsidP="00AB4978">
      <w:pPr>
        <w:pStyle w:val="omg-body"/>
      </w:pPr>
    </w:p>
    <w:p w14:paraId="2F88F302" w14:textId="77777777" w:rsidR="00AB4978" w:rsidRPr="00056F73" w:rsidRDefault="00AB4978" w:rsidP="00AB4978">
      <w:pPr>
        <w:pStyle w:val="Heading6"/>
      </w:pPr>
      <w:r w:rsidRPr="00056F73">
        <w:t>NDR3 [Rule 10-43] (REF,EXT). Schema component name composed of English words</w:t>
      </w:r>
    </w:p>
    <w:p w14:paraId="33DF615A" w14:textId="77777777" w:rsidR="00AB4978" w:rsidRDefault="00AB4978" w:rsidP="00AB4978">
      <w:pPr>
        <w:pStyle w:val="omg-body"/>
      </w:pPr>
      <w:hyperlink r:id="rId369" w:history="1">
        <w:r>
          <w:rPr>
            <w:color w:val="0000FF"/>
            <w:u w:val="single"/>
          </w:rPr>
          <w:t>Rule 10-43</w:t>
        </w:r>
      </w:hyperlink>
      <w:r>
        <w:t xml:space="preserve">, Schema component name composed of English words (REF, EXT): </w:t>
      </w:r>
      <w:hyperlink r:id="rId370" w:history="1">
        <w:r>
          <w:rPr>
            <w:color w:val="0000FF"/>
            <w:u w:val="single"/>
          </w:rPr>
          <w:t>Section 10.8</w:t>
        </w:r>
      </w:hyperlink>
      <w:r>
        <w:t>, Naming rules</w:t>
      </w:r>
    </w:p>
    <w:p w14:paraId="1BA69A6E" w14:textId="77777777" w:rsidR="00AB4978" w:rsidRDefault="00AB4978" w:rsidP="00AB4978">
      <w:pPr>
        <w:pStyle w:val="omg-body"/>
      </w:pPr>
      <w:r>
        <w:t>[English]</w:t>
      </w:r>
    </w:p>
    <w:p w14:paraId="617F348B" w14:textId="77777777" w:rsidR="00AB4978" w:rsidRPr="00D61BEF" w:rsidRDefault="00AB4978" w:rsidP="00AB4978">
      <w:pPr>
        <w:pStyle w:val="omg-body"/>
      </w:pPr>
      <w:r w:rsidRPr="00D61BEF">
        <w:t>This rule is not readily computational.</w:t>
      </w:r>
    </w:p>
    <w:p w14:paraId="680F9661" w14:textId="77777777" w:rsidR="00AB4978" w:rsidRDefault="00AB4978" w:rsidP="00AB4978">
      <w:pPr>
        <w:pStyle w:val="omg-body"/>
      </w:pPr>
    </w:p>
    <w:p w14:paraId="3908F7EE" w14:textId="77777777" w:rsidR="00AB4978" w:rsidRPr="00056F73" w:rsidRDefault="00AB4978" w:rsidP="00AB4978">
      <w:pPr>
        <w:pStyle w:val="Heading6"/>
      </w:pPr>
      <w:r w:rsidRPr="00056F73">
        <w:t>NDR3 [Rule 10-44] (REF,EXT). Schema component names have only specific characters</w:t>
      </w:r>
    </w:p>
    <w:p w14:paraId="281C467F" w14:textId="77777777" w:rsidR="00AB4978" w:rsidRDefault="00AB4978" w:rsidP="00AB4978">
      <w:pPr>
        <w:pStyle w:val="omg-body"/>
      </w:pPr>
      <w:hyperlink r:id="rId371" w:history="1">
        <w:r>
          <w:rPr>
            <w:color w:val="0000FF"/>
            <w:u w:val="single"/>
          </w:rPr>
          <w:t>Rule 10-44</w:t>
        </w:r>
      </w:hyperlink>
      <w:r>
        <w:t xml:space="preserve">, Schema component names have only specific characters (REF, EXT): </w:t>
      </w:r>
      <w:hyperlink r:id="rId372" w:history="1">
        <w:r>
          <w:rPr>
            <w:color w:val="0000FF"/>
            <w:u w:val="single"/>
          </w:rPr>
          <w:t>Section 10.8</w:t>
        </w:r>
      </w:hyperlink>
      <w:r>
        <w:t>, Naming rules</w:t>
      </w:r>
    </w:p>
    <w:p w14:paraId="5FC9323A" w14:textId="77777777" w:rsidR="00AB4978" w:rsidRDefault="00AB4978" w:rsidP="00AB4978">
      <w:pPr>
        <w:pStyle w:val="omg-body"/>
        <w:rPr>
          <w:b/>
        </w:rPr>
      </w:pPr>
      <w:r w:rsidRPr="00900170">
        <w:rPr>
          <w:b/>
        </w:rPr>
        <w:t>[OCL] context</w:t>
      </w:r>
      <w:r>
        <w:t xml:space="preserve"> InformationModel </w:t>
      </w:r>
      <w:r w:rsidRPr="00900170">
        <w:rPr>
          <w:b/>
        </w:rPr>
        <w:t>inv:</w:t>
      </w:r>
    </w:p>
    <w:p w14:paraId="4498CED6"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self.base_Package.ownedType -&gt;select(t|not(t.stereotypedBy('PropertyHolder')))</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and </w:t>
      </w:r>
      <w:r w:rsidRPr="00900170">
        <w:rPr>
          <w:rFonts w:ascii="Courier New" w:hAnsi="Courier New" w:cs="Courier New"/>
        </w:rPr>
        <w:br/>
        <w:t>self.base_Package.ownedType -&gt;select(t|t.oclIsKindOf(Classifier)).oclAsType(Classifier).attribute</w:t>
      </w:r>
      <w:r w:rsidRPr="00900170">
        <w:rPr>
          <w:rFonts w:ascii="Courier New" w:hAnsi="Courier New" w:cs="Courier New"/>
        </w:rPr>
        <w:br/>
        <w:t xml:space="preserve">                -&gt;forAll(schemaComponent|schemaComponent.name.match('[\\w|\\-]*')) </w:t>
      </w:r>
      <w:r w:rsidRPr="00900170">
        <w:rPr>
          <w:rFonts w:ascii="Courier New" w:hAnsi="Courier New" w:cs="Courier New"/>
        </w:rPr>
        <w:br/>
        <w:t xml:space="preserve">               </w:t>
      </w:r>
    </w:p>
    <w:p w14:paraId="3543B392" w14:textId="77777777" w:rsidR="00AB4978" w:rsidRDefault="00AB4978" w:rsidP="00AB4978">
      <w:pPr>
        <w:pStyle w:val="omg-body"/>
      </w:pPr>
    </w:p>
    <w:p w14:paraId="014CBAFD" w14:textId="77777777" w:rsidR="00AB4978" w:rsidRPr="00056F73" w:rsidRDefault="00AB4978" w:rsidP="00AB4978">
      <w:pPr>
        <w:pStyle w:val="Heading6"/>
      </w:pPr>
      <w:r w:rsidRPr="00056F73">
        <w:t>NDR3 [Rule 10-45] (REF,EXT). Hyphen in component name is a separator</w:t>
      </w:r>
    </w:p>
    <w:p w14:paraId="77AE324E" w14:textId="77777777" w:rsidR="00AB4978" w:rsidRDefault="00AB4978" w:rsidP="00AB4978">
      <w:pPr>
        <w:pStyle w:val="omg-body"/>
      </w:pPr>
      <w:hyperlink r:id="rId373" w:history="1">
        <w:r>
          <w:rPr>
            <w:color w:val="0000FF"/>
            <w:u w:val="single"/>
          </w:rPr>
          <w:t>Rule 10-45</w:t>
        </w:r>
      </w:hyperlink>
      <w:r>
        <w:t xml:space="preserve">, Hyphen in component name is a separator (REF, EXT): </w:t>
      </w:r>
      <w:hyperlink r:id="rId374" w:history="1">
        <w:r>
          <w:rPr>
            <w:color w:val="0000FF"/>
            <w:u w:val="single"/>
          </w:rPr>
          <w:t>Section 10.8</w:t>
        </w:r>
      </w:hyperlink>
      <w:r>
        <w:t>, Naming rules</w:t>
      </w:r>
    </w:p>
    <w:p w14:paraId="70CCD597" w14:textId="77777777" w:rsidR="00AB4978" w:rsidRDefault="00AB4978" w:rsidP="00AB4978">
      <w:pPr>
        <w:pStyle w:val="omg-body"/>
      </w:pPr>
      <w:r>
        <w:t>[English]</w:t>
      </w:r>
    </w:p>
    <w:p w14:paraId="7D2B05F3" w14:textId="77777777" w:rsidR="00AB4978" w:rsidRPr="00D61BEF" w:rsidRDefault="00AB4978" w:rsidP="00AB4978">
      <w:pPr>
        <w:pStyle w:val="omg-body"/>
      </w:pPr>
      <w:r w:rsidRPr="00D61BEF">
        <w:t>Rule is definitional.</w:t>
      </w:r>
    </w:p>
    <w:p w14:paraId="76904478" w14:textId="77777777" w:rsidR="00AB4978" w:rsidRDefault="00AB4978" w:rsidP="00AB4978">
      <w:pPr>
        <w:pStyle w:val="omg-body"/>
      </w:pPr>
    </w:p>
    <w:p w14:paraId="179F9FEA" w14:textId="77777777" w:rsidR="00AB4978" w:rsidRPr="00056F73" w:rsidRDefault="00AB4978" w:rsidP="00AB4978">
      <w:pPr>
        <w:pStyle w:val="Heading6"/>
      </w:pPr>
      <w:r w:rsidRPr="00056F73">
        <w:t>NDR3 [Rule 10-46](REF,EXT). Names use camel case</w:t>
      </w:r>
    </w:p>
    <w:p w14:paraId="61C69246" w14:textId="77777777" w:rsidR="00AB4978" w:rsidRDefault="00AB4978" w:rsidP="00AB4978">
      <w:pPr>
        <w:pStyle w:val="omg-body"/>
      </w:pPr>
      <w:hyperlink r:id="rId375" w:history="1">
        <w:r>
          <w:rPr>
            <w:color w:val="0000FF"/>
            <w:u w:val="single"/>
          </w:rPr>
          <w:t>Rule 10-46</w:t>
        </w:r>
      </w:hyperlink>
      <w:r>
        <w:t xml:space="preserve">, Names use camel case (REF, EXT): </w:t>
      </w:r>
      <w:hyperlink r:id="rId376" w:history="1">
        <w:r>
          <w:rPr>
            <w:color w:val="0000FF"/>
            <w:u w:val="single"/>
          </w:rPr>
          <w:t>Section 10.8.1</w:t>
        </w:r>
      </w:hyperlink>
      <w:r>
        <w:t>, Character case</w:t>
      </w:r>
    </w:p>
    <w:p w14:paraId="19E65F19" w14:textId="77777777" w:rsidR="00AB4978" w:rsidRDefault="00AB4978" w:rsidP="00AB4978">
      <w:pPr>
        <w:pStyle w:val="omg-body"/>
      </w:pPr>
      <w:r>
        <w:t>[English]</w:t>
      </w:r>
    </w:p>
    <w:p w14:paraId="35DB097D" w14:textId="77777777" w:rsidR="00AB4978" w:rsidRPr="00D61BEF" w:rsidRDefault="00AB4978" w:rsidP="00AB4978">
      <w:pPr>
        <w:pStyle w:val="omg-body"/>
      </w:pPr>
      <w:r w:rsidRPr="00D61BEF">
        <w:t>Rule is not reliably computational.</w:t>
      </w:r>
    </w:p>
    <w:p w14:paraId="2F07DE39" w14:textId="77777777" w:rsidR="00AB4978" w:rsidRDefault="00AB4978" w:rsidP="00AB4978">
      <w:pPr>
        <w:pStyle w:val="omg-body"/>
      </w:pPr>
    </w:p>
    <w:p w14:paraId="5BE4F411" w14:textId="77777777" w:rsidR="00AB4978" w:rsidRPr="00056F73" w:rsidRDefault="00AB4978" w:rsidP="00AB4978">
      <w:pPr>
        <w:pStyle w:val="Heading6"/>
      </w:pPr>
      <w:r w:rsidRPr="00056F73">
        <w:t>NDR3 [Rule 10-48] (REF,EXT). Name of schema component other than attribute begins with upper case letter</w:t>
      </w:r>
    </w:p>
    <w:p w14:paraId="79741553" w14:textId="77777777" w:rsidR="00AB4978" w:rsidRDefault="00AB4978" w:rsidP="00AB4978">
      <w:pPr>
        <w:pStyle w:val="omg-body"/>
      </w:pPr>
      <w:hyperlink r:id="rId377" w:history="1">
        <w:r>
          <w:rPr>
            <w:color w:val="0000FF"/>
            <w:u w:val="single"/>
          </w:rPr>
          <w:t>Rule 10-48</w:t>
        </w:r>
      </w:hyperlink>
      <w:r>
        <w:t xml:space="preserve">, Name of schema component other than attribute begins with upper case letter (REF, EXT): </w:t>
      </w:r>
      <w:hyperlink r:id="rId378" w:history="1">
        <w:r>
          <w:rPr>
            <w:color w:val="0000FF"/>
            <w:u w:val="single"/>
          </w:rPr>
          <w:t>Section 10.8.1</w:t>
        </w:r>
      </w:hyperlink>
      <w:r>
        <w:t>, Character case</w:t>
      </w:r>
    </w:p>
    <w:p w14:paraId="75631998" w14:textId="77777777" w:rsidR="00AB4978" w:rsidRDefault="00AB4978" w:rsidP="00AB4978">
      <w:pPr>
        <w:pStyle w:val="omg-body"/>
        <w:rPr>
          <w:b/>
        </w:rPr>
      </w:pPr>
      <w:r w:rsidRPr="00900170">
        <w:rPr>
          <w:b/>
        </w:rPr>
        <w:t>[OCL] context</w:t>
      </w:r>
      <w:r>
        <w:t xml:space="preserve"> InformationModel </w:t>
      </w:r>
      <w:r w:rsidRPr="00900170">
        <w:rPr>
          <w:b/>
        </w:rPr>
        <w:t>inv:</w:t>
      </w:r>
    </w:p>
    <w:p w14:paraId="75D9D39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 )</w:t>
      </w:r>
      <w:r w:rsidRPr="00900170">
        <w:rPr>
          <w:rFonts w:ascii="Courier New" w:hAnsi="Courier New" w:cs="Courier New"/>
        </w:rPr>
        <w:br/>
        <w:t xml:space="preserve">    -&gt;forAll(c|</w:t>
      </w:r>
      <w:r w:rsidRPr="00900170">
        <w:rPr>
          <w:rFonts w:ascii="Courier New" w:hAnsi="Courier New" w:cs="Courier New"/>
        </w:rPr>
        <w:br/>
        <w:t xml:space="preserve">            c.oclAsType(NamedElement)-&gt;asSet()</w:t>
      </w:r>
      <w:r w:rsidRPr="00900170">
        <w:rPr>
          <w:rFonts w:ascii="Courier New" w:hAnsi="Courier New" w:cs="Courier New"/>
        </w:rPr>
        <w:br/>
        <w:t xml:space="preserve">            -&gt;union(c.attribute</w:t>
      </w:r>
      <w:r w:rsidRPr="00900170">
        <w:rPr>
          <w:rFonts w:ascii="Courier New" w:hAnsi="Courier New" w:cs="Courier New"/>
        </w:rPr>
        <w:br/>
        <w:t xml:space="preserve">                    -&gt;select(a| </w:t>
      </w:r>
      <w:r w:rsidRPr="00900170">
        <w:rPr>
          <w:rFonts w:ascii="Courier New" w:hAnsi="Courier New" w:cs="Courier New"/>
        </w:rPr>
        <w:br/>
        <w:t xml:space="preserve">                                not(a.stereotypedBy('XSDProperty'))</w:t>
      </w:r>
      <w:r w:rsidRPr="00900170">
        <w:rPr>
          <w:rFonts w:ascii="Courier New" w:hAnsi="Courier New" w:cs="Courier New"/>
        </w:rPr>
        <w:br/>
        <w:t xml:space="preserve">                                or                                </w:t>
      </w:r>
      <w:r w:rsidRPr="00900170">
        <w:rPr>
          <w:rFonts w:ascii="Courier New" w:hAnsi="Courier New" w:cs="Courier New"/>
        </w:rPr>
        <w:br/>
        <w:t xml:space="preserve">                                not(a.appliedStereotype('XSDProperty').oclAsType(NIEM_UML_Profile::NIEM_PSM_Profile::XSDProperty).kind=NIEM_UML_Profile::NIEM_PSM_Profile::XSDPropertyKindCode::attribute)</w:t>
      </w:r>
      <w:r w:rsidRPr="00900170">
        <w:rPr>
          <w:rFonts w:ascii="Courier New" w:hAnsi="Courier New" w:cs="Courier New"/>
        </w:rPr>
        <w:br/>
        <w:t xml:space="preserve">                            )</w:t>
      </w:r>
      <w:r w:rsidRPr="00900170">
        <w:rPr>
          <w:rFonts w:ascii="Courier New" w:hAnsi="Courier New" w:cs="Courier New"/>
        </w:rPr>
        <w:br/>
        <w:t xml:space="preserve">                    .oclAsType(NamedElement)-&gt;asSet()</w:t>
      </w:r>
      <w:r w:rsidRPr="00900170">
        <w:rPr>
          <w:rFonts w:ascii="Courier New" w:hAnsi="Courier New" w:cs="Courier New"/>
        </w:rPr>
        <w:br/>
        <w:t xml:space="preserve">                    )</w:t>
      </w:r>
      <w:r w:rsidRPr="00900170">
        <w:rPr>
          <w:rFonts w:ascii="Courier New" w:hAnsi="Courier New" w:cs="Courier New"/>
        </w:rPr>
        <w:br/>
        <w:t xml:space="preserve">            -&gt;forAll(n|not(n.name.oclIsUndefined()or (n.name='')) implies (n.name.firstToUpper()=n.name))</w:t>
      </w:r>
      <w:r w:rsidRPr="00900170">
        <w:rPr>
          <w:rFonts w:ascii="Courier New" w:hAnsi="Courier New" w:cs="Courier New"/>
        </w:rPr>
        <w:br/>
        <w:t>)</w:t>
      </w:r>
    </w:p>
    <w:p w14:paraId="4096BC3E" w14:textId="77777777" w:rsidR="00AB4978" w:rsidRDefault="00AB4978" w:rsidP="00AB4978">
      <w:pPr>
        <w:pStyle w:val="omg-body"/>
      </w:pPr>
    </w:p>
    <w:p w14:paraId="71C06A84" w14:textId="77777777" w:rsidR="00AB4978" w:rsidRPr="00056F73" w:rsidRDefault="00AB4978" w:rsidP="00AB4978">
      <w:pPr>
        <w:pStyle w:val="Heading6"/>
      </w:pPr>
      <w:r w:rsidRPr="00056F73">
        <w:t>NDR3 [Rule 10-49] (REF,EXT). Names use common abbreviations</w:t>
      </w:r>
    </w:p>
    <w:p w14:paraId="7DC33B8A" w14:textId="77777777" w:rsidR="00AB4978" w:rsidRDefault="00AB4978" w:rsidP="00AB4978">
      <w:pPr>
        <w:pStyle w:val="omg-body"/>
      </w:pPr>
      <w:hyperlink r:id="rId379" w:history="1">
        <w:r>
          <w:rPr>
            <w:color w:val="0000FF"/>
            <w:u w:val="single"/>
          </w:rPr>
          <w:t>Rule 10-49</w:t>
        </w:r>
      </w:hyperlink>
      <w:r>
        <w:t xml:space="preserve">, Names use common abbreviations (REF, EXT): </w:t>
      </w:r>
      <w:hyperlink r:id="rId380" w:history="1">
        <w:r>
          <w:rPr>
            <w:color w:val="0000FF"/>
            <w:u w:val="single"/>
          </w:rPr>
          <w:t>Section 10.8.2</w:t>
        </w:r>
      </w:hyperlink>
      <w:r>
        <w:t>, Use of acronyms and abbreviations</w:t>
      </w:r>
    </w:p>
    <w:p w14:paraId="45D02B6C" w14:textId="77777777" w:rsidR="00AB4978" w:rsidRDefault="00AB4978" w:rsidP="00AB4978">
      <w:pPr>
        <w:pStyle w:val="omg-body"/>
        <w:rPr>
          <w:b/>
        </w:rPr>
      </w:pPr>
      <w:r w:rsidRPr="00900170">
        <w:rPr>
          <w:b/>
        </w:rPr>
        <w:t>[OCL] context</w:t>
      </w:r>
      <w:r>
        <w:t xml:space="preserve"> InformationModel </w:t>
      </w:r>
      <w:r w:rsidRPr="00900170">
        <w:rPr>
          <w:b/>
        </w:rPr>
        <w:t>inv:</w:t>
      </w:r>
    </w:p>
    <w:p w14:paraId="5E1EA5AD"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w:t>
      </w:r>
      <w:r w:rsidRPr="00900170">
        <w:rPr>
          <w:rFonts w:ascii="Courier New" w:hAnsi="Courier New" w:cs="Courier New"/>
        </w:rPr>
        <w:br/>
        <w:t xml:space="preserve">    -&gt;select(t|t.oclIsKindOf(Classifier)).oclAsType(Classifier)</w:t>
      </w:r>
      <w:r w:rsidRPr="00900170">
        <w:rPr>
          <w:rFonts w:ascii="Courier New" w:hAnsi="Courier New" w:cs="Courier New"/>
        </w:rPr>
        <w:br/>
        <w:t xml:space="preserve">    -&gt;forAll(c|</w:t>
      </w:r>
      <w:r w:rsidRPr="00900170">
        <w:rPr>
          <w:rFonts w:ascii="Courier New" w:hAnsi="Courier New" w:cs="Courier New"/>
        </w:rPr>
        <w:br/>
      </w:r>
      <w:r w:rsidRPr="00900170">
        <w:rPr>
          <w:rFonts w:ascii="Courier New" w:hAnsi="Courier New" w:cs="Courier New"/>
        </w:rPr>
        <w:lastRenderedPageBreak/>
        <w:t xml:space="preserve">            c.oclAsType(NamedElement)-&gt;asSequence()</w:t>
      </w:r>
      <w:r w:rsidRPr="00900170">
        <w:rPr>
          <w:rFonts w:ascii="Courier New" w:hAnsi="Courier New" w:cs="Courier New"/>
        </w:rPr>
        <w:br/>
        <w:t xml:space="preserve">            -&gt;union(c.attribute.oclAsType(NamedElement))</w:t>
      </w:r>
      <w:r w:rsidRPr="00900170">
        <w:rPr>
          <w:rFonts w:ascii="Courier New" w:hAnsi="Courier New" w:cs="Courier New"/>
        </w:rPr>
        <w:br/>
        <w:t xml:space="preserve">            -&gt;forAll(n|not(n.name.oclIsUndefined()or (n.name='')) </w:t>
      </w:r>
      <w:r w:rsidRPr="00900170">
        <w:rPr>
          <w:rFonts w:ascii="Courier New" w:hAnsi="Courier New" w:cs="Courier New"/>
        </w:rPr>
        <w:br/>
        <w:t xml:space="preserve">                    implies </w:t>
      </w:r>
      <w:r w:rsidRPr="00900170">
        <w:rPr>
          <w:rFonts w:ascii="Courier New" w:hAnsi="Courier New" w:cs="Courier New"/>
        </w:rPr>
        <w:br/>
        <w:t xml:space="preserve">                    (n.name.match('.*Identifier.*')or n.name.match('.*UniformResourceIdentifier.*'))</w:t>
      </w:r>
      <w:r w:rsidRPr="00900170">
        <w:rPr>
          <w:rFonts w:ascii="Courier New" w:hAnsi="Courier New" w:cs="Courier New"/>
        </w:rPr>
        <w:br/>
        <w:t xml:space="preserve">            )</w:t>
      </w:r>
      <w:r w:rsidRPr="00900170">
        <w:rPr>
          <w:rFonts w:ascii="Courier New" w:hAnsi="Courier New" w:cs="Courier New"/>
        </w:rPr>
        <w:br/>
        <w:t>)</w:t>
      </w:r>
    </w:p>
    <w:p w14:paraId="58C6B6B6" w14:textId="77777777" w:rsidR="00AB4978" w:rsidRDefault="00AB4978" w:rsidP="00AB4978">
      <w:pPr>
        <w:pStyle w:val="omg-body"/>
      </w:pPr>
    </w:p>
    <w:p w14:paraId="5A5C4E4A" w14:textId="77777777" w:rsidR="00AB4978" w:rsidRPr="00056F73" w:rsidRDefault="00AB4978" w:rsidP="00AB4978">
      <w:pPr>
        <w:pStyle w:val="Heading6"/>
      </w:pPr>
      <w:r w:rsidRPr="00056F73">
        <w:t>NDR3 [Rule 10-4] (REF,EXT). Only object type has RoleOf element</w:t>
      </w:r>
    </w:p>
    <w:p w14:paraId="2234557C" w14:textId="77777777" w:rsidR="00AB4978" w:rsidRDefault="00AB4978" w:rsidP="00AB4978">
      <w:pPr>
        <w:pStyle w:val="omg-body"/>
      </w:pPr>
      <w:hyperlink r:id="rId381" w:history="1">
        <w:r>
          <w:rPr>
            <w:color w:val="0000FF"/>
            <w:u w:val="single"/>
          </w:rPr>
          <w:t>Rule 10-4</w:t>
        </w:r>
      </w:hyperlink>
      <w:r>
        <w:t xml:space="preserve">, Only object type has RoleOf element (REF, EXT): </w:t>
      </w:r>
      <w:hyperlink r:id="rId382" w:history="1">
        <w:r>
          <w:rPr>
            <w:color w:val="0000FF"/>
            <w:u w:val="single"/>
          </w:rPr>
          <w:t>Section 10.2.2</w:t>
        </w:r>
      </w:hyperlink>
      <w:r>
        <w:t>, Role types and roles</w:t>
      </w:r>
    </w:p>
    <w:p w14:paraId="4CC03F67" w14:textId="77777777" w:rsidR="00AB4978" w:rsidRDefault="00AB4978" w:rsidP="00AB4978">
      <w:pPr>
        <w:pStyle w:val="omg-body"/>
        <w:rPr>
          <w:b/>
        </w:rPr>
      </w:pPr>
      <w:r w:rsidRPr="00900170">
        <w:rPr>
          <w:b/>
        </w:rPr>
        <w:t>[OCL] context</w:t>
      </w:r>
      <w:r>
        <w:t xml:space="preserve"> InformationModel </w:t>
      </w:r>
      <w:r w:rsidRPr="00900170">
        <w:rPr>
          <w:b/>
        </w:rPr>
        <w:t>inv:</w:t>
      </w:r>
    </w:p>
    <w:p w14:paraId="064D2598"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w:t>
      </w:r>
      <w:r w:rsidRPr="00900170">
        <w:rPr>
          <w:rFonts w:ascii="Courier New" w:hAnsi="Courier New" w:cs="Courier New"/>
        </w:rPr>
        <w:br/>
        <w:t xml:space="preserve">    -&gt;select(t|t.stereotypedBy('MetadataType')or t.stereotypedBy('AssociationType')or t.stereotypedBy('AugmentationType') or t.oclIsKindOf(AssociationClass)).attribute</w:t>
      </w:r>
      <w:r w:rsidRPr="00900170">
        <w:rPr>
          <w:rFonts w:ascii="Courier New" w:hAnsi="Courier New" w:cs="Courier New"/>
        </w:rPr>
        <w:br/>
        <w:t xml:space="preserve">    -&gt;forAll(a|not(a.stereotypedBy('RoleOf') or a.name.startsWith('RoleOf')))</w:t>
      </w:r>
      <w:r w:rsidRPr="00900170">
        <w:rPr>
          <w:rFonts w:ascii="Courier New" w:hAnsi="Courier New" w:cs="Courier New"/>
        </w:rPr>
        <w:br/>
      </w:r>
    </w:p>
    <w:p w14:paraId="58A7DD28" w14:textId="77777777" w:rsidR="00AB4978" w:rsidRDefault="00AB4978" w:rsidP="00AB4978">
      <w:pPr>
        <w:pStyle w:val="omg-body"/>
      </w:pPr>
    </w:p>
    <w:p w14:paraId="3ADC366D" w14:textId="77777777" w:rsidR="00AB4978" w:rsidRPr="00056F73" w:rsidRDefault="00AB4978" w:rsidP="00AB4978">
      <w:pPr>
        <w:pStyle w:val="Heading6"/>
      </w:pPr>
      <w:r w:rsidRPr="00056F73">
        <w:t>NDR3 [Rule 10-50] (REF,EXT). Local term declaration is local to its schema document</w:t>
      </w:r>
    </w:p>
    <w:p w14:paraId="2D20C6D8" w14:textId="77777777" w:rsidR="00AB4978" w:rsidRDefault="00AB4978" w:rsidP="00AB4978">
      <w:pPr>
        <w:pStyle w:val="omg-body"/>
      </w:pPr>
      <w:hyperlink r:id="rId383" w:history="1">
        <w:r>
          <w:rPr>
            <w:color w:val="0000FF"/>
            <w:u w:val="single"/>
          </w:rPr>
          <w:t>Rule 10-50</w:t>
        </w:r>
      </w:hyperlink>
      <w:r>
        <w:t xml:space="preserve">, Local term declaration is local to its schema document (REF, EXT): </w:t>
      </w:r>
      <w:hyperlink r:id="rId384" w:history="1">
        <w:r>
          <w:rPr>
            <w:color w:val="0000FF"/>
            <w:u w:val="single"/>
          </w:rPr>
          <w:t>Section 10.8.2.1</w:t>
        </w:r>
      </w:hyperlink>
      <w:r>
        <w:t>, Use of Acronyms, Initialisms, Abbreviations, and Jargon</w:t>
      </w:r>
    </w:p>
    <w:p w14:paraId="5D791EBD" w14:textId="77777777" w:rsidR="00AB4978" w:rsidRDefault="00AB4978" w:rsidP="00AB4978">
      <w:pPr>
        <w:pStyle w:val="omg-body"/>
      </w:pPr>
      <w:r>
        <w:t>[English]</w:t>
      </w:r>
    </w:p>
    <w:p w14:paraId="0A9D2370" w14:textId="77777777" w:rsidR="00AB4978" w:rsidRPr="00D61BEF" w:rsidRDefault="00AB4978" w:rsidP="00AB4978">
      <w:pPr>
        <w:pStyle w:val="omg-body"/>
      </w:pPr>
      <w:r w:rsidRPr="00D61BEF">
        <w:t>Rule is definitional.</w:t>
      </w:r>
    </w:p>
    <w:p w14:paraId="49652CF2" w14:textId="77777777" w:rsidR="00AB4978" w:rsidRDefault="00AB4978" w:rsidP="00AB4978">
      <w:pPr>
        <w:pStyle w:val="omg-body"/>
      </w:pPr>
    </w:p>
    <w:p w14:paraId="497A0EAA" w14:textId="77777777" w:rsidR="00AB4978" w:rsidRPr="00056F73" w:rsidRDefault="00AB4978" w:rsidP="00AB4978">
      <w:pPr>
        <w:pStyle w:val="Heading6"/>
      </w:pPr>
      <w:r w:rsidRPr="00056F73">
        <w:t>NDR3 [Rule 10-51] (REF,EXT). Local terminology interpretation</w:t>
      </w:r>
    </w:p>
    <w:p w14:paraId="6A9165EC" w14:textId="77777777" w:rsidR="00AB4978" w:rsidRDefault="00AB4978" w:rsidP="00AB4978">
      <w:pPr>
        <w:pStyle w:val="omg-body"/>
      </w:pPr>
      <w:hyperlink r:id="rId385" w:history="1">
        <w:r>
          <w:rPr>
            <w:color w:val="0000FF"/>
            <w:u w:val="single"/>
          </w:rPr>
          <w:t>Rule 10-51</w:t>
        </w:r>
      </w:hyperlink>
      <w:r>
        <w:t xml:space="preserve">, Local terminology interpretation (REF, EXT): </w:t>
      </w:r>
      <w:hyperlink r:id="rId386" w:history="1">
        <w:r>
          <w:rPr>
            <w:color w:val="0000FF"/>
            <w:u w:val="single"/>
          </w:rPr>
          <w:t>Section 10.8.2.1</w:t>
        </w:r>
      </w:hyperlink>
      <w:r>
        <w:t>, Use of Acronyms, Initialisms, Abbreviations, and Jargon</w:t>
      </w:r>
    </w:p>
    <w:p w14:paraId="67000A97" w14:textId="77777777" w:rsidR="00AB4978" w:rsidRDefault="00AB4978" w:rsidP="00AB4978">
      <w:pPr>
        <w:pStyle w:val="omg-body"/>
      </w:pPr>
      <w:r>
        <w:t>[English]</w:t>
      </w:r>
    </w:p>
    <w:p w14:paraId="07A3265D" w14:textId="77777777" w:rsidR="00AB4978" w:rsidRPr="00D61BEF" w:rsidRDefault="00AB4978" w:rsidP="00AB4978">
      <w:pPr>
        <w:pStyle w:val="omg-body"/>
      </w:pPr>
      <w:r w:rsidRPr="00D61BEF">
        <w:t>Rule is definitional.</w:t>
      </w:r>
    </w:p>
    <w:p w14:paraId="190379A8" w14:textId="77777777" w:rsidR="00AB4978" w:rsidRDefault="00AB4978" w:rsidP="00AB4978">
      <w:pPr>
        <w:pStyle w:val="omg-body"/>
      </w:pPr>
    </w:p>
    <w:p w14:paraId="355EDA87" w14:textId="77777777" w:rsidR="00AB4978" w:rsidRPr="00056F73" w:rsidRDefault="00AB4978" w:rsidP="00AB4978">
      <w:pPr>
        <w:pStyle w:val="Heading6"/>
      </w:pPr>
      <w:r w:rsidRPr="00056F73">
        <w:t>NDR3 [Rule 10-52] (REF,EXT). Singular form is preferred in name</w:t>
      </w:r>
    </w:p>
    <w:p w14:paraId="12F2453D" w14:textId="77777777" w:rsidR="00AB4978" w:rsidRDefault="00AB4978" w:rsidP="00AB4978">
      <w:pPr>
        <w:pStyle w:val="omg-body"/>
      </w:pPr>
      <w:hyperlink r:id="rId387" w:history="1">
        <w:r>
          <w:rPr>
            <w:color w:val="0000FF"/>
            <w:u w:val="single"/>
          </w:rPr>
          <w:t>Rule 10-52</w:t>
        </w:r>
      </w:hyperlink>
      <w:r>
        <w:t xml:space="preserve">, Singular form is preferred in name (REF, EXT): </w:t>
      </w:r>
      <w:hyperlink r:id="rId388" w:history="1">
        <w:r>
          <w:rPr>
            <w:color w:val="0000FF"/>
            <w:u w:val="single"/>
          </w:rPr>
          <w:t>Section 10.8.3</w:t>
        </w:r>
      </w:hyperlink>
      <w:r>
        <w:t>, Word forms </w:t>
      </w:r>
    </w:p>
    <w:p w14:paraId="7356E09E" w14:textId="77777777" w:rsidR="00AB4978" w:rsidRDefault="00AB4978" w:rsidP="00AB4978">
      <w:pPr>
        <w:pStyle w:val="omg-body"/>
      </w:pPr>
      <w:r>
        <w:t>[English]</w:t>
      </w:r>
    </w:p>
    <w:p w14:paraId="66F3F4B9" w14:textId="77777777" w:rsidR="00AB4978" w:rsidRPr="00D61BEF" w:rsidRDefault="00AB4978" w:rsidP="00AB4978">
      <w:pPr>
        <w:pStyle w:val="omg-body"/>
      </w:pPr>
      <w:r w:rsidRPr="00D61BEF">
        <w:t>Rule is definitional.</w:t>
      </w:r>
    </w:p>
    <w:p w14:paraId="380049A1" w14:textId="77777777" w:rsidR="00AB4978" w:rsidRDefault="00AB4978" w:rsidP="00AB4978">
      <w:pPr>
        <w:pStyle w:val="omg-body"/>
      </w:pPr>
    </w:p>
    <w:p w14:paraId="7E1578F4" w14:textId="77777777" w:rsidR="00AB4978" w:rsidRPr="00056F73" w:rsidRDefault="00AB4978" w:rsidP="00AB4978">
      <w:pPr>
        <w:pStyle w:val="Heading6"/>
      </w:pPr>
      <w:r w:rsidRPr="00056F73">
        <w:t>NDR3 [Rule 10-53] (REF,EXT). Present tense is preferred in name</w:t>
      </w:r>
    </w:p>
    <w:p w14:paraId="18CE362F" w14:textId="77777777" w:rsidR="00AB4978" w:rsidRDefault="00AB4978" w:rsidP="00AB4978">
      <w:pPr>
        <w:pStyle w:val="omg-body"/>
      </w:pPr>
      <w:hyperlink r:id="rId389" w:history="1">
        <w:r>
          <w:rPr>
            <w:color w:val="0000FF"/>
            <w:u w:val="single"/>
          </w:rPr>
          <w:t>Rule 10-53</w:t>
        </w:r>
      </w:hyperlink>
      <w:r>
        <w:t xml:space="preserve">, Present tense is preferred in name (REF, EXT): </w:t>
      </w:r>
      <w:hyperlink r:id="rId390" w:history="1">
        <w:r>
          <w:rPr>
            <w:color w:val="0000FF"/>
            <w:u w:val="single"/>
          </w:rPr>
          <w:t>Section 10.8.3</w:t>
        </w:r>
      </w:hyperlink>
      <w:r>
        <w:t>, Word forms</w:t>
      </w:r>
    </w:p>
    <w:p w14:paraId="3A016132" w14:textId="77777777" w:rsidR="00AB4978" w:rsidRDefault="00AB4978" w:rsidP="00AB4978">
      <w:pPr>
        <w:pStyle w:val="omg-body"/>
      </w:pPr>
      <w:r>
        <w:t>[English]</w:t>
      </w:r>
    </w:p>
    <w:p w14:paraId="61FA96E0" w14:textId="77777777" w:rsidR="00AB4978" w:rsidRPr="00D61BEF" w:rsidRDefault="00AB4978" w:rsidP="00AB4978">
      <w:pPr>
        <w:pStyle w:val="omg-body"/>
      </w:pPr>
      <w:r w:rsidRPr="00D61BEF">
        <w:t>Rule is definitional.</w:t>
      </w:r>
    </w:p>
    <w:p w14:paraId="657AF5CD" w14:textId="77777777" w:rsidR="00AB4978" w:rsidRDefault="00AB4978" w:rsidP="00AB4978">
      <w:pPr>
        <w:pStyle w:val="omg-body"/>
      </w:pPr>
    </w:p>
    <w:p w14:paraId="39349EED" w14:textId="77777777" w:rsidR="00AB4978" w:rsidRPr="00056F73" w:rsidRDefault="00AB4978" w:rsidP="00AB4978">
      <w:pPr>
        <w:pStyle w:val="Heading6"/>
      </w:pPr>
      <w:r w:rsidRPr="00056F73">
        <w:t>NDR3 [Rule 10-54] (REF,EXT). Name does not have nonessential words</w:t>
      </w:r>
    </w:p>
    <w:p w14:paraId="32C1C1B1" w14:textId="77777777" w:rsidR="00AB4978" w:rsidRDefault="00AB4978" w:rsidP="00AB4978">
      <w:pPr>
        <w:pStyle w:val="omg-body"/>
      </w:pPr>
      <w:hyperlink r:id="rId391" w:history="1">
        <w:r>
          <w:rPr>
            <w:color w:val="0000FF"/>
            <w:u w:val="single"/>
          </w:rPr>
          <w:t>Rule 10-54</w:t>
        </w:r>
      </w:hyperlink>
      <w:r>
        <w:t xml:space="preserve">, Name does not have nonessential words (REF, EXT): </w:t>
      </w:r>
      <w:hyperlink r:id="rId392" w:history="1">
        <w:r>
          <w:rPr>
            <w:color w:val="0000FF"/>
            <w:u w:val="single"/>
          </w:rPr>
          <w:t>Section 10.8.3</w:t>
        </w:r>
      </w:hyperlink>
      <w:r>
        <w:t>, Word forms</w:t>
      </w:r>
    </w:p>
    <w:p w14:paraId="4E3063BD" w14:textId="77777777" w:rsidR="00AB4978" w:rsidRDefault="00AB4978" w:rsidP="00AB4978">
      <w:pPr>
        <w:pStyle w:val="omg-body"/>
      </w:pPr>
      <w:r>
        <w:t>[English]</w:t>
      </w:r>
    </w:p>
    <w:p w14:paraId="316F2B98" w14:textId="77777777" w:rsidR="00AB4978" w:rsidRPr="00D61BEF" w:rsidRDefault="00AB4978" w:rsidP="00AB4978">
      <w:pPr>
        <w:pStyle w:val="omg-body"/>
      </w:pPr>
      <w:r w:rsidRPr="00D61BEF">
        <w:t>Rule is definitional.</w:t>
      </w:r>
    </w:p>
    <w:p w14:paraId="10E82935" w14:textId="77777777" w:rsidR="00AB4978" w:rsidRDefault="00AB4978" w:rsidP="00AB4978">
      <w:pPr>
        <w:pStyle w:val="omg-body"/>
      </w:pPr>
    </w:p>
    <w:p w14:paraId="35819891" w14:textId="77777777" w:rsidR="00AB4978" w:rsidRPr="00056F73" w:rsidRDefault="00AB4978" w:rsidP="00AB4978">
      <w:pPr>
        <w:pStyle w:val="Heading6"/>
      </w:pPr>
      <w:r w:rsidRPr="00056F73">
        <w:t>NDR3 [Rule 10-55] (REF,EXT). Component name follows pattern</w:t>
      </w:r>
    </w:p>
    <w:p w14:paraId="47C6C300" w14:textId="77777777" w:rsidR="00AB4978" w:rsidRDefault="00AB4978" w:rsidP="00AB4978">
      <w:pPr>
        <w:pStyle w:val="omg-body"/>
      </w:pPr>
      <w:hyperlink r:id="rId393" w:history="1">
        <w:r>
          <w:rPr>
            <w:color w:val="0000FF"/>
            <w:u w:val="single"/>
          </w:rPr>
          <w:t>Rule 10-55</w:t>
        </w:r>
      </w:hyperlink>
      <w:r>
        <w:t xml:space="preserve">, Component name follows pattern (REF, EXT): </w:t>
      </w:r>
      <w:hyperlink r:id="rId394" w:history="1">
        <w:r>
          <w:rPr>
            <w:color w:val="0000FF"/>
            <w:u w:val="single"/>
          </w:rPr>
          <w:t>Section 10.8</w:t>
        </w:r>
      </w:hyperlink>
      <w:r>
        <w:t>, Naming rules</w:t>
      </w:r>
    </w:p>
    <w:p w14:paraId="2F33A60D" w14:textId="77777777" w:rsidR="00AB4978" w:rsidRDefault="00AB4978" w:rsidP="00AB4978">
      <w:pPr>
        <w:pStyle w:val="omg-body"/>
      </w:pPr>
      <w:r>
        <w:t>[English]</w:t>
      </w:r>
    </w:p>
    <w:p w14:paraId="6B760C66" w14:textId="77777777" w:rsidR="00AB4978" w:rsidRPr="00D61BEF" w:rsidRDefault="00AB4978" w:rsidP="00AB4978">
      <w:pPr>
        <w:pStyle w:val="omg-body"/>
      </w:pPr>
      <w:r w:rsidRPr="00D61BEF">
        <w:t>Rule is definitional.</w:t>
      </w:r>
    </w:p>
    <w:p w14:paraId="2AC6906E" w14:textId="77777777" w:rsidR="00AB4978" w:rsidRDefault="00AB4978" w:rsidP="00AB4978">
      <w:pPr>
        <w:pStyle w:val="omg-body"/>
      </w:pPr>
    </w:p>
    <w:p w14:paraId="1E9F8AAE" w14:textId="77777777" w:rsidR="00AB4978" w:rsidRPr="00056F73" w:rsidRDefault="00AB4978" w:rsidP="00AB4978">
      <w:pPr>
        <w:pStyle w:val="Heading6"/>
      </w:pPr>
      <w:r w:rsidRPr="00056F73">
        <w:t>NDR3 [Rule 10-56] (REF,EXT). Object-class term identifies concrete category</w:t>
      </w:r>
    </w:p>
    <w:p w14:paraId="6997E9F5" w14:textId="77777777" w:rsidR="00AB4978" w:rsidRDefault="00AB4978" w:rsidP="00AB4978">
      <w:pPr>
        <w:pStyle w:val="omg-body"/>
      </w:pPr>
      <w:hyperlink r:id="rId395" w:history="1">
        <w:r>
          <w:rPr>
            <w:color w:val="0000FF"/>
            <w:u w:val="single"/>
          </w:rPr>
          <w:t>Rule 10-56</w:t>
        </w:r>
      </w:hyperlink>
      <w:r>
        <w:t xml:space="preserve">, Object-class term identifies concrete category (REF, EXT): </w:t>
      </w:r>
      <w:hyperlink r:id="rId396" w:history="1">
        <w:r>
          <w:rPr>
            <w:color w:val="0000FF"/>
            <w:u w:val="single"/>
          </w:rPr>
          <w:t>Section 10.8.4</w:t>
        </w:r>
      </w:hyperlink>
      <w:r>
        <w:t>, Object-class term</w:t>
      </w:r>
    </w:p>
    <w:p w14:paraId="03F7576A" w14:textId="77777777" w:rsidR="00AB4978" w:rsidRDefault="00AB4978" w:rsidP="00AB4978">
      <w:pPr>
        <w:pStyle w:val="omg-body"/>
      </w:pPr>
      <w:r>
        <w:t>[English]</w:t>
      </w:r>
    </w:p>
    <w:p w14:paraId="42E13734" w14:textId="77777777" w:rsidR="00AB4978" w:rsidRPr="00D61BEF" w:rsidRDefault="00AB4978" w:rsidP="00AB4978">
      <w:pPr>
        <w:pStyle w:val="omg-body"/>
      </w:pPr>
      <w:r w:rsidRPr="00D61BEF">
        <w:t>Rule is definitional.</w:t>
      </w:r>
    </w:p>
    <w:p w14:paraId="550F9A7C" w14:textId="77777777" w:rsidR="00AB4978" w:rsidRDefault="00AB4978" w:rsidP="00AB4978">
      <w:pPr>
        <w:pStyle w:val="omg-body"/>
      </w:pPr>
    </w:p>
    <w:p w14:paraId="52A663A8" w14:textId="77777777" w:rsidR="00AB4978" w:rsidRPr="00056F73" w:rsidRDefault="00AB4978" w:rsidP="00AB4978">
      <w:pPr>
        <w:pStyle w:val="Heading6"/>
      </w:pPr>
      <w:r w:rsidRPr="00056F73">
        <w:t>NDR3 [Rule 10-57] (REF,EXT). Property term describes characteristic or subpart</w:t>
      </w:r>
    </w:p>
    <w:p w14:paraId="544A115A" w14:textId="77777777" w:rsidR="00AB4978" w:rsidRDefault="00AB4978" w:rsidP="00AB4978">
      <w:pPr>
        <w:pStyle w:val="omg-body"/>
      </w:pPr>
      <w:hyperlink r:id="rId397" w:history="1">
        <w:r>
          <w:rPr>
            <w:color w:val="0000FF"/>
            <w:u w:val="single"/>
          </w:rPr>
          <w:t>Rule 10-57</w:t>
        </w:r>
      </w:hyperlink>
      <w:r>
        <w:t xml:space="preserve">, Property term describes characteristic or subpart (REF, EXT): </w:t>
      </w:r>
      <w:hyperlink r:id="rId398" w:history="1">
        <w:r>
          <w:rPr>
            <w:color w:val="0000FF"/>
            <w:u w:val="single"/>
          </w:rPr>
          <w:t>Section 10.8.5</w:t>
        </w:r>
      </w:hyperlink>
      <w:r>
        <w:t>, Property term</w:t>
      </w:r>
    </w:p>
    <w:p w14:paraId="3888840F" w14:textId="77777777" w:rsidR="00AB4978" w:rsidRDefault="00AB4978" w:rsidP="00AB4978">
      <w:pPr>
        <w:pStyle w:val="omg-body"/>
      </w:pPr>
      <w:r>
        <w:t>[English]</w:t>
      </w:r>
    </w:p>
    <w:p w14:paraId="683F0F89" w14:textId="77777777" w:rsidR="00AB4978" w:rsidRPr="00D61BEF" w:rsidRDefault="00AB4978" w:rsidP="00AB4978">
      <w:pPr>
        <w:pStyle w:val="omg-body"/>
      </w:pPr>
      <w:r w:rsidRPr="00D61BEF">
        <w:t>Rule is definitional.</w:t>
      </w:r>
    </w:p>
    <w:p w14:paraId="5643DDAD" w14:textId="77777777" w:rsidR="00AB4978" w:rsidRDefault="00AB4978" w:rsidP="00AB4978">
      <w:pPr>
        <w:pStyle w:val="omg-body"/>
      </w:pPr>
    </w:p>
    <w:p w14:paraId="049C06B3" w14:textId="77777777" w:rsidR="00AB4978" w:rsidRPr="00056F73" w:rsidRDefault="00AB4978" w:rsidP="00AB4978">
      <w:pPr>
        <w:pStyle w:val="Heading6"/>
      </w:pPr>
      <w:r w:rsidRPr="00056F73">
        <w:t>NDR3 [Rule 10-58] (REF,EXT). Name may have multiple qualifier terms</w:t>
      </w:r>
    </w:p>
    <w:p w14:paraId="70B9B420" w14:textId="77777777" w:rsidR="00AB4978" w:rsidRDefault="00AB4978" w:rsidP="00AB4978">
      <w:pPr>
        <w:pStyle w:val="omg-body"/>
      </w:pPr>
      <w:hyperlink r:id="rId399" w:history="1">
        <w:r>
          <w:rPr>
            <w:color w:val="0000FF"/>
            <w:u w:val="single"/>
          </w:rPr>
          <w:t>Rule 10-58</w:t>
        </w:r>
      </w:hyperlink>
      <w:r>
        <w:t xml:space="preserve">, Name may have multiple qualifier terms (REF, EXT): </w:t>
      </w:r>
      <w:hyperlink r:id="rId400" w:history="1">
        <w:r>
          <w:rPr>
            <w:color w:val="0000FF"/>
            <w:u w:val="single"/>
          </w:rPr>
          <w:t>Section 10.8.6</w:t>
        </w:r>
      </w:hyperlink>
      <w:r>
        <w:t>, Qualifier terms</w:t>
      </w:r>
    </w:p>
    <w:p w14:paraId="1F402B2F" w14:textId="77777777" w:rsidR="00AB4978" w:rsidRDefault="00AB4978" w:rsidP="00AB4978">
      <w:pPr>
        <w:pStyle w:val="omg-body"/>
      </w:pPr>
      <w:r>
        <w:t>[English]</w:t>
      </w:r>
    </w:p>
    <w:p w14:paraId="7BC571C7" w14:textId="77777777" w:rsidR="00AB4978" w:rsidRPr="00D61BEF" w:rsidRDefault="00AB4978" w:rsidP="00AB4978">
      <w:pPr>
        <w:pStyle w:val="omg-body"/>
      </w:pPr>
      <w:r w:rsidRPr="00D61BEF">
        <w:t>Rule is definitional.</w:t>
      </w:r>
    </w:p>
    <w:p w14:paraId="60AAD8FA" w14:textId="77777777" w:rsidR="00AB4978" w:rsidRDefault="00AB4978" w:rsidP="00AB4978">
      <w:pPr>
        <w:pStyle w:val="omg-body"/>
      </w:pPr>
    </w:p>
    <w:p w14:paraId="1552C810" w14:textId="77777777" w:rsidR="00AB4978" w:rsidRPr="00056F73" w:rsidRDefault="00AB4978" w:rsidP="00AB4978">
      <w:pPr>
        <w:pStyle w:val="Heading6"/>
      </w:pPr>
      <w:r w:rsidRPr="00056F73">
        <w:t>NDR3 [Rule 10-59] (REF,EXT). Name has minimum necessary number of qualifier terms</w:t>
      </w:r>
    </w:p>
    <w:p w14:paraId="23D1CE1A" w14:textId="77777777" w:rsidR="00AB4978" w:rsidRDefault="00AB4978" w:rsidP="00AB4978">
      <w:pPr>
        <w:pStyle w:val="omg-body"/>
      </w:pPr>
      <w:hyperlink r:id="rId401" w:history="1">
        <w:r>
          <w:rPr>
            <w:color w:val="0000FF"/>
            <w:u w:val="single"/>
          </w:rPr>
          <w:t>Rule 10-59</w:t>
        </w:r>
      </w:hyperlink>
      <w:r>
        <w:t xml:space="preserve">, Name has minimum necessary number of qualifier terms (REF, EXT): </w:t>
      </w:r>
      <w:hyperlink r:id="rId402" w:history="1">
        <w:r>
          <w:rPr>
            <w:color w:val="0000FF"/>
            <w:u w:val="single"/>
          </w:rPr>
          <w:t>Section 10.8.6</w:t>
        </w:r>
      </w:hyperlink>
      <w:r>
        <w:t>, Qualifier terms</w:t>
      </w:r>
    </w:p>
    <w:p w14:paraId="42DC8F71" w14:textId="77777777" w:rsidR="00AB4978" w:rsidRDefault="00AB4978" w:rsidP="00AB4978">
      <w:pPr>
        <w:pStyle w:val="omg-body"/>
      </w:pPr>
      <w:r>
        <w:t>[English]</w:t>
      </w:r>
    </w:p>
    <w:p w14:paraId="2277AD48" w14:textId="77777777" w:rsidR="00AB4978" w:rsidRPr="00D61BEF" w:rsidRDefault="00AB4978" w:rsidP="00AB4978">
      <w:pPr>
        <w:pStyle w:val="omg-body"/>
      </w:pPr>
      <w:r w:rsidRPr="00D61BEF">
        <w:lastRenderedPageBreak/>
        <w:t>Rule is definitional.</w:t>
      </w:r>
    </w:p>
    <w:p w14:paraId="643F64B7" w14:textId="77777777" w:rsidR="00AB4978" w:rsidRDefault="00AB4978" w:rsidP="00AB4978">
      <w:pPr>
        <w:pStyle w:val="omg-body"/>
      </w:pPr>
    </w:p>
    <w:p w14:paraId="6F07BE35" w14:textId="77777777" w:rsidR="00AB4978" w:rsidRPr="00056F73" w:rsidRDefault="00AB4978" w:rsidP="00AB4978">
      <w:pPr>
        <w:pStyle w:val="Heading6"/>
      </w:pPr>
      <w:r w:rsidRPr="00056F73">
        <w:t>NDR3 [Rule 10-5] (REF,EXT,INS). RoleOf elements indicate the base types of a role type</w:t>
      </w:r>
    </w:p>
    <w:p w14:paraId="1718EF84" w14:textId="77777777" w:rsidR="00AB4978" w:rsidRDefault="00AB4978" w:rsidP="00AB4978">
      <w:pPr>
        <w:pStyle w:val="omg-body"/>
      </w:pPr>
      <w:hyperlink r:id="rId403" w:history="1">
        <w:r>
          <w:rPr>
            <w:color w:val="0000FF"/>
            <w:u w:val="single"/>
          </w:rPr>
          <w:t>Rule 10-5</w:t>
        </w:r>
      </w:hyperlink>
      <w:r>
        <w:t xml:space="preserve">, RoleOf elements indicate the base types of a role type (REF, EXT, INS): </w:t>
      </w:r>
      <w:hyperlink r:id="rId404" w:history="1">
        <w:r>
          <w:rPr>
            <w:color w:val="0000FF"/>
            <w:u w:val="single"/>
          </w:rPr>
          <w:t>Section 10.2.2</w:t>
        </w:r>
      </w:hyperlink>
      <w:r>
        <w:t>, Role types and roles</w:t>
      </w:r>
    </w:p>
    <w:p w14:paraId="32A962F6" w14:textId="77777777" w:rsidR="00AB4978" w:rsidRDefault="00AB4978" w:rsidP="00AB4978">
      <w:pPr>
        <w:pStyle w:val="omg-body"/>
      </w:pPr>
      <w:r>
        <w:t>[English]</w:t>
      </w:r>
    </w:p>
    <w:p w14:paraId="27464033" w14:textId="77777777" w:rsidR="00AB4978" w:rsidRPr="00D61BEF" w:rsidRDefault="00AB4978" w:rsidP="00AB4978">
      <w:pPr>
        <w:pStyle w:val="omg-body"/>
      </w:pPr>
      <w:r w:rsidRPr="00D61BEF">
        <w:t>This rule is definitional.</w:t>
      </w:r>
    </w:p>
    <w:p w14:paraId="4D19AD48" w14:textId="77777777" w:rsidR="00AB4978" w:rsidRDefault="00AB4978" w:rsidP="00AB4978">
      <w:pPr>
        <w:pStyle w:val="omg-body"/>
      </w:pPr>
    </w:p>
    <w:p w14:paraId="6D198B4E" w14:textId="77777777" w:rsidR="00AB4978" w:rsidRPr="00056F73" w:rsidRDefault="00AB4978" w:rsidP="00AB4978">
      <w:pPr>
        <w:pStyle w:val="Heading6"/>
      </w:pPr>
      <w:r w:rsidRPr="00056F73">
        <w:t>NDR3 [Rule 10-60] (REF,EXT). Order of qualifies is not significant</w:t>
      </w:r>
    </w:p>
    <w:p w14:paraId="08021B9C" w14:textId="77777777" w:rsidR="00AB4978" w:rsidRDefault="00AB4978" w:rsidP="00AB4978">
      <w:pPr>
        <w:pStyle w:val="omg-body"/>
      </w:pPr>
      <w:hyperlink r:id="rId405" w:history="1">
        <w:r>
          <w:rPr>
            <w:color w:val="0000FF"/>
            <w:u w:val="single"/>
          </w:rPr>
          <w:t>Rule 10-60</w:t>
        </w:r>
      </w:hyperlink>
      <w:r>
        <w:t xml:space="preserve">, Order of qualifies is not significant (REF, EXT): </w:t>
      </w:r>
      <w:hyperlink r:id="rId406" w:history="1">
        <w:r>
          <w:rPr>
            <w:color w:val="0000FF"/>
            <w:u w:val="single"/>
          </w:rPr>
          <w:t>Section 10.8.6</w:t>
        </w:r>
      </w:hyperlink>
      <w:r>
        <w:t>, Qualifier terms</w:t>
      </w:r>
    </w:p>
    <w:p w14:paraId="53E9F548" w14:textId="77777777" w:rsidR="00AB4978" w:rsidRDefault="00AB4978" w:rsidP="00AB4978">
      <w:pPr>
        <w:pStyle w:val="omg-body"/>
      </w:pPr>
      <w:r>
        <w:t>[English]</w:t>
      </w:r>
    </w:p>
    <w:p w14:paraId="51739B2E" w14:textId="77777777" w:rsidR="00AB4978" w:rsidRPr="00D61BEF" w:rsidRDefault="00AB4978" w:rsidP="00AB4978">
      <w:pPr>
        <w:pStyle w:val="omg-body"/>
      </w:pPr>
      <w:r w:rsidRPr="00D61BEF">
        <w:t>Rule is definitional.</w:t>
      </w:r>
    </w:p>
    <w:p w14:paraId="5B150D40" w14:textId="77777777" w:rsidR="00AB4978" w:rsidRDefault="00AB4978" w:rsidP="00AB4978">
      <w:pPr>
        <w:pStyle w:val="omg-body"/>
      </w:pPr>
    </w:p>
    <w:p w14:paraId="51AA2C69" w14:textId="77777777" w:rsidR="00AB4978" w:rsidRPr="00056F73" w:rsidRDefault="00AB4978" w:rsidP="00AB4978">
      <w:pPr>
        <w:pStyle w:val="Heading6"/>
      </w:pPr>
      <w:r w:rsidRPr="00056F73">
        <w:t>NDR3 [Rule 10-61] (REF,EXT). Redundant term in name is omitted</w:t>
      </w:r>
    </w:p>
    <w:p w14:paraId="0876A206" w14:textId="77777777" w:rsidR="00AB4978" w:rsidRDefault="00AB4978" w:rsidP="00AB4978">
      <w:pPr>
        <w:pStyle w:val="omg-body"/>
      </w:pPr>
      <w:hyperlink r:id="rId407" w:history="1">
        <w:r>
          <w:rPr>
            <w:color w:val="0000FF"/>
            <w:u w:val="single"/>
          </w:rPr>
          <w:t>Rule 10-61</w:t>
        </w:r>
      </w:hyperlink>
      <w:r>
        <w:t xml:space="preserve">, Redundant term in name is omitted (REF, EXT): </w:t>
      </w:r>
      <w:hyperlink r:id="rId408" w:history="1">
        <w:r>
          <w:rPr>
            <w:color w:val="0000FF"/>
            <w:u w:val="single"/>
          </w:rPr>
          <w:t>Section 10.8.7</w:t>
        </w:r>
      </w:hyperlink>
      <w:r>
        <w:t>, Representation terms</w:t>
      </w:r>
    </w:p>
    <w:p w14:paraId="4A32668B" w14:textId="77777777" w:rsidR="00AB4978" w:rsidRDefault="00AB4978" w:rsidP="00AB4978">
      <w:pPr>
        <w:pStyle w:val="omg-body"/>
      </w:pPr>
      <w:r>
        <w:t>[English]</w:t>
      </w:r>
    </w:p>
    <w:p w14:paraId="0A94BC57" w14:textId="77777777" w:rsidR="00AB4978" w:rsidRPr="00D61BEF" w:rsidRDefault="00AB4978" w:rsidP="00AB4978">
      <w:pPr>
        <w:pStyle w:val="omg-body"/>
      </w:pPr>
      <w:r w:rsidRPr="00D61BEF">
        <w:t>The constraint can not be expressed easily in OCL.</w:t>
      </w:r>
    </w:p>
    <w:p w14:paraId="070A00EB" w14:textId="77777777" w:rsidR="00AB4978" w:rsidRDefault="00AB4978" w:rsidP="00AB4978">
      <w:pPr>
        <w:pStyle w:val="omg-body"/>
      </w:pPr>
    </w:p>
    <w:p w14:paraId="25D1EA66" w14:textId="77777777" w:rsidR="00AB4978" w:rsidRPr="00056F73" w:rsidRDefault="00AB4978" w:rsidP="00AB4978">
      <w:pPr>
        <w:pStyle w:val="Heading6"/>
      </w:pPr>
      <w:r w:rsidRPr="00056F73">
        <w:t>NDR3 [Rule 10-65](REF,EXT). Machine-readable annotations are valid</w:t>
      </w:r>
    </w:p>
    <w:p w14:paraId="011A1949" w14:textId="77777777" w:rsidR="00AB4978" w:rsidRDefault="00AB4978" w:rsidP="00AB4978">
      <w:pPr>
        <w:pStyle w:val="omg-body"/>
      </w:pPr>
      <w:hyperlink r:id="rId409" w:history="1">
        <w:r>
          <w:rPr>
            <w:color w:val="0000FF"/>
            <w:u w:val="single"/>
          </w:rPr>
          <w:t>Rule 10-65</w:t>
        </w:r>
      </w:hyperlink>
      <w:r>
        <w:t>, Machine-readable annotations are valid (REF, EXT): </w:t>
      </w:r>
      <w:hyperlink r:id="rId410" w:history="1">
        <w:r>
          <w:rPr>
            <w:color w:val="0000FF"/>
            <w:u w:val="single"/>
          </w:rPr>
          <w:t>Section 10.9</w:t>
        </w:r>
      </w:hyperlink>
      <w:r>
        <w:t>, Machine-readable annotations</w:t>
      </w:r>
    </w:p>
    <w:p w14:paraId="6148AAE8" w14:textId="77777777" w:rsidR="00AB4978" w:rsidRDefault="00AB4978" w:rsidP="00AB4978">
      <w:pPr>
        <w:pStyle w:val="omg-body"/>
      </w:pPr>
      <w:r>
        <w:t> </w:t>
      </w:r>
    </w:p>
    <w:p w14:paraId="3BD178A0" w14:textId="77777777" w:rsidR="00AB4978" w:rsidRDefault="00AB4978" w:rsidP="00AB4978">
      <w:pPr>
        <w:pStyle w:val="omg-body"/>
      </w:pPr>
      <w:r>
        <w:t>[English]</w:t>
      </w:r>
    </w:p>
    <w:p w14:paraId="6E0D581B" w14:textId="77777777" w:rsidR="00AB4978" w:rsidRPr="00D61BEF" w:rsidRDefault="00AB4978" w:rsidP="00AB4978">
      <w:pPr>
        <w:pStyle w:val="omg-body"/>
      </w:pPr>
      <w:r w:rsidRPr="00D61BEF">
        <w:t>The constraint is realized through provisioning:</w:t>
      </w:r>
      <w:r w:rsidRPr="00D61BEF">
        <w:br/>
        <w:t>there are no NIEM-UML constructs related specifically to machine-readable annotations;</w:t>
      </w:r>
      <w:r w:rsidRPr="00D61BEF">
        <w:br/>
        <w:t>the production of machine-readable annotations is based on the mapping of specific NDR rules to target schema annotations.</w:t>
      </w:r>
    </w:p>
    <w:p w14:paraId="10F9F6AD" w14:textId="77777777" w:rsidR="00AB4978" w:rsidRDefault="00AB4978" w:rsidP="00AB4978">
      <w:pPr>
        <w:pStyle w:val="omg-body"/>
      </w:pPr>
    </w:p>
    <w:p w14:paraId="60790FDB" w14:textId="77777777" w:rsidR="00AB4978" w:rsidRPr="00056F73" w:rsidRDefault="00AB4978" w:rsidP="00AB4978">
      <w:pPr>
        <w:pStyle w:val="Heading6"/>
      </w:pPr>
      <w:r w:rsidRPr="00056F73">
        <w:t>NDR3 [Rule 10-67] (REF,EXT). Deprecated annotates schema component</w:t>
      </w:r>
    </w:p>
    <w:p w14:paraId="1F622990" w14:textId="77777777" w:rsidR="00AB4978" w:rsidRDefault="00AB4978" w:rsidP="00AB4978">
      <w:pPr>
        <w:pStyle w:val="omg-body"/>
      </w:pPr>
      <w:hyperlink r:id="rId411" w:history="1">
        <w:r>
          <w:rPr>
            <w:color w:val="0000FF"/>
            <w:u w:val="single"/>
          </w:rPr>
          <w:t>Rule 10-67</w:t>
        </w:r>
      </w:hyperlink>
      <w:r>
        <w:t>, Deprecated annotates schema component (REF, EXT): </w:t>
      </w:r>
      <w:hyperlink r:id="rId412" w:history="1">
        <w:r>
          <w:rPr>
            <w:color w:val="0000FF"/>
            <w:u w:val="single"/>
          </w:rPr>
          <w:t>Section 10.9.1.1</w:t>
        </w:r>
      </w:hyperlink>
      <w:r>
        <w:t>, Deprecation</w:t>
      </w:r>
    </w:p>
    <w:p w14:paraId="13E14D76" w14:textId="77777777" w:rsidR="00AB4978" w:rsidRDefault="00AB4978" w:rsidP="00AB4978">
      <w:pPr>
        <w:pStyle w:val="omg-body"/>
      </w:pPr>
      <w:r>
        <w:t> </w:t>
      </w:r>
    </w:p>
    <w:p w14:paraId="45655AAB" w14:textId="77777777" w:rsidR="00AB4978" w:rsidRDefault="00AB4978" w:rsidP="00AB4978">
      <w:pPr>
        <w:pStyle w:val="omg-body"/>
      </w:pPr>
      <w:r>
        <w:t>[English]</w:t>
      </w:r>
    </w:p>
    <w:p w14:paraId="5C5431CE" w14:textId="77777777" w:rsidR="00AB4978" w:rsidRPr="00D61BEF" w:rsidRDefault="00AB4978" w:rsidP="00AB4978">
      <w:pPr>
        <w:pStyle w:val="omg-body"/>
      </w:pPr>
      <w:r w:rsidRPr="00D61BEF">
        <w:t>The constraint is realized through provisioning:</w:t>
      </w:r>
      <w:r w:rsidRPr="00D61BEF">
        <w:br/>
        <w:t>A NamedElement with applied Stereotype Deprecated will create the appinfo:deprecated on the target schema component.</w:t>
      </w:r>
      <w:r w:rsidRPr="00D61BEF">
        <w:br/>
      </w:r>
    </w:p>
    <w:p w14:paraId="250783F4" w14:textId="77777777" w:rsidR="00AB4978" w:rsidRDefault="00AB4978" w:rsidP="00AB4978">
      <w:pPr>
        <w:pStyle w:val="omg-body"/>
      </w:pPr>
    </w:p>
    <w:p w14:paraId="2C5DF27F" w14:textId="77777777" w:rsidR="00AB4978" w:rsidRPr="00056F73" w:rsidRDefault="00AB4978" w:rsidP="00AB4978">
      <w:pPr>
        <w:pStyle w:val="Heading6"/>
      </w:pPr>
      <w:r w:rsidRPr="00056F73">
        <w:t>NDR3 [Rule 10-68] (REF,EXT). External import indicator annotates import</w:t>
      </w:r>
    </w:p>
    <w:p w14:paraId="2B2CB739" w14:textId="77777777" w:rsidR="00AB4978" w:rsidRDefault="00AB4978" w:rsidP="00AB4978">
      <w:pPr>
        <w:pStyle w:val="omg-body"/>
      </w:pPr>
      <w:hyperlink r:id="rId413" w:history="1">
        <w:r>
          <w:rPr>
            <w:color w:val="0000FF"/>
            <w:u w:val="single"/>
          </w:rPr>
          <w:t>Rule 10-68</w:t>
        </w:r>
      </w:hyperlink>
      <w:r>
        <w:t>, External import indicator annotates import (REF, EXT): </w:t>
      </w:r>
      <w:hyperlink r:id="rId414" w:history="1">
        <w:r>
          <w:rPr>
            <w:color w:val="0000FF"/>
            <w:u w:val="single"/>
          </w:rPr>
          <w:t>Section 10.9.1</w:t>
        </w:r>
      </w:hyperlink>
      <w:r>
        <w:t>, The NIEM appinfo namespace</w:t>
      </w:r>
    </w:p>
    <w:p w14:paraId="6D7DCB50" w14:textId="77777777" w:rsidR="00AB4978" w:rsidRDefault="00AB4978" w:rsidP="00AB4978">
      <w:pPr>
        <w:pStyle w:val="omg-body"/>
      </w:pPr>
      <w:r>
        <w:t> </w:t>
      </w:r>
    </w:p>
    <w:p w14:paraId="0DEDB274" w14:textId="77777777" w:rsidR="00AB4978" w:rsidRDefault="00AB4978" w:rsidP="00AB4978">
      <w:pPr>
        <w:pStyle w:val="omg-body"/>
      </w:pPr>
      <w:r>
        <w:t>[English]</w:t>
      </w:r>
    </w:p>
    <w:p w14:paraId="72E3BF50" w14:textId="77777777" w:rsidR="00AB4978" w:rsidRPr="00D61BEF" w:rsidRDefault="00AB4978" w:rsidP="00AB4978">
      <w:pPr>
        <w:pStyle w:val="omg-body"/>
      </w:pPr>
      <w:r w:rsidRPr="00D61BEF">
        <w:t>The constraint is realized through provisioning:</w:t>
      </w:r>
      <w:r w:rsidRPr="00D61BEF">
        <w:br/>
        <w:t>A provisioned xs:import will own an appinfo:externalImportIndicator if the import InformationModel has a defaultPurpose of external.</w:t>
      </w:r>
      <w:r w:rsidRPr="00D61BEF">
        <w:br/>
      </w:r>
      <w:r w:rsidRPr="00D61BEF">
        <w:br/>
      </w:r>
    </w:p>
    <w:p w14:paraId="262F6297" w14:textId="77777777" w:rsidR="00AB4978" w:rsidRDefault="00AB4978" w:rsidP="00AB4978">
      <w:pPr>
        <w:pStyle w:val="omg-body"/>
      </w:pPr>
    </w:p>
    <w:p w14:paraId="02E5FE85" w14:textId="77777777" w:rsidR="00AB4978" w:rsidRPr="00056F73" w:rsidRDefault="00AB4978" w:rsidP="00AB4978">
      <w:pPr>
        <w:pStyle w:val="Heading6"/>
      </w:pPr>
      <w:r w:rsidRPr="00056F73">
        <w:t>NDR3 [Rule 10-6] (INS). Instance of RoleOf element indicates a role object</w:t>
      </w:r>
    </w:p>
    <w:p w14:paraId="4C61E89E" w14:textId="77777777" w:rsidR="00AB4978" w:rsidRDefault="00AB4978" w:rsidP="00AB4978">
      <w:pPr>
        <w:pStyle w:val="omg-body"/>
      </w:pPr>
      <w:hyperlink r:id="rId415" w:history="1">
        <w:r>
          <w:rPr>
            <w:color w:val="0000FF"/>
            <w:u w:val="single"/>
          </w:rPr>
          <w:t>Rule 10-6</w:t>
        </w:r>
      </w:hyperlink>
      <w:r>
        <w:t xml:space="preserve">, Instance of RoleOf element indicates a role object (INS): </w:t>
      </w:r>
      <w:hyperlink r:id="rId416" w:history="1">
        <w:r>
          <w:rPr>
            <w:color w:val="0000FF"/>
            <w:u w:val="single"/>
          </w:rPr>
          <w:t>Section 10.2.2</w:t>
        </w:r>
      </w:hyperlink>
      <w:r>
        <w:t>, Role types and roles</w:t>
      </w:r>
    </w:p>
    <w:p w14:paraId="6325C6FF" w14:textId="77777777" w:rsidR="00AB4978" w:rsidRDefault="00AB4978" w:rsidP="00AB4978">
      <w:pPr>
        <w:pStyle w:val="omg-body"/>
      </w:pPr>
      <w:r>
        <w:t>[English]</w:t>
      </w:r>
    </w:p>
    <w:p w14:paraId="3B500E10" w14:textId="77777777" w:rsidR="00AB4978" w:rsidRPr="00D61BEF" w:rsidRDefault="00AB4978" w:rsidP="00AB4978">
      <w:pPr>
        <w:pStyle w:val="omg-body"/>
      </w:pPr>
      <w:r w:rsidRPr="00D61BEF">
        <w:t>This rule is definitional.</w:t>
      </w:r>
    </w:p>
    <w:p w14:paraId="09384519" w14:textId="77777777" w:rsidR="00AB4978" w:rsidRDefault="00AB4978" w:rsidP="00AB4978">
      <w:pPr>
        <w:pStyle w:val="omg-body"/>
      </w:pPr>
    </w:p>
    <w:p w14:paraId="4EBF75EC" w14:textId="77777777" w:rsidR="00AB4978" w:rsidRPr="00056F73" w:rsidRDefault="00AB4978" w:rsidP="00AB4978">
      <w:pPr>
        <w:pStyle w:val="Heading6"/>
      </w:pPr>
      <w:r w:rsidRPr="00056F73">
        <w:t>NDR3 [Rule 10-76] (REF,EXT,INS). Use structures as specified</w:t>
      </w:r>
    </w:p>
    <w:p w14:paraId="221BAE29" w14:textId="77777777" w:rsidR="00AB4978" w:rsidRDefault="00AB4978" w:rsidP="00AB4978">
      <w:pPr>
        <w:pStyle w:val="omg-body"/>
      </w:pPr>
      <w:hyperlink r:id="rId417" w:history="1">
        <w:r>
          <w:rPr>
            <w:color w:val="0000FF"/>
            <w:u w:val="single"/>
          </w:rPr>
          <w:t>Rule 10-76</w:t>
        </w:r>
      </w:hyperlink>
      <w:r>
        <w:t>, Use structures as specified (REF, EXT, INS): </w:t>
      </w:r>
      <w:hyperlink r:id="rId418" w:history="1">
        <w:r>
          <w:rPr>
            <w:color w:val="0000FF"/>
            <w:u w:val="single"/>
          </w:rPr>
          <w:t>Section 10.10</w:t>
        </w:r>
      </w:hyperlink>
      <w:r>
        <w:t>, NIEM structural facilities</w:t>
      </w:r>
    </w:p>
    <w:p w14:paraId="1AF5230E" w14:textId="77777777" w:rsidR="00AB4978" w:rsidRDefault="00AB4978" w:rsidP="00AB4978">
      <w:pPr>
        <w:pStyle w:val="omg-body"/>
      </w:pPr>
      <w:r>
        <w:t> </w:t>
      </w:r>
    </w:p>
    <w:p w14:paraId="494E807D" w14:textId="77777777" w:rsidR="00AB4978" w:rsidRDefault="00AB4978" w:rsidP="00AB4978">
      <w:pPr>
        <w:pStyle w:val="omg-body"/>
      </w:pPr>
      <w:r>
        <w:t>[English]</w:t>
      </w:r>
    </w:p>
    <w:p w14:paraId="63A42249" w14:textId="77777777" w:rsidR="00AB4978" w:rsidRPr="00D61BEF" w:rsidRDefault="00AB4978" w:rsidP="00AB4978">
      <w:pPr>
        <w:pStyle w:val="omg-body"/>
      </w:pPr>
      <w:r w:rsidRPr="00D61BEF">
        <w:t>The constraint is realized through provisioning:</w:t>
      </w:r>
      <w:r w:rsidRPr="00D61BEF">
        <w:br/>
        <w:t>The structures namespace is not part of the NIEM-UML model, all usages of the namespace are provisioned according to the NDR rules governing that namespace.</w:t>
      </w:r>
      <w:r w:rsidRPr="00D61BEF">
        <w:br/>
      </w:r>
      <w:r w:rsidRPr="00D61BEF">
        <w:br/>
      </w:r>
    </w:p>
    <w:p w14:paraId="2AC4336C" w14:textId="77777777" w:rsidR="00AB4978" w:rsidRDefault="00AB4978" w:rsidP="00AB4978">
      <w:pPr>
        <w:pStyle w:val="omg-body"/>
      </w:pPr>
    </w:p>
    <w:p w14:paraId="43F57519" w14:textId="77777777" w:rsidR="00AB4978" w:rsidRPr="00056F73" w:rsidRDefault="00AB4978" w:rsidP="00AB4978">
      <w:pPr>
        <w:pStyle w:val="Heading6"/>
      </w:pPr>
      <w:r w:rsidRPr="00056F73">
        <w:t>NDR3 [Rule 11-24] (REF,EXT). Schema uses only known attribute groups</w:t>
      </w:r>
    </w:p>
    <w:p w14:paraId="3A9A2922" w14:textId="77777777" w:rsidR="00AB4978" w:rsidRDefault="00AB4978" w:rsidP="00AB4978">
      <w:pPr>
        <w:pStyle w:val="omg-body"/>
      </w:pPr>
      <w:hyperlink r:id="rId419" w:history="1">
        <w:r>
          <w:rPr>
            <w:color w:val="0000FF"/>
            <w:u w:val="single"/>
          </w:rPr>
          <w:t>Rule 11-24</w:t>
        </w:r>
      </w:hyperlink>
      <w:r>
        <w:t>, Schema uses only known attribute groups (REF, EXT): </w:t>
      </w:r>
      <w:hyperlink r:id="rId420" w:history="1">
        <w:r>
          <w:rPr>
            <w:color w:val="0000FF"/>
            <w:u w:val="single"/>
          </w:rPr>
          <w:t>Section 11.3.3.1</w:t>
        </w:r>
      </w:hyperlink>
      <w:r>
        <w:t>, Attribute group use</w:t>
      </w:r>
    </w:p>
    <w:p w14:paraId="4728CA27" w14:textId="77777777" w:rsidR="00AB4978" w:rsidRDefault="00AB4978" w:rsidP="00AB4978">
      <w:pPr>
        <w:pStyle w:val="omg-body"/>
      </w:pPr>
      <w:r>
        <w:t> </w:t>
      </w:r>
    </w:p>
    <w:p w14:paraId="02E01AFB" w14:textId="77777777" w:rsidR="00AB4978" w:rsidRDefault="00AB4978" w:rsidP="00AB4978">
      <w:pPr>
        <w:pStyle w:val="omg-body"/>
      </w:pPr>
      <w:r>
        <w:t>[English]</w:t>
      </w:r>
    </w:p>
    <w:p w14:paraId="6A77B65E" w14:textId="77777777" w:rsidR="00AB4978" w:rsidRPr="00D61BEF" w:rsidRDefault="00AB4978" w:rsidP="00AB4978">
      <w:pPr>
        <w:pStyle w:val="omg-body"/>
      </w:pPr>
      <w:r w:rsidRPr="00D61BEF">
        <w:t>Expression of this constraint as OCL has been deferred.</w:t>
      </w:r>
    </w:p>
    <w:p w14:paraId="0D9C3448" w14:textId="77777777" w:rsidR="00AB4978" w:rsidRDefault="00AB4978" w:rsidP="00AB4978">
      <w:pPr>
        <w:pStyle w:val="omg-body"/>
      </w:pPr>
    </w:p>
    <w:p w14:paraId="3C8E6980" w14:textId="77777777" w:rsidR="00AB4978" w:rsidRPr="00056F73" w:rsidRDefault="00AB4978" w:rsidP="00AB4978">
      <w:pPr>
        <w:pStyle w:val="Heading6"/>
      </w:pPr>
      <w:r w:rsidRPr="00056F73">
        <w:t>NDR3 [Rule 11-25] (REF,EXT). Data definition does not introduce ambiguity</w:t>
      </w:r>
    </w:p>
    <w:p w14:paraId="3E7227F2" w14:textId="77777777" w:rsidR="00AB4978" w:rsidRDefault="00AB4978" w:rsidP="00AB4978">
      <w:pPr>
        <w:pStyle w:val="omg-body"/>
      </w:pPr>
      <w:hyperlink r:id="rId421" w:history="1">
        <w:r>
          <w:rPr>
            <w:color w:val="0000FF"/>
            <w:u w:val="single"/>
          </w:rPr>
          <w:t>Rule 11-25</w:t>
        </w:r>
      </w:hyperlink>
      <w:r>
        <w:t>, Data definition does not introduce ambiguity (REF, EXT): </w:t>
      </w:r>
      <w:hyperlink r:id="rId422" w:history="1">
        <w:r>
          <w:rPr>
            <w:color w:val="0000FF"/>
            <w:u w:val="single"/>
          </w:rPr>
          <w:t>Section 11.6.1</w:t>
        </w:r>
      </w:hyperlink>
      <w:r>
        <w:t>, Human-readable documentation</w:t>
      </w:r>
    </w:p>
    <w:p w14:paraId="3C733D97" w14:textId="77777777" w:rsidR="00AB4978" w:rsidRDefault="00AB4978" w:rsidP="00AB4978">
      <w:pPr>
        <w:pStyle w:val="omg-body"/>
      </w:pPr>
      <w:r>
        <w:t> </w:t>
      </w:r>
    </w:p>
    <w:p w14:paraId="2C0E990E" w14:textId="77777777" w:rsidR="00AB4978" w:rsidRDefault="00AB4978" w:rsidP="00AB4978">
      <w:pPr>
        <w:pStyle w:val="omg-body"/>
      </w:pPr>
      <w:r>
        <w:lastRenderedPageBreak/>
        <w:t>[English]</w:t>
      </w:r>
    </w:p>
    <w:p w14:paraId="471287B3" w14:textId="77777777" w:rsidR="00AB4978" w:rsidRPr="00D61BEF" w:rsidRDefault="00AB4978" w:rsidP="00AB4978">
      <w:pPr>
        <w:pStyle w:val="omg-body"/>
      </w:pPr>
      <w:r w:rsidRPr="00D61BEF">
        <w:t>Constraint is non-computable.</w:t>
      </w:r>
    </w:p>
    <w:p w14:paraId="2CECC129" w14:textId="77777777" w:rsidR="00AB4978" w:rsidRDefault="00AB4978" w:rsidP="00AB4978">
      <w:pPr>
        <w:pStyle w:val="omg-body"/>
      </w:pPr>
    </w:p>
    <w:p w14:paraId="11BB0149" w14:textId="77777777" w:rsidR="00AB4978" w:rsidRPr="00056F73" w:rsidRDefault="00AB4978" w:rsidP="00AB4978">
      <w:pPr>
        <w:pStyle w:val="Heading6"/>
      </w:pPr>
      <w:r w:rsidRPr="00056F73">
        <w:t>NDR3 [Rule 11-26] (REF,EXT). Object class has only one meaning</w:t>
      </w:r>
    </w:p>
    <w:p w14:paraId="4E2D1A9F" w14:textId="77777777" w:rsidR="00AB4978" w:rsidRDefault="00AB4978" w:rsidP="00AB4978">
      <w:pPr>
        <w:pStyle w:val="omg-body"/>
      </w:pPr>
      <w:hyperlink r:id="rId423" w:history="1">
        <w:r>
          <w:rPr>
            <w:color w:val="0000FF"/>
            <w:u w:val="single"/>
          </w:rPr>
          <w:t>Rule 11-26</w:t>
        </w:r>
      </w:hyperlink>
      <w:r>
        <w:t>, Object class has only one meaning (REF, EXT): </w:t>
      </w:r>
      <w:hyperlink r:id="rId424" w:history="1">
        <w:r>
          <w:rPr>
            <w:color w:val="0000FF"/>
            <w:u w:val="single"/>
          </w:rPr>
          <w:t>Section 11.6.1</w:t>
        </w:r>
      </w:hyperlink>
      <w:r>
        <w:t>, Human-readable documentation</w:t>
      </w:r>
    </w:p>
    <w:p w14:paraId="33631C15" w14:textId="77777777" w:rsidR="00AB4978" w:rsidRDefault="00AB4978" w:rsidP="00AB4978">
      <w:pPr>
        <w:pStyle w:val="omg-body"/>
      </w:pPr>
      <w:r>
        <w:t> </w:t>
      </w:r>
    </w:p>
    <w:p w14:paraId="7C390EB1" w14:textId="77777777" w:rsidR="00AB4978" w:rsidRDefault="00AB4978" w:rsidP="00AB4978">
      <w:pPr>
        <w:pStyle w:val="omg-body"/>
      </w:pPr>
      <w:r>
        <w:t>[English]</w:t>
      </w:r>
    </w:p>
    <w:p w14:paraId="33F59DEE" w14:textId="77777777" w:rsidR="00AB4978" w:rsidRPr="00D61BEF" w:rsidRDefault="00AB4978" w:rsidP="00AB4978">
      <w:pPr>
        <w:pStyle w:val="omg-body"/>
      </w:pPr>
      <w:r w:rsidRPr="00D61BEF">
        <w:t>Constraint is non-computable.</w:t>
      </w:r>
    </w:p>
    <w:p w14:paraId="70B8703A" w14:textId="77777777" w:rsidR="00AB4978" w:rsidRDefault="00AB4978" w:rsidP="00AB4978">
      <w:pPr>
        <w:pStyle w:val="omg-body"/>
      </w:pPr>
    </w:p>
    <w:p w14:paraId="6EB646D2" w14:textId="77777777" w:rsidR="00AB4978" w:rsidRPr="00056F73" w:rsidRDefault="00AB4978" w:rsidP="00AB4978">
      <w:pPr>
        <w:pStyle w:val="Heading6"/>
      </w:pPr>
      <w:r w:rsidRPr="00056F73">
        <w:t>NDR3 [Rule 11-27] (REF,EXT). Data definition of a part does not redefine the whole</w:t>
      </w:r>
    </w:p>
    <w:p w14:paraId="61C7D9E7" w14:textId="77777777" w:rsidR="00AB4978" w:rsidRDefault="00AB4978" w:rsidP="00AB4978">
      <w:pPr>
        <w:pStyle w:val="omg-body"/>
      </w:pPr>
      <w:hyperlink r:id="rId425" w:history="1">
        <w:r>
          <w:rPr>
            <w:color w:val="0000FF"/>
            <w:u w:val="single"/>
          </w:rPr>
          <w:t>Rule 11-27</w:t>
        </w:r>
      </w:hyperlink>
      <w:r>
        <w:t>, Data definition of a part does not redefine the whole (REF, EXT): </w:t>
      </w:r>
      <w:hyperlink r:id="rId426" w:history="1">
        <w:r>
          <w:rPr>
            <w:color w:val="0000FF"/>
            <w:u w:val="single"/>
          </w:rPr>
          <w:t>Section 11.6.1</w:t>
        </w:r>
      </w:hyperlink>
      <w:r>
        <w:t>, Human-readable documentation</w:t>
      </w:r>
    </w:p>
    <w:p w14:paraId="4AFF573F" w14:textId="77777777" w:rsidR="00AB4978" w:rsidRDefault="00AB4978" w:rsidP="00AB4978">
      <w:pPr>
        <w:pStyle w:val="omg-body"/>
      </w:pPr>
      <w:r>
        <w:t> </w:t>
      </w:r>
    </w:p>
    <w:p w14:paraId="40C2EE0B" w14:textId="77777777" w:rsidR="00AB4978" w:rsidRDefault="00AB4978" w:rsidP="00AB4978">
      <w:pPr>
        <w:pStyle w:val="omg-body"/>
      </w:pPr>
      <w:r>
        <w:t>[English]</w:t>
      </w:r>
    </w:p>
    <w:p w14:paraId="1132F3E4" w14:textId="77777777" w:rsidR="00AB4978" w:rsidRPr="00D61BEF" w:rsidRDefault="00AB4978" w:rsidP="00AB4978">
      <w:pPr>
        <w:pStyle w:val="omg-body"/>
      </w:pPr>
      <w:r w:rsidRPr="00D61BEF">
        <w:t>Constraint is non-computable.</w:t>
      </w:r>
    </w:p>
    <w:p w14:paraId="6AC327C6" w14:textId="77777777" w:rsidR="00AB4978" w:rsidRDefault="00AB4978" w:rsidP="00AB4978">
      <w:pPr>
        <w:pStyle w:val="omg-body"/>
      </w:pPr>
    </w:p>
    <w:p w14:paraId="5BD9CEBD" w14:textId="77777777" w:rsidR="00AB4978" w:rsidRPr="00056F73" w:rsidRDefault="00AB4978" w:rsidP="00AB4978">
      <w:pPr>
        <w:pStyle w:val="Heading6"/>
      </w:pPr>
      <w:r w:rsidRPr="00056F73">
        <w:t>NDR3 [Rule 11-28] (REF,EXT). Do not leak representation into data definition</w:t>
      </w:r>
    </w:p>
    <w:p w14:paraId="4DDD1382" w14:textId="77777777" w:rsidR="00AB4978" w:rsidRDefault="00AB4978" w:rsidP="00AB4978">
      <w:pPr>
        <w:pStyle w:val="omg-body"/>
      </w:pPr>
      <w:hyperlink r:id="rId427" w:history="1">
        <w:r>
          <w:rPr>
            <w:color w:val="0000FF"/>
            <w:u w:val="single"/>
          </w:rPr>
          <w:t>Rule 11-28</w:t>
        </w:r>
      </w:hyperlink>
      <w:r>
        <w:t>, Do not leak representation into data definition (REF, EXT): </w:t>
      </w:r>
      <w:hyperlink r:id="rId428" w:history="1">
        <w:r>
          <w:rPr>
            <w:color w:val="0000FF"/>
            <w:u w:val="single"/>
          </w:rPr>
          <w:t>Section 11.6.1</w:t>
        </w:r>
      </w:hyperlink>
      <w:r>
        <w:t>, Human-readable documentation</w:t>
      </w:r>
    </w:p>
    <w:p w14:paraId="35423CD1" w14:textId="77777777" w:rsidR="00AB4978" w:rsidRDefault="00AB4978" w:rsidP="00AB4978">
      <w:pPr>
        <w:pStyle w:val="omg-body"/>
      </w:pPr>
      <w:r>
        <w:t> </w:t>
      </w:r>
    </w:p>
    <w:p w14:paraId="4923E88E" w14:textId="77777777" w:rsidR="00AB4978" w:rsidRDefault="00AB4978" w:rsidP="00AB4978">
      <w:pPr>
        <w:pStyle w:val="omg-body"/>
      </w:pPr>
      <w:r>
        <w:t>[English]</w:t>
      </w:r>
    </w:p>
    <w:p w14:paraId="019D6622" w14:textId="77777777" w:rsidR="00AB4978" w:rsidRPr="00D61BEF" w:rsidRDefault="00AB4978" w:rsidP="00AB4978">
      <w:pPr>
        <w:pStyle w:val="omg-body"/>
      </w:pPr>
      <w:r w:rsidRPr="00D61BEF">
        <w:t>Constraint is non-computable.</w:t>
      </w:r>
    </w:p>
    <w:p w14:paraId="0E63D1F7" w14:textId="77777777" w:rsidR="00AB4978" w:rsidRDefault="00AB4978" w:rsidP="00AB4978">
      <w:pPr>
        <w:pStyle w:val="omg-body"/>
      </w:pPr>
    </w:p>
    <w:p w14:paraId="267A9945" w14:textId="77777777" w:rsidR="00AB4978" w:rsidRPr="00056F73" w:rsidRDefault="00AB4978" w:rsidP="00AB4978">
      <w:pPr>
        <w:pStyle w:val="Heading6"/>
      </w:pPr>
      <w:r w:rsidRPr="00056F73">
        <w:t>NDR3 [Rule 11-29] (REF,EXT). Data definition follows 11179-4 requirements</w:t>
      </w:r>
    </w:p>
    <w:p w14:paraId="4856B54F" w14:textId="77777777" w:rsidR="00AB4978" w:rsidRDefault="00AB4978" w:rsidP="00AB4978">
      <w:pPr>
        <w:pStyle w:val="omg-body"/>
      </w:pPr>
      <w:hyperlink r:id="rId429" w:history="1">
        <w:r>
          <w:rPr>
            <w:color w:val="0000FF"/>
            <w:u w:val="single"/>
          </w:rPr>
          <w:t>Rule 11-29</w:t>
        </w:r>
      </w:hyperlink>
      <w:r>
        <w:t>, Data definition follows 11179-4 requirements (REF, EXT): </w:t>
      </w:r>
      <w:hyperlink r:id="rId430" w:history="1">
        <w:r>
          <w:rPr>
            <w:color w:val="0000FF"/>
            <w:u w:val="single"/>
          </w:rPr>
          <w:t>Section 11.6.1</w:t>
        </w:r>
      </w:hyperlink>
      <w:r>
        <w:t>, Human-readable documentation</w:t>
      </w:r>
    </w:p>
    <w:p w14:paraId="41767399" w14:textId="77777777" w:rsidR="00AB4978" w:rsidRDefault="00AB4978" w:rsidP="00AB4978">
      <w:pPr>
        <w:pStyle w:val="omg-body"/>
      </w:pPr>
      <w:r>
        <w:t> </w:t>
      </w:r>
    </w:p>
    <w:p w14:paraId="783D9948" w14:textId="77777777" w:rsidR="00AB4978" w:rsidRDefault="00AB4978" w:rsidP="00AB4978">
      <w:pPr>
        <w:pStyle w:val="omg-body"/>
      </w:pPr>
      <w:r>
        <w:t>[English]</w:t>
      </w:r>
    </w:p>
    <w:p w14:paraId="6E2E6427" w14:textId="77777777" w:rsidR="00AB4978" w:rsidRPr="00D61BEF" w:rsidRDefault="00AB4978" w:rsidP="00AB4978">
      <w:pPr>
        <w:pStyle w:val="omg-body"/>
      </w:pPr>
      <w:r w:rsidRPr="00D61BEF">
        <w:t>Constraint is non-computable.</w:t>
      </w:r>
    </w:p>
    <w:p w14:paraId="04C515E5" w14:textId="77777777" w:rsidR="00AB4978" w:rsidRDefault="00AB4978" w:rsidP="00AB4978">
      <w:pPr>
        <w:pStyle w:val="omg-body"/>
      </w:pPr>
    </w:p>
    <w:p w14:paraId="17E5B10F" w14:textId="77777777" w:rsidR="00AB4978" w:rsidRPr="00056F73" w:rsidRDefault="00AB4978" w:rsidP="00AB4978">
      <w:pPr>
        <w:pStyle w:val="Heading6"/>
      </w:pPr>
      <w:r w:rsidRPr="00056F73">
        <w:t>NDR3 [Rule 11-30] (REF,EXT). Data definition follows 11179-4 recommendations</w:t>
      </w:r>
    </w:p>
    <w:p w14:paraId="61C64F22" w14:textId="77777777" w:rsidR="00AB4978" w:rsidRDefault="00AB4978" w:rsidP="00AB4978">
      <w:pPr>
        <w:pStyle w:val="omg-body"/>
      </w:pPr>
      <w:hyperlink r:id="rId431" w:history="1">
        <w:r>
          <w:rPr>
            <w:color w:val="0000FF"/>
            <w:u w:val="single"/>
          </w:rPr>
          <w:t>Rule 11-30</w:t>
        </w:r>
      </w:hyperlink>
      <w:r>
        <w:t>, Data definition follows 11179-4 recommendations (REF, EXT): </w:t>
      </w:r>
      <w:hyperlink r:id="rId432" w:history="1">
        <w:r>
          <w:rPr>
            <w:color w:val="0000FF"/>
            <w:u w:val="single"/>
          </w:rPr>
          <w:t>Section 11.6.1</w:t>
        </w:r>
      </w:hyperlink>
      <w:r>
        <w:t>, Human-readable documentation</w:t>
      </w:r>
    </w:p>
    <w:p w14:paraId="0FD6BE85" w14:textId="77777777" w:rsidR="00AB4978" w:rsidRDefault="00AB4978" w:rsidP="00AB4978">
      <w:pPr>
        <w:pStyle w:val="omg-body"/>
      </w:pPr>
      <w:r>
        <w:lastRenderedPageBreak/>
        <w:t> </w:t>
      </w:r>
    </w:p>
    <w:p w14:paraId="3C57AEC3" w14:textId="77777777" w:rsidR="00AB4978" w:rsidRDefault="00AB4978" w:rsidP="00AB4978">
      <w:pPr>
        <w:pStyle w:val="omg-body"/>
      </w:pPr>
      <w:r>
        <w:t>[English]</w:t>
      </w:r>
    </w:p>
    <w:p w14:paraId="0AD83C65" w14:textId="77777777" w:rsidR="00AB4978" w:rsidRPr="00D61BEF" w:rsidRDefault="00AB4978" w:rsidP="00AB4978">
      <w:pPr>
        <w:pStyle w:val="omg-body"/>
      </w:pPr>
      <w:r w:rsidRPr="00D61BEF">
        <w:t>Constraint is non-computable.</w:t>
      </w:r>
    </w:p>
    <w:p w14:paraId="2491A218" w14:textId="77777777" w:rsidR="00AB4978" w:rsidRDefault="00AB4978" w:rsidP="00AB4978">
      <w:pPr>
        <w:pStyle w:val="omg-body"/>
      </w:pPr>
    </w:p>
    <w:p w14:paraId="02043D6D" w14:textId="77777777" w:rsidR="00AB4978" w:rsidRPr="00056F73" w:rsidRDefault="00AB4978" w:rsidP="00AB4978">
      <w:pPr>
        <w:pStyle w:val="Heading6"/>
      </w:pPr>
      <w:r w:rsidRPr="00056F73">
        <w:t>NDR3 [Rule 11-34] (REF,EXT). Same namespace means same components</w:t>
      </w:r>
    </w:p>
    <w:p w14:paraId="77B535BE" w14:textId="77777777" w:rsidR="00AB4978" w:rsidRDefault="00AB4978" w:rsidP="00AB4978">
      <w:pPr>
        <w:pStyle w:val="omg-body"/>
      </w:pPr>
      <w:hyperlink r:id="rId433" w:history="1">
        <w:r>
          <w:rPr>
            <w:color w:val="0000FF"/>
            <w:u w:val="single"/>
          </w:rPr>
          <w:t>Rule 11-34</w:t>
        </w:r>
      </w:hyperlink>
      <w:r>
        <w:t xml:space="preserve">, Same namespace means same components (REF, EXT): </w:t>
      </w:r>
      <w:hyperlink r:id="rId434" w:history="1">
        <w:r>
          <w:rPr>
            <w:color w:val="0000FF"/>
            <w:u w:val="single"/>
          </w:rPr>
          <w:t>Section 11.7.1</w:t>
        </w:r>
      </w:hyperlink>
      <w:r>
        <w:t xml:space="preserve">, </w:t>
      </w:r>
      <w:r>
        <w:rPr>
          <w:rFonts w:ascii="Courier New" w:hAnsi="Courier New"/>
        </w:rPr>
        <w:t>xs:schema</w:t>
      </w:r>
      <w:r>
        <w:t xml:space="preserve"> document element restrictions</w:t>
      </w:r>
    </w:p>
    <w:p w14:paraId="7DDBAE3C" w14:textId="77777777" w:rsidR="00AB4978" w:rsidRDefault="00AB4978" w:rsidP="00AB4978">
      <w:pPr>
        <w:pStyle w:val="omg-body"/>
      </w:pPr>
      <w:r>
        <w:t>[English]</w:t>
      </w:r>
    </w:p>
    <w:p w14:paraId="6FB8406F" w14:textId="77777777" w:rsidR="00AB4978" w:rsidRPr="00D61BEF" w:rsidRDefault="00AB4978" w:rsidP="00AB4978">
      <w:pPr>
        <w:pStyle w:val="omg-body"/>
      </w:pPr>
      <w:r w:rsidRPr="00D61BEF">
        <w:t>Constraint expression as OCL is deferred.</w:t>
      </w:r>
    </w:p>
    <w:p w14:paraId="0A8CE048" w14:textId="77777777" w:rsidR="00AB4978" w:rsidRDefault="00AB4978" w:rsidP="00AB4978">
      <w:pPr>
        <w:pStyle w:val="omg-body"/>
      </w:pPr>
    </w:p>
    <w:p w14:paraId="5984EAAB" w14:textId="77777777" w:rsidR="00AB4978" w:rsidRPr="00056F73" w:rsidRDefault="00AB4978" w:rsidP="00AB4978">
      <w:pPr>
        <w:pStyle w:val="Heading6"/>
      </w:pPr>
      <w:r w:rsidRPr="00056F73">
        <w:t>NDR3 [Rule 11-35] (REF,EXT). Different version means different view</w:t>
      </w:r>
    </w:p>
    <w:p w14:paraId="5B2B8B05" w14:textId="77777777" w:rsidR="00AB4978" w:rsidRDefault="00AB4978" w:rsidP="00AB4978">
      <w:pPr>
        <w:pStyle w:val="omg-body"/>
      </w:pPr>
      <w:hyperlink r:id="rId435" w:history="1">
        <w:r>
          <w:rPr>
            <w:color w:val="0000FF"/>
            <w:u w:val="single"/>
          </w:rPr>
          <w:t>Rule 11-35</w:t>
        </w:r>
      </w:hyperlink>
      <w:r>
        <w:t xml:space="preserve">, Different version means different view (REF, EXT): </w:t>
      </w:r>
      <w:hyperlink r:id="rId436" w:history="1">
        <w:r>
          <w:rPr>
            <w:color w:val="0000FF"/>
            <w:u w:val="single"/>
          </w:rPr>
          <w:t>Section 11.7.1</w:t>
        </w:r>
      </w:hyperlink>
      <w:r>
        <w:t xml:space="preserve">, </w:t>
      </w:r>
      <w:r>
        <w:rPr>
          <w:rFonts w:ascii="Courier New" w:hAnsi="Courier New"/>
        </w:rPr>
        <w:t>xs:schema</w:t>
      </w:r>
      <w:r>
        <w:t xml:space="preserve"> document element restrictions</w:t>
      </w:r>
    </w:p>
    <w:p w14:paraId="3081240C" w14:textId="77777777" w:rsidR="00AB4978" w:rsidRDefault="00AB4978" w:rsidP="00AB4978">
      <w:pPr>
        <w:pStyle w:val="omg-body"/>
      </w:pPr>
      <w:r>
        <w:t>[English]</w:t>
      </w:r>
    </w:p>
    <w:p w14:paraId="6550A30B" w14:textId="77777777" w:rsidR="00AB4978" w:rsidRPr="00D61BEF" w:rsidRDefault="00AB4978" w:rsidP="00AB4978">
      <w:pPr>
        <w:pStyle w:val="omg-body"/>
      </w:pPr>
      <w:r w:rsidRPr="00D61BEF">
        <w:t>Rule is definitional.</w:t>
      </w:r>
    </w:p>
    <w:p w14:paraId="618BD029" w14:textId="77777777" w:rsidR="00AB4978" w:rsidRDefault="00AB4978" w:rsidP="00AB4978">
      <w:pPr>
        <w:pStyle w:val="omg-body"/>
      </w:pPr>
    </w:p>
    <w:p w14:paraId="4BBD95B4" w14:textId="77777777" w:rsidR="00AB4978" w:rsidRPr="00056F73" w:rsidRDefault="00AB4978" w:rsidP="00AB4978">
      <w:pPr>
        <w:pStyle w:val="Heading6"/>
      </w:pPr>
      <w:r w:rsidRPr="00056F73">
        <w:t>NDR3 [Rule 11-36] (SET). Reference schema imports reference schema</w:t>
      </w:r>
    </w:p>
    <w:p w14:paraId="4324E7F1" w14:textId="77777777" w:rsidR="00AB4978" w:rsidRDefault="00AB4978" w:rsidP="00AB4978">
      <w:pPr>
        <w:pStyle w:val="omg-body"/>
      </w:pPr>
      <w:hyperlink r:id="rId437" w:history="1">
        <w:r>
          <w:rPr>
            <w:color w:val="0000FF"/>
            <w:u w:val="single"/>
          </w:rPr>
          <w:t>Rule 11-36</w:t>
        </w:r>
      </w:hyperlink>
      <w:r>
        <w:t>, Reference schema imports reference schema (SET): </w:t>
      </w:r>
      <w:hyperlink r:id="rId438" w:history="1">
        <w:r>
          <w:rPr>
            <w:color w:val="0000FF"/>
            <w:u w:val="single"/>
          </w:rPr>
          <w:t>Section 11.8</w:t>
        </w:r>
      </w:hyperlink>
      <w:r>
        <w:t>, Schema assembly</w:t>
      </w:r>
    </w:p>
    <w:p w14:paraId="79E2E250" w14:textId="77777777" w:rsidR="00AB4978" w:rsidRDefault="00AB4978" w:rsidP="00AB4978">
      <w:pPr>
        <w:pStyle w:val="omg-body"/>
      </w:pPr>
      <w:r>
        <w:t> </w:t>
      </w:r>
    </w:p>
    <w:p w14:paraId="10110822" w14:textId="77777777" w:rsidR="00AB4978" w:rsidRDefault="00AB4978" w:rsidP="00AB4978">
      <w:pPr>
        <w:pStyle w:val="omg-body"/>
        <w:rPr>
          <w:b/>
        </w:rPr>
      </w:pPr>
      <w:r w:rsidRPr="00900170">
        <w:rPr>
          <w:b/>
        </w:rPr>
        <w:t>[OCL] context</w:t>
      </w:r>
      <w:r>
        <w:t xml:space="preserve"> InformationModel </w:t>
      </w:r>
      <w:r w:rsidRPr="00900170">
        <w:rPr>
          <w:b/>
        </w:rPr>
        <w:t>inv:</w:t>
      </w:r>
    </w:p>
    <w:p w14:paraId="7871B79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(self.defaultPurpose=NIEM_UML_Profile::NIEM_PIM_Profile::DefaultPurposeCode::reference)</w:t>
      </w:r>
      <w:r w:rsidRPr="00900170">
        <w:rPr>
          <w:rFonts w:ascii="Courier New" w:hAnsi="Courier New" w:cs="Courier New"/>
        </w:rPr>
        <w:br/>
        <w:t xml:space="preserve">    or</w:t>
      </w:r>
      <w:r w:rsidRPr="00900170">
        <w:rPr>
          <w:rFonts w:ascii="Courier New" w:hAnsi="Courier New" w:cs="Courier New"/>
        </w:rPr>
        <w:br/>
        <w:t xml:space="preserve">    (self.defaultPurpose=NIEM_UML_Profile::NIEM_PIM_Profile::DefaultPurposeCode::subset)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w:t>
      </w:r>
      <w:r w:rsidRPr="00900170">
        <w:rPr>
          <w:rFonts w:ascii="Courier New" w:hAnsi="Courier New" w:cs="Courier New"/>
        </w:rPr>
        <w:lastRenderedPageBreak/>
        <w:t>&gt;select(s|s.oclIsKindOf(Property)).namespace.namespace.oclAsType(NamedElement)-&gt;asSet())</w:t>
      </w:r>
      <w:r w:rsidRPr="00900170">
        <w:rPr>
          <w:rFonts w:ascii="Courier New" w:hAnsi="Courier New" w:cs="Courier New"/>
        </w:rPr>
        <w:br/>
        <w:t xml:space="preserve">    .appliedStereotype('InformationModel').oclAsType(NIEM_UML_Profile::NIEM_PIM_Profile::InformationModel).defaultPurpose-&gt;forAll(p|(p=DefaultPurposeCode::reference)or(p=DefaultPurposeCode::subset))</w:t>
      </w:r>
      <w:r w:rsidRPr="00900170">
        <w:rPr>
          <w:rFonts w:ascii="Courier New" w:hAnsi="Courier New" w:cs="Courier New"/>
        </w:rPr>
        <w:br/>
        <w:t>)</w:t>
      </w:r>
    </w:p>
    <w:p w14:paraId="3D9C5739" w14:textId="77777777" w:rsidR="00AB4978" w:rsidRDefault="00AB4978" w:rsidP="00AB4978">
      <w:pPr>
        <w:pStyle w:val="omg-body"/>
      </w:pPr>
    </w:p>
    <w:p w14:paraId="31CAF0DC" w14:textId="77777777" w:rsidR="00AB4978" w:rsidRPr="00056F73" w:rsidRDefault="00AB4978" w:rsidP="00AB4978">
      <w:pPr>
        <w:pStyle w:val="Heading6"/>
      </w:pPr>
      <w:r w:rsidRPr="00056F73">
        <w:t>NDR3 [Rule 11-37] (SET). Extension schema document imports reference or extension schema</w:t>
      </w:r>
    </w:p>
    <w:p w14:paraId="518708E1" w14:textId="77777777" w:rsidR="00AB4978" w:rsidRDefault="00AB4978" w:rsidP="00AB4978">
      <w:pPr>
        <w:pStyle w:val="omg-body"/>
      </w:pPr>
      <w:hyperlink r:id="rId439" w:history="1">
        <w:r>
          <w:rPr>
            <w:color w:val="0000FF"/>
            <w:u w:val="single"/>
          </w:rPr>
          <w:t>Rule 11-37</w:t>
        </w:r>
      </w:hyperlink>
      <w:r>
        <w:t>, Extension schema document imports reference or extension schema (SET): </w:t>
      </w:r>
      <w:hyperlink r:id="rId440" w:history="1">
        <w:r>
          <w:rPr>
            <w:color w:val="0000FF"/>
            <w:u w:val="single"/>
          </w:rPr>
          <w:t>Section 11.8</w:t>
        </w:r>
      </w:hyperlink>
      <w:r>
        <w:t>, Schema assembly</w:t>
      </w:r>
    </w:p>
    <w:p w14:paraId="446C7B3A" w14:textId="77777777" w:rsidR="00AB4978" w:rsidRDefault="00AB4978" w:rsidP="00AB4978">
      <w:pPr>
        <w:pStyle w:val="omg-body"/>
      </w:pPr>
      <w:r>
        <w:t> </w:t>
      </w:r>
    </w:p>
    <w:p w14:paraId="10C03198" w14:textId="77777777" w:rsidR="00AB4978" w:rsidRDefault="00AB4978" w:rsidP="00AB4978">
      <w:pPr>
        <w:pStyle w:val="omg-body"/>
        <w:rPr>
          <w:b/>
        </w:rPr>
      </w:pPr>
      <w:r w:rsidRPr="00900170">
        <w:rPr>
          <w:b/>
        </w:rPr>
        <w:t>[OCL] context</w:t>
      </w:r>
      <w:r>
        <w:t xml:space="preserve"> InformationModel </w:t>
      </w:r>
      <w:r w:rsidRPr="00900170">
        <w:rPr>
          <w:b/>
        </w:rPr>
        <w:t>inv:</w:t>
      </w:r>
    </w:p>
    <w:p w14:paraId="383B5FAC"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(self.defaultPurpose=NIEM_UML_Profile::NIEM_PIM_Profile::DefaultPurposeCode::extension)</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self.base_Package.ownedType-&gt;select(t|t.oclIsKindOf(Classifier)).oclAsType(Classifier)-&gt;forAll(c|</w:t>
      </w:r>
      <w:r w:rsidRPr="00900170">
        <w:rPr>
          <w:rFonts w:ascii="Courier New" w:hAnsi="Courier New" w:cs="Courier New"/>
        </w:rPr>
        <w:br/>
        <w:t xml:space="preserve">    c.general.namespace.oclAsType(NamedElement)-&gt;asSet()</w:t>
      </w:r>
      <w:r w:rsidRPr="00900170">
        <w:rPr>
          <w:rFonts w:ascii="Courier New" w:hAnsi="Courier New" w:cs="Courier New"/>
        </w:rPr>
        <w:br/>
        <w:t xml:space="preserve">    -&gt;union(c.clientDependency-&gt;select(d|d.stereotypedBy('Restriction')).supplier-&gt;select(s|s.oclIsKindOf(Classifier)).namespace.oclAsType(NamedElement)-&gt;asSet())</w:t>
      </w:r>
      <w:r w:rsidRPr="00900170">
        <w:rPr>
          <w:rFonts w:ascii="Courier New" w:hAnsi="Courier New" w:cs="Courier New"/>
        </w:rPr>
        <w:br/>
        <w:t xml:space="preserve">    -&gt;union(c.attribute-&gt;select(a|not(a.type.oclIsUndefined())).type.namespace.oclAsType(NamedElement)-&gt;asSet())</w:t>
      </w:r>
      <w:r w:rsidRPr="00900170">
        <w:rPr>
          <w:rFonts w:ascii="Courier New" w:hAnsi="Courier New" w:cs="Courier New"/>
        </w:rPr>
        <w:br/>
        <w:t xml:space="preserve">    -&gt;union(c.attribute.clientDependency-&gt;select(d|d.stereotypedBy('References')).supplier-&gt;select(s|s.oclIsKindOf(Property)).namespace.namespace.oclAsType(NamedElement)-&gt;asSet())</w:t>
      </w:r>
      <w:r w:rsidRPr="00900170">
        <w:rPr>
          <w:rFonts w:ascii="Courier New" w:hAnsi="Courier New" w:cs="Courier New"/>
        </w:rPr>
        <w:br/>
        <w:t xml:space="preserve">    -&gt;select(p|p.stereotypedBy('InformationModel'))</w:t>
      </w:r>
      <w:r w:rsidRPr="00900170">
        <w:rPr>
          <w:rFonts w:ascii="Courier New" w:hAnsi="Courier New" w:cs="Courier New"/>
        </w:rPr>
        <w:br/>
        <w:t xml:space="preserve">    .appliedStereotype('InformationModel').oclAsType(NIEM_UML_Profile::NIEM_PIM_Profile::InformationModel).defaultPurpose-&gt;forAll(p|</w:t>
      </w:r>
      <w:r w:rsidRPr="00900170">
        <w:rPr>
          <w:rFonts w:ascii="Courier New" w:hAnsi="Courier New" w:cs="Courier New"/>
        </w:rPr>
        <w:br/>
        <w:t xml:space="preserve">        (p=NIEM_UML_Profile::NIEM_PIM_Profile::DefaultPurposeCode::reference)</w:t>
      </w:r>
      <w:r w:rsidRPr="00900170">
        <w:rPr>
          <w:rFonts w:ascii="Courier New" w:hAnsi="Courier New" w:cs="Courier New"/>
        </w:rPr>
        <w:br/>
        <w:t xml:space="preserve">        or(p=NIEM_UML_Profile::NIEM_PIM_Profile::DefaultPurposeCode::subset)</w:t>
      </w:r>
      <w:r w:rsidRPr="00900170">
        <w:rPr>
          <w:rFonts w:ascii="Courier New" w:hAnsi="Courier New" w:cs="Courier New"/>
        </w:rPr>
        <w:br/>
        <w:t xml:space="preserve">        or(p=NIEM_UML_Profile::NIEM_PIM_Profile::DefaultPurposeCode::extension))</w:t>
      </w:r>
      <w:r w:rsidRPr="00900170">
        <w:rPr>
          <w:rFonts w:ascii="Courier New" w:hAnsi="Courier New" w:cs="Courier New"/>
        </w:rPr>
        <w:br/>
        <w:t>)</w:t>
      </w:r>
    </w:p>
    <w:p w14:paraId="58D21FF3" w14:textId="77777777" w:rsidR="00AB4978" w:rsidRDefault="00AB4978" w:rsidP="00AB4978">
      <w:pPr>
        <w:pStyle w:val="omg-body"/>
      </w:pPr>
    </w:p>
    <w:p w14:paraId="10209EA6" w14:textId="77777777" w:rsidR="00AB4978" w:rsidRPr="00056F73" w:rsidRDefault="00AB4978" w:rsidP="00AB4978">
      <w:pPr>
        <w:pStyle w:val="Heading6"/>
      </w:pPr>
      <w:r w:rsidRPr="00056F73">
        <w:t>NDR3 [Rule 11-38] (REF,EXT). Structures imported as conformant</w:t>
      </w:r>
    </w:p>
    <w:p w14:paraId="4E72F2F6" w14:textId="77777777" w:rsidR="00AB4978" w:rsidRDefault="00AB4978" w:rsidP="00AB4978">
      <w:pPr>
        <w:pStyle w:val="omg-body"/>
      </w:pPr>
      <w:hyperlink r:id="rId441" w:history="1">
        <w:r>
          <w:rPr>
            <w:color w:val="0000FF"/>
            <w:u w:val="single"/>
          </w:rPr>
          <w:t>Rule 11-38</w:t>
        </w:r>
      </w:hyperlink>
      <w:r>
        <w:t>, Structures imported as conformant (REF, EXT): </w:t>
      </w:r>
      <w:hyperlink r:id="rId442" w:history="1">
        <w:r>
          <w:rPr>
            <w:color w:val="0000FF"/>
            <w:u w:val="single"/>
          </w:rPr>
          <w:t>Section 11.8.1</w:t>
        </w:r>
      </w:hyperlink>
      <w:r>
        <w:t>, Supporting namespaces are imported as conformant</w:t>
      </w:r>
    </w:p>
    <w:p w14:paraId="2ADFAB19" w14:textId="77777777" w:rsidR="00AB4978" w:rsidRDefault="00AB4978" w:rsidP="00AB4978">
      <w:pPr>
        <w:pStyle w:val="omg-body"/>
      </w:pPr>
      <w:r>
        <w:t> </w:t>
      </w:r>
    </w:p>
    <w:p w14:paraId="61B3AEDA" w14:textId="77777777" w:rsidR="00AB4978" w:rsidRDefault="00AB4978" w:rsidP="00AB4978">
      <w:pPr>
        <w:pStyle w:val="omg-body"/>
      </w:pPr>
      <w:r>
        <w:t>[English]</w:t>
      </w:r>
    </w:p>
    <w:p w14:paraId="4547DA0E" w14:textId="77777777" w:rsidR="00AB4978" w:rsidRPr="00D61BEF" w:rsidRDefault="00AB4978" w:rsidP="00AB4978">
      <w:pPr>
        <w:pStyle w:val="omg-body"/>
      </w:pPr>
      <w:r w:rsidRPr="00D61BEF">
        <w:lastRenderedPageBreak/>
        <w:t>Constraint realized by provisioning;</w:t>
      </w:r>
      <w:r w:rsidRPr="00D61BEF">
        <w:br/>
        <w:t>there is no explicit modeling of xs:import in NIEM-UML; xs:import is produced as required, according to this and other NDR rules</w:t>
      </w:r>
    </w:p>
    <w:p w14:paraId="70852466" w14:textId="77777777" w:rsidR="00AB4978" w:rsidRDefault="00AB4978" w:rsidP="00AB4978">
      <w:pPr>
        <w:pStyle w:val="omg-body"/>
      </w:pPr>
    </w:p>
    <w:p w14:paraId="3ED24AAD" w14:textId="77777777" w:rsidR="00AB4978" w:rsidRPr="00056F73" w:rsidRDefault="00AB4978" w:rsidP="00AB4978">
      <w:pPr>
        <w:pStyle w:val="Heading6"/>
      </w:pPr>
      <w:r w:rsidRPr="00056F73">
        <w:t>NDR3 [Rule 11-39] (REF,EXT). XML namespace imported as conformant</w:t>
      </w:r>
    </w:p>
    <w:p w14:paraId="24879ECC" w14:textId="77777777" w:rsidR="00AB4978" w:rsidRDefault="00AB4978" w:rsidP="00AB4978">
      <w:pPr>
        <w:pStyle w:val="omg-body"/>
      </w:pPr>
      <w:hyperlink r:id="rId443" w:history="1">
        <w:r>
          <w:rPr>
            <w:color w:val="0000FF"/>
            <w:u w:val="single"/>
          </w:rPr>
          <w:t>Rule 11-39</w:t>
        </w:r>
      </w:hyperlink>
      <w:r>
        <w:t>, XML namespace imported as conformant (REF, EXT): </w:t>
      </w:r>
      <w:hyperlink r:id="rId444" w:history="1">
        <w:r>
          <w:rPr>
            <w:color w:val="0000FF"/>
            <w:u w:val="single"/>
          </w:rPr>
          <w:t>Section 11.8.1</w:t>
        </w:r>
      </w:hyperlink>
      <w:r>
        <w:t>, Supporting namespaces are imported as conformant</w:t>
      </w:r>
    </w:p>
    <w:p w14:paraId="01E3CAAF" w14:textId="77777777" w:rsidR="00AB4978" w:rsidRDefault="00AB4978" w:rsidP="00AB4978">
      <w:pPr>
        <w:pStyle w:val="omg-body"/>
      </w:pPr>
      <w:r>
        <w:t> </w:t>
      </w:r>
    </w:p>
    <w:p w14:paraId="1AE3557F" w14:textId="77777777" w:rsidR="00AB4978" w:rsidRDefault="00AB4978" w:rsidP="00AB4978">
      <w:pPr>
        <w:pStyle w:val="omg-body"/>
      </w:pPr>
      <w:r>
        <w:t>[English]</w:t>
      </w:r>
    </w:p>
    <w:p w14:paraId="1E53AC47" w14:textId="77777777" w:rsidR="00AB4978" w:rsidRPr="00D61BEF" w:rsidRDefault="00AB4978" w:rsidP="00AB4978">
      <w:pPr>
        <w:pStyle w:val="omg-body"/>
      </w:pPr>
      <w:r w:rsidRPr="00D61BEF">
        <w:t>Constraint realized by provisioning;</w:t>
      </w:r>
      <w:r w:rsidRPr="00D61BEF">
        <w:br/>
        <w:t>there is no explicit modeling of xs:import in NIEM-UML; xs:import is produced as required, according to this and other NDR rules</w:t>
      </w:r>
    </w:p>
    <w:p w14:paraId="0B04E0AF" w14:textId="77777777" w:rsidR="00AB4978" w:rsidRDefault="00AB4978" w:rsidP="00AB4978">
      <w:pPr>
        <w:pStyle w:val="omg-body"/>
      </w:pPr>
    </w:p>
    <w:p w14:paraId="552C5897" w14:textId="77777777" w:rsidR="00AB4978" w:rsidRPr="00056F73" w:rsidRDefault="00AB4978" w:rsidP="00AB4978">
      <w:pPr>
        <w:pStyle w:val="Heading6"/>
      </w:pPr>
      <w:r w:rsidRPr="00056F73">
        <w:t>NDR3 [Rule 11-40] (SET). Each namespace may have only a single root schema in a schema set</w:t>
      </w:r>
    </w:p>
    <w:p w14:paraId="214F697B" w14:textId="77777777" w:rsidR="00AB4978" w:rsidRDefault="00AB4978" w:rsidP="00AB4978">
      <w:pPr>
        <w:pStyle w:val="omg-body"/>
      </w:pPr>
      <w:hyperlink r:id="rId445" w:history="1">
        <w:r>
          <w:rPr>
            <w:color w:val="0000FF"/>
            <w:u w:val="single"/>
          </w:rPr>
          <w:t>Rule 11-40</w:t>
        </w:r>
      </w:hyperlink>
      <w:r>
        <w:t xml:space="preserve">, Each namespace may have only a single root schema in a schema set (SET): </w:t>
      </w:r>
      <w:hyperlink r:id="rId446" w:history="1">
        <w:r>
          <w:rPr>
            <w:color w:val="0000FF"/>
            <w:u w:val="single"/>
          </w:rPr>
          <w:t>Section 11.8</w:t>
        </w:r>
      </w:hyperlink>
      <w:r>
        <w:t>, Schema assembly</w:t>
      </w:r>
    </w:p>
    <w:p w14:paraId="7E8E583D" w14:textId="77777777" w:rsidR="00AB4978" w:rsidRDefault="00AB4978" w:rsidP="00AB4978">
      <w:pPr>
        <w:pStyle w:val="omg-body"/>
      </w:pPr>
      <w:r>
        <w:t>[English]</w:t>
      </w:r>
    </w:p>
    <w:p w14:paraId="35DC2415" w14:textId="77777777" w:rsidR="00AB4978" w:rsidRPr="00D61BEF" w:rsidRDefault="00AB4978" w:rsidP="00AB4978">
      <w:pPr>
        <w:pStyle w:val="omg-body"/>
      </w:pPr>
      <w:r w:rsidRPr="00D61BEF">
        <w:t>Expressing Constraint in OCL has been deferred</w:t>
      </w:r>
    </w:p>
    <w:p w14:paraId="59610049" w14:textId="77777777" w:rsidR="00AB4978" w:rsidRDefault="00AB4978" w:rsidP="00AB4978">
      <w:pPr>
        <w:pStyle w:val="omg-body"/>
      </w:pPr>
    </w:p>
    <w:p w14:paraId="7954D55F" w14:textId="77777777" w:rsidR="00AB4978" w:rsidRPr="00056F73" w:rsidRDefault="00AB4978" w:rsidP="00AB4978">
      <w:pPr>
        <w:pStyle w:val="Heading6"/>
      </w:pPr>
      <w:r w:rsidRPr="00056F73">
        <w:t>NDR3 [Rule 11-41] (REF,EXT). Consistently marked namespace imports</w:t>
      </w:r>
    </w:p>
    <w:p w14:paraId="468A8A15" w14:textId="77777777" w:rsidR="00AB4978" w:rsidRDefault="00AB4978" w:rsidP="00AB4978">
      <w:pPr>
        <w:pStyle w:val="omg-body"/>
      </w:pPr>
      <w:hyperlink r:id="rId447" w:history="1">
        <w:r>
          <w:rPr>
            <w:color w:val="0000FF"/>
            <w:u w:val="single"/>
          </w:rPr>
          <w:t>Rule 11-41</w:t>
        </w:r>
      </w:hyperlink>
      <w:r>
        <w:t xml:space="preserve">, Consistently marked namespace imports (REF, EXT): </w:t>
      </w:r>
      <w:hyperlink r:id="rId448" w:history="1">
        <w:r>
          <w:rPr>
            <w:color w:val="0000FF"/>
            <w:u w:val="single"/>
          </w:rPr>
          <w:t>Section 11.8</w:t>
        </w:r>
      </w:hyperlink>
      <w:r>
        <w:t>, Schema assembly</w:t>
      </w:r>
    </w:p>
    <w:p w14:paraId="4BE0291C" w14:textId="77777777" w:rsidR="00AB4978" w:rsidRDefault="00AB4978" w:rsidP="00AB4978">
      <w:pPr>
        <w:pStyle w:val="omg-body"/>
      </w:pPr>
      <w:r>
        <w:t>[English]</w:t>
      </w:r>
    </w:p>
    <w:p w14:paraId="7195FD12" w14:textId="77777777" w:rsidR="00AB4978" w:rsidRPr="00D61BEF" w:rsidRDefault="00AB4978" w:rsidP="00AB4978">
      <w:pPr>
        <w:pStyle w:val="omg-body"/>
      </w:pPr>
      <w:r w:rsidRPr="00D61BEF">
        <w:t>Constraint ensured by provisioning:</w:t>
      </w:r>
      <w:r w:rsidRPr="00D61BEF">
        <w:br/>
        <w:t>xs:import is not in the NIEM-UML Model, it is created during provisioning, which consistently constructs the externalImportIndicator based on the tag values in the referenced InformationModel.</w:t>
      </w:r>
    </w:p>
    <w:p w14:paraId="221A9CF1" w14:textId="77777777" w:rsidR="00AB4978" w:rsidRDefault="00AB4978" w:rsidP="00AB4978">
      <w:pPr>
        <w:pStyle w:val="omg-body"/>
      </w:pPr>
    </w:p>
    <w:p w14:paraId="720397B3" w14:textId="77777777" w:rsidR="00AB4978" w:rsidRPr="00056F73" w:rsidRDefault="00AB4978" w:rsidP="00AB4978">
      <w:pPr>
        <w:pStyle w:val="Heading6"/>
      </w:pPr>
      <w:r w:rsidRPr="00056F73">
        <w:t>NDR3 [Rule 12-10] (INS). Values of structures:metadata refer to values of structures:id</w:t>
      </w:r>
    </w:p>
    <w:p w14:paraId="0EDF992E" w14:textId="77777777" w:rsidR="00AB4978" w:rsidRDefault="00AB4978" w:rsidP="00AB4978">
      <w:pPr>
        <w:pStyle w:val="omg-body"/>
      </w:pPr>
      <w:hyperlink r:id="rId449" w:history="1">
        <w:r>
          <w:rPr>
            <w:color w:val="0000FF"/>
            <w:u w:val="single"/>
          </w:rPr>
          <w:t>Rule 12-10</w:t>
        </w:r>
      </w:hyperlink>
      <w:r>
        <w:t>, Values of </w:t>
      </w:r>
      <w:r>
        <w:rPr>
          <w:rFonts w:ascii="Courier New" w:hAnsi="Courier New"/>
        </w:rPr>
        <w:t>structures:metadata</w:t>
      </w:r>
      <w:r>
        <w:t> refer to values of </w:t>
      </w:r>
      <w:r>
        <w:rPr>
          <w:rFonts w:ascii="Courier New" w:hAnsi="Courier New"/>
        </w:rPr>
        <w:t>structures:id</w:t>
      </w:r>
      <w:r>
        <w:t> (INS): </w:t>
      </w:r>
      <w:hyperlink r:id="rId450" w:history="1">
        <w:r>
          <w:rPr>
            <w:color w:val="0000FF"/>
            <w:u w:val="single"/>
          </w:rPr>
          <w:t>Section 12.3</w:t>
        </w:r>
      </w:hyperlink>
      <w:r>
        <w:t>, Instance metadata</w:t>
      </w:r>
    </w:p>
    <w:p w14:paraId="33042399" w14:textId="77777777" w:rsidR="00AB4978" w:rsidRDefault="00AB4978" w:rsidP="00AB4978">
      <w:pPr>
        <w:pStyle w:val="omg-body"/>
      </w:pPr>
      <w:r>
        <w:t> </w:t>
      </w:r>
    </w:p>
    <w:p w14:paraId="40D66CAA" w14:textId="77777777" w:rsidR="00AB4978" w:rsidRDefault="00AB4978" w:rsidP="00AB4978">
      <w:pPr>
        <w:pStyle w:val="omg-body"/>
      </w:pPr>
      <w:r>
        <w:t>[English]</w:t>
      </w:r>
    </w:p>
    <w:p w14:paraId="7D13858E" w14:textId="77777777" w:rsidR="00AB4978" w:rsidRPr="00D61BEF" w:rsidRDefault="00AB4978" w:rsidP="00AB4978">
      <w:pPr>
        <w:pStyle w:val="omg-body"/>
      </w:pPr>
      <w:r w:rsidRPr="00D61BEF">
        <w:t>Constraint is realized during provisioning of XML instance documents.</w:t>
      </w:r>
      <w:r w:rsidRPr="00D61BEF">
        <w:br/>
      </w:r>
    </w:p>
    <w:p w14:paraId="70F78395" w14:textId="77777777" w:rsidR="00AB4978" w:rsidRDefault="00AB4978" w:rsidP="00AB4978">
      <w:pPr>
        <w:pStyle w:val="omg-body"/>
      </w:pPr>
    </w:p>
    <w:p w14:paraId="627FD3A7" w14:textId="77777777" w:rsidR="00AB4978" w:rsidRPr="00056F73" w:rsidRDefault="00AB4978" w:rsidP="00AB4978">
      <w:pPr>
        <w:pStyle w:val="Heading6"/>
      </w:pPr>
      <w:r w:rsidRPr="00056F73">
        <w:t>NDR3 [Rule 12-11] (INS). Value of structures:relationshipMetadata refers to value of structures:id</w:t>
      </w:r>
    </w:p>
    <w:p w14:paraId="5CE7967E" w14:textId="77777777" w:rsidR="00AB4978" w:rsidRDefault="00AB4978" w:rsidP="00AB4978">
      <w:pPr>
        <w:pStyle w:val="omg-body"/>
      </w:pPr>
      <w:hyperlink r:id="rId451" w:history="1">
        <w:r>
          <w:rPr>
            <w:color w:val="0000FF"/>
            <w:u w:val="single"/>
          </w:rPr>
          <w:t>Rule 12-11</w:t>
        </w:r>
      </w:hyperlink>
      <w:r>
        <w:t>, Value of </w:t>
      </w:r>
      <w:r>
        <w:rPr>
          <w:rFonts w:ascii="Courier New" w:hAnsi="Courier New"/>
        </w:rPr>
        <w:t>structures:relationshipMetadata</w:t>
      </w:r>
      <w:r>
        <w:t> refers to value of </w:t>
      </w:r>
      <w:r>
        <w:rPr>
          <w:rFonts w:ascii="Courier New" w:hAnsi="Courier New"/>
        </w:rPr>
        <w:t>structures:id</w:t>
      </w:r>
      <w:r>
        <w:t> (INS): </w:t>
      </w:r>
      <w:hyperlink r:id="rId452" w:history="1">
        <w:r>
          <w:rPr>
            <w:color w:val="0000FF"/>
            <w:u w:val="single"/>
          </w:rPr>
          <w:t>Section 12.3</w:t>
        </w:r>
      </w:hyperlink>
      <w:r>
        <w:t>, Instance metadata</w:t>
      </w:r>
    </w:p>
    <w:p w14:paraId="3B853E09" w14:textId="77777777" w:rsidR="00AB4978" w:rsidRDefault="00AB4978" w:rsidP="00AB4978">
      <w:pPr>
        <w:pStyle w:val="omg-body"/>
      </w:pPr>
      <w:r>
        <w:t> </w:t>
      </w:r>
    </w:p>
    <w:p w14:paraId="01A9A615" w14:textId="77777777" w:rsidR="00AB4978" w:rsidRDefault="00AB4978" w:rsidP="00AB4978">
      <w:pPr>
        <w:pStyle w:val="omg-body"/>
      </w:pPr>
      <w:r>
        <w:t>[English]</w:t>
      </w:r>
    </w:p>
    <w:p w14:paraId="645519B1" w14:textId="77777777" w:rsidR="00AB4978" w:rsidRPr="00D61BEF" w:rsidRDefault="00AB4978" w:rsidP="00AB4978">
      <w:pPr>
        <w:pStyle w:val="omg-body"/>
      </w:pPr>
      <w:r w:rsidRPr="00D61BEF">
        <w:t>Constraint realized during provisioning of XML instance documents.</w:t>
      </w:r>
      <w:r w:rsidRPr="00D61BEF">
        <w:br/>
      </w:r>
    </w:p>
    <w:p w14:paraId="2FC77FA2" w14:textId="77777777" w:rsidR="00AB4978" w:rsidRDefault="00AB4978" w:rsidP="00AB4978">
      <w:pPr>
        <w:pStyle w:val="omg-body"/>
      </w:pPr>
    </w:p>
    <w:p w14:paraId="1378311D" w14:textId="77777777" w:rsidR="00AB4978" w:rsidRPr="00056F73" w:rsidRDefault="00AB4978" w:rsidP="00AB4978">
      <w:pPr>
        <w:pStyle w:val="Heading6"/>
      </w:pPr>
      <w:r w:rsidRPr="00056F73">
        <w:t>NDR3 [Rule 12-12] (INS). structures:metadata and structures:relationshipMetadata refer to metadata elements</w:t>
      </w:r>
    </w:p>
    <w:p w14:paraId="0500CF0D" w14:textId="77777777" w:rsidR="00AB4978" w:rsidRDefault="00AB4978" w:rsidP="00AB4978">
      <w:pPr>
        <w:pStyle w:val="omg-body"/>
      </w:pPr>
      <w:hyperlink r:id="rId453" w:history="1">
        <w:r>
          <w:rPr>
            <w:color w:val="0000FF"/>
            <w:u w:val="single"/>
          </w:rPr>
          <w:t>Rule 12-12</w:t>
        </w:r>
      </w:hyperlink>
      <w:r>
        <w:t xml:space="preserve">, </w:t>
      </w:r>
      <w:r>
        <w:rPr>
          <w:rFonts w:ascii="Courier New" w:hAnsi="Courier New"/>
        </w:rPr>
        <w:t>structures:metadata</w:t>
      </w:r>
      <w:r>
        <w:t> and </w:t>
      </w:r>
      <w:r>
        <w:rPr>
          <w:rFonts w:ascii="Courier New" w:hAnsi="Courier New"/>
        </w:rPr>
        <w:t>structures:relationshipMetadata</w:t>
      </w:r>
      <w:r>
        <w:t> refer to metadata elements (INS): </w:t>
      </w:r>
      <w:hyperlink r:id="rId454" w:history="1">
        <w:r>
          <w:rPr>
            <w:color w:val="0000FF"/>
            <w:u w:val="single"/>
          </w:rPr>
          <w:t>Section 12.3</w:t>
        </w:r>
      </w:hyperlink>
      <w:r>
        <w:t>, Instance metadata</w:t>
      </w:r>
    </w:p>
    <w:p w14:paraId="0B13CAF7" w14:textId="77777777" w:rsidR="00AB4978" w:rsidRDefault="00AB4978" w:rsidP="00AB4978">
      <w:pPr>
        <w:pStyle w:val="omg-body"/>
      </w:pPr>
      <w:r>
        <w:t> </w:t>
      </w:r>
    </w:p>
    <w:p w14:paraId="115E23C6" w14:textId="77777777" w:rsidR="00AB4978" w:rsidRDefault="00AB4978" w:rsidP="00AB4978">
      <w:pPr>
        <w:pStyle w:val="omg-body"/>
      </w:pPr>
      <w:r>
        <w:t>[English]</w:t>
      </w:r>
    </w:p>
    <w:p w14:paraId="638F25B0" w14:textId="77777777" w:rsidR="00AB4978" w:rsidRPr="00D61BEF" w:rsidRDefault="00AB4978" w:rsidP="00AB4978">
      <w:pPr>
        <w:pStyle w:val="omg-body"/>
      </w:pPr>
      <w:r w:rsidRPr="00D61BEF">
        <w:t>Constraint realized by provisioning of the XML Instance Documents.</w:t>
      </w:r>
    </w:p>
    <w:p w14:paraId="05A5CB13" w14:textId="77777777" w:rsidR="00AB4978" w:rsidRDefault="00AB4978" w:rsidP="00AB4978">
      <w:pPr>
        <w:pStyle w:val="omg-body"/>
      </w:pPr>
    </w:p>
    <w:p w14:paraId="446C4E3A" w14:textId="77777777" w:rsidR="00AB4978" w:rsidRPr="00056F73" w:rsidRDefault="00AB4978" w:rsidP="00AB4978">
      <w:pPr>
        <w:pStyle w:val="Heading6"/>
      </w:pPr>
      <w:r w:rsidRPr="00056F73">
        <w:t>NDR3 [Rule 12-13] (INS). Attribute structures:metadata references metadata element</w:t>
      </w:r>
    </w:p>
    <w:p w14:paraId="0A01D500" w14:textId="77777777" w:rsidR="00AB4978" w:rsidRDefault="00AB4978" w:rsidP="00AB4978">
      <w:pPr>
        <w:pStyle w:val="omg-body"/>
      </w:pPr>
      <w:hyperlink r:id="rId455" w:history="1">
        <w:r>
          <w:rPr>
            <w:color w:val="0000FF"/>
            <w:u w:val="single"/>
          </w:rPr>
          <w:t>Rule 12-13</w:t>
        </w:r>
      </w:hyperlink>
      <w:r>
        <w:t>, Attribute </w:t>
      </w:r>
      <w:r>
        <w:rPr>
          <w:rFonts w:ascii="Courier New" w:hAnsi="Courier New"/>
        </w:rPr>
        <w:t>structures:metadata</w:t>
      </w:r>
      <w:r>
        <w:t> references metadata element (INS): </w:t>
      </w:r>
      <w:hyperlink r:id="rId456" w:history="1">
        <w:r>
          <w:rPr>
            <w:color w:val="0000FF"/>
            <w:u w:val="single"/>
          </w:rPr>
          <w:t>Section 12.3</w:t>
        </w:r>
      </w:hyperlink>
      <w:r>
        <w:t>, Instance metadata</w:t>
      </w:r>
    </w:p>
    <w:p w14:paraId="035510E2" w14:textId="77777777" w:rsidR="00AB4978" w:rsidRDefault="00AB4978" w:rsidP="00AB4978">
      <w:pPr>
        <w:pStyle w:val="omg-body"/>
      </w:pPr>
      <w:r>
        <w:t> </w:t>
      </w:r>
    </w:p>
    <w:p w14:paraId="71756432" w14:textId="77777777" w:rsidR="00AB4978" w:rsidRDefault="00AB4978" w:rsidP="00AB4978">
      <w:pPr>
        <w:pStyle w:val="omg-body"/>
      </w:pPr>
      <w:r>
        <w:t>[English]</w:t>
      </w:r>
    </w:p>
    <w:p w14:paraId="3F91D7EA" w14:textId="77777777" w:rsidR="00AB4978" w:rsidRPr="00D61BEF" w:rsidRDefault="00AB4978" w:rsidP="00AB4978">
      <w:pPr>
        <w:pStyle w:val="omg-body"/>
      </w:pPr>
      <w:r w:rsidRPr="00D61BEF">
        <w:t>Constraint realized during provisioning of XML instance documents.</w:t>
      </w:r>
    </w:p>
    <w:p w14:paraId="5914FF40" w14:textId="77777777" w:rsidR="00AB4978" w:rsidRDefault="00AB4978" w:rsidP="00AB4978">
      <w:pPr>
        <w:pStyle w:val="omg-body"/>
      </w:pPr>
    </w:p>
    <w:p w14:paraId="159132E3" w14:textId="77777777" w:rsidR="00AB4978" w:rsidRPr="00056F73" w:rsidRDefault="00AB4978" w:rsidP="00AB4978">
      <w:pPr>
        <w:pStyle w:val="Heading6"/>
      </w:pPr>
      <w:r w:rsidRPr="00056F73">
        <w:t>NDR3 [Rule 12-14] (INS). Attribute structures:relationshipMetadata references metadata element</w:t>
      </w:r>
    </w:p>
    <w:p w14:paraId="7E59F2DF" w14:textId="77777777" w:rsidR="00AB4978" w:rsidRDefault="00AB4978" w:rsidP="00AB4978">
      <w:pPr>
        <w:pStyle w:val="omg-body"/>
      </w:pPr>
      <w:hyperlink r:id="rId457" w:history="1">
        <w:r>
          <w:rPr>
            <w:color w:val="0000FF"/>
            <w:u w:val="single"/>
          </w:rPr>
          <w:t>Rule 12-14</w:t>
        </w:r>
      </w:hyperlink>
      <w:r>
        <w:t>, Attribute </w:t>
      </w:r>
      <w:r>
        <w:rPr>
          <w:rFonts w:ascii="Courier New" w:hAnsi="Courier New"/>
        </w:rPr>
        <w:t>structures:relationshipMetadata</w:t>
      </w:r>
      <w:r>
        <w:t> references metadata element (INS): </w:t>
      </w:r>
      <w:hyperlink r:id="rId458" w:history="1">
        <w:r>
          <w:rPr>
            <w:color w:val="0000FF"/>
            <w:u w:val="single"/>
          </w:rPr>
          <w:t>Section 12.3</w:t>
        </w:r>
      </w:hyperlink>
      <w:r>
        <w:t>, Instance metadata</w:t>
      </w:r>
    </w:p>
    <w:p w14:paraId="5BC74EFE" w14:textId="77777777" w:rsidR="00AB4978" w:rsidRDefault="00AB4978" w:rsidP="00AB4978">
      <w:pPr>
        <w:pStyle w:val="omg-body"/>
      </w:pPr>
      <w:r>
        <w:t> </w:t>
      </w:r>
    </w:p>
    <w:p w14:paraId="082E5B64" w14:textId="77777777" w:rsidR="00AB4978" w:rsidRDefault="00AB4978" w:rsidP="00AB4978">
      <w:pPr>
        <w:pStyle w:val="omg-body"/>
      </w:pPr>
      <w:r>
        <w:t>[English]</w:t>
      </w:r>
    </w:p>
    <w:p w14:paraId="7574BB21" w14:textId="77777777" w:rsidR="00AB4978" w:rsidRPr="00D61BEF" w:rsidRDefault="00AB4978" w:rsidP="00AB4978">
      <w:pPr>
        <w:pStyle w:val="omg-body"/>
      </w:pPr>
      <w:r w:rsidRPr="00D61BEF">
        <w:t>Constraint realized by provisioning of XML Instance Documents.</w:t>
      </w:r>
      <w:r w:rsidRPr="00D61BEF">
        <w:br/>
      </w:r>
    </w:p>
    <w:p w14:paraId="1A3BDCD9" w14:textId="77777777" w:rsidR="00AB4978" w:rsidRDefault="00AB4978" w:rsidP="00AB4978">
      <w:pPr>
        <w:pStyle w:val="omg-body"/>
      </w:pPr>
    </w:p>
    <w:p w14:paraId="05942E0D" w14:textId="77777777" w:rsidR="00AB4978" w:rsidRPr="00056F73" w:rsidRDefault="00AB4978" w:rsidP="00AB4978">
      <w:pPr>
        <w:pStyle w:val="Heading6"/>
      </w:pPr>
      <w:r w:rsidRPr="00056F73">
        <w:t>NDR3 [Rule 12-15] (INS). Metadata is applicable to element</w:t>
      </w:r>
    </w:p>
    <w:p w14:paraId="20B76B90" w14:textId="77777777" w:rsidR="00AB4978" w:rsidRDefault="00AB4978" w:rsidP="00AB4978">
      <w:pPr>
        <w:pStyle w:val="omg-body"/>
      </w:pPr>
      <w:r>
        <w:t>Rule 12-15, Metadata is applicable to element (INS): Section 12.3, Instance metadata</w:t>
      </w:r>
    </w:p>
    <w:p w14:paraId="37A627B0" w14:textId="77777777" w:rsidR="00AB4978" w:rsidRDefault="00AB4978" w:rsidP="00AB4978">
      <w:pPr>
        <w:pStyle w:val="omg-body"/>
      </w:pPr>
      <w:r>
        <w:t> </w:t>
      </w:r>
    </w:p>
    <w:p w14:paraId="7C4D6380" w14:textId="77777777" w:rsidR="00AB4978" w:rsidRDefault="00AB4978" w:rsidP="00AB4978">
      <w:pPr>
        <w:pStyle w:val="omg-body"/>
      </w:pPr>
      <w:r>
        <w:t>[English]</w:t>
      </w:r>
    </w:p>
    <w:p w14:paraId="3FEF1A2A" w14:textId="77777777" w:rsidR="00AB4978" w:rsidRPr="00D61BEF" w:rsidRDefault="00AB4978" w:rsidP="00AB4978">
      <w:pPr>
        <w:pStyle w:val="omg-body"/>
      </w:pPr>
      <w:r w:rsidRPr="00D61BEF">
        <w:t>Constraint realized when provisioning XML Instance Document.</w:t>
      </w:r>
    </w:p>
    <w:p w14:paraId="52CB900E" w14:textId="77777777" w:rsidR="00AB4978" w:rsidRDefault="00AB4978" w:rsidP="00AB4978">
      <w:pPr>
        <w:pStyle w:val="omg-body"/>
      </w:pPr>
    </w:p>
    <w:p w14:paraId="666237E9" w14:textId="77777777" w:rsidR="00AB4978" w:rsidRPr="00056F73" w:rsidRDefault="00AB4978" w:rsidP="00AB4978">
      <w:pPr>
        <w:pStyle w:val="Heading6"/>
      </w:pPr>
      <w:r w:rsidRPr="00056F73">
        <w:t>NDR3 [Rule 12-1] (INS). Instance must be schema-valid</w:t>
      </w:r>
    </w:p>
    <w:p w14:paraId="6107C2C7" w14:textId="77777777" w:rsidR="00AB4978" w:rsidRDefault="00AB4978" w:rsidP="00AB4978">
      <w:pPr>
        <w:pStyle w:val="omg-body"/>
      </w:pPr>
      <w:hyperlink r:id="rId459" w:history="1">
        <w:r>
          <w:rPr>
            <w:color w:val="0000FF"/>
            <w:u w:val="single"/>
          </w:rPr>
          <w:t>Rule 12-1</w:t>
        </w:r>
      </w:hyperlink>
      <w:r>
        <w:t>, Instance must be schema-valid (INS): </w:t>
      </w:r>
      <w:hyperlink r:id="rId460" w:history="1">
        <w:r>
          <w:rPr>
            <w:color w:val="0000FF"/>
            <w:u w:val="single"/>
          </w:rPr>
          <w:t>Section 12</w:t>
        </w:r>
      </w:hyperlink>
      <w:r>
        <w:t>, XML instance document rules</w:t>
      </w:r>
    </w:p>
    <w:p w14:paraId="01C84408" w14:textId="77777777" w:rsidR="00AB4978" w:rsidRDefault="00AB4978" w:rsidP="00AB4978">
      <w:pPr>
        <w:pStyle w:val="omg-body"/>
      </w:pPr>
      <w:r>
        <w:t> </w:t>
      </w:r>
    </w:p>
    <w:p w14:paraId="7AE6A46B" w14:textId="77777777" w:rsidR="00AB4978" w:rsidRDefault="00AB4978" w:rsidP="00AB4978">
      <w:pPr>
        <w:pStyle w:val="omg-body"/>
      </w:pPr>
      <w:r>
        <w:t>[English]</w:t>
      </w:r>
    </w:p>
    <w:p w14:paraId="7D3EA1F1" w14:textId="77777777" w:rsidR="00AB4978" w:rsidRPr="00D61BEF" w:rsidRDefault="00AB4978" w:rsidP="00AB4978">
      <w:pPr>
        <w:pStyle w:val="omg-body"/>
      </w:pPr>
      <w:r w:rsidRPr="00D61BEF">
        <w:t>Constraint can not be easily expressed in OCL, the constraint must be enforced by an XML Schema Document Validation tool.</w:t>
      </w:r>
    </w:p>
    <w:p w14:paraId="66D7A23E" w14:textId="77777777" w:rsidR="00AB4978" w:rsidRDefault="00AB4978" w:rsidP="00AB4978">
      <w:pPr>
        <w:pStyle w:val="omg-body"/>
      </w:pPr>
    </w:p>
    <w:p w14:paraId="797822ED" w14:textId="77777777" w:rsidR="00AB4978" w:rsidRPr="00056F73" w:rsidRDefault="00AB4978" w:rsidP="00AB4978">
      <w:pPr>
        <w:pStyle w:val="Heading6"/>
      </w:pPr>
      <w:r w:rsidRPr="00056F73">
        <w:t>NDR3 [Rule 12-2] (INS). Element with structures:ref does not have content</w:t>
      </w:r>
    </w:p>
    <w:p w14:paraId="10E0C859" w14:textId="77777777" w:rsidR="00AB4978" w:rsidRDefault="00AB4978" w:rsidP="00AB4978">
      <w:pPr>
        <w:pStyle w:val="omg-body"/>
      </w:pPr>
      <w:hyperlink r:id="rId461" w:history="1">
        <w:r>
          <w:rPr>
            <w:color w:val="0000FF"/>
            <w:u w:val="single"/>
          </w:rPr>
          <w:t>Rule 12-2</w:t>
        </w:r>
      </w:hyperlink>
      <w:r>
        <w:t>, Element with structures:ref does not have content (INS): </w:t>
      </w:r>
      <w:hyperlink r:id="rId462" w:history="1">
        <w:r>
          <w:rPr>
            <w:color w:val="0000FF"/>
            <w:u w:val="single"/>
          </w:rPr>
          <w:t>Section 12.2</w:t>
        </w:r>
      </w:hyperlink>
      <w:r>
        <w:t>, Reference elements</w:t>
      </w:r>
    </w:p>
    <w:p w14:paraId="1A72C7B0" w14:textId="77777777" w:rsidR="00AB4978" w:rsidRDefault="00AB4978" w:rsidP="00AB4978">
      <w:pPr>
        <w:pStyle w:val="omg-body"/>
      </w:pPr>
      <w:r>
        <w:t> </w:t>
      </w:r>
    </w:p>
    <w:p w14:paraId="40637E1C" w14:textId="77777777" w:rsidR="00AB4978" w:rsidRDefault="00AB4978" w:rsidP="00AB4978">
      <w:pPr>
        <w:pStyle w:val="omg-body"/>
      </w:pPr>
      <w:r>
        <w:t>[English]</w:t>
      </w:r>
    </w:p>
    <w:p w14:paraId="43E9C37A" w14:textId="77777777" w:rsidR="00AB4978" w:rsidRPr="00D61BEF" w:rsidRDefault="00AB4978" w:rsidP="00AB4978">
      <w:pPr>
        <w:pStyle w:val="omg-body"/>
      </w:pPr>
      <w:r w:rsidRPr="00D61BEF">
        <w:t>Constraint is realized during provisioning of instance documents, if any.  Provisioning of an element with @structures:ref attribute will not have element content.</w:t>
      </w:r>
    </w:p>
    <w:p w14:paraId="79FCE7D9" w14:textId="77777777" w:rsidR="00AB4978" w:rsidRDefault="00AB4978" w:rsidP="00AB4978">
      <w:pPr>
        <w:pStyle w:val="omg-body"/>
      </w:pPr>
    </w:p>
    <w:p w14:paraId="76576970" w14:textId="77777777" w:rsidR="00AB4978" w:rsidRPr="00056F73" w:rsidRDefault="00AB4978" w:rsidP="00AB4978">
      <w:pPr>
        <w:pStyle w:val="Heading6"/>
      </w:pPr>
      <w:r w:rsidRPr="00056F73">
        <w:t>NDR3 [Rule 12-3] (INS). Attribute structures:ref must reference structures:id</w:t>
      </w:r>
    </w:p>
    <w:p w14:paraId="1274E666" w14:textId="77777777" w:rsidR="00AB4978" w:rsidRDefault="00AB4978" w:rsidP="00AB4978">
      <w:pPr>
        <w:pStyle w:val="omg-body"/>
      </w:pPr>
      <w:hyperlink r:id="rId463" w:history="1">
        <w:r>
          <w:rPr>
            <w:color w:val="0000FF"/>
            <w:u w:val="single"/>
          </w:rPr>
          <w:t>Rule 12-3</w:t>
        </w:r>
      </w:hyperlink>
      <w:r>
        <w:t>, Attribute </w:t>
      </w:r>
      <w:r>
        <w:rPr>
          <w:rFonts w:ascii="Courier New" w:hAnsi="Courier New"/>
        </w:rPr>
        <w:t>structures:ref</w:t>
      </w:r>
      <w:r>
        <w:t> must reference </w:t>
      </w:r>
      <w:r>
        <w:rPr>
          <w:rFonts w:ascii="Courier New" w:hAnsi="Courier New"/>
        </w:rPr>
        <w:t>structures:id</w:t>
      </w:r>
      <w:r>
        <w:t> (INS): </w:t>
      </w:r>
      <w:hyperlink r:id="rId464" w:history="1">
        <w:r>
          <w:rPr>
            <w:color w:val="0000FF"/>
            <w:u w:val="single"/>
          </w:rPr>
          <w:t>Section 12.2</w:t>
        </w:r>
      </w:hyperlink>
      <w:r>
        <w:t>, Reference elements</w:t>
      </w:r>
    </w:p>
    <w:p w14:paraId="29B7A282" w14:textId="77777777" w:rsidR="00AB4978" w:rsidRDefault="00AB4978" w:rsidP="00AB4978">
      <w:pPr>
        <w:pStyle w:val="omg-body"/>
      </w:pPr>
      <w:r>
        <w:t>[English]</w:t>
      </w:r>
    </w:p>
    <w:p w14:paraId="04E22BB3" w14:textId="77777777" w:rsidR="00AB4978" w:rsidRPr="00D61BEF" w:rsidRDefault="00AB4978" w:rsidP="00AB4978">
      <w:pPr>
        <w:pStyle w:val="omg-body"/>
      </w:pPr>
      <w:r w:rsidRPr="00D61BEF">
        <w:t>Constraint is realized during provisioning of instance documents, if any.  Any @structures:ref will reference an element with the same value in an @structures:id.</w:t>
      </w:r>
      <w:r w:rsidRPr="00D61BEF">
        <w:br/>
      </w:r>
    </w:p>
    <w:p w14:paraId="73B316AA" w14:textId="77777777" w:rsidR="00AB4978" w:rsidRDefault="00AB4978" w:rsidP="00AB4978">
      <w:pPr>
        <w:pStyle w:val="omg-body"/>
      </w:pPr>
    </w:p>
    <w:p w14:paraId="38797124" w14:textId="77777777" w:rsidR="00AB4978" w:rsidRPr="00056F73" w:rsidRDefault="00AB4978" w:rsidP="00AB4978">
      <w:pPr>
        <w:pStyle w:val="Heading6"/>
      </w:pPr>
      <w:r w:rsidRPr="00056F73">
        <w:t>NDR3 [Rule 12-3] (INS). Attribute structures:ref must reference structures:id2</w:t>
      </w:r>
    </w:p>
    <w:p w14:paraId="25F655CF" w14:textId="77777777" w:rsidR="00AB4978" w:rsidRDefault="00AB4978" w:rsidP="00AB4978">
      <w:pPr>
        <w:pStyle w:val="omg-body"/>
      </w:pPr>
      <w:hyperlink r:id="rId465" w:history="1">
        <w:r>
          <w:rPr>
            <w:color w:val="0000FF"/>
            <w:u w:val="single"/>
          </w:rPr>
          <w:t>Rule 12-3</w:t>
        </w:r>
      </w:hyperlink>
      <w:r>
        <w:t>, Attribute </w:t>
      </w:r>
      <w:r>
        <w:rPr>
          <w:rFonts w:ascii="Courier New" w:hAnsi="Courier New"/>
        </w:rPr>
        <w:t>structures:ref</w:t>
      </w:r>
      <w:r>
        <w:t> must reference </w:t>
      </w:r>
      <w:r>
        <w:rPr>
          <w:rFonts w:ascii="Courier New" w:hAnsi="Courier New"/>
        </w:rPr>
        <w:t>structures:id</w:t>
      </w:r>
      <w:r>
        <w:t> (INS): </w:t>
      </w:r>
      <w:hyperlink r:id="rId466" w:history="1">
        <w:r>
          <w:rPr>
            <w:color w:val="0000FF"/>
            <w:u w:val="single"/>
          </w:rPr>
          <w:t>Section 12.2</w:t>
        </w:r>
      </w:hyperlink>
      <w:r>
        <w:t>, Reference elements</w:t>
      </w:r>
    </w:p>
    <w:p w14:paraId="7646B6F8" w14:textId="77777777" w:rsidR="00AB4978" w:rsidRDefault="00AB4978" w:rsidP="00AB4978">
      <w:pPr>
        <w:pStyle w:val="omg-body"/>
      </w:pPr>
      <w:r>
        <w:t> </w:t>
      </w:r>
    </w:p>
    <w:p w14:paraId="11E640F5" w14:textId="77777777" w:rsidR="00AB4978" w:rsidRDefault="00AB4978" w:rsidP="00AB4978">
      <w:pPr>
        <w:pStyle w:val="omg-body"/>
      </w:pPr>
      <w:r>
        <w:t>[English]</w:t>
      </w:r>
    </w:p>
    <w:p w14:paraId="4956AA08" w14:textId="77777777" w:rsidR="00AB4978" w:rsidRPr="00D61BEF" w:rsidRDefault="00AB4978" w:rsidP="00AB4978">
      <w:pPr>
        <w:pStyle w:val="omg-body"/>
      </w:pPr>
      <w:r w:rsidRPr="00D61BEF">
        <w:t>Constraint is realized during provisioning of instance documents, if any.  Any @structures:ref will reference an element with the same value in an @structures:id.</w:t>
      </w:r>
      <w:r w:rsidRPr="00D61BEF">
        <w:br/>
      </w:r>
    </w:p>
    <w:p w14:paraId="1CC5C322" w14:textId="77777777" w:rsidR="00AB4978" w:rsidRDefault="00AB4978" w:rsidP="00AB4978">
      <w:pPr>
        <w:pStyle w:val="omg-body"/>
      </w:pPr>
    </w:p>
    <w:p w14:paraId="69DBBB1A" w14:textId="77777777" w:rsidR="00AB4978" w:rsidRPr="00056F73" w:rsidRDefault="00AB4978" w:rsidP="00AB4978">
      <w:pPr>
        <w:pStyle w:val="Heading6"/>
      </w:pPr>
      <w:r w:rsidRPr="00056F73">
        <w:t>NDR3 [Rule 12-4] (INS). Linked elements have same validation root</w:t>
      </w:r>
    </w:p>
    <w:p w14:paraId="2DA5C6CA" w14:textId="77777777" w:rsidR="00AB4978" w:rsidRDefault="00AB4978" w:rsidP="00AB4978">
      <w:pPr>
        <w:pStyle w:val="omg-body"/>
      </w:pPr>
      <w:hyperlink r:id="rId467" w:history="1">
        <w:r>
          <w:rPr>
            <w:color w:val="0000FF"/>
            <w:u w:val="single"/>
          </w:rPr>
          <w:t>Rule 12-4</w:t>
        </w:r>
      </w:hyperlink>
      <w:r>
        <w:t>, Linked elements have same validation root (INS): </w:t>
      </w:r>
      <w:hyperlink r:id="rId468" w:history="1">
        <w:r>
          <w:rPr>
            <w:color w:val="0000FF"/>
            <w:u w:val="single"/>
          </w:rPr>
          <w:t>Section 12.2</w:t>
        </w:r>
      </w:hyperlink>
      <w:r>
        <w:t>, Reference elements</w:t>
      </w:r>
    </w:p>
    <w:p w14:paraId="4BC7EDE7" w14:textId="77777777" w:rsidR="00AB4978" w:rsidRDefault="00AB4978" w:rsidP="00AB4978">
      <w:pPr>
        <w:pStyle w:val="omg-body"/>
      </w:pPr>
      <w:r>
        <w:t> </w:t>
      </w:r>
    </w:p>
    <w:p w14:paraId="4FFE8B70" w14:textId="77777777" w:rsidR="00AB4978" w:rsidRDefault="00AB4978" w:rsidP="00AB4978">
      <w:pPr>
        <w:pStyle w:val="omg-body"/>
      </w:pPr>
      <w:r>
        <w:lastRenderedPageBreak/>
        <w:t>[English]</w:t>
      </w:r>
    </w:p>
    <w:p w14:paraId="73381D54" w14:textId="77777777" w:rsidR="00AB4978" w:rsidRPr="00D61BEF" w:rsidRDefault="00AB4978" w:rsidP="00AB4978">
      <w:pPr>
        <w:pStyle w:val="omg-body"/>
      </w:pPr>
      <w:r w:rsidRPr="00D61BEF">
        <w:t xml:space="preserve">Constraint is realized during provisioning of instance documents, if any.  </w:t>
      </w:r>
      <w:r w:rsidRPr="00D61BEF">
        <w:br/>
      </w:r>
    </w:p>
    <w:p w14:paraId="4ACA10F5" w14:textId="77777777" w:rsidR="00AB4978" w:rsidRDefault="00AB4978" w:rsidP="00AB4978">
      <w:pPr>
        <w:pStyle w:val="omg-body"/>
      </w:pPr>
    </w:p>
    <w:p w14:paraId="44F96125" w14:textId="77777777" w:rsidR="00AB4978" w:rsidRPr="00056F73" w:rsidRDefault="00AB4978" w:rsidP="00AB4978">
      <w:pPr>
        <w:pStyle w:val="Heading6"/>
      </w:pPr>
      <w:r w:rsidRPr="00056F73">
        <w:t>NDR3 [Rule 12-5] (INS). Attribute structures:ref references element of correct type</w:t>
      </w:r>
    </w:p>
    <w:p w14:paraId="2E108FA0" w14:textId="77777777" w:rsidR="00AB4978" w:rsidRDefault="00AB4978" w:rsidP="00AB4978">
      <w:pPr>
        <w:pStyle w:val="omg-body"/>
      </w:pPr>
      <w:hyperlink r:id="rId469" w:history="1">
        <w:r>
          <w:rPr>
            <w:color w:val="0000FF"/>
            <w:u w:val="single"/>
          </w:rPr>
          <w:t>Rule 12-5</w:t>
        </w:r>
      </w:hyperlink>
      <w:r>
        <w:t>, Attribute structures:ref references element of correct type (INS): </w:t>
      </w:r>
      <w:hyperlink r:id="rId470" w:history="1">
        <w:r>
          <w:rPr>
            <w:color w:val="0000FF"/>
            <w:u w:val="single"/>
          </w:rPr>
          <w:t>Section 12.2</w:t>
        </w:r>
      </w:hyperlink>
      <w:r>
        <w:t>, Reference elements</w:t>
      </w:r>
    </w:p>
    <w:p w14:paraId="4C62B608" w14:textId="77777777" w:rsidR="00AB4978" w:rsidRDefault="00AB4978" w:rsidP="00AB4978">
      <w:pPr>
        <w:pStyle w:val="omg-body"/>
      </w:pPr>
      <w:r>
        <w:t> </w:t>
      </w:r>
    </w:p>
    <w:p w14:paraId="01EE20A2" w14:textId="77777777" w:rsidR="00AB4978" w:rsidRDefault="00AB4978" w:rsidP="00AB4978">
      <w:pPr>
        <w:pStyle w:val="omg-body"/>
      </w:pPr>
      <w:r>
        <w:t>[English]</w:t>
      </w:r>
    </w:p>
    <w:p w14:paraId="2766A485" w14:textId="77777777" w:rsidR="00AB4978" w:rsidRPr="00D61BEF" w:rsidRDefault="00AB4978" w:rsidP="00AB4978">
      <w:pPr>
        <w:pStyle w:val="omg-body"/>
      </w:pPr>
      <w:r w:rsidRPr="00D61BEF">
        <w:t xml:space="preserve">Constraint is realized during provisioning of instance documents, if any.  </w:t>
      </w:r>
      <w:r w:rsidRPr="00D61BEF">
        <w:br/>
      </w:r>
    </w:p>
    <w:p w14:paraId="27C2489A" w14:textId="77777777" w:rsidR="00AB4978" w:rsidRDefault="00AB4978" w:rsidP="00AB4978">
      <w:pPr>
        <w:pStyle w:val="omg-body"/>
      </w:pPr>
    </w:p>
    <w:p w14:paraId="636814F5" w14:textId="77777777" w:rsidR="00AB4978" w:rsidRPr="00056F73" w:rsidRDefault="00AB4978" w:rsidP="00AB4978">
      <w:pPr>
        <w:pStyle w:val="Heading6"/>
      </w:pPr>
      <w:r w:rsidRPr="00056F73">
        <w:t>NDR3 [Rule 12-6] (INS). Reference and content elements have the same meaning</w:t>
      </w:r>
    </w:p>
    <w:p w14:paraId="2AF8F31E" w14:textId="77777777" w:rsidR="00AB4978" w:rsidRDefault="00AB4978" w:rsidP="00AB4978">
      <w:pPr>
        <w:pStyle w:val="omg-body"/>
      </w:pPr>
      <w:hyperlink r:id="rId471" w:history="1">
        <w:r>
          <w:rPr>
            <w:color w:val="0000FF"/>
            <w:u w:val="single"/>
          </w:rPr>
          <w:t>Rule 12-6</w:t>
        </w:r>
      </w:hyperlink>
      <w:r>
        <w:t>, Reference and content elements have the same meaning (INS): </w:t>
      </w:r>
      <w:hyperlink r:id="rId472" w:history="1">
        <w:r>
          <w:rPr>
            <w:color w:val="0000FF"/>
            <w:u w:val="single"/>
          </w:rPr>
          <w:t>Section 12.2.1</w:t>
        </w:r>
      </w:hyperlink>
      <w:r>
        <w:t>, Reference and content elements have same meaning</w:t>
      </w:r>
    </w:p>
    <w:p w14:paraId="2B937FE5" w14:textId="77777777" w:rsidR="00AB4978" w:rsidRDefault="00AB4978" w:rsidP="00AB4978">
      <w:pPr>
        <w:pStyle w:val="omg-body"/>
      </w:pPr>
      <w:r>
        <w:t> </w:t>
      </w:r>
    </w:p>
    <w:p w14:paraId="549E3E4B" w14:textId="77777777" w:rsidR="00AB4978" w:rsidRDefault="00AB4978" w:rsidP="00AB4978">
      <w:pPr>
        <w:pStyle w:val="omg-body"/>
      </w:pPr>
      <w:r>
        <w:t>[English]</w:t>
      </w:r>
    </w:p>
    <w:p w14:paraId="55C8B5BC" w14:textId="77777777" w:rsidR="00AB4978" w:rsidRPr="00D61BEF" w:rsidRDefault="00AB4978" w:rsidP="00AB4978">
      <w:pPr>
        <w:pStyle w:val="omg-body"/>
      </w:pPr>
      <w:r w:rsidRPr="00D61BEF">
        <w:t>Rule is definitional.</w:t>
      </w:r>
      <w:r w:rsidRPr="00D61BEF">
        <w:br/>
      </w:r>
    </w:p>
    <w:p w14:paraId="0FF0DC1E" w14:textId="77777777" w:rsidR="00AB4978" w:rsidRDefault="00AB4978" w:rsidP="00AB4978">
      <w:pPr>
        <w:pStyle w:val="omg-body"/>
      </w:pPr>
    </w:p>
    <w:p w14:paraId="2639372D" w14:textId="77777777" w:rsidR="00AB4978" w:rsidRPr="00056F73" w:rsidRDefault="00AB4978" w:rsidP="00AB4978">
      <w:pPr>
        <w:pStyle w:val="Heading6"/>
      </w:pPr>
      <w:r w:rsidRPr="00056F73">
        <w:t>NDR3 [Rule 12-7] (INS). Empty content has no meaning</w:t>
      </w:r>
    </w:p>
    <w:p w14:paraId="7C068FBD" w14:textId="77777777" w:rsidR="00AB4978" w:rsidRDefault="00AB4978" w:rsidP="00AB4978">
      <w:pPr>
        <w:pStyle w:val="omg-body"/>
      </w:pPr>
      <w:hyperlink r:id="rId473" w:history="1">
        <w:r>
          <w:rPr>
            <w:color w:val="0000FF"/>
            <w:u w:val="single"/>
          </w:rPr>
          <w:t>Rule 12-7</w:t>
        </w:r>
      </w:hyperlink>
      <w:r>
        <w:t>, Empty content has no meaning (INS): </w:t>
      </w:r>
      <w:hyperlink r:id="rId474" w:history="1">
        <w:r>
          <w:rPr>
            <w:color w:val="0000FF"/>
            <w:u w:val="single"/>
          </w:rPr>
          <w:t>Section 12</w:t>
        </w:r>
      </w:hyperlink>
      <w:r>
        <w:t>, XML instance document rules</w:t>
      </w:r>
    </w:p>
    <w:p w14:paraId="22C5300F" w14:textId="77777777" w:rsidR="00AB4978" w:rsidRDefault="00AB4978" w:rsidP="00AB4978">
      <w:pPr>
        <w:pStyle w:val="omg-body"/>
      </w:pPr>
      <w:r>
        <w:t> </w:t>
      </w:r>
    </w:p>
    <w:p w14:paraId="01D18698" w14:textId="77777777" w:rsidR="00AB4978" w:rsidRDefault="00AB4978" w:rsidP="00AB4978">
      <w:pPr>
        <w:pStyle w:val="omg-body"/>
      </w:pPr>
      <w:r>
        <w:t>[English]</w:t>
      </w:r>
    </w:p>
    <w:p w14:paraId="5E253235" w14:textId="77777777" w:rsidR="00AB4978" w:rsidRPr="00D61BEF" w:rsidRDefault="00AB4978" w:rsidP="00AB4978">
      <w:pPr>
        <w:pStyle w:val="omg-body"/>
      </w:pPr>
      <w:r w:rsidRPr="00D61BEF">
        <w:t>Rule is definitional.</w:t>
      </w:r>
      <w:r w:rsidRPr="00D61BEF">
        <w:br/>
      </w:r>
    </w:p>
    <w:p w14:paraId="540415EA" w14:textId="77777777" w:rsidR="00AB4978" w:rsidRDefault="00AB4978" w:rsidP="00AB4978">
      <w:pPr>
        <w:pStyle w:val="omg-body"/>
      </w:pPr>
    </w:p>
    <w:p w14:paraId="3BC989C0" w14:textId="77777777" w:rsidR="00AB4978" w:rsidRPr="00056F73" w:rsidRDefault="00AB4978" w:rsidP="00AB4978">
      <w:pPr>
        <w:pStyle w:val="Heading6"/>
      </w:pPr>
      <w:r w:rsidRPr="00056F73">
        <w:t>NDR3 [Rule 12-8] (INS). Metadata applies to referring entity</w:t>
      </w:r>
    </w:p>
    <w:p w14:paraId="3DB65920" w14:textId="77777777" w:rsidR="00AB4978" w:rsidRDefault="00AB4978" w:rsidP="00AB4978">
      <w:pPr>
        <w:pStyle w:val="omg-body"/>
      </w:pPr>
      <w:hyperlink r:id="rId475" w:history="1">
        <w:r>
          <w:rPr>
            <w:color w:val="0000FF"/>
            <w:u w:val="single"/>
          </w:rPr>
          <w:t>Rule 12-8</w:t>
        </w:r>
      </w:hyperlink>
      <w:r>
        <w:t>, Metadata applies to referring entity (INS): </w:t>
      </w:r>
      <w:hyperlink r:id="rId476" w:history="1">
        <w:r>
          <w:rPr>
            <w:color w:val="0000FF"/>
            <w:u w:val="single"/>
          </w:rPr>
          <w:t>Section 12.3</w:t>
        </w:r>
      </w:hyperlink>
      <w:r>
        <w:t>, Instance metadata</w:t>
      </w:r>
    </w:p>
    <w:p w14:paraId="1785FA51" w14:textId="77777777" w:rsidR="00AB4978" w:rsidRDefault="00AB4978" w:rsidP="00AB4978">
      <w:pPr>
        <w:pStyle w:val="omg-body"/>
      </w:pPr>
      <w:r>
        <w:t> </w:t>
      </w:r>
    </w:p>
    <w:p w14:paraId="09E0B92A" w14:textId="77777777" w:rsidR="00AB4978" w:rsidRDefault="00AB4978" w:rsidP="00AB4978">
      <w:pPr>
        <w:pStyle w:val="omg-body"/>
      </w:pPr>
      <w:r>
        <w:t>[English]</w:t>
      </w:r>
    </w:p>
    <w:p w14:paraId="0D2C3B88" w14:textId="77777777" w:rsidR="00AB4978" w:rsidRPr="00D61BEF" w:rsidRDefault="00AB4978" w:rsidP="00AB4978">
      <w:pPr>
        <w:pStyle w:val="omg-body"/>
      </w:pPr>
      <w:r w:rsidRPr="00D61BEF">
        <w:t>Rule is definitional.</w:t>
      </w:r>
      <w:r w:rsidRPr="00D61BEF">
        <w:br/>
      </w:r>
    </w:p>
    <w:p w14:paraId="74F47784" w14:textId="77777777" w:rsidR="00AB4978" w:rsidRDefault="00AB4978" w:rsidP="00AB4978">
      <w:pPr>
        <w:pStyle w:val="omg-body"/>
      </w:pPr>
    </w:p>
    <w:p w14:paraId="6199FC1C" w14:textId="77777777" w:rsidR="00AB4978" w:rsidRPr="00056F73" w:rsidRDefault="00AB4978" w:rsidP="00AB4978">
      <w:pPr>
        <w:pStyle w:val="Heading6"/>
      </w:pPr>
      <w:r w:rsidRPr="00056F73">
        <w:t>NDR3 [Rule 12-9] (INS). Referent of structures:relationshipMetadata annotates relationship</w:t>
      </w:r>
    </w:p>
    <w:p w14:paraId="6B69B36F" w14:textId="77777777" w:rsidR="00AB4978" w:rsidRDefault="00AB4978" w:rsidP="00AB4978">
      <w:pPr>
        <w:pStyle w:val="omg-body"/>
      </w:pPr>
      <w:hyperlink r:id="rId477" w:history="1">
        <w:r>
          <w:rPr>
            <w:color w:val="0000FF"/>
            <w:u w:val="single"/>
          </w:rPr>
          <w:t>Rule 12-9</w:t>
        </w:r>
      </w:hyperlink>
      <w:r>
        <w:t>, Referent of </w:t>
      </w:r>
      <w:r>
        <w:rPr>
          <w:rFonts w:ascii="Courier New" w:hAnsi="Courier New"/>
        </w:rPr>
        <w:t>structures:relationshipMetadata</w:t>
      </w:r>
      <w:r>
        <w:t> annotates relationship (INS): </w:t>
      </w:r>
      <w:hyperlink r:id="rId478" w:history="1">
        <w:r>
          <w:rPr>
            <w:color w:val="0000FF"/>
            <w:u w:val="single"/>
          </w:rPr>
          <w:t>Section 12.3</w:t>
        </w:r>
      </w:hyperlink>
      <w:r>
        <w:t>, Instance metadata</w:t>
      </w:r>
    </w:p>
    <w:p w14:paraId="51158D6D" w14:textId="77777777" w:rsidR="00AB4978" w:rsidRDefault="00AB4978" w:rsidP="00AB4978">
      <w:pPr>
        <w:pStyle w:val="omg-body"/>
      </w:pPr>
      <w:r>
        <w:t> </w:t>
      </w:r>
    </w:p>
    <w:p w14:paraId="42DF8236" w14:textId="77777777" w:rsidR="00AB4978" w:rsidRDefault="00AB4978" w:rsidP="00AB4978">
      <w:pPr>
        <w:pStyle w:val="omg-body"/>
      </w:pPr>
      <w:r>
        <w:t>[English]</w:t>
      </w:r>
    </w:p>
    <w:p w14:paraId="139335E0" w14:textId="77777777" w:rsidR="00AB4978" w:rsidRPr="00D61BEF" w:rsidRDefault="00AB4978" w:rsidP="00AB4978">
      <w:pPr>
        <w:pStyle w:val="omg-body"/>
      </w:pPr>
      <w:r w:rsidRPr="00D61BEF">
        <w:t>Rule is definitional.</w:t>
      </w:r>
      <w:r w:rsidRPr="00D61BEF">
        <w:br/>
      </w:r>
    </w:p>
    <w:p w14:paraId="11868734" w14:textId="77777777" w:rsidR="00AB4978" w:rsidRDefault="00AB4978" w:rsidP="00AB4978">
      <w:pPr>
        <w:pStyle w:val="omg-body"/>
      </w:pPr>
    </w:p>
    <w:p w14:paraId="70FD8B89" w14:textId="77777777" w:rsidR="00AB4978" w:rsidRPr="00056F73" w:rsidRDefault="00AB4978" w:rsidP="00AB4978">
      <w:pPr>
        <w:pStyle w:val="Heading6"/>
      </w:pPr>
      <w:r w:rsidRPr="00056F73">
        <w:t>NDR3 [Rule 4-1] (SET) Schema marked as reference schema document must conform</w:t>
      </w:r>
    </w:p>
    <w:p w14:paraId="49DF0912" w14:textId="77777777" w:rsidR="00AB4978" w:rsidRDefault="00AB4978" w:rsidP="00AB4978">
      <w:pPr>
        <w:pStyle w:val="omg-body"/>
      </w:pPr>
      <w:hyperlink r:id="rId479" w:history="1">
        <w:r>
          <w:rPr>
            <w:color w:val="0000FF"/>
            <w:u w:val="single"/>
          </w:rPr>
          <w:t>Rule 4-1</w:t>
        </w:r>
      </w:hyperlink>
      <w:r>
        <w:t>, Schema marked as reference schema document must conform (SET): </w:t>
      </w:r>
      <w:hyperlink r:id="rId480" w:history="1">
        <w:r>
          <w:rPr>
            <w:color w:val="0000FF"/>
            <w:u w:val="single"/>
          </w:rPr>
          <w:t>Section 4.1</w:t>
        </w:r>
      </w:hyperlink>
      <w:r>
        <w:t>, Conformance targets defined</w:t>
      </w:r>
    </w:p>
    <w:p w14:paraId="0C6BCC96" w14:textId="77777777" w:rsidR="00AB4978" w:rsidRDefault="00AB4978" w:rsidP="00AB4978">
      <w:pPr>
        <w:pStyle w:val="omg-body"/>
      </w:pPr>
      <w:r>
        <w:t> </w:t>
      </w:r>
    </w:p>
    <w:p w14:paraId="1E945030" w14:textId="77777777" w:rsidR="00AB4978" w:rsidRDefault="00AB4978" w:rsidP="00AB4978">
      <w:pPr>
        <w:pStyle w:val="omg-body"/>
      </w:pPr>
      <w:r>
        <w:t>[English]</w:t>
      </w:r>
    </w:p>
    <w:p w14:paraId="3AD51608" w14:textId="77777777" w:rsidR="00AB4978" w:rsidRPr="00D61BEF" w:rsidRDefault="00AB4978" w:rsidP="00AB4978">
      <w:pPr>
        <w:pStyle w:val="omg-body"/>
      </w:pPr>
      <w:r w:rsidRPr="00D61BEF">
        <w:t>This constraint realized by the aggregate of constraints targeting REF schema documents.</w:t>
      </w:r>
    </w:p>
    <w:p w14:paraId="1BBB0D85" w14:textId="77777777" w:rsidR="00AB4978" w:rsidRDefault="00AB4978" w:rsidP="00AB4978">
      <w:pPr>
        <w:pStyle w:val="omg-body"/>
      </w:pPr>
    </w:p>
    <w:p w14:paraId="72026E45" w14:textId="77777777" w:rsidR="00AB4978" w:rsidRPr="00056F73" w:rsidRDefault="00AB4978" w:rsidP="00AB4978">
      <w:pPr>
        <w:pStyle w:val="Heading6"/>
      </w:pPr>
      <w:r w:rsidRPr="00056F73">
        <w:t>NDR3 [Rule 4-2] (SET) Schema marked as extension schema document must conform</w:t>
      </w:r>
    </w:p>
    <w:p w14:paraId="624D4DCB" w14:textId="77777777" w:rsidR="00AB4978" w:rsidRDefault="00AB4978" w:rsidP="00AB4978">
      <w:pPr>
        <w:pStyle w:val="omg-body"/>
      </w:pPr>
      <w:hyperlink r:id="rId481" w:history="1">
        <w:r>
          <w:rPr>
            <w:color w:val="0000FF"/>
            <w:u w:val="single"/>
          </w:rPr>
          <w:t>Rule 4-2</w:t>
        </w:r>
      </w:hyperlink>
      <w:r>
        <w:t>, Schema marked as extension schema document must conform (SET): </w:t>
      </w:r>
      <w:hyperlink r:id="rId482" w:history="1">
        <w:r>
          <w:rPr>
            <w:color w:val="0000FF"/>
            <w:u w:val="single"/>
          </w:rPr>
          <w:t>Section 4.1</w:t>
        </w:r>
      </w:hyperlink>
      <w:r>
        <w:t>, Conformance targets defined</w:t>
      </w:r>
    </w:p>
    <w:p w14:paraId="4AAE40FC" w14:textId="77777777" w:rsidR="00AB4978" w:rsidRDefault="00AB4978" w:rsidP="00AB4978">
      <w:pPr>
        <w:pStyle w:val="omg-body"/>
      </w:pPr>
      <w:r>
        <w:t> </w:t>
      </w:r>
    </w:p>
    <w:p w14:paraId="19FFCE07" w14:textId="77777777" w:rsidR="00AB4978" w:rsidRDefault="00AB4978" w:rsidP="00AB4978">
      <w:pPr>
        <w:pStyle w:val="omg-body"/>
      </w:pPr>
      <w:r>
        <w:t>[English]</w:t>
      </w:r>
    </w:p>
    <w:p w14:paraId="058FAB27" w14:textId="77777777" w:rsidR="00AB4978" w:rsidRPr="00D61BEF" w:rsidRDefault="00AB4978" w:rsidP="00AB4978">
      <w:pPr>
        <w:pStyle w:val="omg-body"/>
      </w:pPr>
      <w:r w:rsidRPr="00D61BEF">
        <w:t>This constraint realized by the aggregate of constraints targeting EXT  schema documents.</w:t>
      </w:r>
    </w:p>
    <w:p w14:paraId="73A5AB04" w14:textId="77777777" w:rsidR="00AB4978" w:rsidRDefault="00AB4978" w:rsidP="00AB4978">
      <w:pPr>
        <w:pStyle w:val="omg-body"/>
      </w:pPr>
    </w:p>
    <w:p w14:paraId="359EACF8" w14:textId="77777777" w:rsidR="00AB4978" w:rsidRPr="00056F73" w:rsidRDefault="00AB4978" w:rsidP="00AB4978">
      <w:pPr>
        <w:pStyle w:val="Heading6"/>
      </w:pPr>
      <w:r w:rsidRPr="00056F73">
        <w:t>NDR3 [Rule 4-3] (REF,EXT) Schema is CTAS-conformant</w:t>
      </w:r>
    </w:p>
    <w:p w14:paraId="235E6AF4" w14:textId="77777777" w:rsidR="00AB4978" w:rsidRDefault="00AB4978" w:rsidP="00AB4978">
      <w:pPr>
        <w:pStyle w:val="omg-body"/>
      </w:pPr>
      <w:hyperlink r:id="rId483" w:history="1">
        <w:r>
          <w:rPr>
            <w:color w:val="0000FF"/>
            <w:u w:val="single"/>
          </w:rPr>
          <w:t>Rule 4-3</w:t>
        </w:r>
      </w:hyperlink>
      <w:r>
        <w:t>, Schema is CTAS-conformant (REF, EXT): </w:t>
      </w:r>
      <w:hyperlink r:id="rId484" w:history="1">
        <w:r>
          <w:rPr>
            <w:color w:val="0000FF"/>
            <w:u w:val="single"/>
          </w:rPr>
          <w:t>Section 4.3</w:t>
        </w:r>
      </w:hyperlink>
      <w:r>
        <w:t>, Conformance target identifiers</w:t>
      </w:r>
    </w:p>
    <w:p w14:paraId="7839E9B4" w14:textId="77777777" w:rsidR="00AB4978" w:rsidRDefault="00AB4978" w:rsidP="00AB4978">
      <w:pPr>
        <w:pStyle w:val="omg-body"/>
      </w:pPr>
      <w:r>
        <w:t> </w:t>
      </w:r>
    </w:p>
    <w:p w14:paraId="60C7A124" w14:textId="77777777" w:rsidR="00AB4978" w:rsidRDefault="00AB4978" w:rsidP="00AB4978">
      <w:pPr>
        <w:pStyle w:val="omg-body"/>
      </w:pPr>
      <w:r>
        <w:t>[English]</w:t>
      </w:r>
    </w:p>
    <w:p w14:paraId="657DBA91" w14:textId="77777777" w:rsidR="00AB4978" w:rsidRPr="00D61BEF" w:rsidRDefault="00AB4978" w:rsidP="00AB4978">
      <w:pPr>
        <w:pStyle w:val="omg-body"/>
      </w:pPr>
      <w:r w:rsidRPr="00D61BEF">
        <w:t>This constraint realized by the aggregate of constraints targeting REF and EXT  schema documents.</w:t>
      </w:r>
    </w:p>
    <w:p w14:paraId="236B3A5F" w14:textId="77777777" w:rsidR="00AB4978" w:rsidRDefault="00AB4978" w:rsidP="00AB4978">
      <w:pPr>
        <w:pStyle w:val="omg-body"/>
      </w:pPr>
    </w:p>
    <w:p w14:paraId="63AB255A" w14:textId="77777777" w:rsidR="00AB4978" w:rsidRPr="00056F73" w:rsidRDefault="00AB4978" w:rsidP="00AB4978">
      <w:pPr>
        <w:pStyle w:val="Heading6"/>
      </w:pPr>
      <w:r w:rsidRPr="00056F73">
        <w:t>NDR3 [Rule 4-4] (REF,EXT). Document element has attribute ct:conformanceTargets</w:t>
      </w:r>
    </w:p>
    <w:p w14:paraId="37C4DB8A" w14:textId="77777777" w:rsidR="00AB4978" w:rsidRDefault="00AB4978" w:rsidP="00AB4978">
      <w:pPr>
        <w:pStyle w:val="omg-body"/>
      </w:pPr>
      <w:hyperlink r:id="rId485" w:history="1">
        <w:r>
          <w:rPr>
            <w:color w:val="0000FF"/>
            <w:u w:val="single"/>
          </w:rPr>
          <w:t>Rule 4-4</w:t>
        </w:r>
      </w:hyperlink>
      <w:r>
        <w:t>, Document element has attribute </w:t>
      </w:r>
      <w:r>
        <w:rPr>
          <w:rFonts w:ascii="Courier New" w:hAnsi="Courier New"/>
        </w:rPr>
        <w:t>ct:conformanceTargets</w:t>
      </w:r>
      <w:r>
        <w:t> (REF, EXT): </w:t>
      </w:r>
      <w:hyperlink r:id="rId486" w:history="1">
        <w:r>
          <w:rPr>
            <w:color w:val="0000FF"/>
            <w:u w:val="single"/>
          </w:rPr>
          <w:t>Section 4.3</w:t>
        </w:r>
      </w:hyperlink>
      <w:r>
        <w:t>, Conformance target identifiers</w:t>
      </w:r>
    </w:p>
    <w:p w14:paraId="162721EA" w14:textId="77777777" w:rsidR="00AB4978" w:rsidRDefault="00AB4978" w:rsidP="00AB4978">
      <w:pPr>
        <w:pStyle w:val="omg-body"/>
      </w:pPr>
      <w:r>
        <w:t> </w:t>
      </w:r>
    </w:p>
    <w:p w14:paraId="764CCD3F" w14:textId="77777777" w:rsidR="00AB4978" w:rsidRDefault="00AB4978" w:rsidP="00AB4978">
      <w:pPr>
        <w:pStyle w:val="omg-body"/>
      </w:pPr>
      <w:r>
        <w:t>[English]</w:t>
      </w:r>
    </w:p>
    <w:p w14:paraId="7B6ACF69" w14:textId="77777777" w:rsidR="00AB4978" w:rsidRPr="00D61BEF" w:rsidRDefault="00AB4978" w:rsidP="00AB4978">
      <w:pPr>
        <w:pStyle w:val="omg-body"/>
      </w:pPr>
      <w:r w:rsidRPr="00D61BEF">
        <w:t>This constraint realized during provisioning of the schema associated with the InformationModel</w:t>
      </w:r>
    </w:p>
    <w:p w14:paraId="4BA3F424" w14:textId="77777777" w:rsidR="00AB4978" w:rsidRDefault="00AB4978" w:rsidP="00AB4978">
      <w:pPr>
        <w:pStyle w:val="omg-body"/>
      </w:pPr>
    </w:p>
    <w:p w14:paraId="6BD9F2CD" w14:textId="77777777" w:rsidR="00AB4978" w:rsidRPr="00056F73" w:rsidRDefault="00AB4978" w:rsidP="00AB4978">
      <w:pPr>
        <w:pStyle w:val="Heading6"/>
      </w:pPr>
      <w:r w:rsidRPr="00056F73">
        <w:lastRenderedPageBreak/>
        <w:t>NDR3 [Rule 4-5] (REF). Schema claims reference schema conformance target</w:t>
      </w:r>
    </w:p>
    <w:p w14:paraId="234487A1" w14:textId="77777777" w:rsidR="00AB4978" w:rsidRDefault="00AB4978" w:rsidP="00AB4978">
      <w:pPr>
        <w:pStyle w:val="omg-body"/>
      </w:pPr>
      <w:hyperlink r:id="rId487" w:history="1">
        <w:r>
          <w:rPr>
            <w:color w:val="0000FF"/>
            <w:u w:val="single"/>
          </w:rPr>
          <w:t>Rule 4-5</w:t>
        </w:r>
      </w:hyperlink>
      <w:r>
        <w:t>, Schema claims reference schema conformance target (REF): </w:t>
      </w:r>
      <w:hyperlink r:id="rId488" w:history="1">
        <w:r>
          <w:rPr>
            <w:color w:val="0000FF"/>
            <w:u w:val="single"/>
          </w:rPr>
          <w:t>Section 4.3</w:t>
        </w:r>
      </w:hyperlink>
      <w:r>
        <w:t>, Conformance target identifiers</w:t>
      </w:r>
    </w:p>
    <w:p w14:paraId="1713E75C" w14:textId="77777777" w:rsidR="00AB4978" w:rsidRDefault="00AB4978" w:rsidP="00AB4978">
      <w:pPr>
        <w:pStyle w:val="omg-body"/>
      </w:pPr>
      <w:r>
        <w:t> </w:t>
      </w:r>
    </w:p>
    <w:p w14:paraId="719F6CEA" w14:textId="77777777" w:rsidR="00AB4978" w:rsidRDefault="00AB4978" w:rsidP="00AB4978">
      <w:pPr>
        <w:pStyle w:val="omg-body"/>
      </w:pPr>
      <w:r>
        <w:t>[English]</w:t>
      </w:r>
    </w:p>
    <w:p w14:paraId="0C224B91" w14:textId="77777777" w:rsidR="00AB4978" w:rsidRPr="00D61BEF" w:rsidRDefault="00AB4978" w:rsidP="00AB4978">
      <w:pPr>
        <w:pStyle w:val="omg-body"/>
      </w:pPr>
      <w:r w:rsidRPr="00D61BEF">
        <w:t>This constraint realized during provisioning of the schema associated with the InformationModel</w:t>
      </w:r>
    </w:p>
    <w:p w14:paraId="1AB9A536" w14:textId="77777777" w:rsidR="00AB4978" w:rsidRDefault="00AB4978" w:rsidP="00AB4978">
      <w:pPr>
        <w:pStyle w:val="omg-body"/>
      </w:pPr>
    </w:p>
    <w:p w14:paraId="5F03D08C" w14:textId="77777777" w:rsidR="00AB4978" w:rsidRPr="00056F73" w:rsidRDefault="00AB4978" w:rsidP="00AB4978">
      <w:pPr>
        <w:pStyle w:val="Heading6"/>
      </w:pPr>
      <w:r w:rsidRPr="00056F73">
        <w:t>NDR3 [Rule 4-6] (EXT). Schema claims extension conformance target</w:t>
      </w:r>
    </w:p>
    <w:p w14:paraId="30647316" w14:textId="77777777" w:rsidR="00AB4978" w:rsidRDefault="00AB4978" w:rsidP="00AB4978">
      <w:pPr>
        <w:pStyle w:val="omg-body"/>
      </w:pPr>
      <w:hyperlink r:id="rId489" w:history="1">
        <w:r>
          <w:rPr>
            <w:color w:val="0000FF"/>
            <w:u w:val="single"/>
          </w:rPr>
          <w:t>Rule 4-6</w:t>
        </w:r>
      </w:hyperlink>
      <w:r>
        <w:t>, Schema claims extension conformance target (EXT): </w:t>
      </w:r>
      <w:hyperlink r:id="rId490" w:history="1">
        <w:r>
          <w:rPr>
            <w:color w:val="0000FF"/>
            <w:u w:val="single"/>
          </w:rPr>
          <w:t>Section 4.3</w:t>
        </w:r>
      </w:hyperlink>
      <w:r>
        <w:t>, Conformance target identifiers</w:t>
      </w:r>
    </w:p>
    <w:p w14:paraId="189FDFDF" w14:textId="77777777" w:rsidR="00AB4978" w:rsidRDefault="00AB4978" w:rsidP="00AB4978">
      <w:pPr>
        <w:pStyle w:val="omg-body"/>
      </w:pPr>
      <w:r>
        <w:t> </w:t>
      </w:r>
    </w:p>
    <w:p w14:paraId="485C2F6D" w14:textId="77777777" w:rsidR="00AB4978" w:rsidRDefault="00AB4978" w:rsidP="00AB4978">
      <w:pPr>
        <w:pStyle w:val="omg-body"/>
      </w:pPr>
      <w:r>
        <w:t>[English]</w:t>
      </w:r>
    </w:p>
    <w:p w14:paraId="13943208" w14:textId="77777777" w:rsidR="00AB4978" w:rsidRPr="00D61BEF" w:rsidRDefault="00AB4978" w:rsidP="00AB4978">
      <w:pPr>
        <w:pStyle w:val="omg-body"/>
      </w:pPr>
      <w:r w:rsidRPr="00D61BEF">
        <w:t>This constraint realized during provisioning of the schema associated with the InformationModel</w:t>
      </w:r>
    </w:p>
    <w:p w14:paraId="375010AF" w14:textId="77777777" w:rsidR="00AB4978" w:rsidRDefault="00AB4978" w:rsidP="00AB4978">
      <w:pPr>
        <w:pStyle w:val="omg-body"/>
      </w:pPr>
    </w:p>
    <w:p w14:paraId="159CD0C2" w14:textId="77777777" w:rsidR="00AB4978" w:rsidRPr="00056F73" w:rsidRDefault="00AB4978" w:rsidP="00AB4978">
      <w:pPr>
        <w:pStyle w:val="Heading6"/>
      </w:pPr>
      <w:r w:rsidRPr="00056F73">
        <w:t>NDR3 [Rule 7-1] (REF,EXT,INS). Document is an XML document</w:t>
      </w:r>
    </w:p>
    <w:p w14:paraId="3C016B62" w14:textId="77777777" w:rsidR="00AB4978" w:rsidRDefault="00AB4978" w:rsidP="00AB4978">
      <w:pPr>
        <w:pStyle w:val="omg-body"/>
      </w:pPr>
      <w:hyperlink r:id="rId491" w:history="1">
        <w:r>
          <w:rPr>
            <w:color w:val="0000FF"/>
            <w:u w:val="single"/>
          </w:rPr>
          <w:t>Rule 7-1</w:t>
        </w:r>
      </w:hyperlink>
      <w:r>
        <w:t>, Document is an XML document (REF, EXT, INS): </w:t>
      </w:r>
      <w:hyperlink r:id="rId492" w:history="1">
        <w:r>
          <w:rPr>
            <w:color w:val="0000FF"/>
            <w:u w:val="single"/>
          </w:rPr>
          <w:t>Section 7.1</w:t>
        </w:r>
      </w:hyperlink>
      <w:r>
        <w:t>, Conformance to XML</w:t>
      </w:r>
    </w:p>
    <w:p w14:paraId="1D815E54" w14:textId="77777777" w:rsidR="00AB4978" w:rsidRDefault="00AB4978" w:rsidP="00AB4978">
      <w:pPr>
        <w:pStyle w:val="omg-body"/>
      </w:pPr>
      <w:r>
        <w:t> </w:t>
      </w:r>
    </w:p>
    <w:p w14:paraId="070C7A2F" w14:textId="77777777" w:rsidR="00AB4978" w:rsidRDefault="00AB4978" w:rsidP="00AB4978">
      <w:pPr>
        <w:pStyle w:val="omg-body"/>
      </w:pPr>
      <w:r>
        <w:t>[English]</w:t>
      </w:r>
    </w:p>
    <w:p w14:paraId="04B8235C" w14:textId="77777777" w:rsidR="00AB4978" w:rsidRPr="00D61BEF" w:rsidRDefault="00AB4978" w:rsidP="00AB4978">
      <w:pPr>
        <w:pStyle w:val="omg-body"/>
      </w:pPr>
      <w:r w:rsidRPr="00D61BEF">
        <w:t>This constraint realized during provisioning of the schema associated with the InformationModel</w:t>
      </w:r>
    </w:p>
    <w:p w14:paraId="2731426F" w14:textId="77777777" w:rsidR="00AB4978" w:rsidRDefault="00AB4978" w:rsidP="00AB4978">
      <w:pPr>
        <w:pStyle w:val="omg-body"/>
      </w:pPr>
    </w:p>
    <w:p w14:paraId="27CE7724" w14:textId="77777777" w:rsidR="00AB4978" w:rsidRPr="00056F73" w:rsidRDefault="00AB4978" w:rsidP="00AB4978">
      <w:pPr>
        <w:pStyle w:val="Heading6"/>
      </w:pPr>
      <w:r w:rsidRPr="00056F73">
        <w:t>NDR3 [Rule 9-11] (REF). No simple type disallowed derivation</w:t>
      </w:r>
    </w:p>
    <w:p w14:paraId="36BD5940" w14:textId="77777777" w:rsidR="00AB4978" w:rsidRDefault="00AB4978" w:rsidP="00AB4978">
      <w:pPr>
        <w:pStyle w:val="omg-body"/>
      </w:pPr>
      <w:hyperlink r:id="rId493" w:history="1">
        <w:r>
          <w:rPr>
            <w:color w:val="0000FF"/>
            <w:u w:val="single"/>
          </w:rPr>
          <w:t>Rule 9-11</w:t>
        </w:r>
      </w:hyperlink>
      <w:r>
        <w:t>, No simple type disallowed derivation (REF): </w:t>
      </w:r>
      <w:hyperlink r:id="rId494" w:history="1">
        <w:r>
          <w:rPr>
            <w:color w:val="0000FF"/>
            <w:u w:val="single"/>
          </w:rPr>
          <w:t>Section 9.1.2</w:t>
        </w:r>
      </w:hyperlink>
      <w:r>
        <w:t>, Simple type definition</w:t>
      </w:r>
    </w:p>
    <w:p w14:paraId="1915B66F" w14:textId="77777777" w:rsidR="00AB4978" w:rsidRDefault="00AB4978" w:rsidP="00AB4978">
      <w:pPr>
        <w:pStyle w:val="omg-body"/>
      </w:pPr>
      <w:r>
        <w:t> </w:t>
      </w:r>
    </w:p>
    <w:p w14:paraId="71046D0E" w14:textId="77777777" w:rsidR="00AB4978" w:rsidRDefault="00AB4978" w:rsidP="00AB4978">
      <w:pPr>
        <w:pStyle w:val="omg-body"/>
        <w:rPr>
          <w:b/>
        </w:rPr>
      </w:pPr>
      <w:r w:rsidRPr="00900170">
        <w:rPr>
          <w:b/>
        </w:rPr>
        <w:t>[OCL] context</w:t>
      </w:r>
      <w:r>
        <w:t xml:space="preserve"> InformationModel </w:t>
      </w:r>
      <w:r w:rsidRPr="00900170">
        <w:rPr>
          <w:b/>
        </w:rPr>
        <w:t>inv:</w:t>
      </w:r>
    </w:p>
    <w:p w14:paraId="51D89CC8"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self.base_Package.ownedType-&gt;select(t|t.oclIsKindOf(DataType)).oclAsType(DataType)-&gt;forAll(dt|not(dt.isFinalSpecialization))</w:t>
      </w:r>
      <w:r w:rsidRPr="00900170">
        <w:rPr>
          <w:rFonts w:ascii="Courier New" w:hAnsi="Courier New" w:cs="Courier New"/>
        </w:rPr>
        <w:br/>
      </w:r>
    </w:p>
    <w:p w14:paraId="7E0397AB" w14:textId="77777777" w:rsidR="00AB4978" w:rsidRDefault="00AB4978" w:rsidP="00AB4978">
      <w:pPr>
        <w:pStyle w:val="omg-body"/>
      </w:pPr>
    </w:p>
    <w:p w14:paraId="6ADE745A" w14:textId="77777777" w:rsidR="00AB4978" w:rsidRPr="00056F73" w:rsidRDefault="00AB4978" w:rsidP="00AB4978">
      <w:pPr>
        <w:pStyle w:val="Heading6"/>
      </w:pPr>
      <w:r w:rsidRPr="00056F73">
        <w:t>NDR3 [Rule 9-29] (REF). Complex content uses extension</w:t>
      </w:r>
    </w:p>
    <w:p w14:paraId="73229D00" w14:textId="77777777" w:rsidR="00AB4978" w:rsidRDefault="00AB4978" w:rsidP="00AB4978">
      <w:pPr>
        <w:pStyle w:val="omg-body"/>
      </w:pPr>
      <w:hyperlink r:id="rId495" w:history="1">
        <w:r>
          <w:rPr>
            <w:color w:val="0000FF"/>
            <w:u w:val="single"/>
          </w:rPr>
          <w:t>Rule 9-29</w:t>
        </w:r>
      </w:hyperlink>
      <w:r>
        <w:t>, Complex content uses extension (REF): </w:t>
      </w:r>
      <w:hyperlink r:id="rId496" w:history="1">
        <w:r>
          <w:rPr>
            <w:color w:val="0000FF"/>
            <w:u w:val="single"/>
          </w:rPr>
          <w:t>Section 9.1.3.2</w:t>
        </w:r>
      </w:hyperlink>
      <w:r>
        <w:t>, Complex content</w:t>
      </w:r>
    </w:p>
    <w:p w14:paraId="11EDF008" w14:textId="77777777" w:rsidR="00AB4978" w:rsidRDefault="00AB4978" w:rsidP="00AB4978">
      <w:pPr>
        <w:pStyle w:val="omg-body"/>
      </w:pPr>
      <w:r>
        <w:t> </w:t>
      </w:r>
    </w:p>
    <w:p w14:paraId="701E0D17" w14:textId="77777777" w:rsidR="00AB4978" w:rsidRDefault="00AB4978" w:rsidP="00AB4978">
      <w:pPr>
        <w:pStyle w:val="omg-body"/>
        <w:rPr>
          <w:b/>
        </w:rPr>
      </w:pPr>
      <w:r w:rsidRPr="00900170">
        <w:rPr>
          <w:b/>
        </w:rPr>
        <w:t>[OCL] context</w:t>
      </w:r>
      <w:r>
        <w:t xml:space="preserve"> InformationModel </w:t>
      </w:r>
      <w:r w:rsidRPr="00900170">
        <w:rPr>
          <w:b/>
        </w:rPr>
        <w:t>inv:</w:t>
      </w:r>
    </w:p>
    <w:p w14:paraId="4BE90F4F" w14:textId="77777777" w:rsidR="00AB4978" w:rsidRPr="00900170" w:rsidRDefault="00AB4978" w:rsidP="00AB4978">
      <w:pPr>
        <w:pStyle w:val="omg-body"/>
        <w:rPr>
          <w:rFonts w:ascii="Courier New" w:hAnsi="Courier New" w:cs="Courier New"/>
        </w:rPr>
      </w:pPr>
      <w:r w:rsidRPr="00900170">
        <w:rPr>
          <w:rFonts w:ascii="Courier New" w:hAnsi="Courier New" w:cs="Courier New"/>
        </w:rPr>
        <w:lastRenderedPageBreak/>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46FD2F87" w14:textId="77777777" w:rsidR="00AB4978" w:rsidRDefault="00AB4978" w:rsidP="00AB4978">
      <w:pPr>
        <w:pStyle w:val="omg-body"/>
      </w:pPr>
    </w:p>
    <w:p w14:paraId="7A15221C" w14:textId="77777777" w:rsidR="00AB4978" w:rsidRPr="00056F73" w:rsidRDefault="00AB4978" w:rsidP="00AB4978">
      <w:pPr>
        <w:pStyle w:val="Heading6"/>
      </w:pPr>
      <w:r w:rsidRPr="00056F73">
        <w:t>NDR3 [Rule 9-30] (REF,EXT). Base type of complex type with complex content must have complex content</w:t>
      </w:r>
    </w:p>
    <w:p w14:paraId="17CA84BC" w14:textId="77777777" w:rsidR="00AB4978" w:rsidRDefault="00AB4978" w:rsidP="00AB4978">
      <w:pPr>
        <w:pStyle w:val="omg-body"/>
      </w:pPr>
      <w:hyperlink r:id="rId497" w:history="1">
        <w:r>
          <w:rPr>
            <w:color w:val="0000FF"/>
            <w:u w:val="single"/>
          </w:rPr>
          <w:t>Rule 9-30</w:t>
        </w:r>
      </w:hyperlink>
      <w:r>
        <w:t>, Base type of complex type with complex content must have complex content (REF, EXT): </w:t>
      </w:r>
      <w:hyperlink r:id="rId498" w:history="1">
        <w:r>
          <w:rPr>
            <w:color w:val="0000FF"/>
            <w:u w:val="single"/>
          </w:rPr>
          <w:t>Section 9.1.3.2.1</w:t>
        </w:r>
      </w:hyperlink>
      <w:r>
        <w:t>, Base type of complex type with complex content has complex content</w:t>
      </w:r>
    </w:p>
    <w:p w14:paraId="4F52DDD0" w14:textId="77777777" w:rsidR="00AB4978" w:rsidRDefault="00AB4978" w:rsidP="00AB4978">
      <w:pPr>
        <w:pStyle w:val="omg-body"/>
      </w:pPr>
      <w:r>
        <w:t> </w:t>
      </w:r>
    </w:p>
    <w:p w14:paraId="39145346" w14:textId="77777777" w:rsidR="00AB4978" w:rsidRDefault="00AB4978" w:rsidP="00AB4978">
      <w:pPr>
        <w:pStyle w:val="omg-body"/>
      </w:pPr>
      <w:r>
        <w:t>[English]</w:t>
      </w:r>
    </w:p>
    <w:p w14:paraId="5BCB6EAF" w14:textId="77777777" w:rsidR="00AB4978" w:rsidRPr="00D61BEF" w:rsidRDefault="00AB4978" w:rsidP="00AB4978">
      <w:pPr>
        <w:pStyle w:val="omg-body"/>
      </w:pPr>
      <w:r w:rsidRPr="00D61BEF">
        <w:t>Provisioning to target schemas ensures the base type of Complex types with complex content will have complex content.</w:t>
      </w:r>
    </w:p>
    <w:p w14:paraId="266209A4" w14:textId="77777777" w:rsidR="00AB4978" w:rsidRDefault="00AB4978" w:rsidP="00AB4978">
      <w:pPr>
        <w:pStyle w:val="omg-body"/>
      </w:pPr>
    </w:p>
    <w:p w14:paraId="1A1898CB" w14:textId="77777777" w:rsidR="00AB4978" w:rsidRPr="00056F73" w:rsidRDefault="00AB4978" w:rsidP="00AB4978">
      <w:pPr>
        <w:pStyle w:val="Heading6"/>
      </w:pPr>
      <w:r w:rsidRPr="00056F73">
        <w:t>NDR3 [Rule 9-31] (SET). Base type of complex type with complex content must have complex content</w:t>
      </w:r>
    </w:p>
    <w:p w14:paraId="3CAA70C6" w14:textId="77777777" w:rsidR="00AB4978" w:rsidRDefault="00AB4978" w:rsidP="00AB4978">
      <w:pPr>
        <w:pStyle w:val="omg-body"/>
      </w:pPr>
      <w:hyperlink r:id="rId499" w:history="1">
        <w:r>
          <w:rPr>
            <w:color w:val="0000FF"/>
            <w:u w:val="single"/>
          </w:rPr>
          <w:t>Rule 9-31</w:t>
        </w:r>
      </w:hyperlink>
      <w:r>
        <w:t>, Base type of complex type with complex content must have complex content (SET): </w:t>
      </w:r>
      <w:hyperlink r:id="rId500" w:history="1">
        <w:r>
          <w:rPr>
            <w:color w:val="0000FF"/>
            <w:u w:val="single"/>
          </w:rPr>
          <w:t>Section 9.1.3.2.1</w:t>
        </w:r>
      </w:hyperlink>
      <w:r>
        <w:t>, Base type of complex type with complex content has complex content</w:t>
      </w:r>
    </w:p>
    <w:p w14:paraId="71B52B47" w14:textId="77777777" w:rsidR="00AB4978" w:rsidRDefault="00AB4978" w:rsidP="00AB4978">
      <w:pPr>
        <w:pStyle w:val="omg-body"/>
      </w:pPr>
      <w:r>
        <w:t> </w:t>
      </w:r>
    </w:p>
    <w:p w14:paraId="4E4A2A58" w14:textId="77777777" w:rsidR="00AB4978" w:rsidRDefault="00AB4978" w:rsidP="00AB4978">
      <w:pPr>
        <w:pStyle w:val="omg-body"/>
      </w:pPr>
      <w:r>
        <w:t>[English]</w:t>
      </w:r>
    </w:p>
    <w:p w14:paraId="0E474D03" w14:textId="77777777" w:rsidR="00AB4978" w:rsidRPr="00D61BEF" w:rsidRDefault="00AB4978" w:rsidP="00AB4978">
      <w:pPr>
        <w:pStyle w:val="omg-body"/>
      </w:pPr>
      <w:r w:rsidRPr="00D61BEF">
        <w:t>Provisioning to target schemas ensures the base type of Complex types with complex content will have complex content.</w:t>
      </w:r>
    </w:p>
    <w:p w14:paraId="606213CD" w14:textId="77777777" w:rsidR="00AB4978" w:rsidRDefault="00AB4978" w:rsidP="00AB4978">
      <w:pPr>
        <w:pStyle w:val="omg-body"/>
      </w:pPr>
    </w:p>
    <w:p w14:paraId="2D9E83A7" w14:textId="77777777" w:rsidR="00AB4978" w:rsidRPr="00056F73" w:rsidRDefault="00AB4978" w:rsidP="00AB4978">
      <w:pPr>
        <w:pStyle w:val="Heading6"/>
      </w:pPr>
      <w:r w:rsidRPr="00056F73">
        <w:t>NDR3 [Rule 9-32] (REF). Simple content uses extension</w:t>
      </w:r>
    </w:p>
    <w:p w14:paraId="352D71E3" w14:textId="77777777" w:rsidR="00AB4978" w:rsidRDefault="00AB4978" w:rsidP="00AB4978">
      <w:pPr>
        <w:pStyle w:val="omg-body"/>
      </w:pPr>
      <w:hyperlink r:id="rId501" w:history="1">
        <w:r>
          <w:rPr>
            <w:color w:val="0000FF"/>
            <w:u w:val="single"/>
          </w:rPr>
          <w:t>Rule 9-32</w:t>
        </w:r>
      </w:hyperlink>
      <w:r>
        <w:t>, Simple content uses extension (REF): </w:t>
      </w:r>
      <w:hyperlink r:id="rId502" w:history="1">
        <w:r>
          <w:rPr>
            <w:color w:val="0000FF"/>
            <w:u w:val="single"/>
          </w:rPr>
          <w:t>Section 9.1.3.3</w:t>
        </w:r>
      </w:hyperlink>
      <w:r>
        <w:t>, Simple content</w:t>
      </w:r>
    </w:p>
    <w:p w14:paraId="2B76F199" w14:textId="77777777" w:rsidR="00AB4978" w:rsidRDefault="00AB4978" w:rsidP="00AB4978">
      <w:pPr>
        <w:pStyle w:val="omg-body"/>
      </w:pPr>
      <w:r>
        <w:t> </w:t>
      </w:r>
    </w:p>
    <w:p w14:paraId="0D1F5626" w14:textId="77777777" w:rsidR="00AB4978" w:rsidRDefault="00AB4978" w:rsidP="00AB4978">
      <w:pPr>
        <w:pStyle w:val="omg-body"/>
        <w:rPr>
          <w:b/>
        </w:rPr>
      </w:pPr>
      <w:r w:rsidRPr="00900170">
        <w:rPr>
          <w:b/>
        </w:rPr>
        <w:t>[OCL] context</w:t>
      </w:r>
      <w:r>
        <w:t xml:space="preserve"> InformationModel </w:t>
      </w:r>
      <w:r w:rsidRPr="00900170">
        <w:rPr>
          <w:b/>
        </w:rPr>
        <w:t>inv:</w:t>
      </w:r>
    </w:p>
    <w:p w14:paraId="0638A1F0"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self.base_Package.ownedType-&gt;select(t|t.oclIsKindOf(Classifier)).oclAsType(Classifier).clientDependency</w:t>
      </w:r>
      <w:r w:rsidRPr="00900170">
        <w:rPr>
          <w:rFonts w:ascii="Courier New" w:hAnsi="Courier New" w:cs="Courier New"/>
        </w:rPr>
        <w:br/>
        <w:t xml:space="preserve">    -&gt;select(d|d.stereotypedBy('Restriction'))-&gt;isEmpty()</w:t>
      </w:r>
      <w:r w:rsidRPr="00900170">
        <w:rPr>
          <w:rFonts w:ascii="Courier New" w:hAnsi="Courier New" w:cs="Courier New"/>
        </w:rPr>
        <w:br/>
      </w:r>
    </w:p>
    <w:p w14:paraId="45A91528" w14:textId="77777777" w:rsidR="00AB4978" w:rsidRDefault="00AB4978" w:rsidP="00AB4978">
      <w:pPr>
        <w:pStyle w:val="omg-body"/>
      </w:pPr>
    </w:p>
    <w:p w14:paraId="029D7661" w14:textId="77777777" w:rsidR="00AB4978" w:rsidRPr="00056F73" w:rsidRDefault="00AB4978" w:rsidP="00AB4978">
      <w:pPr>
        <w:pStyle w:val="Heading6"/>
      </w:pPr>
      <w:r w:rsidRPr="00056F73">
        <w:lastRenderedPageBreak/>
        <w:t>NDR3 [Rule 9-33] (REF). No complex type disallowed substitutions</w:t>
      </w:r>
    </w:p>
    <w:p w14:paraId="6DD3085B" w14:textId="77777777" w:rsidR="00AB4978" w:rsidRDefault="00AB4978" w:rsidP="00AB4978">
      <w:pPr>
        <w:pStyle w:val="omg-body"/>
      </w:pPr>
      <w:hyperlink r:id="rId503" w:history="1">
        <w:r>
          <w:rPr>
            <w:color w:val="0000FF"/>
            <w:u w:val="single"/>
          </w:rPr>
          <w:t>Rule 9-33</w:t>
        </w:r>
      </w:hyperlink>
      <w:r>
        <w:t>, No complex type disallowed substitutions (REF): </w:t>
      </w:r>
      <w:hyperlink r:id="rId504" w:history="1">
        <w:r>
          <w:rPr>
            <w:color w:val="0000FF"/>
            <w:u w:val="single"/>
          </w:rPr>
          <w:t>Section 9.1.3</w:t>
        </w:r>
      </w:hyperlink>
      <w:r>
        <w:t>, Complex type definition</w:t>
      </w:r>
    </w:p>
    <w:p w14:paraId="53F46FD7" w14:textId="77777777" w:rsidR="00AB4978" w:rsidRDefault="00AB4978" w:rsidP="00AB4978">
      <w:pPr>
        <w:pStyle w:val="omg-body"/>
      </w:pPr>
      <w:r>
        <w:t> </w:t>
      </w:r>
    </w:p>
    <w:p w14:paraId="63736159" w14:textId="77777777" w:rsidR="00AB4978" w:rsidRDefault="00AB4978" w:rsidP="00AB4978">
      <w:pPr>
        <w:pStyle w:val="omg-body"/>
      </w:pPr>
      <w:r>
        <w:t>[English]</w:t>
      </w:r>
    </w:p>
    <w:p w14:paraId="5C6A6FCB" w14:textId="77777777" w:rsidR="00AB4978" w:rsidRPr="00D61BEF" w:rsidRDefault="00AB4978" w:rsidP="00AB4978">
      <w:pPr>
        <w:pStyle w:val="omg-body"/>
      </w:pPr>
      <w:r w:rsidRPr="00D61BEF">
        <w:t>The concept of disallowed substitutions is currently not supported by the NIEM UML Profile.  Currently, there will be no "block" provisioned for a complex type.</w:t>
      </w:r>
    </w:p>
    <w:p w14:paraId="7A4F9E20" w14:textId="77777777" w:rsidR="00AB4978" w:rsidRDefault="00AB4978" w:rsidP="00AB4978">
      <w:pPr>
        <w:pStyle w:val="omg-body"/>
      </w:pPr>
    </w:p>
    <w:p w14:paraId="5B723A98" w14:textId="77777777" w:rsidR="00AB4978" w:rsidRPr="00056F73" w:rsidRDefault="00AB4978" w:rsidP="00AB4978">
      <w:pPr>
        <w:pStyle w:val="Heading6"/>
      </w:pPr>
      <w:r w:rsidRPr="00056F73">
        <w:t>NDR3 [Rule 9-34] (REF). No complex type disallowed derivation</w:t>
      </w:r>
    </w:p>
    <w:p w14:paraId="483EB48E" w14:textId="77777777" w:rsidR="00AB4978" w:rsidRDefault="00AB4978" w:rsidP="00AB4978">
      <w:pPr>
        <w:pStyle w:val="omg-body"/>
      </w:pPr>
      <w:hyperlink r:id="rId505" w:history="1">
        <w:r>
          <w:rPr>
            <w:color w:val="0000FF"/>
            <w:u w:val="single"/>
          </w:rPr>
          <w:t>Rule 9-34</w:t>
        </w:r>
      </w:hyperlink>
      <w:r>
        <w:t>, No complex type disallowed derivation (REF): </w:t>
      </w:r>
      <w:hyperlink r:id="rId506" w:history="1">
        <w:r>
          <w:rPr>
            <w:color w:val="0000FF"/>
            <w:u w:val="single"/>
          </w:rPr>
          <w:t>Section 9.1.3</w:t>
        </w:r>
      </w:hyperlink>
      <w:r>
        <w:t>, Complex type definition</w:t>
      </w:r>
    </w:p>
    <w:p w14:paraId="28A19589" w14:textId="77777777" w:rsidR="00AB4978" w:rsidRDefault="00AB4978" w:rsidP="00AB4978">
      <w:pPr>
        <w:pStyle w:val="omg-body"/>
      </w:pPr>
      <w:r>
        <w:t> </w:t>
      </w:r>
    </w:p>
    <w:p w14:paraId="59F27C77" w14:textId="77777777" w:rsidR="00AB4978" w:rsidRDefault="00AB4978" w:rsidP="00AB4978">
      <w:pPr>
        <w:pStyle w:val="omg-body"/>
        <w:rPr>
          <w:b/>
        </w:rPr>
      </w:pPr>
      <w:r w:rsidRPr="00900170">
        <w:rPr>
          <w:b/>
        </w:rPr>
        <w:t>[OCL] context</w:t>
      </w:r>
      <w:r>
        <w:t xml:space="preserve"> InformationModel </w:t>
      </w:r>
      <w:r w:rsidRPr="00900170">
        <w:rPr>
          <w:b/>
        </w:rPr>
        <w:t>inv:</w:t>
      </w:r>
    </w:p>
    <w:p w14:paraId="469DB6F3"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self.base_Package.ownedType-&gt;select(t|t.oclIsKindOf(Classifier)).oclAsType(Classifier)-&gt;forAll(dt|not(dt.isFinalSpecialization))</w:t>
      </w:r>
      <w:r w:rsidRPr="00900170">
        <w:rPr>
          <w:rFonts w:ascii="Courier New" w:hAnsi="Courier New" w:cs="Courier New"/>
        </w:rPr>
        <w:br/>
      </w:r>
    </w:p>
    <w:p w14:paraId="2B805A53" w14:textId="77777777" w:rsidR="00AB4978" w:rsidRDefault="00AB4978" w:rsidP="00AB4978">
      <w:pPr>
        <w:pStyle w:val="omg-body"/>
      </w:pPr>
    </w:p>
    <w:p w14:paraId="7615F804" w14:textId="77777777" w:rsidR="00AB4978" w:rsidRPr="00056F73" w:rsidRDefault="00AB4978" w:rsidP="00AB4978">
      <w:pPr>
        <w:pStyle w:val="Heading6"/>
      </w:pPr>
      <w:r w:rsidRPr="00056F73">
        <w:t>NDR3 [Rule 9-35] (REF,EXT). Element declaration is top-level</w:t>
      </w:r>
    </w:p>
    <w:p w14:paraId="43D8B7CD" w14:textId="77777777" w:rsidR="00AB4978" w:rsidRDefault="00AB4978" w:rsidP="00AB4978">
      <w:pPr>
        <w:pStyle w:val="omg-body"/>
      </w:pPr>
      <w:hyperlink r:id="rId507" w:history="1">
        <w:r>
          <w:rPr>
            <w:color w:val="0000FF"/>
            <w:u w:val="single"/>
          </w:rPr>
          <w:t>Rule 9-35</w:t>
        </w:r>
      </w:hyperlink>
      <w:r>
        <w:t xml:space="preserve">, Element declaration is top-level (REF, EXT): </w:t>
      </w:r>
      <w:hyperlink r:id="rId508" w:history="1">
        <w:r>
          <w:rPr>
            <w:color w:val="0000FF"/>
            <w:u w:val="single"/>
          </w:rPr>
          <w:t>Section 9.2.1</w:t>
        </w:r>
      </w:hyperlink>
      <w:r>
        <w:t>, Element declaration</w:t>
      </w:r>
    </w:p>
    <w:p w14:paraId="6C10012C" w14:textId="77777777" w:rsidR="00AB4978" w:rsidRDefault="00AB4978" w:rsidP="00AB4978">
      <w:pPr>
        <w:pStyle w:val="omg-body"/>
      </w:pPr>
      <w:r>
        <w:t>[English]</w:t>
      </w:r>
    </w:p>
    <w:p w14:paraId="3D09DCB0" w14:textId="77777777" w:rsidR="00AB4978" w:rsidRPr="00D61BEF" w:rsidRDefault="00AB4978" w:rsidP="00AB4978">
      <w:pPr>
        <w:pStyle w:val="omg-body"/>
      </w:pPr>
      <w:r w:rsidRPr="00D61BEF">
        <w:t>Constraint is enforced during provisioning, top level elements are always created and referenced by non top level elements.</w:t>
      </w:r>
    </w:p>
    <w:p w14:paraId="3E640E66" w14:textId="77777777" w:rsidR="00AB4978" w:rsidRDefault="00AB4978" w:rsidP="00AB4978">
      <w:pPr>
        <w:pStyle w:val="omg-body"/>
      </w:pPr>
    </w:p>
    <w:p w14:paraId="1F893D51" w14:textId="77777777" w:rsidR="00AB4978" w:rsidRPr="00056F73" w:rsidRDefault="00AB4978" w:rsidP="00AB4978">
      <w:pPr>
        <w:pStyle w:val="Heading6"/>
      </w:pPr>
      <w:r w:rsidRPr="00056F73">
        <w:t>NDR3 [Rule 9-36] (REF,EXT). Element declaration has data definition</w:t>
      </w:r>
    </w:p>
    <w:p w14:paraId="6F02133B" w14:textId="77777777" w:rsidR="00AB4978" w:rsidRDefault="00AB4978" w:rsidP="00AB4978">
      <w:pPr>
        <w:pStyle w:val="omg-body"/>
      </w:pPr>
      <w:hyperlink r:id="rId509" w:history="1">
        <w:r>
          <w:rPr>
            <w:color w:val="0000FF"/>
            <w:u w:val="single"/>
          </w:rPr>
          <w:t>Rule 9-36</w:t>
        </w:r>
      </w:hyperlink>
      <w:r>
        <w:t>, Element declaration has data definition (REF, EXT): </w:t>
      </w:r>
      <w:hyperlink r:id="rId510" w:history="1">
        <w:r>
          <w:rPr>
            <w:color w:val="0000FF"/>
            <w:u w:val="single"/>
          </w:rPr>
          <w:t>Section 9.2.1</w:t>
        </w:r>
      </w:hyperlink>
      <w:r>
        <w:t>, Element declaration</w:t>
      </w:r>
    </w:p>
    <w:p w14:paraId="3DA8B139" w14:textId="77777777" w:rsidR="00AB4978" w:rsidRDefault="00AB4978" w:rsidP="00AB4978">
      <w:pPr>
        <w:pStyle w:val="omg-body"/>
      </w:pPr>
      <w:r>
        <w:t> </w:t>
      </w:r>
    </w:p>
    <w:p w14:paraId="0BA3BC0A" w14:textId="77777777" w:rsidR="00AB4978" w:rsidRDefault="00AB4978" w:rsidP="00AB4978">
      <w:pPr>
        <w:pStyle w:val="omg-body"/>
        <w:rPr>
          <w:b/>
        </w:rPr>
      </w:pPr>
      <w:r w:rsidRPr="00900170">
        <w:rPr>
          <w:b/>
        </w:rPr>
        <w:t>[OCL] context</w:t>
      </w:r>
      <w:r>
        <w:t xml:space="preserve"> InformationModel </w:t>
      </w:r>
      <w:r w:rsidRPr="00900170">
        <w:rPr>
          <w:b/>
        </w:rPr>
        <w:t>inv:</w:t>
      </w:r>
    </w:p>
    <w:p w14:paraId="2371876D"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5565387D" w14:textId="77777777" w:rsidR="00AB4978" w:rsidRDefault="00AB4978" w:rsidP="00AB4978">
      <w:pPr>
        <w:pStyle w:val="omg-body"/>
      </w:pPr>
    </w:p>
    <w:p w14:paraId="2734EFB9" w14:textId="77777777" w:rsidR="00AB4978" w:rsidRPr="00056F73" w:rsidRDefault="00AB4978" w:rsidP="00AB4978">
      <w:pPr>
        <w:pStyle w:val="Heading6"/>
      </w:pPr>
      <w:r w:rsidRPr="00056F73">
        <w:t>NDR3 [Rule 9-39] (REF,EXT). Element type not in the XML Schema namespace</w:t>
      </w:r>
    </w:p>
    <w:p w14:paraId="34DD5DA8" w14:textId="77777777" w:rsidR="00AB4978" w:rsidRDefault="00AB4978" w:rsidP="00AB4978">
      <w:pPr>
        <w:pStyle w:val="omg-body"/>
      </w:pPr>
      <w:hyperlink r:id="rId511" w:history="1">
        <w:r>
          <w:rPr>
            <w:color w:val="0000FF"/>
            <w:u w:val="single"/>
          </w:rPr>
          <w:t>Rule 9-39</w:t>
        </w:r>
      </w:hyperlink>
      <w:r>
        <w:t>, Element type not in the XML Schema namespace (REF, EXT): </w:t>
      </w:r>
      <w:hyperlink r:id="rId512" w:history="1">
        <w:r>
          <w:rPr>
            <w:color w:val="0000FF"/>
            <w:u w:val="single"/>
          </w:rPr>
          <w:t>Section 9.2.1</w:t>
        </w:r>
      </w:hyperlink>
      <w:r>
        <w:t>, Element declaration</w:t>
      </w:r>
    </w:p>
    <w:p w14:paraId="2B5EBA84" w14:textId="77777777" w:rsidR="00AB4978" w:rsidRDefault="00AB4978" w:rsidP="00AB4978">
      <w:pPr>
        <w:pStyle w:val="omg-body"/>
      </w:pPr>
      <w:r>
        <w:t> </w:t>
      </w:r>
    </w:p>
    <w:p w14:paraId="6C26348A" w14:textId="77777777" w:rsidR="00AB4978" w:rsidRDefault="00AB4978" w:rsidP="00AB4978">
      <w:pPr>
        <w:pStyle w:val="omg-body"/>
        <w:rPr>
          <w:b/>
        </w:rPr>
      </w:pPr>
      <w:r w:rsidRPr="00900170">
        <w:rPr>
          <w:b/>
        </w:rPr>
        <w:t>[OCL] context</w:t>
      </w:r>
      <w:r>
        <w:t xml:space="preserve"> InformationModel </w:t>
      </w:r>
      <w:r w:rsidRPr="00900170">
        <w:rPr>
          <w:b/>
        </w:rPr>
        <w:t>inv:</w:t>
      </w:r>
    </w:p>
    <w:p w14:paraId="10BA8321"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self.targetNamespace&lt;&gt;'http://www.w3.org/2001/XMLSchema'</w:t>
      </w:r>
      <w:r w:rsidRPr="00900170">
        <w:rPr>
          <w:rFonts w:ascii="Courier New" w:hAnsi="Courier New" w:cs="Courier New"/>
        </w:rPr>
        <w:br/>
        <w:t xml:space="preserve">              </w:t>
      </w:r>
    </w:p>
    <w:p w14:paraId="5E45392A" w14:textId="77777777" w:rsidR="00AB4978" w:rsidRDefault="00AB4978" w:rsidP="00AB4978">
      <w:pPr>
        <w:pStyle w:val="omg-body"/>
      </w:pPr>
    </w:p>
    <w:p w14:paraId="20AEF898" w14:textId="77777777" w:rsidR="00AB4978" w:rsidRPr="00056F73" w:rsidRDefault="00AB4978" w:rsidP="00AB4978">
      <w:pPr>
        <w:pStyle w:val="Heading6"/>
      </w:pPr>
      <w:r w:rsidRPr="00056F73">
        <w:t>NDR3 [Rule 9-40] (REF,EXT). Element type not in the XML namespace</w:t>
      </w:r>
    </w:p>
    <w:p w14:paraId="7383AE1E" w14:textId="77777777" w:rsidR="00AB4978" w:rsidRDefault="00AB4978" w:rsidP="00AB4978">
      <w:pPr>
        <w:pStyle w:val="omg-body"/>
      </w:pPr>
      <w:hyperlink r:id="rId513" w:history="1">
        <w:r>
          <w:rPr>
            <w:color w:val="0000FF"/>
            <w:u w:val="single"/>
          </w:rPr>
          <w:t>Rule 9-40</w:t>
        </w:r>
      </w:hyperlink>
      <w:r>
        <w:t>, Element type not in the XML namespace (REF, EXT): </w:t>
      </w:r>
      <w:hyperlink r:id="rId514" w:history="1">
        <w:r>
          <w:rPr>
            <w:color w:val="0000FF"/>
            <w:u w:val="single"/>
          </w:rPr>
          <w:t>Section 9.2.1</w:t>
        </w:r>
      </w:hyperlink>
      <w:r>
        <w:t>, Element declaration</w:t>
      </w:r>
    </w:p>
    <w:p w14:paraId="1DBB9901" w14:textId="77777777" w:rsidR="00AB4978" w:rsidRDefault="00AB4978" w:rsidP="00AB4978">
      <w:pPr>
        <w:pStyle w:val="omg-body"/>
      </w:pPr>
      <w:r>
        <w:t> </w:t>
      </w:r>
    </w:p>
    <w:p w14:paraId="40E9889D" w14:textId="77777777" w:rsidR="00AB4978" w:rsidRDefault="00AB4978" w:rsidP="00AB4978">
      <w:pPr>
        <w:pStyle w:val="omg-body"/>
        <w:rPr>
          <w:b/>
        </w:rPr>
      </w:pPr>
      <w:r w:rsidRPr="00900170">
        <w:rPr>
          <w:b/>
        </w:rPr>
        <w:t>[OCL] context</w:t>
      </w:r>
      <w:r>
        <w:t xml:space="preserve"> InformationModel </w:t>
      </w:r>
      <w:r w:rsidRPr="00900170">
        <w:rPr>
          <w:b/>
        </w:rPr>
        <w:t>inv:</w:t>
      </w:r>
    </w:p>
    <w:p w14:paraId="5A2AD34A"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self.base_Package.ownedType-&gt;select(t|t.oclIsKindOf(Classifier)).oclAsType(Classifier).attribute.type-&gt;forAll(t| t._'package'.name&lt;&gt;'xml')</w:t>
      </w:r>
      <w:r w:rsidRPr="00900170">
        <w:rPr>
          <w:rFonts w:ascii="Courier New" w:hAnsi="Courier New" w:cs="Courier New"/>
        </w:rPr>
        <w:br/>
        <w:t xml:space="preserve">              </w:t>
      </w:r>
    </w:p>
    <w:p w14:paraId="37F89912" w14:textId="77777777" w:rsidR="00AB4978" w:rsidRDefault="00AB4978" w:rsidP="00AB4978">
      <w:pPr>
        <w:pStyle w:val="omg-body"/>
      </w:pPr>
    </w:p>
    <w:p w14:paraId="5715238D" w14:textId="77777777" w:rsidR="00AB4978" w:rsidRPr="00056F73" w:rsidRDefault="00AB4978" w:rsidP="00AB4978">
      <w:pPr>
        <w:pStyle w:val="Heading6"/>
      </w:pPr>
      <w:r w:rsidRPr="00056F73">
        <w:t>NDR3 [Rule 9-41] (REF,EXT). Element type is not simple type</w:t>
      </w:r>
    </w:p>
    <w:p w14:paraId="6101B428" w14:textId="77777777" w:rsidR="00AB4978" w:rsidRDefault="00AB4978" w:rsidP="00AB4978">
      <w:pPr>
        <w:pStyle w:val="omg-body"/>
      </w:pPr>
      <w:hyperlink r:id="rId515" w:history="1">
        <w:r>
          <w:rPr>
            <w:color w:val="0000FF"/>
            <w:u w:val="single"/>
          </w:rPr>
          <w:t>Rule 9-41</w:t>
        </w:r>
      </w:hyperlink>
      <w:r>
        <w:t>, Element type is not simple type (REF, EXT): </w:t>
      </w:r>
      <w:hyperlink r:id="rId516" w:history="1">
        <w:r>
          <w:rPr>
            <w:color w:val="0000FF"/>
            <w:u w:val="single"/>
          </w:rPr>
          <w:t>Section 9.2.1</w:t>
        </w:r>
      </w:hyperlink>
      <w:r>
        <w:t>, Element declaration</w:t>
      </w:r>
    </w:p>
    <w:p w14:paraId="19695DDE" w14:textId="77777777" w:rsidR="00AB4978" w:rsidRDefault="00AB4978" w:rsidP="00AB4978">
      <w:pPr>
        <w:pStyle w:val="omg-body"/>
      </w:pPr>
      <w:r>
        <w:t> </w:t>
      </w:r>
    </w:p>
    <w:p w14:paraId="7A42C05F" w14:textId="77777777" w:rsidR="00AB4978" w:rsidRDefault="00AB4978" w:rsidP="00AB4978">
      <w:pPr>
        <w:pStyle w:val="omg-body"/>
      </w:pPr>
      <w:r>
        <w:t>[English]</w:t>
      </w:r>
    </w:p>
    <w:p w14:paraId="6DDAFB96" w14:textId="77777777" w:rsidR="00AB4978" w:rsidRPr="00D61BEF" w:rsidRDefault="00AB4978" w:rsidP="00AB4978">
      <w:pPr>
        <w:pStyle w:val="omg-body"/>
      </w:pPr>
      <w:r w:rsidRPr="00D61BEF">
        <w:t>OCL representation of this constraint is deferred.</w:t>
      </w:r>
    </w:p>
    <w:p w14:paraId="04F2AC19" w14:textId="77777777" w:rsidR="00AB4978" w:rsidRDefault="00AB4978" w:rsidP="00AB4978">
      <w:pPr>
        <w:pStyle w:val="omg-body"/>
      </w:pPr>
    </w:p>
    <w:p w14:paraId="6CC0DF45" w14:textId="77777777" w:rsidR="00AB4978" w:rsidRPr="00056F73" w:rsidRDefault="00AB4978" w:rsidP="00AB4978">
      <w:pPr>
        <w:pStyle w:val="Heading6"/>
      </w:pPr>
      <w:r w:rsidRPr="00056F73">
        <w:t xml:space="preserve">NDR3 [Rule 9-42] (REF). No element disallowed substitutions </w:t>
      </w:r>
    </w:p>
    <w:p w14:paraId="3E425001" w14:textId="77777777" w:rsidR="00AB4978" w:rsidRDefault="00AB4978" w:rsidP="00AB4978">
      <w:pPr>
        <w:pStyle w:val="omg-body"/>
      </w:pPr>
      <w:hyperlink r:id="rId517" w:history="1">
        <w:r>
          <w:rPr>
            <w:color w:val="0000FF"/>
            <w:u w:val="single"/>
          </w:rPr>
          <w:t>Rule 9-42</w:t>
        </w:r>
      </w:hyperlink>
      <w:r>
        <w:t>, No element disallowed substitutions (REF): </w:t>
      </w:r>
      <w:hyperlink r:id="rId518" w:history="1">
        <w:r>
          <w:rPr>
            <w:color w:val="0000FF"/>
            <w:u w:val="single"/>
          </w:rPr>
          <w:t>Section 9.2.1</w:t>
        </w:r>
      </w:hyperlink>
      <w:r>
        <w:t>, Element declaration</w:t>
      </w:r>
    </w:p>
    <w:p w14:paraId="11040C9C" w14:textId="77777777" w:rsidR="00AB4978" w:rsidRDefault="00AB4978" w:rsidP="00AB4978">
      <w:pPr>
        <w:pStyle w:val="omg-body"/>
      </w:pPr>
      <w:r>
        <w:t> </w:t>
      </w:r>
    </w:p>
    <w:p w14:paraId="636472C5" w14:textId="77777777" w:rsidR="00AB4978" w:rsidRDefault="00AB4978" w:rsidP="00AB4978">
      <w:pPr>
        <w:pStyle w:val="omg-body"/>
      </w:pPr>
      <w:r>
        <w:t>[English]</w:t>
      </w:r>
    </w:p>
    <w:p w14:paraId="1F93CEF4" w14:textId="77777777" w:rsidR="00AB4978" w:rsidRPr="00D61BEF" w:rsidRDefault="00AB4978" w:rsidP="00AB4978">
      <w:pPr>
        <w:pStyle w:val="omg-body"/>
      </w:pPr>
      <w:r w:rsidRPr="00D61BEF">
        <w:t>The concept of disallowed substitutions (@block) is currently not supported by NIEM-UML.  There will be no provisioning of the @block attribute.</w:t>
      </w:r>
    </w:p>
    <w:p w14:paraId="047722E3" w14:textId="77777777" w:rsidR="00AB4978" w:rsidRDefault="00AB4978" w:rsidP="00AB4978">
      <w:pPr>
        <w:pStyle w:val="omg-body"/>
      </w:pPr>
    </w:p>
    <w:p w14:paraId="69821370" w14:textId="77777777" w:rsidR="00AB4978" w:rsidRPr="00056F73" w:rsidRDefault="00AB4978" w:rsidP="00AB4978">
      <w:pPr>
        <w:pStyle w:val="Heading6"/>
      </w:pPr>
      <w:r w:rsidRPr="00056F73">
        <w:t>NDR3 [Rule 9-47] (REF,EXT). Attribute declaration is top-level</w:t>
      </w:r>
    </w:p>
    <w:p w14:paraId="3E3099A3" w14:textId="77777777" w:rsidR="00AB4978" w:rsidRDefault="00AB4978" w:rsidP="00AB4978">
      <w:pPr>
        <w:pStyle w:val="omg-body"/>
      </w:pPr>
      <w:hyperlink r:id="rId519" w:history="1">
        <w:r>
          <w:rPr>
            <w:color w:val="0000FF"/>
            <w:u w:val="single"/>
          </w:rPr>
          <w:t>Rule 9-47</w:t>
        </w:r>
      </w:hyperlink>
      <w:r>
        <w:t xml:space="preserve">, Attribute declaration is top-level (REF, EXT): </w:t>
      </w:r>
      <w:hyperlink r:id="rId520" w:history="1">
        <w:r>
          <w:rPr>
            <w:color w:val="0000FF"/>
            <w:u w:val="single"/>
          </w:rPr>
          <w:t>Section 9.2.3</w:t>
        </w:r>
      </w:hyperlink>
      <w:r>
        <w:t>, Attribute declaration</w:t>
      </w:r>
    </w:p>
    <w:p w14:paraId="6982D5E8" w14:textId="77777777" w:rsidR="00AB4978" w:rsidRDefault="00AB4978" w:rsidP="00AB4978">
      <w:pPr>
        <w:pStyle w:val="omg-body"/>
      </w:pPr>
      <w:r>
        <w:t>[English]</w:t>
      </w:r>
    </w:p>
    <w:p w14:paraId="5B55215C" w14:textId="77777777" w:rsidR="00AB4978" w:rsidRPr="00D61BEF" w:rsidRDefault="00AB4978" w:rsidP="00AB4978">
      <w:pPr>
        <w:pStyle w:val="omg-body"/>
      </w:pPr>
      <w:r w:rsidRPr="00D61BEF">
        <w:t>Constraint is enforced during provisioning, top level attributes  are always created and referenced by non top level elements.</w:t>
      </w:r>
    </w:p>
    <w:p w14:paraId="6BEDBED4" w14:textId="77777777" w:rsidR="00AB4978" w:rsidRDefault="00AB4978" w:rsidP="00AB4978">
      <w:pPr>
        <w:pStyle w:val="omg-body"/>
      </w:pPr>
    </w:p>
    <w:p w14:paraId="1ABEC740" w14:textId="77777777" w:rsidR="00AB4978" w:rsidRPr="00056F73" w:rsidRDefault="00AB4978" w:rsidP="00AB4978">
      <w:pPr>
        <w:pStyle w:val="Heading6"/>
      </w:pPr>
      <w:r w:rsidRPr="00056F73">
        <w:lastRenderedPageBreak/>
        <w:t>NDR3 [Rule 9-48] (REF,EXT). Attribute declaration has data definition</w:t>
      </w:r>
    </w:p>
    <w:p w14:paraId="23EE9C06" w14:textId="77777777" w:rsidR="00AB4978" w:rsidRDefault="00AB4978" w:rsidP="00AB4978">
      <w:pPr>
        <w:pStyle w:val="omg-body"/>
      </w:pPr>
      <w:hyperlink r:id="rId521" w:history="1">
        <w:r>
          <w:rPr>
            <w:color w:val="0000FF"/>
            <w:u w:val="single"/>
          </w:rPr>
          <w:t>Rule 9-48</w:t>
        </w:r>
      </w:hyperlink>
      <w:r>
        <w:t>, Attribute declaration has data definition (REF, EXT): </w:t>
      </w:r>
      <w:hyperlink r:id="rId522" w:history="1">
        <w:r>
          <w:rPr>
            <w:color w:val="0000FF"/>
            <w:u w:val="single"/>
          </w:rPr>
          <w:t>Section 9.2.3</w:t>
        </w:r>
      </w:hyperlink>
      <w:r>
        <w:t>, Attribute declaration</w:t>
      </w:r>
    </w:p>
    <w:p w14:paraId="13E44762" w14:textId="77777777" w:rsidR="00AB4978" w:rsidRDefault="00AB4978" w:rsidP="00AB4978">
      <w:pPr>
        <w:pStyle w:val="omg-body"/>
      </w:pPr>
      <w:r>
        <w:t> </w:t>
      </w:r>
    </w:p>
    <w:p w14:paraId="37932CBB" w14:textId="77777777" w:rsidR="00AB4978" w:rsidRDefault="00AB4978" w:rsidP="00AB4978">
      <w:pPr>
        <w:pStyle w:val="omg-body"/>
        <w:rPr>
          <w:b/>
        </w:rPr>
      </w:pPr>
      <w:r w:rsidRPr="00900170">
        <w:rPr>
          <w:b/>
        </w:rPr>
        <w:t>[OCL] context</w:t>
      </w:r>
      <w:r>
        <w:t xml:space="preserve"> InformationModel </w:t>
      </w:r>
      <w:r w:rsidRPr="00900170">
        <w:rPr>
          <w:b/>
        </w:rPr>
        <w:t>inv:</w:t>
      </w:r>
    </w:p>
    <w:p w14:paraId="2427C944"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self.base_Package.ownedType-&gt;select(t|t.oclIsKindOf(Classifier)).oclAsType(Classifier).attribute</w:t>
      </w:r>
      <w:r w:rsidRPr="00900170">
        <w:rPr>
          <w:rFonts w:ascii="Courier New" w:hAnsi="Courier New" w:cs="Courier New"/>
        </w:rPr>
        <w:br/>
        <w:t xml:space="preserve">    -&gt;forAll(a|a.ownedComment-&gt;exists(c|not(c._'body'.oclIsUndefined()) and (c._'body'&lt;&gt;'')))</w:t>
      </w:r>
      <w:r w:rsidRPr="00900170">
        <w:rPr>
          <w:rFonts w:ascii="Courier New" w:hAnsi="Courier New" w:cs="Courier New"/>
        </w:rPr>
        <w:br/>
        <w:t xml:space="preserve">              </w:t>
      </w:r>
    </w:p>
    <w:p w14:paraId="25610C8C" w14:textId="77777777" w:rsidR="00AB4978" w:rsidRDefault="00AB4978" w:rsidP="00AB4978">
      <w:pPr>
        <w:pStyle w:val="omg-body"/>
      </w:pPr>
    </w:p>
    <w:p w14:paraId="172B1E58" w14:textId="77777777" w:rsidR="00AB4978" w:rsidRPr="00056F73" w:rsidRDefault="00AB4978" w:rsidP="00AB4978">
      <w:pPr>
        <w:pStyle w:val="Heading6"/>
      </w:pPr>
      <w:r w:rsidRPr="00056F73">
        <w:t>NDR3 [Rule 9-49] (REF,EXT). Attribute declaration has type</w:t>
      </w:r>
    </w:p>
    <w:p w14:paraId="6C37D462" w14:textId="77777777" w:rsidR="00AB4978" w:rsidRDefault="00AB4978" w:rsidP="00AB4978">
      <w:pPr>
        <w:pStyle w:val="omg-body"/>
      </w:pPr>
      <w:hyperlink r:id="rId523" w:history="1">
        <w:r>
          <w:rPr>
            <w:color w:val="0000FF"/>
            <w:u w:val="single"/>
          </w:rPr>
          <w:t>Rule 9-49</w:t>
        </w:r>
      </w:hyperlink>
      <w:r>
        <w:t>, Attribute declaration has type (REF, EXT): </w:t>
      </w:r>
      <w:hyperlink r:id="rId524" w:history="1">
        <w:r>
          <w:rPr>
            <w:color w:val="0000FF"/>
            <w:u w:val="single"/>
          </w:rPr>
          <w:t>Section 9.2.3</w:t>
        </w:r>
      </w:hyperlink>
      <w:r>
        <w:t>, Attribute declaration</w:t>
      </w:r>
    </w:p>
    <w:p w14:paraId="34DB9935" w14:textId="77777777" w:rsidR="00AB4978" w:rsidRDefault="00AB4978" w:rsidP="00AB4978">
      <w:pPr>
        <w:pStyle w:val="omg-body"/>
      </w:pPr>
      <w:r>
        <w:t> </w:t>
      </w:r>
    </w:p>
    <w:p w14:paraId="6791456B" w14:textId="77777777" w:rsidR="00AB4978" w:rsidRDefault="00AB4978" w:rsidP="00AB4978">
      <w:pPr>
        <w:pStyle w:val="omg-body"/>
      </w:pPr>
      <w:r>
        <w:t>[English]</w:t>
      </w:r>
    </w:p>
    <w:p w14:paraId="4B20F86E" w14:textId="77777777" w:rsidR="00AB4978" w:rsidRPr="00D61BEF" w:rsidRDefault="00AB4978" w:rsidP="00AB4978">
      <w:pPr>
        <w:pStyle w:val="omg-body"/>
      </w:pPr>
      <w:r w:rsidRPr="00D61BEF">
        <w:t>Specification as OCL Constraint is deferred.</w:t>
      </w:r>
    </w:p>
    <w:p w14:paraId="4AE776A4" w14:textId="77777777" w:rsidR="00AB4978" w:rsidRDefault="00AB4978" w:rsidP="00AB4978">
      <w:pPr>
        <w:pStyle w:val="omg-body"/>
      </w:pPr>
    </w:p>
    <w:p w14:paraId="2CBF53E3" w14:textId="77777777" w:rsidR="00AB4978" w:rsidRPr="00056F73" w:rsidRDefault="00AB4978" w:rsidP="00AB4978">
      <w:pPr>
        <w:pStyle w:val="Heading6"/>
      </w:pPr>
      <w:r w:rsidRPr="00056F73">
        <w:t>NDR3 [Rule 9-61] (REF). xs:sequence must be child of xs:extension</w:t>
      </w:r>
    </w:p>
    <w:p w14:paraId="4301EAEE" w14:textId="77777777" w:rsidR="00AB4978" w:rsidRDefault="00AB4978" w:rsidP="00AB4978">
      <w:pPr>
        <w:pStyle w:val="omg-body"/>
      </w:pPr>
      <w:hyperlink r:id="rId525" w:history="1">
        <w:r>
          <w:rPr>
            <w:color w:val="0000FF"/>
            <w:u w:val="single"/>
          </w:rPr>
          <w:t>Rule 9-61</w:t>
        </w:r>
      </w:hyperlink>
      <w:r>
        <w:t>, </w:t>
      </w:r>
      <w:r>
        <w:rPr>
          <w:rFonts w:ascii="Courier New" w:hAnsi="Courier New"/>
        </w:rPr>
        <w:t>xs:sequence</w:t>
      </w:r>
      <w:r>
        <w:t> must be child of </w:t>
      </w:r>
      <w:r>
        <w:rPr>
          <w:rFonts w:ascii="Courier New" w:hAnsi="Courier New"/>
        </w:rPr>
        <w:t>xs:extension</w:t>
      </w:r>
      <w:r>
        <w:t> (REF): </w:t>
      </w:r>
      <w:hyperlink r:id="rId526" w:history="1">
        <w:r>
          <w:rPr>
            <w:color w:val="0000FF"/>
            <w:u w:val="single"/>
          </w:rPr>
          <w:t>Section 9.3.1.1</w:t>
        </w:r>
      </w:hyperlink>
      <w:r>
        <w:t>, Sequence</w:t>
      </w:r>
    </w:p>
    <w:p w14:paraId="3B9E8088" w14:textId="77777777" w:rsidR="00AB4978" w:rsidRDefault="00AB4978" w:rsidP="00AB4978">
      <w:pPr>
        <w:pStyle w:val="omg-body"/>
      </w:pPr>
      <w:r>
        <w:t> </w:t>
      </w:r>
    </w:p>
    <w:p w14:paraId="4AB5B39A" w14:textId="77777777" w:rsidR="00AB4978" w:rsidRDefault="00AB4978" w:rsidP="00AB4978">
      <w:pPr>
        <w:pStyle w:val="omg-body"/>
      </w:pPr>
      <w:r>
        <w:t>[English]</w:t>
      </w:r>
    </w:p>
    <w:p w14:paraId="37B7FEC0" w14:textId="77777777" w:rsidR="00AB4978" w:rsidRPr="00D61BEF" w:rsidRDefault="00AB4978" w:rsidP="00AB4978">
      <w:pPr>
        <w:pStyle w:val="omg-body"/>
      </w:pPr>
      <w:r w:rsidRPr="00D61BEF">
        <w:t>Constraint enforced by provisioning, an xs:sequence is always produced as a child of an xs:extension.</w:t>
      </w:r>
    </w:p>
    <w:p w14:paraId="28B4E37E" w14:textId="77777777" w:rsidR="00AB4978" w:rsidRDefault="00AB4978" w:rsidP="00AB4978">
      <w:pPr>
        <w:pStyle w:val="omg-body"/>
      </w:pPr>
    </w:p>
    <w:p w14:paraId="3E882726" w14:textId="77777777" w:rsidR="00AB4978" w:rsidRPr="00056F73" w:rsidRDefault="00AB4978" w:rsidP="00AB4978">
      <w:pPr>
        <w:pStyle w:val="Heading6"/>
      </w:pPr>
      <w:r w:rsidRPr="00056F73">
        <w:t>NDR3 [Rule 9-62] (EXT). xs:sequence must be child of xs:extension or xs:restriction</w:t>
      </w:r>
    </w:p>
    <w:p w14:paraId="0852B67F" w14:textId="77777777" w:rsidR="00AB4978" w:rsidRDefault="00AB4978" w:rsidP="00AB4978">
      <w:pPr>
        <w:pStyle w:val="omg-body"/>
      </w:pPr>
      <w:hyperlink r:id="rId527" w:history="1">
        <w:r>
          <w:rPr>
            <w:color w:val="0000FF"/>
            <w:u w:val="single"/>
          </w:rPr>
          <w:t>Rule 9-62</w:t>
        </w:r>
      </w:hyperlink>
      <w:r>
        <w:t>, </w:t>
      </w:r>
      <w:r>
        <w:rPr>
          <w:rFonts w:ascii="Courier New" w:hAnsi="Courier New"/>
        </w:rPr>
        <w:t>xs:sequence</w:t>
      </w:r>
      <w:r>
        <w:t> must be child of </w:t>
      </w:r>
      <w:r>
        <w:rPr>
          <w:rFonts w:ascii="Courier New" w:hAnsi="Courier New"/>
        </w:rPr>
        <w:t>xs:extension</w:t>
      </w:r>
      <w:r>
        <w:t> or </w:t>
      </w:r>
      <w:r>
        <w:rPr>
          <w:rFonts w:ascii="Courier New" w:hAnsi="Courier New"/>
        </w:rPr>
        <w:t>xs:restriction</w:t>
      </w:r>
      <w:r>
        <w:t> (EXT): </w:t>
      </w:r>
      <w:hyperlink r:id="rId528" w:history="1">
        <w:r>
          <w:rPr>
            <w:color w:val="0000FF"/>
            <w:u w:val="single"/>
          </w:rPr>
          <w:t>Section 9.3.1.1</w:t>
        </w:r>
      </w:hyperlink>
      <w:r>
        <w:t>, Sequence</w:t>
      </w:r>
    </w:p>
    <w:p w14:paraId="682FE9DF" w14:textId="77777777" w:rsidR="00AB4978" w:rsidRDefault="00AB4978" w:rsidP="00AB4978">
      <w:pPr>
        <w:pStyle w:val="omg-body"/>
      </w:pPr>
      <w:r>
        <w:t> </w:t>
      </w:r>
    </w:p>
    <w:p w14:paraId="112BF1A5" w14:textId="77777777" w:rsidR="00AB4978" w:rsidRDefault="00AB4978" w:rsidP="00AB4978">
      <w:pPr>
        <w:pStyle w:val="omg-body"/>
      </w:pPr>
      <w:r>
        <w:t>[English]</w:t>
      </w:r>
    </w:p>
    <w:p w14:paraId="5DE2146A" w14:textId="77777777" w:rsidR="00AB4978" w:rsidRPr="00D61BEF" w:rsidRDefault="00AB4978" w:rsidP="00AB4978">
      <w:pPr>
        <w:pStyle w:val="omg-body"/>
      </w:pPr>
      <w:r w:rsidRPr="00D61BEF">
        <w:t>Constraint enforced by provisioning, an xs:sequence is always produced as a child of an xs:extension or xs:restriction.</w:t>
      </w:r>
    </w:p>
    <w:p w14:paraId="45361FAB" w14:textId="77777777" w:rsidR="00AB4978" w:rsidRDefault="00AB4978" w:rsidP="00AB4978">
      <w:pPr>
        <w:pStyle w:val="omg-body"/>
      </w:pPr>
    </w:p>
    <w:p w14:paraId="4869B1F2" w14:textId="77777777" w:rsidR="00AB4978" w:rsidRPr="00056F73" w:rsidRDefault="00AB4978" w:rsidP="00AB4978">
      <w:pPr>
        <w:pStyle w:val="Heading6"/>
      </w:pPr>
      <w:r w:rsidRPr="00056F73">
        <w:t>NDR3 [Rule 9-63] (REF). No xs:choice</w:t>
      </w:r>
    </w:p>
    <w:p w14:paraId="19DC6E0D" w14:textId="77777777" w:rsidR="00AB4978" w:rsidRDefault="00AB4978" w:rsidP="00AB4978">
      <w:pPr>
        <w:pStyle w:val="omg-body"/>
      </w:pPr>
      <w:hyperlink r:id="rId529" w:history="1">
        <w:r>
          <w:rPr>
            <w:color w:val="0000FF"/>
            <w:u w:val="single"/>
          </w:rPr>
          <w:t>Rule 9-63</w:t>
        </w:r>
      </w:hyperlink>
      <w:r>
        <w:t xml:space="preserve">, No </w:t>
      </w:r>
      <w:r>
        <w:rPr>
          <w:rFonts w:ascii="Courier New" w:hAnsi="Courier New"/>
        </w:rPr>
        <w:t>xs:choice</w:t>
      </w:r>
      <w:r>
        <w:t xml:space="preserve"> (REF): </w:t>
      </w:r>
      <w:hyperlink r:id="rId530" w:history="1">
        <w:r>
          <w:rPr>
            <w:color w:val="0000FF"/>
            <w:u w:val="single"/>
          </w:rPr>
          <w:t>Section 9.3.1.2</w:t>
        </w:r>
      </w:hyperlink>
      <w:r>
        <w:t>, Choice</w:t>
      </w:r>
    </w:p>
    <w:p w14:paraId="3876BA18" w14:textId="77777777" w:rsidR="00AB4978" w:rsidRDefault="00AB4978" w:rsidP="00AB4978">
      <w:pPr>
        <w:pStyle w:val="omg-body"/>
        <w:rPr>
          <w:b/>
        </w:rPr>
      </w:pPr>
      <w:r w:rsidRPr="00900170">
        <w:rPr>
          <w:b/>
        </w:rPr>
        <w:t>[OCL] context</w:t>
      </w:r>
      <w:r>
        <w:t xml:space="preserve"> InformationModel </w:t>
      </w:r>
      <w:r w:rsidRPr="00900170">
        <w:rPr>
          <w:b/>
        </w:rPr>
        <w:t>inv:</w:t>
      </w:r>
    </w:p>
    <w:p w14:paraId="3DCE0E99"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((self.defaultPurpose=NIEM_UML_Profile::NIEM_PIM_Profile::DefaultPurposeCode::subset)or(self.defaultPurpose=NIEM_UML_Profile::NIEM_PIM_Profile::DefaultPur</w:t>
      </w:r>
      <w:r w:rsidRPr="00900170">
        <w:rPr>
          <w:rFonts w:ascii="Courier New" w:hAnsi="Courier New" w:cs="Courier New"/>
        </w:rPr>
        <w:lastRenderedPageBreak/>
        <w:t>poseCode::reference))</w:t>
      </w:r>
      <w:r w:rsidRPr="00900170">
        <w:rPr>
          <w:rFonts w:ascii="Courier New" w:hAnsi="Courier New" w:cs="Courier New"/>
        </w:rPr>
        <w:br/>
        <w:t>implies</w:t>
      </w:r>
      <w:r w:rsidRPr="00900170">
        <w:rPr>
          <w:rFonts w:ascii="Courier New" w:hAnsi="Courier New" w:cs="Courier New"/>
        </w:rPr>
        <w:br/>
        <w:t>self.base_Package.ownedType</w:t>
      </w:r>
      <w:r w:rsidRPr="00900170">
        <w:rPr>
          <w:rFonts w:ascii="Courier New" w:hAnsi="Courier New" w:cs="Courier New"/>
        </w:rPr>
        <w:br/>
        <w:t xml:space="preserve">-&gt;select(t|t.oclIsKindOf(Classifier)).oclAsType(Classifier)                                                               </w:t>
      </w:r>
      <w:r w:rsidRPr="00900170">
        <w:rPr>
          <w:rFonts w:ascii="Courier New" w:hAnsi="Courier New" w:cs="Courier New"/>
        </w:rPr>
        <w:br/>
        <w:t>-&gt;union(self.base_Package.ownedType-&gt;select(t|t.oclIsKindOf(Class)).oclAsType(Class).nestedClassifier)</w:t>
      </w:r>
      <w:r w:rsidRPr="00900170">
        <w:rPr>
          <w:rFonts w:ascii="Courier New" w:hAnsi="Courier New" w:cs="Courier New"/>
        </w:rPr>
        <w:br/>
        <w:t>-&gt;select(t|t.stereotypedBy('Choice'))-&gt;isEmpty()</w:t>
      </w:r>
      <w:r w:rsidRPr="00900170">
        <w:rPr>
          <w:rFonts w:ascii="Courier New" w:hAnsi="Courier New" w:cs="Courier New"/>
        </w:rPr>
        <w:br/>
      </w:r>
    </w:p>
    <w:p w14:paraId="2512E24B" w14:textId="77777777" w:rsidR="00AB4978" w:rsidRDefault="00AB4978" w:rsidP="00AB4978">
      <w:pPr>
        <w:pStyle w:val="omg-body"/>
      </w:pPr>
    </w:p>
    <w:p w14:paraId="60802180" w14:textId="77777777" w:rsidR="00AB4978" w:rsidRPr="00056F73" w:rsidRDefault="00AB4978" w:rsidP="00AB4978">
      <w:pPr>
        <w:pStyle w:val="Heading6"/>
      </w:pPr>
      <w:r w:rsidRPr="00056F73">
        <w:t>NDR3 [Rule 9-64] (EXT). xs:choice must be child of xs:sequence</w:t>
      </w:r>
    </w:p>
    <w:p w14:paraId="2E920591" w14:textId="77777777" w:rsidR="00AB4978" w:rsidRDefault="00AB4978" w:rsidP="00AB4978">
      <w:pPr>
        <w:pStyle w:val="omg-body"/>
      </w:pPr>
      <w:hyperlink r:id="rId531" w:history="1">
        <w:r>
          <w:rPr>
            <w:color w:val="0000FF"/>
            <w:u w:val="single"/>
          </w:rPr>
          <w:t>Rule 9-64</w:t>
        </w:r>
      </w:hyperlink>
      <w:r>
        <w:t xml:space="preserve">, </w:t>
      </w:r>
      <w:r>
        <w:rPr>
          <w:rFonts w:ascii="Courier New" w:hAnsi="Courier New"/>
        </w:rPr>
        <w:t>xs:choice</w:t>
      </w:r>
      <w:r>
        <w:t xml:space="preserve"> must be child of </w:t>
      </w:r>
      <w:r>
        <w:rPr>
          <w:rFonts w:ascii="Courier New" w:hAnsi="Courier New"/>
        </w:rPr>
        <w:t>xs:sequence</w:t>
      </w:r>
      <w:r>
        <w:t xml:space="preserve"> (EXT): </w:t>
      </w:r>
      <w:hyperlink r:id="rId532" w:history="1">
        <w:r>
          <w:rPr>
            <w:color w:val="0000FF"/>
            <w:u w:val="single"/>
          </w:rPr>
          <w:t>Section 9.3.1.2</w:t>
        </w:r>
      </w:hyperlink>
      <w:r>
        <w:t>, Choice </w:t>
      </w:r>
    </w:p>
    <w:p w14:paraId="32EC4BE4" w14:textId="77777777" w:rsidR="00AB4978" w:rsidRDefault="00AB4978" w:rsidP="00AB4978">
      <w:pPr>
        <w:pStyle w:val="omg-body"/>
      </w:pPr>
      <w:r>
        <w:t>[English]</w:t>
      </w:r>
    </w:p>
    <w:p w14:paraId="2E2836DB" w14:textId="77777777" w:rsidR="00AB4978" w:rsidRPr="00D61BEF" w:rsidRDefault="00AB4978" w:rsidP="00AB4978">
      <w:pPr>
        <w:pStyle w:val="omg-body"/>
      </w:pPr>
      <w:r w:rsidRPr="00D61BEF">
        <w:t>Constraint enforced by provisioning, an xs:choice is always produced as a child of an xs:sequence.</w:t>
      </w:r>
    </w:p>
    <w:p w14:paraId="57CD3EE8" w14:textId="77777777" w:rsidR="00AB4978" w:rsidRDefault="00AB4978" w:rsidP="00AB4978">
      <w:pPr>
        <w:pStyle w:val="omg-body"/>
      </w:pPr>
    </w:p>
    <w:p w14:paraId="77F331D4" w14:textId="77777777" w:rsidR="00AB4978" w:rsidRPr="00056F73" w:rsidRDefault="00AB4978" w:rsidP="00AB4978">
      <w:pPr>
        <w:pStyle w:val="Heading6"/>
      </w:pPr>
      <w:r w:rsidRPr="00056F73">
        <w:t>NDR3 [Rule 9-65] (REF,EXT). Sequence has minimum cardinality 1</w:t>
      </w:r>
    </w:p>
    <w:p w14:paraId="47CB9344" w14:textId="77777777" w:rsidR="00AB4978" w:rsidRDefault="00AB4978" w:rsidP="00AB4978">
      <w:pPr>
        <w:pStyle w:val="omg-body"/>
      </w:pPr>
      <w:hyperlink r:id="rId533" w:history="1">
        <w:r>
          <w:rPr>
            <w:color w:val="0000FF"/>
            <w:u w:val="single"/>
          </w:rPr>
          <w:t>Rule 9-65</w:t>
        </w:r>
      </w:hyperlink>
      <w:r>
        <w:t>, Sequence has minimum cardinality 1 (REF, EXT): </w:t>
      </w:r>
      <w:hyperlink r:id="rId534" w:history="1">
        <w:r>
          <w:rPr>
            <w:color w:val="0000FF"/>
            <w:u w:val="single"/>
          </w:rPr>
          <w:t>Section 9.3.2.1</w:t>
        </w:r>
      </w:hyperlink>
      <w:r>
        <w:t>, Sequence cardinality</w:t>
      </w:r>
    </w:p>
    <w:p w14:paraId="67DD7E47" w14:textId="77777777" w:rsidR="00AB4978" w:rsidRDefault="00AB4978" w:rsidP="00AB4978">
      <w:pPr>
        <w:pStyle w:val="omg-body"/>
      </w:pPr>
      <w:r>
        <w:t>[English]</w:t>
      </w:r>
    </w:p>
    <w:p w14:paraId="37425D2F" w14:textId="77777777" w:rsidR="00AB4978" w:rsidRPr="00D61BEF" w:rsidRDefault="00AB4978" w:rsidP="00AB4978">
      <w:pPr>
        <w:pStyle w:val="omg-body"/>
      </w:pPr>
      <w:r w:rsidRPr="00D61BEF">
        <w:t>Constraint enforced by provisioning, an xs:sequence is always produced with @minOccurs=1.</w:t>
      </w:r>
    </w:p>
    <w:p w14:paraId="07FDA36D" w14:textId="77777777" w:rsidR="00AB4978" w:rsidRDefault="00AB4978" w:rsidP="00AB4978">
      <w:pPr>
        <w:pStyle w:val="omg-body"/>
      </w:pPr>
    </w:p>
    <w:p w14:paraId="28734DC9" w14:textId="77777777" w:rsidR="00AB4978" w:rsidRPr="00056F73" w:rsidRDefault="00AB4978" w:rsidP="00AB4978">
      <w:pPr>
        <w:pStyle w:val="Heading6"/>
      </w:pPr>
      <w:r w:rsidRPr="00056F73">
        <w:t>NDR3 [Rule 9-66] (REF,EXT). Sequence has maximum cardinality 1</w:t>
      </w:r>
    </w:p>
    <w:p w14:paraId="6A7BF2E8" w14:textId="77777777" w:rsidR="00AB4978" w:rsidRDefault="00AB4978" w:rsidP="00AB4978">
      <w:pPr>
        <w:pStyle w:val="omg-body"/>
      </w:pPr>
      <w:hyperlink r:id="rId535" w:history="1">
        <w:r>
          <w:rPr>
            <w:color w:val="0000FF"/>
            <w:u w:val="single"/>
          </w:rPr>
          <w:t>Rule 9-66</w:t>
        </w:r>
      </w:hyperlink>
      <w:r>
        <w:t>, Sequence has maximum cardinality 1 (REF, EXT): </w:t>
      </w:r>
      <w:hyperlink r:id="rId536" w:history="1">
        <w:r>
          <w:rPr>
            <w:color w:val="0000FF"/>
            <w:u w:val="single"/>
          </w:rPr>
          <w:t>Section 9.3.2.1</w:t>
        </w:r>
      </w:hyperlink>
      <w:r>
        <w:t>, Sequence cardinality</w:t>
      </w:r>
    </w:p>
    <w:p w14:paraId="302294C9" w14:textId="77777777" w:rsidR="00AB4978" w:rsidRDefault="00AB4978" w:rsidP="00AB4978">
      <w:pPr>
        <w:pStyle w:val="omg-body"/>
      </w:pPr>
      <w:r>
        <w:t> </w:t>
      </w:r>
    </w:p>
    <w:p w14:paraId="39B2A914" w14:textId="77777777" w:rsidR="00AB4978" w:rsidRDefault="00AB4978" w:rsidP="00AB4978">
      <w:pPr>
        <w:pStyle w:val="omg-body"/>
      </w:pPr>
      <w:r>
        <w:t>[English]</w:t>
      </w:r>
    </w:p>
    <w:p w14:paraId="160D37BD" w14:textId="77777777" w:rsidR="00AB4978" w:rsidRPr="00D61BEF" w:rsidRDefault="00AB4978" w:rsidP="00AB4978">
      <w:pPr>
        <w:pStyle w:val="omg-body"/>
      </w:pPr>
      <w:r w:rsidRPr="00D61BEF">
        <w:t>Constraint enforced by provisioning, an xs:sequence is always produced with @maxOccurs=1.</w:t>
      </w:r>
    </w:p>
    <w:p w14:paraId="14200E7A" w14:textId="77777777" w:rsidR="00AB4978" w:rsidRDefault="00AB4978" w:rsidP="00AB4978">
      <w:pPr>
        <w:pStyle w:val="omg-body"/>
      </w:pPr>
    </w:p>
    <w:p w14:paraId="2CD8165E" w14:textId="77777777" w:rsidR="00AB4978" w:rsidRPr="00056F73" w:rsidRDefault="00AB4978" w:rsidP="00AB4978">
      <w:pPr>
        <w:pStyle w:val="Heading6"/>
      </w:pPr>
      <w:r w:rsidRPr="00056F73">
        <w:t>NDR3 [Rule 9-67] (EXT). Choice has minimum cardinality 1</w:t>
      </w:r>
    </w:p>
    <w:p w14:paraId="78DEE8E4" w14:textId="77777777" w:rsidR="00AB4978" w:rsidRDefault="00AB4978" w:rsidP="00AB4978">
      <w:pPr>
        <w:pStyle w:val="omg-body"/>
      </w:pPr>
      <w:hyperlink r:id="rId537" w:history="1">
        <w:r>
          <w:rPr>
            <w:color w:val="0000FF"/>
            <w:u w:val="single"/>
          </w:rPr>
          <w:t>Rule 9-67</w:t>
        </w:r>
      </w:hyperlink>
      <w:r>
        <w:t xml:space="preserve">, Choice has minimum cardinality 1 (EXT): </w:t>
      </w:r>
      <w:hyperlink r:id="rId538" w:history="1">
        <w:r>
          <w:rPr>
            <w:color w:val="0000FF"/>
            <w:u w:val="single"/>
          </w:rPr>
          <w:t>Section 9.3.2.2</w:t>
        </w:r>
      </w:hyperlink>
      <w:r>
        <w:t>, Choice cardinality </w:t>
      </w:r>
    </w:p>
    <w:p w14:paraId="1A995D61" w14:textId="77777777" w:rsidR="00AB4978" w:rsidRDefault="00AB4978" w:rsidP="00AB4978">
      <w:pPr>
        <w:pStyle w:val="omg-body"/>
      </w:pPr>
      <w:r>
        <w:t>[English]</w:t>
      </w:r>
    </w:p>
    <w:p w14:paraId="08A0111B" w14:textId="77777777" w:rsidR="00AB4978" w:rsidRPr="00D61BEF" w:rsidRDefault="00AB4978" w:rsidP="00AB4978">
      <w:pPr>
        <w:pStyle w:val="omg-body"/>
      </w:pPr>
      <w:r w:rsidRPr="00D61BEF">
        <w:t>Constraint enforced by provisioning, an xs:choice is always produced with @minOccurs=1.</w:t>
      </w:r>
    </w:p>
    <w:p w14:paraId="7FBCFB7E" w14:textId="77777777" w:rsidR="00AB4978" w:rsidRDefault="00AB4978" w:rsidP="00AB4978">
      <w:pPr>
        <w:pStyle w:val="omg-body"/>
      </w:pPr>
    </w:p>
    <w:p w14:paraId="100903F1" w14:textId="77777777" w:rsidR="00AB4978" w:rsidRPr="00056F73" w:rsidRDefault="00AB4978" w:rsidP="00AB4978">
      <w:pPr>
        <w:pStyle w:val="Heading6"/>
      </w:pPr>
      <w:r w:rsidRPr="00056F73">
        <w:t>NDR3 [Rule 9-68] (EXT). Choice has maximum cardinality 1</w:t>
      </w:r>
    </w:p>
    <w:p w14:paraId="44E8EF12" w14:textId="77777777" w:rsidR="00AB4978" w:rsidRDefault="00AB4978" w:rsidP="00AB4978">
      <w:pPr>
        <w:pStyle w:val="omg-body"/>
      </w:pPr>
      <w:hyperlink r:id="rId539" w:history="1">
        <w:r>
          <w:rPr>
            <w:color w:val="0000FF"/>
            <w:u w:val="single"/>
          </w:rPr>
          <w:t>Rule 9-68</w:t>
        </w:r>
      </w:hyperlink>
      <w:r>
        <w:t xml:space="preserve">, Choice has maximum cardinality 1 (EXT): </w:t>
      </w:r>
      <w:hyperlink r:id="rId540" w:history="1">
        <w:r>
          <w:rPr>
            <w:color w:val="0000FF"/>
            <w:u w:val="single"/>
          </w:rPr>
          <w:t>Section 9.3.2.2</w:t>
        </w:r>
      </w:hyperlink>
      <w:r>
        <w:t>, Choice cardinality </w:t>
      </w:r>
    </w:p>
    <w:p w14:paraId="37285A0F" w14:textId="77777777" w:rsidR="00AB4978" w:rsidRDefault="00AB4978" w:rsidP="00AB4978">
      <w:pPr>
        <w:pStyle w:val="omg-body"/>
      </w:pPr>
      <w:r>
        <w:t>[English]</w:t>
      </w:r>
    </w:p>
    <w:p w14:paraId="2213C718" w14:textId="77777777" w:rsidR="00AB4978" w:rsidRPr="00D61BEF" w:rsidRDefault="00AB4978" w:rsidP="00AB4978">
      <w:pPr>
        <w:pStyle w:val="omg-body"/>
      </w:pPr>
      <w:r w:rsidRPr="00D61BEF">
        <w:t>Constraint enforced by provisioning, an xs:choice is always produced with @maxOccurs=1.</w:t>
      </w:r>
    </w:p>
    <w:p w14:paraId="6BC9AECB" w14:textId="77777777" w:rsidR="00AB4978" w:rsidRDefault="00AB4978" w:rsidP="00AB4978">
      <w:pPr>
        <w:pStyle w:val="omg-body"/>
      </w:pPr>
    </w:p>
    <w:p w14:paraId="3343A219" w14:textId="77777777" w:rsidR="00AB4978" w:rsidRPr="00056F73" w:rsidRDefault="00AB4978" w:rsidP="00AB4978">
      <w:pPr>
        <w:pStyle w:val="Heading6"/>
      </w:pPr>
      <w:r w:rsidRPr="00056F73">
        <w:lastRenderedPageBreak/>
        <w:t>NDR3 [Rule 9-69] (REF). No use of xs:any</w:t>
      </w:r>
    </w:p>
    <w:p w14:paraId="44AE78C4" w14:textId="77777777" w:rsidR="00AB4978" w:rsidRDefault="00AB4978" w:rsidP="00AB4978">
      <w:pPr>
        <w:pStyle w:val="omg-body"/>
      </w:pPr>
      <w:hyperlink r:id="rId541" w:history="1">
        <w:r>
          <w:rPr>
            <w:color w:val="0000FF"/>
            <w:u w:val="single"/>
          </w:rPr>
          <w:t>Rule 9-69</w:t>
        </w:r>
      </w:hyperlink>
      <w:r>
        <w:t>, No use of </w:t>
      </w:r>
      <w:r>
        <w:rPr>
          <w:rFonts w:ascii="Courier New" w:hAnsi="Courier New"/>
        </w:rPr>
        <w:t>xs:any</w:t>
      </w:r>
      <w:r>
        <w:t> (REF): </w:t>
      </w:r>
      <w:hyperlink r:id="rId542" w:history="1">
        <w:r>
          <w:rPr>
            <w:color w:val="0000FF"/>
            <w:u w:val="single"/>
          </w:rPr>
          <w:t>Section 9.3.4</w:t>
        </w:r>
      </w:hyperlink>
      <w:r>
        <w:t>, Wildcard</w:t>
      </w:r>
    </w:p>
    <w:p w14:paraId="745BCF51" w14:textId="77777777" w:rsidR="00AB4978" w:rsidRDefault="00AB4978" w:rsidP="00AB4978">
      <w:pPr>
        <w:pStyle w:val="omg-body"/>
      </w:pPr>
      <w:r>
        <w:t> </w:t>
      </w:r>
    </w:p>
    <w:p w14:paraId="012D47A6" w14:textId="77777777" w:rsidR="00AB4978" w:rsidRDefault="00AB4978" w:rsidP="00AB4978">
      <w:pPr>
        <w:pStyle w:val="omg-body"/>
        <w:rPr>
          <w:b/>
        </w:rPr>
      </w:pPr>
      <w:r w:rsidRPr="00900170">
        <w:rPr>
          <w:b/>
        </w:rPr>
        <w:t>[OCL] context</w:t>
      </w:r>
      <w:r>
        <w:t xml:space="preserve"> InformationModel </w:t>
      </w:r>
      <w:r w:rsidRPr="00900170">
        <w:rPr>
          <w:b/>
        </w:rPr>
        <w:t>inv:</w:t>
      </w:r>
    </w:p>
    <w:p w14:paraId="41224A1A"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((self.defaultPurpose=NIEM_UML_Profile::NIEM_PIM_Profile::DefaultPurposeCode::reference)or(self.defaultPurpose=NIEM_UML_Profile::NIEM_PIM_Profile::DefaultPurposeCode::subset))</w:t>
      </w:r>
      <w:r w:rsidRPr="00900170">
        <w:rPr>
          <w:rFonts w:ascii="Courier New" w:hAnsi="Courier New" w:cs="Courier New"/>
        </w:rPr>
        <w:br/>
        <w:t>implies</w:t>
      </w:r>
      <w:r w:rsidRPr="00900170">
        <w:rPr>
          <w:rFonts w:ascii="Courier New" w:hAnsi="Courier New" w:cs="Courier New"/>
        </w:rPr>
        <w:br/>
        <w:t>self.base_Package.ownedType-&gt;forAll(dt|not(dt.stereotypedBy('XSDAnyProperty')))</w:t>
      </w:r>
      <w:r w:rsidRPr="00900170">
        <w:rPr>
          <w:rFonts w:ascii="Courier New" w:hAnsi="Courier New" w:cs="Courier New"/>
        </w:rPr>
        <w:br/>
      </w:r>
    </w:p>
    <w:p w14:paraId="5B819406" w14:textId="77777777" w:rsidR="00AB4978" w:rsidRDefault="00AB4978" w:rsidP="00AB4978">
      <w:pPr>
        <w:pStyle w:val="omg-body"/>
      </w:pPr>
    </w:p>
    <w:p w14:paraId="1518818D" w14:textId="77777777" w:rsidR="00AB4978" w:rsidRPr="00056F73" w:rsidRDefault="00AB4978" w:rsidP="00AB4978">
      <w:pPr>
        <w:pStyle w:val="Heading6"/>
      </w:pPr>
      <w:r w:rsidRPr="00056F73">
        <w:t>NDR3 [Rule 9-70] (REF). No use of xs:anyAttribute</w:t>
      </w:r>
    </w:p>
    <w:p w14:paraId="682EA9C1" w14:textId="77777777" w:rsidR="00AB4978" w:rsidRDefault="00AB4978" w:rsidP="00AB4978">
      <w:pPr>
        <w:pStyle w:val="omg-body"/>
      </w:pPr>
      <w:hyperlink r:id="rId543" w:history="1">
        <w:r>
          <w:rPr>
            <w:color w:val="0000FF"/>
            <w:u w:val="single"/>
          </w:rPr>
          <w:t>Rule 9-70</w:t>
        </w:r>
      </w:hyperlink>
      <w:r>
        <w:t>, No use of </w:t>
      </w:r>
      <w:r>
        <w:rPr>
          <w:rFonts w:ascii="Courier New" w:hAnsi="Courier New"/>
        </w:rPr>
        <w:t>xs:anyAttribute</w:t>
      </w:r>
      <w:r>
        <w:t> (REF): </w:t>
      </w:r>
      <w:hyperlink r:id="rId544" w:history="1">
        <w:r>
          <w:rPr>
            <w:color w:val="0000FF"/>
            <w:u w:val="single"/>
          </w:rPr>
          <w:t>Section 9.3.4</w:t>
        </w:r>
      </w:hyperlink>
      <w:r>
        <w:t>, Wildcard</w:t>
      </w:r>
    </w:p>
    <w:p w14:paraId="61333F68" w14:textId="77777777" w:rsidR="00AB4978" w:rsidRDefault="00AB4978" w:rsidP="00AB4978">
      <w:pPr>
        <w:pStyle w:val="omg-body"/>
      </w:pPr>
      <w:r>
        <w:t> </w:t>
      </w:r>
    </w:p>
    <w:p w14:paraId="06146103" w14:textId="77777777" w:rsidR="00AB4978" w:rsidRDefault="00AB4978" w:rsidP="00AB4978">
      <w:pPr>
        <w:pStyle w:val="omg-body"/>
      </w:pPr>
      <w:r>
        <w:t>[English]</w:t>
      </w:r>
    </w:p>
    <w:p w14:paraId="56DA569A" w14:textId="77777777" w:rsidR="00AB4978" w:rsidRPr="00D61BEF" w:rsidRDefault="00AB4978" w:rsidP="00AB4978">
      <w:pPr>
        <w:pStyle w:val="omg-body"/>
      </w:pPr>
      <w:r w:rsidRPr="00D61BEF">
        <w:t>Specification of this constraint as OCL has been deferred.</w:t>
      </w:r>
    </w:p>
    <w:p w14:paraId="113939B9" w14:textId="77777777" w:rsidR="00AB4978" w:rsidRDefault="00AB4978" w:rsidP="00AB4978">
      <w:pPr>
        <w:pStyle w:val="omg-body"/>
      </w:pPr>
    </w:p>
    <w:p w14:paraId="5B6837A3" w14:textId="77777777" w:rsidR="00AB4978" w:rsidRPr="00056F73" w:rsidRDefault="00AB4978" w:rsidP="00AB4978">
      <w:pPr>
        <w:pStyle w:val="Heading6"/>
      </w:pPr>
      <w:r w:rsidRPr="00056F73">
        <w:t>NDR3 [Rule 9-71] (REF,EXT). No use of xs:unique</w:t>
      </w:r>
    </w:p>
    <w:p w14:paraId="482B425A" w14:textId="77777777" w:rsidR="00AB4978" w:rsidRDefault="00AB4978" w:rsidP="00AB4978">
      <w:pPr>
        <w:pStyle w:val="omg-body"/>
      </w:pPr>
      <w:hyperlink r:id="rId545" w:history="1">
        <w:r>
          <w:rPr>
            <w:color w:val="0000FF"/>
            <w:u w:val="single"/>
          </w:rPr>
          <w:t>Rule 9-71</w:t>
        </w:r>
      </w:hyperlink>
      <w:r>
        <w:t>, No use of </w:t>
      </w:r>
      <w:r>
        <w:rPr>
          <w:rFonts w:ascii="Courier New" w:hAnsi="Courier New"/>
        </w:rPr>
        <w:t>xs:unique</w:t>
      </w:r>
      <w:r>
        <w:t> (REF, EXT): </w:t>
      </w:r>
      <w:hyperlink r:id="rId546" w:history="1">
        <w:r>
          <w:rPr>
            <w:color w:val="0000FF"/>
            <w:u w:val="single"/>
          </w:rPr>
          <w:t>Section 9.4</w:t>
        </w:r>
      </w:hyperlink>
      <w:r>
        <w:t>, Identity-constraint definition components</w:t>
      </w:r>
    </w:p>
    <w:p w14:paraId="3E9D643E" w14:textId="77777777" w:rsidR="00AB4978" w:rsidRDefault="00AB4978" w:rsidP="00AB4978">
      <w:pPr>
        <w:pStyle w:val="omg-body"/>
      </w:pPr>
      <w:r>
        <w:t> </w:t>
      </w:r>
    </w:p>
    <w:p w14:paraId="371B676E" w14:textId="77777777" w:rsidR="00AB4978" w:rsidRDefault="00AB4978" w:rsidP="00AB4978">
      <w:pPr>
        <w:pStyle w:val="omg-body"/>
      </w:pPr>
      <w:r>
        <w:t>[English]</w:t>
      </w:r>
    </w:p>
    <w:p w14:paraId="315BB6B0" w14:textId="77777777" w:rsidR="00AB4978" w:rsidRPr="00D61BEF" w:rsidRDefault="00AB4978" w:rsidP="00AB4978">
      <w:pPr>
        <w:pStyle w:val="omg-body"/>
      </w:pPr>
      <w:r w:rsidRPr="00D61BEF">
        <w:t>Constraint enforced by provisioning, an xs:unique can not be modeled nor is it produced in a target schema.</w:t>
      </w:r>
    </w:p>
    <w:p w14:paraId="267C3B9B" w14:textId="77777777" w:rsidR="00AB4978" w:rsidRDefault="00AB4978" w:rsidP="00AB4978">
      <w:pPr>
        <w:pStyle w:val="omg-body"/>
      </w:pPr>
    </w:p>
    <w:p w14:paraId="07076F98" w14:textId="77777777" w:rsidR="00AB4978" w:rsidRPr="00056F73" w:rsidRDefault="00AB4978" w:rsidP="00AB4978">
      <w:pPr>
        <w:pStyle w:val="Heading6"/>
      </w:pPr>
      <w:r w:rsidRPr="00056F73">
        <w:t>NDR3 [Rule 9-72] (REF,EXT). No use of xs:key</w:t>
      </w:r>
    </w:p>
    <w:p w14:paraId="4350DC3B" w14:textId="77777777" w:rsidR="00AB4978" w:rsidRDefault="00AB4978" w:rsidP="00AB4978">
      <w:pPr>
        <w:pStyle w:val="omg-body"/>
      </w:pPr>
      <w:hyperlink r:id="rId547" w:history="1">
        <w:r>
          <w:rPr>
            <w:color w:val="0000FF"/>
            <w:u w:val="single"/>
          </w:rPr>
          <w:t>Rule 9-72</w:t>
        </w:r>
      </w:hyperlink>
      <w:r>
        <w:t>, No use of </w:t>
      </w:r>
      <w:r>
        <w:rPr>
          <w:rFonts w:ascii="Courier New" w:hAnsi="Courier New"/>
        </w:rPr>
        <w:t>xs:key</w:t>
      </w:r>
      <w:r>
        <w:t> (REF, EXT): </w:t>
      </w:r>
      <w:hyperlink r:id="rId548" w:history="1">
        <w:r>
          <w:rPr>
            <w:color w:val="0000FF"/>
            <w:u w:val="single"/>
          </w:rPr>
          <w:t>Section 9.4</w:t>
        </w:r>
      </w:hyperlink>
      <w:r>
        <w:t>, Identity-constraint definition components</w:t>
      </w:r>
    </w:p>
    <w:p w14:paraId="101D9E40" w14:textId="77777777" w:rsidR="00AB4978" w:rsidRDefault="00AB4978" w:rsidP="00AB4978">
      <w:pPr>
        <w:pStyle w:val="omg-body"/>
      </w:pPr>
      <w:r>
        <w:t> </w:t>
      </w:r>
    </w:p>
    <w:p w14:paraId="5B4CB66B" w14:textId="77777777" w:rsidR="00AB4978" w:rsidRDefault="00AB4978" w:rsidP="00AB4978">
      <w:pPr>
        <w:pStyle w:val="omg-body"/>
      </w:pPr>
      <w:r>
        <w:t>[English]</w:t>
      </w:r>
    </w:p>
    <w:p w14:paraId="28FF176A" w14:textId="77777777" w:rsidR="00AB4978" w:rsidRPr="00D61BEF" w:rsidRDefault="00AB4978" w:rsidP="00AB4978">
      <w:pPr>
        <w:pStyle w:val="omg-body"/>
      </w:pPr>
      <w:r w:rsidRPr="00D61BEF">
        <w:t>Constraint enforced by provisioning, an xs:key can not be modeled nor is it produced in a target schema.</w:t>
      </w:r>
    </w:p>
    <w:p w14:paraId="5D32109A" w14:textId="77777777" w:rsidR="00AB4978" w:rsidRDefault="00AB4978" w:rsidP="00AB4978">
      <w:pPr>
        <w:pStyle w:val="omg-body"/>
      </w:pPr>
    </w:p>
    <w:p w14:paraId="64B3CEA4" w14:textId="77777777" w:rsidR="00AB4978" w:rsidRPr="00056F73" w:rsidRDefault="00AB4978" w:rsidP="00AB4978">
      <w:pPr>
        <w:pStyle w:val="Heading6"/>
      </w:pPr>
      <w:r w:rsidRPr="00056F73">
        <w:t>NDR3 [Rule 9-73] (REF,EXT). No use of xs:keyref</w:t>
      </w:r>
    </w:p>
    <w:p w14:paraId="610B5C97" w14:textId="77777777" w:rsidR="00AB4978" w:rsidRDefault="00AB4978" w:rsidP="00AB4978">
      <w:pPr>
        <w:pStyle w:val="omg-body"/>
      </w:pPr>
      <w:hyperlink r:id="rId549" w:history="1">
        <w:r>
          <w:rPr>
            <w:color w:val="0000FF"/>
            <w:u w:val="single"/>
          </w:rPr>
          <w:t>Rule 9-73</w:t>
        </w:r>
      </w:hyperlink>
      <w:r>
        <w:t>, No use of </w:t>
      </w:r>
      <w:r>
        <w:rPr>
          <w:rFonts w:ascii="Courier New" w:hAnsi="Courier New"/>
        </w:rPr>
        <w:t>xs:keyref</w:t>
      </w:r>
      <w:r>
        <w:t> (REF, EXT): </w:t>
      </w:r>
      <w:hyperlink r:id="rId550" w:history="1">
        <w:r>
          <w:rPr>
            <w:color w:val="0000FF"/>
            <w:u w:val="single"/>
          </w:rPr>
          <w:t>Section 9.4</w:t>
        </w:r>
      </w:hyperlink>
      <w:r>
        <w:t>, Identity-constraint definition components</w:t>
      </w:r>
    </w:p>
    <w:p w14:paraId="0BEC0618" w14:textId="77777777" w:rsidR="00AB4978" w:rsidRDefault="00AB4978" w:rsidP="00AB4978">
      <w:pPr>
        <w:pStyle w:val="omg-body"/>
      </w:pPr>
      <w:r>
        <w:t> </w:t>
      </w:r>
    </w:p>
    <w:p w14:paraId="78B27625" w14:textId="77777777" w:rsidR="00AB4978" w:rsidRDefault="00AB4978" w:rsidP="00AB4978">
      <w:pPr>
        <w:pStyle w:val="omg-body"/>
      </w:pPr>
      <w:r>
        <w:t>[English]</w:t>
      </w:r>
    </w:p>
    <w:p w14:paraId="716B68D1" w14:textId="77777777" w:rsidR="00AB4978" w:rsidRPr="00D61BEF" w:rsidRDefault="00AB4978" w:rsidP="00AB4978">
      <w:pPr>
        <w:pStyle w:val="omg-body"/>
      </w:pPr>
      <w:r w:rsidRPr="00D61BEF">
        <w:lastRenderedPageBreak/>
        <w:t>Constraint enforced by provisioning, an xs:keyref can not be modeled nor is it produced in a target schema.</w:t>
      </w:r>
    </w:p>
    <w:p w14:paraId="40A11209" w14:textId="77777777" w:rsidR="00AB4978" w:rsidRDefault="00AB4978" w:rsidP="00AB4978">
      <w:pPr>
        <w:pStyle w:val="omg-body"/>
      </w:pPr>
    </w:p>
    <w:p w14:paraId="7E3DC3B3" w14:textId="77777777" w:rsidR="00AB4978" w:rsidRPr="00056F73" w:rsidRDefault="00AB4978" w:rsidP="00AB4978">
      <w:pPr>
        <w:pStyle w:val="Heading6"/>
      </w:pPr>
      <w:r w:rsidRPr="00056F73">
        <w:t>NDR3 [Rule 9-74] (REF,EXT). No use of xs:group</w:t>
      </w:r>
    </w:p>
    <w:p w14:paraId="2289A177" w14:textId="77777777" w:rsidR="00AB4978" w:rsidRDefault="00AB4978" w:rsidP="00AB4978">
      <w:pPr>
        <w:pStyle w:val="omg-body"/>
      </w:pPr>
      <w:hyperlink r:id="rId551" w:history="1">
        <w:r>
          <w:rPr>
            <w:color w:val="0000FF"/>
            <w:u w:val="single"/>
          </w:rPr>
          <w:t>Rule 9-74</w:t>
        </w:r>
      </w:hyperlink>
      <w:r>
        <w:t>, No use of </w:t>
      </w:r>
      <w:r>
        <w:rPr>
          <w:rFonts w:ascii="Courier New" w:hAnsi="Courier New"/>
        </w:rPr>
        <w:t>xs:group</w:t>
      </w:r>
      <w:r>
        <w:t> (REF, EXT): </w:t>
      </w:r>
      <w:hyperlink r:id="rId552" w:history="1">
        <w:r>
          <w:rPr>
            <w:color w:val="0000FF"/>
            <w:u w:val="single"/>
          </w:rPr>
          <w:t>Section 9.5.1</w:t>
        </w:r>
      </w:hyperlink>
      <w:r>
        <w:t>, Model group definition</w:t>
      </w:r>
    </w:p>
    <w:p w14:paraId="15041A64" w14:textId="77777777" w:rsidR="00AB4978" w:rsidRDefault="00AB4978" w:rsidP="00AB4978">
      <w:pPr>
        <w:pStyle w:val="omg-body"/>
      </w:pPr>
      <w:r>
        <w:t> </w:t>
      </w:r>
    </w:p>
    <w:p w14:paraId="59751EBB" w14:textId="77777777" w:rsidR="00AB4978" w:rsidRDefault="00AB4978" w:rsidP="00AB4978">
      <w:pPr>
        <w:pStyle w:val="omg-body"/>
      </w:pPr>
      <w:r>
        <w:t>[English]</w:t>
      </w:r>
    </w:p>
    <w:p w14:paraId="7D28D2CF" w14:textId="77777777" w:rsidR="00AB4978" w:rsidRPr="00D61BEF" w:rsidRDefault="00AB4978" w:rsidP="00AB4978">
      <w:pPr>
        <w:pStyle w:val="omg-body"/>
      </w:pPr>
      <w:r w:rsidRPr="00D61BEF">
        <w:t>Constraint enforced by provisioning, an xs:group can not be modeled nor is it produced in a target schema.</w:t>
      </w:r>
    </w:p>
    <w:p w14:paraId="222C381A" w14:textId="77777777" w:rsidR="00AB4978" w:rsidRDefault="00AB4978" w:rsidP="00AB4978">
      <w:pPr>
        <w:pStyle w:val="omg-body"/>
      </w:pPr>
    </w:p>
    <w:p w14:paraId="1570FC50" w14:textId="77777777" w:rsidR="00AB4978" w:rsidRPr="00056F73" w:rsidRDefault="00AB4978" w:rsidP="00AB4978">
      <w:pPr>
        <w:pStyle w:val="Heading6"/>
      </w:pPr>
      <w:r w:rsidRPr="00056F73">
        <w:t>NDR3 [Rule 9-75] (REF,EXT). No definition of attribute groups</w:t>
      </w:r>
    </w:p>
    <w:p w14:paraId="2A8C4BC0" w14:textId="77777777" w:rsidR="00AB4978" w:rsidRDefault="00AB4978" w:rsidP="00AB4978">
      <w:pPr>
        <w:pStyle w:val="omg-body"/>
      </w:pPr>
      <w:hyperlink r:id="rId553" w:history="1">
        <w:r>
          <w:rPr>
            <w:color w:val="0000FF"/>
            <w:u w:val="single"/>
          </w:rPr>
          <w:t>Rule 9-75</w:t>
        </w:r>
      </w:hyperlink>
      <w:r>
        <w:t>, No definition of attribute groups (REF, EXT): </w:t>
      </w:r>
      <w:hyperlink r:id="rId554" w:history="1">
        <w:r>
          <w:rPr>
            <w:color w:val="0000FF"/>
            <w:u w:val="single"/>
          </w:rPr>
          <w:t>Section 9.5.2</w:t>
        </w:r>
      </w:hyperlink>
      <w:r>
        <w:t>, Attribute group definition</w:t>
      </w:r>
    </w:p>
    <w:p w14:paraId="6342D18D" w14:textId="77777777" w:rsidR="00AB4978" w:rsidRDefault="00AB4978" w:rsidP="00AB4978">
      <w:pPr>
        <w:pStyle w:val="omg-body"/>
      </w:pPr>
      <w:r>
        <w:t> </w:t>
      </w:r>
    </w:p>
    <w:p w14:paraId="156DEF08" w14:textId="77777777" w:rsidR="00AB4978" w:rsidRDefault="00AB4978" w:rsidP="00AB4978">
      <w:pPr>
        <w:pStyle w:val="omg-body"/>
      </w:pPr>
      <w:r>
        <w:t>[English]</w:t>
      </w:r>
    </w:p>
    <w:p w14:paraId="3577D375" w14:textId="77777777" w:rsidR="00AB4978" w:rsidRPr="00D61BEF" w:rsidRDefault="00AB4978" w:rsidP="00AB4978">
      <w:pPr>
        <w:pStyle w:val="omg-body"/>
      </w:pPr>
      <w:r w:rsidRPr="00D61BEF">
        <w:t>Constraint enforced by provisioning, an xs:attributeGroup can not be modeled nor is it produced in a target schema.</w:t>
      </w:r>
    </w:p>
    <w:p w14:paraId="50F80944" w14:textId="77777777" w:rsidR="00AB4978" w:rsidRDefault="00AB4978" w:rsidP="00AB4978">
      <w:pPr>
        <w:pStyle w:val="omg-body"/>
      </w:pPr>
    </w:p>
    <w:p w14:paraId="568866C5" w14:textId="77777777" w:rsidR="00AB4978" w:rsidRPr="00056F73" w:rsidRDefault="00AB4978" w:rsidP="00AB4978">
      <w:pPr>
        <w:pStyle w:val="Heading6"/>
      </w:pPr>
      <w:r w:rsidRPr="00056F73">
        <w:t>NDR3 [Rule 9-76] (REF,EXT). Comment is not recommended</w:t>
      </w:r>
    </w:p>
    <w:p w14:paraId="49DB7114" w14:textId="77777777" w:rsidR="00AB4978" w:rsidRDefault="00AB4978" w:rsidP="00AB4978">
      <w:pPr>
        <w:pStyle w:val="omg-body"/>
      </w:pPr>
      <w:hyperlink r:id="rId555" w:history="1">
        <w:r>
          <w:rPr>
            <w:color w:val="0000FF"/>
            <w:u w:val="single"/>
          </w:rPr>
          <w:t>Rule 9-76</w:t>
        </w:r>
      </w:hyperlink>
      <w:r>
        <w:t xml:space="preserve">, Comment is not recommended (REF, EXT): </w:t>
      </w:r>
      <w:hyperlink r:id="rId556" w:history="1">
        <w:r>
          <w:rPr>
            <w:color w:val="0000FF"/>
            <w:u w:val="single"/>
          </w:rPr>
          <w:t>Section 9.6</w:t>
        </w:r>
      </w:hyperlink>
      <w:r>
        <w:t>, Annotation components</w:t>
      </w:r>
    </w:p>
    <w:p w14:paraId="028DDA1F" w14:textId="77777777" w:rsidR="00AB4978" w:rsidRDefault="00AB4978" w:rsidP="00AB4978">
      <w:pPr>
        <w:pStyle w:val="omg-body"/>
      </w:pPr>
      <w:r>
        <w:t>[English]</w:t>
      </w:r>
    </w:p>
    <w:p w14:paraId="16F5802D" w14:textId="77777777" w:rsidR="00AB4978" w:rsidRPr="00D61BEF" w:rsidRDefault="00AB4978" w:rsidP="00AB4978">
      <w:pPr>
        <w:pStyle w:val="omg-body"/>
      </w:pPr>
      <w:r w:rsidRPr="00D61BEF">
        <w:t>Constraint enforced by provisioning, an XML comment can not be modeled nor is it produced in a target schema.</w:t>
      </w:r>
    </w:p>
    <w:p w14:paraId="6342F891" w14:textId="77777777" w:rsidR="00AB4978" w:rsidRDefault="00AB4978" w:rsidP="00AB4978">
      <w:pPr>
        <w:pStyle w:val="omg-body"/>
      </w:pPr>
    </w:p>
    <w:p w14:paraId="1B46C8B1" w14:textId="77777777" w:rsidR="00AB4978" w:rsidRPr="00056F73" w:rsidRDefault="00AB4978" w:rsidP="00AB4978">
      <w:pPr>
        <w:pStyle w:val="Heading6"/>
      </w:pPr>
      <w:r w:rsidRPr="00056F73">
        <w:t>NDR3 [Rule 9-77] (REF,EXT). Documentation element has no element children</w:t>
      </w:r>
    </w:p>
    <w:p w14:paraId="058DE501" w14:textId="77777777" w:rsidR="00AB4978" w:rsidRDefault="00AB4978" w:rsidP="00AB4978">
      <w:pPr>
        <w:pStyle w:val="omg-body"/>
      </w:pPr>
      <w:hyperlink r:id="rId557" w:history="1">
        <w:r>
          <w:rPr>
            <w:color w:val="0000FF"/>
            <w:u w:val="single"/>
          </w:rPr>
          <w:t>Rule 9-77</w:t>
        </w:r>
      </w:hyperlink>
      <w:r>
        <w:t xml:space="preserve">, Documentation element has no element children (REF, EXT): </w:t>
      </w:r>
      <w:hyperlink r:id="rId558" w:history="1">
        <w:r>
          <w:rPr>
            <w:color w:val="0000FF"/>
            <w:u w:val="single"/>
          </w:rPr>
          <w:t>Section 9.6</w:t>
        </w:r>
      </w:hyperlink>
      <w:r>
        <w:t>, Annotation components</w:t>
      </w:r>
    </w:p>
    <w:p w14:paraId="2F96FB68" w14:textId="77777777" w:rsidR="00AB4978" w:rsidRDefault="00AB4978" w:rsidP="00AB4978">
      <w:pPr>
        <w:pStyle w:val="omg-body"/>
      </w:pPr>
      <w:r>
        <w:t>[English]</w:t>
      </w:r>
    </w:p>
    <w:p w14:paraId="4E37866B" w14:textId="77777777" w:rsidR="00AB4978" w:rsidRPr="00D61BEF" w:rsidRDefault="00AB4978" w:rsidP="00AB4978">
      <w:pPr>
        <w:pStyle w:val="omg-body"/>
      </w:pPr>
      <w:r w:rsidRPr="00D61BEF">
        <w:t>Constraint enforced by provisioning, the xs:documentation is populated by a UML Comment body, which is a String (possibly escaped to ensure no nested xml elements are present).</w:t>
      </w:r>
      <w:r w:rsidRPr="00D61BEF">
        <w:br/>
      </w:r>
    </w:p>
    <w:p w14:paraId="432C9535" w14:textId="77777777" w:rsidR="00AB4978" w:rsidRDefault="00AB4978" w:rsidP="00AB4978">
      <w:pPr>
        <w:pStyle w:val="omg-body"/>
      </w:pPr>
    </w:p>
    <w:p w14:paraId="2064E008" w14:textId="77777777" w:rsidR="00AB4978" w:rsidRPr="00056F73" w:rsidRDefault="00AB4978" w:rsidP="00AB4978">
      <w:pPr>
        <w:pStyle w:val="Heading6"/>
      </w:pPr>
      <w:r w:rsidRPr="00056F73">
        <w:t>NDR3 [Rule 9-78] (REF,EXT). xs:appinfo children are comments, elements, or whitespace</w:t>
      </w:r>
    </w:p>
    <w:p w14:paraId="58F35B36" w14:textId="77777777" w:rsidR="00AB4978" w:rsidRDefault="00AB4978" w:rsidP="00AB4978">
      <w:pPr>
        <w:pStyle w:val="omg-body"/>
      </w:pPr>
      <w:hyperlink r:id="rId559" w:history="1">
        <w:r>
          <w:rPr>
            <w:color w:val="0000FF"/>
            <w:u w:val="single"/>
          </w:rPr>
          <w:t>Rule 9-78</w:t>
        </w:r>
      </w:hyperlink>
      <w:r>
        <w:t>, </w:t>
      </w:r>
      <w:r>
        <w:rPr>
          <w:rFonts w:ascii="Courier New" w:hAnsi="Courier New"/>
        </w:rPr>
        <w:t>xs:appinfo</w:t>
      </w:r>
      <w:r>
        <w:t> children are comments, elements, or whitespace (REF, EXT): </w:t>
      </w:r>
      <w:hyperlink r:id="rId560" w:history="1">
        <w:r>
          <w:rPr>
            <w:color w:val="0000FF"/>
            <w:u w:val="single"/>
          </w:rPr>
          <w:t>Section 9.6.1</w:t>
        </w:r>
      </w:hyperlink>
      <w:r>
        <w:t>, Application information annotation</w:t>
      </w:r>
    </w:p>
    <w:p w14:paraId="0AFF0B53" w14:textId="77777777" w:rsidR="00AB4978" w:rsidRDefault="00AB4978" w:rsidP="00AB4978">
      <w:pPr>
        <w:pStyle w:val="omg-body"/>
      </w:pPr>
      <w:r>
        <w:t> </w:t>
      </w:r>
    </w:p>
    <w:p w14:paraId="7562276C" w14:textId="77777777" w:rsidR="00AB4978" w:rsidRDefault="00AB4978" w:rsidP="00AB4978">
      <w:pPr>
        <w:pStyle w:val="omg-body"/>
      </w:pPr>
      <w:r>
        <w:t>[English]</w:t>
      </w:r>
    </w:p>
    <w:p w14:paraId="518F43E2" w14:textId="77777777" w:rsidR="00AB4978" w:rsidRPr="00D61BEF" w:rsidRDefault="00AB4978" w:rsidP="00AB4978">
      <w:pPr>
        <w:pStyle w:val="omg-body"/>
      </w:pPr>
      <w:r w:rsidRPr="00D61BEF">
        <w:t>Constraint enforced by provisioning; the xs:appinfo is not directly modeled, and is provisioned in accordance with  NDR-specified rules associated with specific NIEM concepts.  Thus, an XML element is the child of an xs:appinfo.</w:t>
      </w:r>
      <w:r w:rsidRPr="00D61BEF">
        <w:br/>
      </w:r>
    </w:p>
    <w:p w14:paraId="002C1371" w14:textId="77777777" w:rsidR="00AB4978" w:rsidRDefault="00AB4978" w:rsidP="00AB4978">
      <w:pPr>
        <w:pStyle w:val="omg-body"/>
      </w:pPr>
    </w:p>
    <w:p w14:paraId="35F27D77" w14:textId="77777777" w:rsidR="00AB4978" w:rsidRPr="00056F73" w:rsidRDefault="00AB4978" w:rsidP="00AB4978">
      <w:pPr>
        <w:pStyle w:val="Heading6"/>
      </w:pPr>
      <w:r w:rsidRPr="00056F73">
        <w:t>NDR3 [Rule 9-79] (REF,EXT). Appinfo child elements have namespaces</w:t>
      </w:r>
    </w:p>
    <w:p w14:paraId="32C4068A" w14:textId="77777777" w:rsidR="00AB4978" w:rsidRDefault="00AB4978" w:rsidP="00AB4978">
      <w:pPr>
        <w:pStyle w:val="omg-body"/>
      </w:pPr>
      <w:hyperlink r:id="rId561" w:history="1">
        <w:r>
          <w:rPr>
            <w:color w:val="0000FF"/>
            <w:u w:val="single"/>
          </w:rPr>
          <w:t>Rule 9-79</w:t>
        </w:r>
      </w:hyperlink>
      <w:r>
        <w:t>, Appinfo child elements have namespaces (REF, EXT): </w:t>
      </w:r>
      <w:hyperlink r:id="rId562" w:history="1">
        <w:r>
          <w:rPr>
            <w:color w:val="0000FF"/>
            <w:u w:val="single"/>
          </w:rPr>
          <w:t>Section 9.6.1</w:t>
        </w:r>
      </w:hyperlink>
      <w:r>
        <w:t>, Application information annotation</w:t>
      </w:r>
    </w:p>
    <w:p w14:paraId="253BA8DD" w14:textId="77777777" w:rsidR="00AB4978" w:rsidRDefault="00AB4978" w:rsidP="00AB4978">
      <w:pPr>
        <w:pStyle w:val="omg-body"/>
      </w:pPr>
      <w:r>
        <w:t> </w:t>
      </w:r>
    </w:p>
    <w:p w14:paraId="7CC9D9C2" w14:textId="77777777" w:rsidR="00AB4978" w:rsidRDefault="00AB4978" w:rsidP="00AB4978">
      <w:pPr>
        <w:pStyle w:val="omg-body"/>
      </w:pPr>
      <w:r>
        <w:t>[English]</w:t>
      </w:r>
    </w:p>
    <w:p w14:paraId="66B3DF82" w14:textId="77777777" w:rsidR="00AB4978" w:rsidRPr="00D61BEF" w:rsidRDefault="00AB4978" w:rsidP="00AB4978">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have a namespace name.</w:t>
      </w:r>
      <w:r w:rsidRPr="00D61BEF">
        <w:br/>
      </w:r>
    </w:p>
    <w:p w14:paraId="1D927E22" w14:textId="77777777" w:rsidR="00AB4978" w:rsidRDefault="00AB4978" w:rsidP="00AB4978">
      <w:pPr>
        <w:pStyle w:val="omg-body"/>
      </w:pPr>
    </w:p>
    <w:p w14:paraId="17FD9427" w14:textId="77777777" w:rsidR="00AB4978" w:rsidRPr="00056F73" w:rsidRDefault="00AB4978" w:rsidP="00AB4978">
      <w:pPr>
        <w:pStyle w:val="Heading6"/>
      </w:pPr>
      <w:r w:rsidRPr="00056F73">
        <w:t>NDR3 [Rule 9-80] (REF,EXT). Appinfo descendants are not XML Schema elements</w:t>
      </w:r>
    </w:p>
    <w:p w14:paraId="76295FAD" w14:textId="77777777" w:rsidR="00AB4978" w:rsidRDefault="00AB4978" w:rsidP="00AB4978">
      <w:pPr>
        <w:pStyle w:val="omg-body"/>
      </w:pPr>
      <w:hyperlink r:id="rId563" w:history="1">
        <w:r>
          <w:rPr>
            <w:color w:val="0000FF"/>
            <w:u w:val="single"/>
          </w:rPr>
          <w:t>Rule 9-80</w:t>
        </w:r>
      </w:hyperlink>
      <w:r>
        <w:t>, Appinfo descendants are not XML Schema elements (REF, EXT): </w:t>
      </w:r>
      <w:hyperlink r:id="rId564" w:history="1">
        <w:r>
          <w:rPr>
            <w:color w:val="0000FF"/>
            <w:u w:val="single"/>
          </w:rPr>
          <w:t>Section 9.6.1</w:t>
        </w:r>
      </w:hyperlink>
      <w:r>
        <w:t>, Application information annotation</w:t>
      </w:r>
    </w:p>
    <w:p w14:paraId="2C4862F0" w14:textId="77777777" w:rsidR="00AB4978" w:rsidRDefault="00AB4978" w:rsidP="00AB4978">
      <w:pPr>
        <w:pStyle w:val="omg-body"/>
      </w:pPr>
      <w:r>
        <w:t> </w:t>
      </w:r>
    </w:p>
    <w:p w14:paraId="70086B06" w14:textId="77777777" w:rsidR="00AB4978" w:rsidRDefault="00AB4978" w:rsidP="00AB4978">
      <w:pPr>
        <w:pStyle w:val="omg-body"/>
      </w:pPr>
      <w:r>
        <w:t>[English]</w:t>
      </w:r>
    </w:p>
    <w:p w14:paraId="0DFEBD38" w14:textId="77777777" w:rsidR="00AB4978" w:rsidRPr="00D61BEF" w:rsidRDefault="00AB4978" w:rsidP="00AB4978">
      <w:pPr>
        <w:pStyle w:val="omg-body"/>
      </w:pPr>
      <w:r w:rsidRPr="00D61BEF">
        <w:t>Constraint enforced by provisioning; the xs:appinfo is not directly modeled, and is provisioned in accordance with  NDR-specified rules associated with specific NIEM concepts.  Thus, an XML element is the child of an xs:appinfo and will not contain elements with the schema namespace.</w:t>
      </w:r>
      <w:r w:rsidRPr="00D61BEF">
        <w:br/>
      </w:r>
    </w:p>
    <w:p w14:paraId="00ADC086" w14:textId="77777777" w:rsidR="00AB4978" w:rsidRDefault="00AB4978" w:rsidP="00AB4978">
      <w:pPr>
        <w:pStyle w:val="omg-body"/>
      </w:pPr>
    </w:p>
    <w:p w14:paraId="24BF8A7B" w14:textId="77777777" w:rsidR="00AB4978" w:rsidRPr="00056F73" w:rsidRDefault="00AB4978" w:rsidP="00AB4978">
      <w:pPr>
        <w:pStyle w:val="Heading6"/>
      </w:pPr>
      <w:r w:rsidRPr="00056F73">
        <w:t>NDR3 [Rule 9-81] (REF,EXT). Schema has data definition</w:t>
      </w:r>
    </w:p>
    <w:p w14:paraId="63305431" w14:textId="77777777" w:rsidR="00AB4978" w:rsidRDefault="00AB4978" w:rsidP="00AB4978">
      <w:pPr>
        <w:pStyle w:val="omg-body"/>
      </w:pPr>
      <w:hyperlink r:id="rId565" w:history="1">
        <w:r>
          <w:rPr>
            <w:color w:val="0000FF"/>
            <w:u w:val="single"/>
          </w:rPr>
          <w:t>Rule 9-81</w:t>
        </w:r>
      </w:hyperlink>
      <w:r>
        <w:t>, Schema has data definition (REF, EXT): </w:t>
      </w:r>
      <w:hyperlink r:id="rId566" w:history="1">
        <w:r>
          <w:rPr>
            <w:color w:val="0000FF"/>
            <w:u w:val="single"/>
          </w:rPr>
          <w:t>Section 9.7</w:t>
        </w:r>
      </w:hyperlink>
      <w:r>
        <w:t>, Schema as a whole</w:t>
      </w:r>
    </w:p>
    <w:p w14:paraId="501ADA64" w14:textId="77777777" w:rsidR="00AB4978" w:rsidRDefault="00AB4978" w:rsidP="00AB4978">
      <w:pPr>
        <w:pStyle w:val="omg-body"/>
      </w:pPr>
      <w:r>
        <w:t> </w:t>
      </w:r>
    </w:p>
    <w:p w14:paraId="313916C8" w14:textId="77777777" w:rsidR="00AB4978" w:rsidRDefault="00AB4978" w:rsidP="00AB4978">
      <w:pPr>
        <w:pStyle w:val="omg-body"/>
        <w:rPr>
          <w:b/>
        </w:rPr>
      </w:pPr>
      <w:r w:rsidRPr="00900170">
        <w:rPr>
          <w:b/>
        </w:rPr>
        <w:t>[OCL] context</w:t>
      </w:r>
      <w:r>
        <w:t xml:space="preserve"> InformationModel </w:t>
      </w:r>
      <w:r w:rsidRPr="00900170">
        <w:rPr>
          <w:b/>
        </w:rPr>
        <w:t>inv:</w:t>
      </w:r>
    </w:p>
    <w:p w14:paraId="762BB212"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self.base_Package.ownedComment._'body'-&gt;exists(doc|not(doc.oclIsUndefined())and(doc&lt;&gt;''))</w:t>
      </w:r>
      <w:r w:rsidRPr="00900170">
        <w:rPr>
          <w:rFonts w:ascii="Courier New" w:hAnsi="Courier New" w:cs="Courier New"/>
        </w:rPr>
        <w:br/>
        <w:t xml:space="preserve">              </w:t>
      </w:r>
    </w:p>
    <w:p w14:paraId="055B5E52" w14:textId="77777777" w:rsidR="00AB4978" w:rsidRDefault="00AB4978" w:rsidP="00AB4978">
      <w:pPr>
        <w:pStyle w:val="omg-body"/>
      </w:pPr>
    </w:p>
    <w:p w14:paraId="1D3E13FB" w14:textId="77777777" w:rsidR="00AB4978" w:rsidRPr="00056F73" w:rsidRDefault="00AB4978" w:rsidP="00AB4978">
      <w:pPr>
        <w:pStyle w:val="Heading6"/>
      </w:pPr>
      <w:r w:rsidRPr="00056F73">
        <w:t>NDR3 [Rule 9-85] (REF). No disallowed substitutions</w:t>
      </w:r>
    </w:p>
    <w:p w14:paraId="719153C1" w14:textId="77777777" w:rsidR="00AB4978" w:rsidRDefault="00AB4978" w:rsidP="00AB4978">
      <w:pPr>
        <w:pStyle w:val="omg-body"/>
      </w:pPr>
      <w:hyperlink r:id="rId567" w:history="1">
        <w:r>
          <w:rPr>
            <w:color w:val="0000FF"/>
            <w:u w:val="single"/>
          </w:rPr>
          <w:t>Rule 9-85</w:t>
        </w:r>
      </w:hyperlink>
      <w:r>
        <w:t>, No disallowed substitutions (REF): </w:t>
      </w:r>
      <w:hyperlink r:id="rId568" w:history="1">
        <w:r>
          <w:rPr>
            <w:color w:val="0000FF"/>
            <w:u w:val="single"/>
          </w:rPr>
          <w:t>Section 9.7</w:t>
        </w:r>
      </w:hyperlink>
      <w:r>
        <w:t>, Schema as a whole</w:t>
      </w:r>
    </w:p>
    <w:p w14:paraId="6F470F91" w14:textId="77777777" w:rsidR="00AB4978" w:rsidRDefault="00AB4978" w:rsidP="00AB4978">
      <w:pPr>
        <w:pStyle w:val="omg-body"/>
      </w:pPr>
      <w:r>
        <w:t> </w:t>
      </w:r>
    </w:p>
    <w:p w14:paraId="142D22A4" w14:textId="77777777" w:rsidR="00AB4978" w:rsidRDefault="00AB4978" w:rsidP="00AB4978">
      <w:pPr>
        <w:pStyle w:val="omg-body"/>
      </w:pPr>
      <w:r>
        <w:t>[English]</w:t>
      </w:r>
    </w:p>
    <w:p w14:paraId="2296B5E3" w14:textId="77777777" w:rsidR="00AB4978" w:rsidRPr="00D61BEF" w:rsidRDefault="00AB4978" w:rsidP="00AB4978">
      <w:pPr>
        <w:pStyle w:val="omg-body"/>
      </w:pPr>
      <w:r w:rsidRPr="00D61BEF">
        <w:t>The concept of disallowed substitutions (@blockDefault) is currently not supported by NIEM-UML.  There will be no provisioning of the @blockDefault attribute.</w:t>
      </w:r>
    </w:p>
    <w:p w14:paraId="0ACC83CF" w14:textId="77777777" w:rsidR="00AB4978" w:rsidRDefault="00AB4978" w:rsidP="00AB4978">
      <w:pPr>
        <w:pStyle w:val="omg-body"/>
      </w:pPr>
    </w:p>
    <w:p w14:paraId="62E95478" w14:textId="77777777" w:rsidR="00AB4978" w:rsidRPr="00056F73" w:rsidRDefault="00AB4978" w:rsidP="00AB4978">
      <w:pPr>
        <w:pStyle w:val="Heading6"/>
      </w:pPr>
      <w:r w:rsidRPr="00056F73">
        <w:t>NDR3 [Rule 9-86] (REF). No disallowed derivations</w:t>
      </w:r>
    </w:p>
    <w:p w14:paraId="2C5A693F" w14:textId="77777777" w:rsidR="00AB4978" w:rsidRDefault="00AB4978" w:rsidP="00AB4978">
      <w:pPr>
        <w:pStyle w:val="omg-body"/>
      </w:pPr>
      <w:hyperlink r:id="rId569" w:history="1">
        <w:r>
          <w:rPr>
            <w:color w:val="0000FF"/>
            <w:u w:val="single"/>
          </w:rPr>
          <w:t>Rule 9-86</w:t>
        </w:r>
      </w:hyperlink>
      <w:r>
        <w:t>, No disallowed derivations (REF): </w:t>
      </w:r>
      <w:hyperlink r:id="rId570" w:history="1">
        <w:r>
          <w:rPr>
            <w:color w:val="0000FF"/>
            <w:u w:val="single"/>
          </w:rPr>
          <w:t>Section 9.7</w:t>
        </w:r>
      </w:hyperlink>
      <w:r>
        <w:t>, Schema as a whole</w:t>
      </w:r>
    </w:p>
    <w:p w14:paraId="23844DB6" w14:textId="77777777" w:rsidR="00AB4978" w:rsidRDefault="00AB4978" w:rsidP="00AB4978">
      <w:pPr>
        <w:pStyle w:val="omg-body"/>
      </w:pPr>
      <w:r>
        <w:t> </w:t>
      </w:r>
    </w:p>
    <w:p w14:paraId="25A5FEF5" w14:textId="77777777" w:rsidR="00AB4978" w:rsidRDefault="00AB4978" w:rsidP="00AB4978">
      <w:pPr>
        <w:pStyle w:val="omg-body"/>
      </w:pPr>
      <w:r>
        <w:t>[English]</w:t>
      </w:r>
    </w:p>
    <w:p w14:paraId="6C32CD8D" w14:textId="77777777" w:rsidR="00AB4978" w:rsidRPr="00D61BEF" w:rsidRDefault="00AB4978" w:rsidP="00AB4978">
      <w:pPr>
        <w:pStyle w:val="omg-body"/>
      </w:pPr>
      <w:r w:rsidRPr="00D61BEF">
        <w:t>The concept of disallowed derivations is currently not in the NIEM-UML model; the attribute @finalDefault will not be produced for any InformationModel schema.</w:t>
      </w:r>
    </w:p>
    <w:p w14:paraId="74047E2D" w14:textId="77777777" w:rsidR="00AB4978" w:rsidRDefault="00AB4978" w:rsidP="00AB4978">
      <w:pPr>
        <w:pStyle w:val="omg-body"/>
      </w:pPr>
    </w:p>
    <w:p w14:paraId="6B696A2C" w14:textId="77777777" w:rsidR="00AB4978" w:rsidRPr="00056F73" w:rsidRDefault="00AB4978" w:rsidP="00AB4978">
      <w:pPr>
        <w:pStyle w:val="Heading6"/>
      </w:pPr>
      <w:r w:rsidRPr="00056F73">
        <w:t>NDR3 [Rule 9-87] (REF,EXT). No use of xs:redefine</w:t>
      </w:r>
    </w:p>
    <w:p w14:paraId="461B147E" w14:textId="77777777" w:rsidR="00AB4978" w:rsidRDefault="00AB4978" w:rsidP="00AB4978">
      <w:pPr>
        <w:pStyle w:val="omg-body"/>
      </w:pPr>
      <w:hyperlink r:id="rId571" w:history="1">
        <w:r>
          <w:rPr>
            <w:color w:val="0000FF"/>
            <w:u w:val="single"/>
          </w:rPr>
          <w:t>Rule 9-87</w:t>
        </w:r>
      </w:hyperlink>
      <w:r>
        <w:t>, No use of </w:t>
      </w:r>
      <w:r>
        <w:rPr>
          <w:rFonts w:ascii="Courier New" w:hAnsi="Courier New"/>
        </w:rPr>
        <w:t>xs:redefine</w:t>
      </w:r>
      <w:r>
        <w:t> (REF, EXT): </w:t>
      </w:r>
      <w:hyperlink r:id="rId572" w:history="1">
        <w:r>
          <w:rPr>
            <w:color w:val="0000FF"/>
            <w:u w:val="single"/>
          </w:rPr>
          <w:t>Section 9.8</w:t>
        </w:r>
      </w:hyperlink>
      <w:r>
        <w:t>, Schema assembly</w:t>
      </w:r>
    </w:p>
    <w:p w14:paraId="17EDFF04" w14:textId="77777777" w:rsidR="00AB4978" w:rsidRDefault="00AB4978" w:rsidP="00AB4978">
      <w:pPr>
        <w:pStyle w:val="omg-body"/>
      </w:pPr>
      <w:r>
        <w:t>[English]</w:t>
      </w:r>
    </w:p>
    <w:p w14:paraId="205CFCBE" w14:textId="77777777" w:rsidR="00AB4978" w:rsidRPr="00D61BEF" w:rsidRDefault="00AB4978" w:rsidP="00AB4978">
      <w:pPr>
        <w:pStyle w:val="omg-body"/>
      </w:pPr>
      <w:r w:rsidRPr="00D61BEF">
        <w:t>The concept of xs:redefine is not in the NIEM-UML model; the schema construct xs:redefine can not be modeled and will not be produced for any InformationModel schema.</w:t>
      </w:r>
    </w:p>
    <w:p w14:paraId="2A58D905" w14:textId="77777777" w:rsidR="00AB4978" w:rsidRDefault="00AB4978" w:rsidP="00AB4978">
      <w:pPr>
        <w:pStyle w:val="omg-body"/>
      </w:pPr>
    </w:p>
    <w:p w14:paraId="2D8A600C" w14:textId="77777777" w:rsidR="00AB4978" w:rsidRPr="00056F73" w:rsidRDefault="00AB4978" w:rsidP="00AB4978">
      <w:pPr>
        <w:pStyle w:val="Heading6"/>
      </w:pPr>
      <w:r w:rsidRPr="00056F73">
        <w:t>NDR3 [Rule 9-87] (REF,EXT). No use of xs:redefine2</w:t>
      </w:r>
    </w:p>
    <w:p w14:paraId="30936DEC" w14:textId="77777777" w:rsidR="00AB4978" w:rsidRDefault="00AB4978" w:rsidP="00AB4978">
      <w:pPr>
        <w:pStyle w:val="omg-body"/>
      </w:pPr>
      <w:hyperlink r:id="rId573" w:history="1">
        <w:r>
          <w:rPr>
            <w:color w:val="0000FF"/>
            <w:u w:val="single"/>
          </w:rPr>
          <w:t>Rule 9-87</w:t>
        </w:r>
      </w:hyperlink>
      <w:r>
        <w:t>, No use of </w:t>
      </w:r>
      <w:r>
        <w:rPr>
          <w:rFonts w:ascii="Courier New" w:hAnsi="Courier New"/>
        </w:rPr>
        <w:t>xs:redefine</w:t>
      </w:r>
      <w:r>
        <w:t> (REF, EXT): </w:t>
      </w:r>
      <w:hyperlink r:id="rId574" w:history="1">
        <w:r>
          <w:rPr>
            <w:color w:val="0000FF"/>
            <w:u w:val="single"/>
          </w:rPr>
          <w:t>Section 9.8</w:t>
        </w:r>
      </w:hyperlink>
      <w:r>
        <w:t>, Schema assembly</w:t>
      </w:r>
    </w:p>
    <w:p w14:paraId="22ECCE1A" w14:textId="77777777" w:rsidR="00AB4978" w:rsidRDefault="00AB4978" w:rsidP="00AB4978">
      <w:pPr>
        <w:pStyle w:val="omg-body"/>
      </w:pPr>
      <w:r>
        <w:t> </w:t>
      </w:r>
    </w:p>
    <w:p w14:paraId="71AB8D57" w14:textId="77777777" w:rsidR="00AB4978" w:rsidRDefault="00AB4978" w:rsidP="00AB4978">
      <w:pPr>
        <w:pStyle w:val="omg-body"/>
      </w:pPr>
      <w:r>
        <w:t>[English]</w:t>
      </w:r>
    </w:p>
    <w:p w14:paraId="5D5A30E6" w14:textId="77777777" w:rsidR="00AB4978" w:rsidRPr="00D61BEF" w:rsidRDefault="00AB4978" w:rsidP="00AB4978">
      <w:pPr>
        <w:pStyle w:val="omg-body"/>
      </w:pPr>
      <w:r w:rsidRPr="00D61BEF">
        <w:t>The concept of xs:redefine is not in the NIEM-UML model; the schema construct xs:redefine can not be modeled and will not be produced for any InformationModel schema.</w:t>
      </w:r>
    </w:p>
    <w:p w14:paraId="6812CFC7" w14:textId="77777777" w:rsidR="00AB4978" w:rsidRDefault="00AB4978" w:rsidP="00AB4978">
      <w:pPr>
        <w:pStyle w:val="omg-body"/>
      </w:pPr>
    </w:p>
    <w:p w14:paraId="34B9F889" w14:textId="77777777" w:rsidR="00AB4978" w:rsidRPr="00056F73" w:rsidRDefault="00AB4978" w:rsidP="00AB4978">
      <w:pPr>
        <w:pStyle w:val="Heading6"/>
      </w:pPr>
      <w:r w:rsidRPr="00056F73">
        <w:t>NDR3 [Rule 9-88] (REF,EXT). No use of xs:include</w:t>
      </w:r>
    </w:p>
    <w:p w14:paraId="5D80612E" w14:textId="77777777" w:rsidR="00AB4978" w:rsidRDefault="00AB4978" w:rsidP="00AB4978">
      <w:pPr>
        <w:pStyle w:val="omg-body"/>
      </w:pPr>
      <w:hyperlink r:id="rId575" w:history="1">
        <w:r>
          <w:rPr>
            <w:color w:val="0000FF"/>
            <w:u w:val="single"/>
          </w:rPr>
          <w:t>Rule 9-88</w:t>
        </w:r>
      </w:hyperlink>
      <w:r>
        <w:t>, No use of </w:t>
      </w:r>
      <w:r>
        <w:rPr>
          <w:rFonts w:ascii="Courier New" w:hAnsi="Courier New"/>
        </w:rPr>
        <w:t>xs:include</w:t>
      </w:r>
      <w:r>
        <w:t> (REF, EXT): </w:t>
      </w:r>
      <w:hyperlink r:id="rId576" w:history="1">
        <w:r>
          <w:rPr>
            <w:color w:val="0000FF"/>
            <w:u w:val="single"/>
          </w:rPr>
          <w:t>Section 9.8</w:t>
        </w:r>
      </w:hyperlink>
      <w:r>
        <w:t>, Schema assembly</w:t>
      </w:r>
    </w:p>
    <w:p w14:paraId="211D1182" w14:textId="77777777" w:rsidR="00AB4978" w:rsidRDefault="00AB4978" w:rsidP="00AB4978">
      <w:pPr>
        <w:pStyle w:val="omg-body"/>
      </w:pPr>
      <w:r>
        <w:t> </w:t>
      </w:r>
    </w:p>
    <w:p w14:paraId="73355C00" w14:textId="77777777" w:rsidR="00AB4978" w:rsidRDefault="00AB4978" w:rsidP="00AB4978">
      <w:pPr>
        <w:pStyle w:val="omg-body"/>
      </w:pPr>
      <w:r>
        <w:t>[English]</w:t>
      </w:r>
    </w:p>
    <w:p w14:paraId="6117598B" w14:textId="77777777" w:rsidR="00AB4978" w:rsidRPr="00D61BEF" w:rsidRDefault="00AB4978" w:rsidP="00AB4978">
      <w:pPr>
        <w:pStyle w:val="omg-body"/>
      </w:pPr>
      <w:r w:rsidRPr="00D61BEF">
        <w:t>The concept of xs:include is not in the NIEM-UML model; the schema construct xs:include can not be modeled and will not be produced for any InformationModel schema.</w:t>
      </w:r>
    </w:p>
    <w:p w14:paraId="57D318EA" w14:textId="77777777" w:rsidR="00AB4978" w:rsidRDefault="00AB4978" w:rsidP="00AB4978">
      <w:pPr>
        <w:pStyle w:val="omg-body"/>
      </w:pPr>
    </w:p>
    <w:p w14:paraId="586FA6AB" w14:textId="77777777" w:rsidR="00AB4978" w:rsidRPr="00792921" w:rsidRDefault="00AB4978" w:rsidP="00AB4978">
      <w:pPr>
        <w:pStyle w:val="Heading3"/>
      </w:pPr>
      <w:bookmarkStart w:id="214" w:name="_Toc406072949"/>
      <w:r w:rsidRPr="00792921">
        <w:t xml:space="preserve">&lt;Stereotype&gt; </w:t>
      </w:r>
      <w:bookmarkStart w:id="215" w:name="_2da26d153c0374af43f1186eb7b8bc65"/>
      <w:r w:rsidRPr="00792921">
        <w:t>ReferenceName</w:t>
      </w:r>
      <w:bookmarkEnd w:id="214"/>
      <w:bookmarkEnd w:id="215"/>
    </w:p>
    <w:p w14:paraId="4E59C9E8" w14:textId="77777777" w:rsidR="00AB4978" w:rsidRPr="00F21036" w:rsidRDefault="00AB4978" w:rsidP="00AB4978">
      <w:pPr>
        <w:pStyle w:val="Heading5"/>
      </w:pPr>
      <w:r>
        <w:t>Description</w:t>
      </w:r>
    </w:p>
    <w:p w14:paraId="65A3B6AD" w14:textId="77777777" w:rsidR="00AB4978" w:rsidRDefault="00AB4978" w:rsidP="00AB4978">
      <w:pPr>
        <w:pStyle w:val="omg-body"/>
      </w:pPr>
      <w:r>
        <w:t>The ReferenceName stereotype is used on an Element that has a name that does not conform to the naming conventions required by the NIEM NDR or is otherwise not the desired NIEM name. The NIEMName attribute must provide a name for the Element that conforms to the relevant NDR naming rules for the specific kind of Element to which the stereotype is applied.</w:t>
      </w:r>
    </w:p>
    <w:p w14:paraId="54A3EC2E"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2FA878AE" w14:textId="77777777" w:rsidR="00AB4978" w:rsidRDefault="00AB4978" w:rsidP="00AB4978">
      <w:pPr>
        <w:pStyle w:val="omg-body"/>
      </w:pPr>
      <w:r>
        <w:rPr>
          <w:rStyle w:val="BodyTextChar"/>
        </w:rPr>
        <w:t>UML::</w:t>
      </w:r>
      <w:r w:rsidRPr="00D61BEF">
        <w:rPr>
          <w:bCs/>
          <w:iCs/>
        </w:rPr>
        <w:t>Element</w:t>
      </w:r>
    </w:p>
    <w:p w14:paraId="6D2A6820" w14:textId="77777777" w:rsidR="00AB4978" w:rsidRPr="00D13566" w:rsidRDefault="00AB4978" w:rsidP="00AB4978">
      <w:pPr>
        <w:pStyle w:val="Heading5"/>
      </w:pPr>
      <w:r w:rsidRPr="00D13566">
        <w:lastRenderedPageBreak/>
        <w:t>Properties</w:t>
      </w:r>
    </w:p>
    <w:p w14:paraId="0EE98751" w14:textId="77777777" w:rsidR="00AB4978" w:rsidRPr="00D13566" w:rsidRDefault="00AB4978" w:rsidP="00AB4978">
      <w:pPr>
        <w:pStyle w:val="Heading6"/>
      </w:pPr>
      <w:r w:rsidRPr="00D13566">
        <w:t>NIEMName</w:t>
      </w:r>
      <w:r>
        <w:t xml:space="preserve"> : String [1]</w:t>
      </w:r>
    </w:p>
    <w:p w14:paraId="2FF8F349" w14:textId="77777777" w:rsidR="00AB4978" w:rsidRDefault="00AB4978" w:rsidP="00AB4978">
      <w:pPr>
        <w:pStyle w:val="omg-body"/>
      </w:pPr>
      <w:r>
        <w:t>A NIEM NDR-conformant name to be applied to an Element. The NIEMName will override any name generated from the UML name.</w:t>
      </w:r>
    </w:p>
    <w:p w14:paraId="7C9A0E95" w14:textId="77777777" w:rsidR="00AB4978" w:rsidRPr="00792921" w:rsidRDefault="00AB4978" w:rsidP="00AB4978">
      <w:pPr>
        <w:pStyle w:val="Heading3"/>
      </w:pPr>
      <w:bookmarkStart w:id="216" w:name="_Toc406072950"/>
      <w:r w:rsidRPr="00792921">
        <w:t xml:space="preserve">&lt;Stereotype&gt; </w:t>
      </w:r>
      <w:bookmarkStart w:id="217" w:name="_648c0d453d1db791aba631928aa50005"/>
      <w:r w:rsidRPr="00792921">
        <w:t>RoleOf</w:t>
      </w:r>
      <w:bookmarkEnd w:id="216"/>
      <w:bookmarkEnd w:id="217"/>
    </w:p>
    <w:p w14:paraId="3D2E6CE1" w14:textId="77777777" w:rsidR="00AB4978" w:rsidRPr="00F21036" w:rsidRDefault="00AB4978" w:rsidP="00AB4978">
      <w:pPr>
        <w:pStyle w:val="Heading5"/>
      </w:pPr>
      <w:r>
        <w:t>Description</w:t>
      </w:r>
    </w:p>
    <w:p w14:paraId="3913CC3B" w14:textId="77777777" w:rsidR="00AB4978" w:rsidRDefault="00AB4978" w:rsidP="00AB4978">
      <w:pPr>
        <w:pStyle w:val="omg-body"/>
      </w:pPr>
      <w:r>
        <w:t>The RoleOf stereotype is applied to a Property of a Class representing a NIEM role type, whose type identifies the base type of that role type. A RoleOf Property must be a reference (i.e., have aggregation=none). A NIEM role type is a type that represents a particular function, purpose, usage, or role of an object.</w:t>
      </w:r>
    </w:p>
    <w:p w14:paraId="478EBAC4"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99FC80B" w14:textId="77777777" w:rsidR="00AB4978" w:rsidRDefault="00AB4978" w:rsidP="00AB4978">
      <w:pPr>
        <w:pStyle w:val="omg-body"/>
      </w:pPr>
      <w:r>
        <w:rPr>
          <w:rStyle w:val="BodyTextChar"/>
        </w:rPr>
        <w:t>UML::</w:t>
      </w:r>
      <w:r w:rsidRPr="00D61BEF">
        <w:rPr>
          <w:bCs/>
          <w:iCs/>
        </w:rPr>
        <w:t>Property</w:t>
      </w:r>
    </w:p>
    <w:p w14:paraId="11CA3BD8" w14:textId="77777777" w:rsidR="00AB4978" w:rsidRDefault="00AB4978" w:rsidP="00AB4978">
      <w:pPr>
        <w:pStyle w:val="Heading5"/>
      </w:pPr>
      <w:r>
        <w:t>Constraints</w:t>
      </w:r>
    </w:p>
    <w:p w14:paraId="16668BE3" w14:textId="77777777" w:rsidR="00AB4978" w:rsidRPr="00056F73" w:rsidRDefault="00AB4978" w:rsidP="00AB4978">
      <w:pPr>
        <w:pStyle w:val="Heading6"/>
      </w:pPr>
      <w:r w:rsidRPr="00056F73">
        <w:t>NDR [Rule 7-40]</w:t>
      </w:r>
    </w:p>
    <w:p w14:paraId="771142B4" w14:textId="77777777" w:rsidR="00AB4978" w:rsidRDefault="00AB4978" w:rsidP="00AB4978">
      <w:pPr>
        <w:pStyle w:val="omg-body"/>
      </w:pPr>
      <w:r>
        <w:rPr>
          <w:b/>
        </w:rPr>
        <w:t>[Rule 7-40] (REF, SUB, EXT)</w:t>
      </w:r>
      <w:r>
        <w:t xml:space="preserve"> Within the schema, any element with a name beginning with the string RoleOf SHALL represent a base type, of which the containing type represents a role.</w:t>
      </w:r>
    </w:p>
    <w:p w14:paraId="6C38D8EB" w14:textId="77777777" w:rsidR="00AB4978" w:rsidRDefault="00AB4978" w:rsidP="00AB4978">
      <w:pPr>
        <w:pStyle w:val="omg-body"/>
      </w:pPr>
      <w:r>
        <w:rPr>
          <w:b/>
        </w:rPr>
        <w:t>Rationale</w:t>
      </w:r>
      <w:r>
        <w:t xml:space="preserve"> A RoleOf element references its corresponding base element. The RoleOf label on the reference element ensures that a role object is distinguishable from other objects and its link to the associated base is also distinguishable from the additional properties that are characteristic of this role or that add information.</w:t>
      </w:r>
    </w:p>
    <w:p w14:paraId="5BE68E01" w14:textId="77777777" w:rsidR="00AB4978" w:rsidRDefault="00AB4978" w:rsidP="00AB4978">
      <w:pPr>
        <w:pStyle w:val="omg-body"/>
      </w:pPr>
      <w:r>
        <w:t>[English]</w:t>
      </w:r>
    </w:p>
    <w:p w14:paraId="36E2A617" w14:textId="77777777" w:rsidR="00AB4978" w:rsidRPr="00D61BEF" w:rsidRDefault="00AB4978" w:rsidP="00AB4978">
      <w:pPr>
        <w:pStyle w:val="omg-body"/>
      </w:pPr>
      <w:r w:rsidRPr="00D61BEF">
        <w:t>This constraint is implemented by the PIM/PSM transformation. Identifying a &lt;Property&gt; as a «RoleOf» corresponds to the NIEM naming convention used to identify the roleOf...reference and furthermore establishes the owning &lt;Classifier&gt; as a NIEM Role.</w:t>
      </w:r>
    </w:p>
    <w:p w14:paraId="300A7F26" w14:textId="77777777" w:rsidR="00AB4978" w:rsidRDefault="00AB4978" w:rsidP="00AB4978">
      <w:pPr>
        <w:pStyle w:val="omg-body"/>
      </w:pPr>
    </w:p>
    <w:p w14:paraId="1DBC9086" w14:textId="77777777" w:rsidR="00AB4978" w:rsidRPr="00056F73" w:rsidRDefault="00AB4978" w:rsidP="00AB4978">
      <w:pPr>
        <w:pStyle w:val="Heading6"/>
      </w:pPr>
      <w:r w:rsidRPr="00056F73">
        <w:t>NDR [Rule 9-35]</w:t>
      </w:r>
    </w:p>
    <w:p w14:paraId="6601359A" w14:textId="77777777" w:rsidR="00AB4978" w:rsidRDefault="00AB4978" w:rsidP="00AB4978">
      <w:pPr>
        <w:pStyle w:val="omg-body"/>
      </w:pPr>
      <w:r>
        <w:rPr>
          <w:b/>
        </w:rPr>
        <w:t>[Rule 9-35] (REF, SUB, EXT)</w:t>
      </w:r>
      <w:r>
        <w:t xml:space="preserve"> Within the schema, the name of a role SHALL use the property term RoleOf.</w:t>
      </w:r>
    </w:p>
    <w:p w14:paraId="57723560" w14:textId="77777777" w:rsidR="00AB4978" w:rsidRDefault="00AB4978" w:rsidP="00AB4978">
      <w:pPr>
        <w:pStyle w:val="omg-body"/>
      </w:pPr>
      <w:r>
        <w:rPr>
          <w:b/>
        </w:rPr>
        <w:t>Rationale</w:t>
      </w:r>
      <w:r>
        <w:t xml:space="preserve"> Using the property term RoleOf immediately identifies an element as representing a role.</w:t>
      </w:r>
    </w:p>
    <w:p w14:paraId="53769B4F" w14:textId="77777777" w:rsidR="00AB4978" w:rsidRDefault="00AB4978" w:rsidP="00AB4978">
      <w:pPr>
        <w:pStyle w:val="omg-body"/>
      </w:pPr>
      <w:r>
        <w:t>[English]</w:t>
      </w:r>
    </w:p>
    <w:p w14:paraId="08311413" w14:textId="77777777" w:rsidR="00AB4978" w:rsidRPr="00D61BEF" w:rsidRDefault="00AB4978" w:rsidP="00AB4978">
      <w:pPr>
        <w:pStyle w:val="omg-body"/>
      </w:pPr>
      <w:r w:rsidRPr="00D61BEF">
        <w:t>This constraint is enforced by the PIM/PSM transformation. The transformation ensures that the "RoleOf" property term becomes part of the target PSM property name.</w:t>
      </w:r>
    </w:p>
    <w:p w14:paraId="5DDBBF5E" w14:textId="77777777" w:rsidR="00AB4978" w:rsidRDefault="00AB4978" w:rsidP="00AB4978">
      <w:pPr>
        <w:pStyle w:val="omg-body"/>
      </w:pPr>
    </w:p>
    <w:p w14:paraId="52496844" w14:textId="77777777" w:rsidR="00AB4978" w:rsidRPr="00056F73" w:rsidRDefault="00AB4978" w:rsidP="00AB4978">
      <w:pPr>
        <w:pStyle w:val="Heading6"/>
      </w:pPr>
      <w:r w:rsidRPr="00056F73">
        <w:t>NDR3 [Rule 10-3] (REF,EXT). RoleOf element type is an object type</w:t>
      </w:r>
    </w:p>
    <w:p w14:paraId="6531E0DA" w14:textId="77777777" w:rsidR="00AB4978" w:rsidRDefault="00AB4978" w:rsidP="00AB4978">
      <w:pPr>
        <w:pStyle w:val="omg-body"/>
      </w:pPr>
      <w:hyperlink r:id="rId577" w:history="1">
        <w:r>
          <w:rPr>
            <w:color w:val="0000FF"/>
            <w:u w:val="single"/>
          </w:rPr>
          <w:t>Rule 10-3</w:t>
        </w:r>
      </w:hyperlink>
      <w:r>
        <w:t xml:space="preserve">, RoleOf element type is an object type (REF, EXT): </w:t>
      </w:r>
      <w:hyperlink r:id="rId578" w:history="1">
        <w:r>
          <w:rPr>
            <w:color w:val="0000FF"/>
            <w:u w:val="single"/>
          </w:rPr>
          <w:t>Section 10.2.2</w:t>
        </w:r>
      </w:hyperlink>
      <w:r>
        <w:t>, Role types and roles</w:t>
      </w:r>
    </w:p>
    <w:p w14:paraId="458BF777" w14:textId="77777777" w:rsidR="00AB4978" w:rsidRDefault="00AB4978" w:rsidP="00AB4978">
      <w:pPr>
        <w:pStyle w:val="omg-body"/>
        <w:rPr>
          <w:b/>
        </w:rPr>
      </w:pPr>
      <w:r w:rsidRPr="00900170">
        <w:rPr>
          <w:b/>
        </w:rPr>
        <w:t>[OCL] context</w:t>
      </w:r>
      <w:r>
        <w:t xml:space="preserve"> RoleOf </w:t>
      </w:r>
      <w:r w:rsidRPr="00900170">
        <w:rPr>
          <w:b/>
        </w:rPr>
        <w:t>inv:</w:t>
      </w:r>
    </w:p>
    <w:p w14:paraId="25A17C21"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              </w:t>
      </w:r>
      <w:r w:rsidRPr="00900170">
        <w:rPr>
          <w:rFonts w:ascii="Courier New" w:hAnsi="Courier New" w:cs="Courier New"/>
        </w:rPr>
        <w:br/>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(self.name.startsWith('RoleOf') or self.stereotypedBy('RolePlayedBy'))</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self.type-&gt;forAll(t|not(t.stereotypedBy('MetadataType')or t.stereotypedBy('AssociationType')or t.stereotypedBy('AugmentationType') or t.oclIsKindOf(AssociationClass)))</w:t>
      </w:r>
      <w:r w:rsidRPr="00900170">
        <w:rPr>
          <w:rFonts w:ascii="Courier New" w:hAnsi="Courier New" w:cs="Courier New"/>
        </w:rPr>
        <w:br/>
      </w:r>
      <w:r w:rsidRPr="00900170">
        <w:rPr>
          <w:rFonts w:ascii="Courier New" w:hAnsi="Courier New" w:cs="Courier New"/>
        </w:rPr>
        <w:br/>
      </w:r>
    </w:p>
    <w:p w14:paraId="3F23C70B" w14:textId="77777777" w:rsidR="00AB4978" w:rsidRDefault="00AB4978" w:rsidP="00AB4978">
      <w:pPr>
        <w:pStyle w:val="omg-body"/>
      </w:pPr>
    </w:p>
    <w:p w14:paraId="5A97CEA8" w14:textId="77777777" w:rsidR="00AB4978" w:rsidRPr="00792921" w:rsidRDefault="00AB4978" w:rsidP="00AB4978">
      <w:pPr>
        <w:pStyle w:val="Heading3"/>
      </w:pPr>
      <w:bookmarkStart w:id="218" w:name="_Toc406072951"/>
      <w:r w:rsidRPr="00792921">
        <w:t xml:space="preserve">&lt;Stereotype&gt; </w:t>
      </w:r>
      <w:bookmarkStart w:id="219" w:name="_8793a0f4acd9a4ae54c85323629be721"/>
      <w:r w:rsidRPr="00792921">
        <w:t>RolePlayedBy</w:t>
      </w:r>
      <w:bookmarkEnd w:id="218"/>
      <w:bookmarkEnd w:id="219"/>
    </w:p>
    <w:p w14:paraId="0CDFDED2" w14:textId="77777777" w:rsidR="00AB4978" w:rsidRPr="00F21036" w:rsidRDefault="00AB4978" w:rsidP="00AB4978">
      <w:pPr>
        <w:pStyle w:val="Heading5"/>
      </w:pPr>
      <w:r>
        <w:t>Description</w:t>
      </w:r>
    </w:p>
    <w:p w14:paraId="0373E553" w14:textId="77777777" w:rsidR="00AB4978" w:rsidRDefault="00AB4978" w:rsidP="00AB4978">
      <w:pPr>
        <w:pStyle w:val="omg-body"/>
      </w:pPr>
      <w:r>
        <w:t>RolePlayedBy Generalization specifies that the special class is to be considered the type of a role that is played by instances of the general class. In the PSM this will map to a property with the "RoleOf" prefix.</w:t>
      </w:r>
    </w:p>
    <w:p w14:paraId="10315C20"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50A7E93A" w14:textId="77777777" w:rsidR="00AB4978" w:rsidRDefault="00AB4978" w:rsidP="00AB4978">
      <w:pPr>
        <w:pStyle w:val="omg-body"/>
      </w:pPr>
      <w:r>
        <w:rPr>
          <w:rStyle w:val="BodyTextChar"/>
        </w:rPr>
        <w:t>UML::</w:t>
      </w:r>
      <w:r w:rsidRPr="00D61BEF">
        <w:rPr>
          <w:bCs/>
          <w:iCs/>
        </w:rPr>
        <w:t>Generalization</w:t>
      </w:r>
    </w:p>
    <w:p w14:paraId="54AB3959" w14:textId="77777777" w:rsidR="00AB4978" w:rsidRDefault="00AB4978" w:rsidP="00AB4978">
      <w:pPr>
        <w:pStyle w:val="Heading5"/>
      </w:pPr>
      <w:r>
        <w:t>Constraints</w:t>
      </w:r>
    </w:p>
    <w:p w14:paraId="47C3FF05" w14:textId="77777777" w:rsidR="00AB4978" w:rsidRPr="00056F73" w:rsidRDefault="00AB4978" w:rsidP="00AB4978">
      <w:pPr>
        <w:pStyle w:val="Heading6"/>
      </w:pPr>
      <w:r w:rsidRPr="00056F73">
        <w:t>NDR3 [Rule 10-3] (REF,EXT). RoleOf element type is an object type</w:t>
      </w:r>
    </w:p>
    <w:p w14:paraId="451B4E0A" w14:textId="77777777" w:rsidR="00AB4978" w:rsidRDefault="00AB4978" w:rsidP="00AB4978">
      <w:pPr>
        <w:pStyle w:val="omg-body"/>
      </w:pPr>
      <w:hyperlink r:id="rId579" w:history="1">
        <w:r>
          <w:rPr>
            <w:color w:val="0000FF"/>
            <w:u w:val="single"/>
          </w:rPr>
          <w:t>Rule 10-3</w:t>
        </w:r>
      </w:hyperlink>
      <w:r>
        <w:t>, RoleOf element type is an object type (REF, EXT): </w:t>
      </w:r>
      <w:hyperlink r:id="rId580" w:history="1">
        <w:r>
          <w:rPr>
            <w:color w:val="0000FF"/>
            <w:u w:val="single"/>
          </w:rPr>
          <w:t>Section 10.2.2</w:t>
        </w:r>
      </w:hyperlink>
      <w:r>
        <w:t>, Role types and roles</w:t>
      </w:r>
    </w:p>
    <w:p w14:paraId="438DACB3" w14:textId="77777777" w:rsidR="00AB4978" w:rsidRDefault="00AB4978" w:rsidP="00AB4978">
      <w:pPr>
        <w:pStyle w:val="omg-body"/>
      </w:pPr>
      <w:r>
        <w:t> </w:t>
      </w:r>
    </w:p>
    <w:p w14:paraId="2D272B6A" w14:textId="77777777" w:rsidR="00AB4978" w:rsidRDefault="00AB4978" w:rsidP="00AB4978">
      <w:pPr>
        <w:pStyle w:val="omg-body"/>
        <w:rPr>
          <w:b/>
        </w:rPr>
      </w:pPr>
      <w:r w:rsidRPr="00900170">
        <w:rPr>
          <w:b/>
        </w:rPr>
        <w:t>[OCL] context</w:t>
      </w:r>
      <w:r>
        <w:t xml:space="preserve"> RolePlayedBy </w:t>
      </w:r>
      <w:r w:rsidRPr="00900170">
        <w:rPr>
          <w:b/>
        </w:rPr>
        <w:t>inv:</w:t>
      </w:r>
    </w:p>
    <w:p w14:paraId="52B959EC"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self.base_Generalization.general-&gt;</w:t>
      </w:r>
      <w:r w:rsidRPr="00900170">
        <w:rPr>
          <w:rFonts w:ascii="Courier New" w:hAnsi="Courier New" w:cs="Courier New"/>
        </w:rPr>
        <w:br/>
        <w:t xml:space="preserve">    forAll(t|not(t.stereotypedBy('MetadataType')or t.stereotypedBy('AssociationType')or t.stereotypedBy('AugmentationType') or t.oclIsKindOf(AssociationClass)))</w:t>
      </w:r>
      <w:r w:rsidRPr="00900170">
        <w:rPr>
          <w:rFonts w:ascii="Courier New" w:hAnsi="Courier New" w:cs="Courier New"/>
        </w:rPr>
        <w:br/>
      </w:r>
    </w:p>
    <w:p w14:paraId="2BBB9976" w14:textId="77777777" w:rsidR="00AB4978" w:rsidRDefault="00AB4978" w:rsidP="00AB4978">
      <w:pPr>
        <w:pStyle w:val="omg-body"/>
      </w:pPr>
    </w:p>
    <w:p w14:paraId="56FB1ED4" w14:textId="77777777" w:rsidR="00AB4978" w:rsidRPr="00792921" w:rsidRDefault="00AB4978" w:rsidP="00AB4978">
      <w:pPr>
        <w:pStyle w:val="Heading3"/>
      </w:pPr>
      <w:bookmarkStart w:id="220" w:name="_Toc406072952"/>
      <w:r w:rsidRPr="00792921">
        <w:t xml:space="preserve">&lt;Stereotype&gt; </w:t>
      </w:r>
      <w:bookmarkStart w:id="221" w:name="_9c82075d00d9b39547d9afa6c913ef7f"/>
      <w:r w:rsidRPr="00792921">
        <w:t>Subsets</w:t>
      </w:r>
      <w:bookmarkEnd w:id="220"/>
      <w:bookmarkEnd w:id="221"/>
    </w:p>
    <w:p w14:paraId="7ADA987C" w14:textId="77777777" w:rsidR="00AB4978" w:rsidRPr="00F21036" w:rsidRDefault="00AB4978" w:rsidP="00AB4978">
      <w:pPr>
        <w:pStyle w:val="Heading5"/>
      </w:pPr>
      <w:r>
        <w:t>Description</w:t>
      </w:r>
    </w:p>
    <w:p w14:paraId="2F18B559" w14:textId="77777777" w:rsidR="00AB4978" w:rsidRDefault="00AB4978" w:rsidP="00AB4978">
      <w:pPr>
        <w:pStyle w:val="omg-body"/>
      </w:pPr>
      <w:r>
        <w:t xml:space="preserve">A Realization signifying a NIEM subsetting relationship between a client derived (subset) element and a supplier base (reference) element. The «Subsets» Realization must be between the same meta-types: either Properties, Classifiers, or «InformationModel» packages. The «Subsets» Realization must be between elements owned by different «InformationModel» packages. The targetNamespace of the distinct «InformationModel» packages must </w:t>
      </w:r>
      <w:r>
        <w:lastRenderedPageBreak/>
        <w:t>be identical. The defaultPurpose of client and supplier may be one of the following combinations: client is subset, supplier is reference; client is reference, supplier is reference; client is extension, supplier is extension; client is constraint, supplier is exchange, subset, extension, or reference</w:t>
      </w:r>
    </w:p>
    <w:p w14:paraId="61F1EB2D" w14:textId="77777777" w:rsidR="00AB4978" w:rsidRDefault="00AB4978" w:rsidP="00AB4978">
      <w:pPr>
        <w:pStyle w:val="Heading5"/>
      </w:pPr>
      <w:r>
        <w:t>Generalization</w:t>
      </w:r>
    </w:p>
    <w:p w14:paraId="18D80101" w14:textId="77777777" w:rsidR="00AB4978" w:rsidRDefault="00AB4978" w:rsidP="00AB4978">
      <w:pPr>
        <w:pStyle w:val="omg-body"/>
      </w:pPr>
      <w:hyperlink w:anchor="_c7b8a68ef50d3d361f495647dd4876ec" w:history="1">
        <w:r w:rsidRPr="00C253B8">
          <w:rPr>
            <w:color w:val="0000FF"/>
            <w:u w:val="single"/>
          </w:rPr>
          <w:t>References</w:t>
        </w:r>
      </w:hyperlink>
    </w:p>
    <w:p w14:paraId="31AB4D2B" w14:textId="77777777" w:rsidR="00AB4978" w:rsidRDefault="00AB4978" w:rsidP="00AB4978">
      <w:pPr>
        <w:pStyle w:val="Heading5"/>
      </w:pPr>
      <w:r>
        <w:t>Constraints</w:t>
      </w:r>
    </w:p>
    <w:p w14:paraId="13BC413E" w14:textId="77777777" w:rsidR="00AB4978" w:rsidRPr="00056F73" w:rsidRDefault="00AB4978" w:rsidP="00AB4978">
      <w:pPr>
        <w:pStyle w:val="Heading6"/>
      </w:pPr>
      <w:r w:rsidRPr="00056F73">
        <w:t>SubsetNamesMustMatch</w:t>
      </w:r>
    </w:p>
    <w:p w14:paraId="381F9A1A" w14:textId="77777777" w:rsidR="00AB4978" w:rsidRDefault="00AB4978" w:rsidP="00AB4978">
      <w:pPr>
        <w:pStyle w:val="omg-body"/>
      </w:pPr>
    </w:p>
    <w:p w14:paraId="2F67A23A" w14:textId="77777777" w:rsidR="00AB4978" w:rsidRDefault="00AB4978" w:rsidP="00AB4978">
      <w:pPr>
        <w:pStyle w:val="omg-body"/>
      </w:pPr>
      <w:r>
        <w:t>[English]</w:t>
      </w:r>
    </w:p>
    <w:p w14:paraId="35C74930" w14:textId="77777777" w:rsidR="00AB4978" w:rsidRPr="00D61BEF" w:rsidRDefault="00AB4978" w:rsidP="00AB4978">
      <w:pPr>
        <w:pStyle w:val="omg-body"/>
      </w:pPr>
      <w:r w:rsidRPr="00D61BEF">
        <w:t>// pseudo code for specifying constraint in terms of tag values of foreign stereotype instances</w:t>
      </w:r>
      <w:r w:rsidRPr="00D61BEF">
        <w:br/>
        <w:t>self.base_Realization-&gt;forAll(r|</w:t>
      </w:r>
      <w:r w:rsidRPr="00D61BEF">
        <w:br/>
        <w:t xml:space="preserve">    (r.client-&gt;forAll(c|</w:t>
      </w:r>
      <w:r w:rsidRPr="00D61BEF">
        <w:br/>
        <w:t xml:space="preserve">                 r.supplier-&gt;forAll(s|</w:t>
      </w:r>
      <w:r w:rsidRPr="00D61BEF">
        <w:br/>
        <w:t xml:space="preserve">                       ( s.name=c.name)</w:t>
      </w:r>
      <w:r w:rsidRPr="00D61BEF">
        <w:br/>
        <w:t xml:space="preserve">                       and (s.oclIsKindOf(Package) implies (c.oclIsKindOf(Package) and (s.getTargetNamespace()=c.getTargetNamespace())))</w:t>
      </w:r>
      <w:r w:rsidRPr="00D61BEF">
        <w:br/>
        <w:t xml:space="preserve">                       and (s.oclIsKindOf(Classifier) implies (c.oclIsKindOf(Classifier) and (s.getNearestPackage().getTargetNamespace()=c.getNearestPackage().getTargetNamespace())))</w:t>
      </w:r>
      <w:r w:rsidRPr="00D61BEF">
        <w:br/>
        <w:t xml:space="preserve">                       and (s.oclIsKindOf(Property) implies (c.oclIsKindOf(Property) and (s.getNearestPackage().getTargetNamespace()=c.getNearestPackage().getTargetNamespace())))</w:t>
      </w:r>
      <w:r w:rsidRPr="00D61BEF">
        <w:br/>
        <w:t xml:space="preserve">                       </w:t>
      </w:r>
      <w:r w:rsidRPr="00D61BEF">
        <w:br/>
        <w:t xml:space="preserve">                 )</w:t>
      </w:r>
      <w:r w:rsidRPr="00D61BEF">
        <w:br/>
        <w:t xml:space="preserve">        )</w:t>
      </w:r>
      <w:r w:rsidRPr="00D61BEF">
        <w:br/>
        <w:t xml:space="preserve">   )</w:t>
      </w:r>
      <w:r w:rsidRPr="00D61BEF">
        <w:br/>
        <w:t>)</w:t>
      </w:r>
      <w:r w:rsidRPr="00D61BEF">
        <w:br/>
      </w:r>
      <w:r w:rsidRPr="00D61BEF">
        <w:br/>
      </w:r>
    </w:p>
    <w:p w14:paraId="394F802B" w14:textId="77777777" w:rsidR="00AB4978" w:rsidRDefault="00AB4978" w:rsidP="00AB4978">
      <w:pPr>
        <w:pStyle w:val="omg-body"/>
      </w:pPr>
    </w:p>
    <w:p w14:paraId="39F4C145" w14:textId="77777777" w:rsidR="00AB4978" w:rsidRDefault="00AB4978" w:rsidP="00AB4978">
      <w:pPr>
        <w:pStyle w:val="omg-body"/>
      </w:pPr>
    </w:p>
    <w:p w14:paraId="7DA75120" w14:textId="77777777" w:rsidR="00AB4978" w:rsidRDefault="00AB4978" w:rsidP="00AB4978">
      <w:pPr>
        <w:pStyle w:val="Heading3"/>
      </w:pPr>
      <w:bookmarkStart w:id="222" w:name="_Toc406072953"/>
      <w:r>
        <w:t>&lt;Enumeration&gt;</w:t>
      </w:r>
      <w:r w:rsidRPr="00792921">
        <w:t xml:space="preserve"> </w:t>
      </w:r>
      <w:bookmarkStart w:id="223" w:name="_4b2f5b68c9069dda1904776486664fb6"/>
      <w:r w:rsidRPr="00792921">
        <w:t>DefaultPurposeCode</w:t>
      </w:r>
      <w:bookmarkEnd w:id="222"/>
      <w:bookmarkEnd w:id="223"/>
    </w:p>
    <w:p w14:paraId="16E02965" w14:textId="77777777" w:rsidR="00AB4978" w:rsidRPr="00F21036" w:rsidRDefault="00AB4978" w:rsidP="00AB4978">
      <w:pPr>
        <w:pStyle w:val="Heading5"/>
      </w:pPr>
      <w:r>
        <w:t>Description</w:t>
      </w:r>
    </w:p>
    <w:p w14:paraId="30A0C968" w14:textId="77777777" w:rsidR="00AB4978" w:rsidRDefault="00AB4978" w:rsidP="00AB4978">
      <w:pPr>
        <w:pStyle w:val="omg-body"/>
      </w:pPr>
      <w:r>
        <w:t>The possible purposes for an information model. This enumeration provides the allowed values for the defaultPurpose attribute of the InformationModel stereotype. The values correspond to the schema purpose codes for an MPD artifact.</w:t>
      </w:r>
    </w:p>
    <w:p w14:paraId="235B59B9" w14:textId="77777777" w:rsidR="00AB4978" w:rsidRDefault="00AB4978" w:rsidP="00AB4978">
      <w:pPr>
        <w:pStyle w:val="omg-body"/>
      </w:pPr>
      <w:r>
        <w:t> </w:t>
      </w:r>
    </w:p>
    <w:p w14:paraId="028DD7DE" w14:textId="77777777" w:rsidR="00AB4978" w:rsidRDefault="00AB4978" w:rsidP="00AB4978">
      <w:pPr>
        <w:pStyle w:val="omg-body"/>
      </w:pPr>
      <w:r>
        <w:t> </w:t>
      </w:r>
    </w:p>
    <w:p w14:paraId="169F01F8" w14:textId="77777777" w:rsidR="00AB4978" w:rsidRPr="00D13566" w:rsidRDefault="00AB4978" w:rsidP="00AB4978">
      <w:pPr>
        <w:pStyle w:val="Heading5"/>
      </w:pPr>
      <w:r>
        <w:t>Literals</w:t>
      </w:r>
    </w:p>
    <w:p w14:paraId="6D1B41EA" w14:textId="77777777" w:rsidR="00AB4978" w:rsidRPr="00C14E18" w:rsidRDefault="00AB4978" w:rsidP="00AB4978">
      <w:pPr>
        <w:pStyle w:val="Heading6"/>
      </w:pPr>
      <w:r w:rsidRPr="00C14E18">
        <w:t>subset</w:t>
      </w:r>
    </w:p>
    <w:p w14:paraId="49BC8F0A" w14:textId="77777777" w:rsidR="00AB4978" w:rsidRPr="00A078A9" w:rsidRDefault="00AB4978" w:rsidP="00AB4978">
      <w:pPr>
        <w:pStyle w:val="omg-body"/>
      </w:pPr>
      <w:r w:rsidRPr="00A078A9">
        <w:lastRenderedPageBreak/>
        <w:t xml:space="preserve">A NIEM </w:t>
      </w:r>
      <w:r w:rsidRPr="00A078A9">
        <w:rPr>
          <w:i/>
        </w:rPr>
        <w:t>schema document subset</w:t>
      </w:r>
      <w:r w:rsidRPr="00A078A9">
        <w:t xml:space="preserve"> is a set of XML schema documents that constitutes a reduced set of components derived from a NIEM reference schema document or document set associated with a given numbered release or domain update.</w:t>
      </w:r>
    </w:p>
    <w:p w14:paraId="61C85529" w14:textId="77777777" w:rsidR="00AB4978" w:rsidRPr="00A078A9" w:rsidRDefault="00AB4978" w:rsidP="00AB4978">
      <w:pPr>
        <w:pStyle w:val="omg-body"/>
      </w:pPr>
      <w:r w:rsidRPr="00A078A9">
        <w:t xml:space="preserve">[Definition: </w:t>
      </w:r>
      <w:r w:rsidRPr="00A078A9">
        <w:rPr>
          <w:i/>
        </w:rPr>
        <w:t>schema document subset</w:t>
      </w:r>
      <w:r w:rsidRPr="00A078A9">
        <w:t>]</w:t>
      </w:r>
    </w:p>
    <w:p w14:paraId="5D7800A0" w14:textId="77777777" w:rsidR="00AB4978" w:rsidRPr="00A078A9" w:rsidRDefault="00AB4978" w:rsidP="00AB4978">
      <w:pPr>
        <w:pStyle w:val="omg-body"/>
      </w:pPr>
      <w:r w:rsidRPr="00A078A9">
        <w:t>An XML schema document set based on a reference schema document set intended to ensure that any instance XML document valid to the schema document subset is also valid to the reference schema document set.</w:t>
      </w:r>
    </w:p>
    <w:p w14:paraId="5FBCE831" w14:textId="77777777" w:rsidR="00AB4978" w:rsidRPr="00A078A9" w:rsidRDefault="00AB4978" w:rsidP="00AB4978">
      <w:pPr>
        <w:pStyle w:val="omg-body"/>
      </w:pPr>
      <w:r w:rsidRPr="00A078A9">
        <w:t>The primary purpose for a schema document subset is to reduce and constrain the scope and size of a full NIEM reference schema document set for use within an IEPD. A schema document subset is derived from a reference schema document set (such as a NIEM release) by applying subset operations. Also, note that employing a subset of a reference schema document set within an IEPD is optional; it is completely valid to reuse NIEM reference schema documents as-is within IEPDs.</w:t>
      </w:r>
    </w:p>
    <w:p w14:paraId="6D24997B" w14:textId="77777777" w:rsidR="00AB4978" w:rsidRPr="00A078A9" w:rsidRDefault="00AB4978" w:rsidP="00AB4978">
      <w:pPr>
        <w:pStyle w:val="omg-body"/>
      </w:pPr>
      <w:r w:rsidRPr="00A078A9">
        <w:t>The fundamental rule for a valid NIEM schema document subset is formally stated follows:</w:t>
      </w:r>
    </w:p>
    <w:p w14:paraId="3021034A" w14:textId="77777777" w:rsidR="00AB4978" w:rsidRPr="00A078A9" w:rsidRDefault="00AB4978" w:rsidP="00AB4978">
      <w:pPr>
        <w:pStyle w:val="omg-body"/>
      </w:pPr>
      <w:r w:rsidRPr="00A078A9">
        <w:t>Rule 4-1. Fundamental NIEM Subset Rule</w:t>
      </w:r>
    </w:p>
    <w:p w14:paraId="7D87EE3E" w14:textId="77777777" w:rsidR="00AB4978" w:rsidRPr="00A078A9" w:rsidRDefault="00AB4978" w:rsidP="00AB4978">
      <w:pPr>
        <w:pStyle w:val="omg-body"/>
      </w:pPr>
      <w:r w:rsidRPr="00A078A9">
        <w:t>[Rule 4-1] (Schema-subset) (Constraint)</w:t>
      </w:r>
    </w:p>
    <w:p w14:paraId="62CBC1D9" w14:textId="77777777" w:rsidR="00AB4978" w:rsidRPr="00A078A9" w:rsidRDefault="00AB4978" w:rsidP="00AB4978">
      <w:pPr>
        <w:pStyle w:val="omg-body"/>
      </w:pPr>
      <w:r w:rsidRPr="00A078A9">
        <w:t>A schema document subset (</w:t>
      </w:r>
      <w:r w:rsidRPr="00A078A9">
        <w:rPr>
          <w:rFonts w:ascii="Courier New" w:hAnsi="Courier New"/>
        </w:rPr>
        <w:t>$SUBSET</w:t>
      </w:r>
      <w:r w:rsidRPr="00A078A9">
        <w:t>) for a given reference schema document set (</w:t>
      </w:r>
      <w:r w:rsidRPr="00A078A9">
        <w:rPr>
          <w:rFonts w:ascii="Courier New" w:hAnsi="Courier New"/>
        </w:rPr>
        <w:t>$REFERENCE</w:t>
      </w:r>
      <w:r w:rsidRPr="00A078A9">
        <w:t>) MUST be defined such that for all instance XML documents (</w:t>
      </w:r>
      <w:r w:rsidRPr="00A078A9">
        <w:rPr>
          <w:rFonts w:ascii="Courier New" w:hAnsi="Courier New"/>
        </w:rPr>
        <w:t>$XML</w:t>
      </w:r>
      <w:r w:rsidRPr="00A078A9">
        <w:t xml:space="preserve">), where </w:t>
      </w:r>
      <w:r w:rsidRPr="00A078A9">
        <w:rPr>
          <w:rFonts w:ascii="Courier New" w:hAnsi="Courier New"/>
        </w:rPr>
        <w:t>$XML</w:t>
      </w:r>
      <w:r w:rsidRPr="00A078A9">
        <w:t xml:space="preserve"> is valid to </w:t>
      </w:r>
      <w:r w:rsidRPr="00A078A9">
        <w:rPr>
          <w:rFonts w:ascii="Courier New" w:hAnsi="Courier New"/>
        </w:rPr>
        <w:t>$SUBSET</w:t>
      </w:r>
      <w:r w:rsidRPr="00A078A9">
        <w:t xml:space="preserve">, </w:t>
      </w:r>
      <w:r w:rsidRPr="00A078A9">
        <w:rPr>
          <w:rFonts w:ascii="Courier New" w:hAnsi="Courier New"/>
        </w:rPr>
        <w:t>$XML</w:t>
      </w:r>
      <w:r w:rsidRPr="00A078A9">
        <w:t xml:space="preserve"> is valid to </w:t>
      </w:r>
      <w:r w:rsidRPr="00A078A9">
        <w:rPr>
          <w:rFonts w:ascii="Courier New" w:hAnsi="Courier New"/>
        </w:rPr>
        <w:t>$REFERENCE</w:t>
      </w:r>
      <w:r w:rsidRPr="00A078A9">
        <w:t>.</w:t>
      </w:r>
    </w:p>
    <w:p w14:paraId="3DD88F74" w14:textId="77777777" w:rsidR="00AB4978" w:rsidRPr="00A078A9" w:rsidRDefault="00AB4978" w:rsidP="00AB4978">
      <w:pPr>
        <w:pStyle w:val="omg-body"/>
      </w:pPr>
      <w:r w:rsidRPr="00A078A9">
        <w:t> </w:t>
      </w:r>
    </w:p>
    <w:p w14:paraId="38042504" w14:textId="77777777" w:rsidR="00AB4978" w:rsidRPr="00A078A9" w:rsidRDefault="00AB4978" w:rsidP="00AB4978">
      <w:pPr>
        <w:pStyle w:val="omg-body"/>
      </w:pPr>
      <w:r w:rsidRPr="00A078A9">
        <w:t>A schema document subset is composed of XML schema documents. A schema document subset can essentially be a reference schema document set (i.e., a NIEM release) that has been modified by applying subset operations to support business requirements represented in an IEPD. A subset derived from a reference schema document set may differ from that reference such that its content has been reduced and/or constrained.</w:t>
      </w:r>
    </w:p>
    <w:p w14:paraId="120CD60F" w14:textId="77777777" w:rsidR="00AB4978" w:rsidRPr="00A078A9" w:rsidRDefault="00AB4978" w:rsidP="00AB4978">
      <w:pPr>
        <w:pStyle w:val="omg-body"/>
      </w:pPr>
      <w:r w:rsidRPr="00A078A9">
        <w:t xml:space="preserve">[Definition: </w:t>
      </w:r>
      <w:r w:rsidRPr="00A078A9">
        <w:rPr>
          <w:i/>
        </w:rPr>
        <w:t>subset schema document</w:t>
      </w:r>
      <w:r w:rsidRPr="00A078A9">
        <w:t>]</w:t>
      </w:r>
    </w:p>
    <w:p w14:paraId="117CBB7E" w14:textId="77777777" w:rsidR="00AB4978" w:rsidRPr="00A078A9" w:rsidRDefault="00AB4978" w:rsidP="00AB4978">
      <w:pPr>
        <w:pStyle w:val="omg-body"/>
      </w:pPr>
      <w:r w:rsidRPr="00A078A9">
        <w:t>An XML schema document that meets all of the following criteria:</w:t>
      </w:r>
    </w:p>
    <w:p w14:paraId="79319388" w14:textId="77777777" w:rsidR="00AB4978" w:rsidRPr="00A078A9" w:rsidRDefault="00AB4978" w:rsidP="00AB4978">
      <w:pPr>
        <w:pStyle w:val="omg-body"/>
        <w:numPr>
          <w:ilvl w:val="0"/>
          <w:numId w:val="39"/>
        </w:numPr>
      </w:pPr>
      <w:r w:rsidRPr="00A078A9">
        <w:t>It is built from a reference schema document set where one or more reference schema documents have been substituted by corresponding subset schema documents.</w:t>
      </w:r>
    </w:p>
    <w:p w14:paraId="7DF5C289" w14:textId="77777777" w:rsidR="00AB4978" w:rsidRPr="00A078A9" w:rsidRDefault="00AB4978" w:rsidP="00AB4978">
      <w:pPr>
        <w:pStyle w:val="omg-body"/>
        <w:numPr>
          <w:ilvl w:val="0"/>
          <w:numId w:val="39"/>
        </w:numPr>
      </w:pPr>
      <w:r w:rsidRPr="00A078A9">
        <w:t>It is built from a reference schema document by applying subset operations to the XML schema statements in a reference schema document.</w:t>
      </w:r>
    </w:p>
    <w:p w14:paraId="583504F8" w14:textId="77777777" w:rsidR="00AB4978" w:rsidRPr="00A078A9" w:rsidRDefault="00AB4978" w:rsidP="00AB4978">
      <w:pPr>
        <w:pStyle w:val="omg-body"/>
        <w:numPr>
          <w:ilvl w:val="0"/>
          <w:numId w:val="39"/>
        </w:numPr>
      </w:pPr>
      <w:r w:rsidRPr="00A078A9">
        <w:t>It is explicitly designated as a subset schema document. This is accomplished by declaration in the relevant MPD catalog or by a tool-specific mechanism outside the subset schema document.</w:t>
      </w:r>
    </w:p>
    <w:p w14:paraId="050C7A09" w14:textId="77777777" w:rsidR="00AB4978" w:rsidRPr="00A078A9" w:rsidRDefault="00AB4978" w:rsidP="00AB4978">
      <w:pPr>
        <w:pStyle w:val="omg-body"/>
        <w:numPr>
          <w:ilvl w:val="0"/>
          <w:numId w:val="39"/>
        </w:numPr>
      </w:pPr>
      <w:r w:rsidRPr="00A078A9">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4AB259E0" w14:textId="77777777" w:rsidR="00AB4978" w:rsidRPr="00A078A9" w:rsidRDefault="00AB4978" w:rsidP="00AB4978">
      <w:pPr>
        <w:pStyle w:val="omg-body"/>
        <w:numPr>
          <w:ilvl w:val="0"/>
          <w:numId w:val="39"/>
        </w:numPr>
      </w:pPr>
      <w:r w:rsidRPr="00A078A9">
        <w:t>It does not alter the business semantics of components in its namespace. The reference schema document defines these business semantics.</w:t>
      </w:r>
    </w:p>
    <w:p w14:paraId="372EBF77" w14:textId="77777777" w:rsidR="00AB4978" w:rsidRPr="00A078A9" w:rsidRDefault="00AB4978" w:rsidP="00AB4978">
      <w:pPr>
        <w:pStyle w:val="omg-body"/>
        <w:numPr>
          <w:ilvl w:val="0"/>
          <w:numId w:val="39"/>
        </w:numPr>
      </w:pPr>
      <w:r w:rsidRPr="00A078A9">
        <w:t>It is intended to express the limited vocabulary necessary for an IEPD and to support XML Schema validation for an IEPD.</w:t>
      </w:r>
    </w:p>
    <w:p w14:paraId="177410F3" w14:textId="77777777" w:rsidR="00AB4978" w:rsidRPr="00A078A9" w:rsidRDefault="00AB4978" w:rsidP="00AB4978">
      <w:pPr>
        <w:pStyle w:val="omg-body"/>
      </w:pPr>
      <w:r w:rsidRPr="00A078A9">
        <w:t> 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5ABAF026" w14:textId="77777777" w:rsidR="00AB4978" w:rsidRPr="00A078A9" w:rsidRDefault="00AB4978" w:rsidP="00AB4978">
      <w:pPr>
        <w:pStyle w:val="omg-body"/>
      </w:pPr>
      <w:r w:rsidRPr="00A078A9">
        <w:t xml:space="preserve">Because NIEM adopts an optional and over-inclusive data representation strategy, most elements in a NIEM reference schema have zero to unbounded cardinality. So, elements with cardinality </w:t>
      </w:r>
      <w:r w:rsidRPr="00A078A9">
        <w:rPr>
          <w:rFonts w:ascii="Courier New" w:hAnsi="Courier New"/>
        </w:rPr>
        <w:t>minOccurs="0"</w:t>
      </w:r>
      <w:r w:rsidRPr="00A078A9">
        <w:t xml:space="preserve"> are optional </w:t>
      </w:r>
      <w:r w:rsidRPr="00A078A9">
        <w:lastRenderedPageBreak/>
        <w:t>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A078A9">
        <w:rPr>
          <w:rFonts w:ascii="Courier New" w:hAnsi="Courier New"/>
        </w:rPr>
        <w:t>minOccurs="0"</w:t>
      </w:r>
      <w:r w:rsidRPr="00A078A9">
        <w:t xml:space="preserve">, </w:t>
      </w:r>
      <w:r w:rsidRPr="00A078A9">
        <w:rPr>
          <w:rFonts w:ascii="Courier New" w:hAnsi="Courier New"/>
        </w:rPr>
        <w:t>maxOccurs="unbounded"</w:t>
      </w:r>
      <w:r w:rsidRPr="00A078A9">
        <w:t>) may be constrained to (</w:t>
      </w:r>
      <w:r w:rsidRPr="00A078A9">
        <w:rPr>
          <w:rFonts w:ascii="Courier New" w:hAnsi="Courier New"/>
        </w:rPr>
        <w:t>0</w:t>
      </w:r>
      <w:r w:rsidRPr="00A078A9">
        <w:t>,</w:t>
      </w:r>
      <w:r w:rsidRPr="00A078A9">
        <w:rPr>
          <w:rFonts w:ascii="Courier New" w:hAnsi="Courier New"/>
        </w:rPr>
        <w:t>1</w:t>
      </w:r>
      <w:r w:rsidRPr="00A078A9">
        <w:t>) or (</w:t>
      </w:r>
      <w:r w:rsidRPr="00A078A9">
        <w:rPr>
          <w:rFonts w:ascii="Courier New" w:hAnsi="Courier New"/>
        </w:rPr>
        <w:t>1</w:t>
      </w:r>
      <w:r w:rsidRPr="00A078A9">
        <w:t>,</w:t>
      </w:r>
      <w:r w:rsidRPr="00A078A9">
        <w:rPr>
          <w:rFonts w:ascii="Courier New" w:hAnsi="Courier New"/>
        </w:rPr>
        <w:t>1</w:t>
      </w:r>
      <w:r w:rsidRPr="00A078A9">
        <w:t>) in a subset schema document. However, if a reference schema document element’s cardinality is (</w:t>
      </w:r>
      <w:r w:rsidRPr="00A078A9">
        <w:rPr>
          <w:rFonts w:ascii="Courier New" w:hAnsi="Courier New"/>
        </w:rPr>
        <w:t>1</w:t>
      </w:r>
      <w:r w:rsidRPr="00A078A9">
        <w:t>,</w:t>
      </w:r>
      <w:r w:rsidRPr="00A078A9">
        <w:rPr>
          <w:rFonts w:ascii="Courier New" w:hAnsi="Courier New"/>
        </w:rPr>
        <w:t>unbounded</w:t>
      </w:r>
      <w:r w:rsidRPr="00A078A9">
        <w:t>), it may not be constrained to (</w:t>
      </w:r>
      <w:r w:rsidRPr="00A078A9">
        <w:rPr>
          <w:rFonts w:ascii="Courier New" w:hAnsi="Courier New"/>
        </w:rPr>
        <w:t>0</w:t>
      </w:r>
      <w:r w:rsidRPr="00A078A9">
        <w:t>,</w:t>
      </w:r>
      <w:r w:rsidRPr="00A078A9">
        <w:rPr>
          <w:rFonts w:ascii="Courier New" w:hAnsi="Courier New"/>
        </w:rPr>
        <w:t>1</w:t>
      </w:r>
      <w:r w:rsidRPr="00A078A9">
        <w:t>) since this breaks the subset relationship. The interval (</w:t>
      </w:r>
      <w:r w:rsidRPr="00A078A9">
        <w:rPr>
          <w:rFonts w:ascii="Courier New" w:hAnsi="Courier New"/>
        </w:rPr>
        <w:t>0</w:t>
      </w:r>
      <w:r w:rsidRPr="00A078A9">
        <w:t>,</w:t>
      </w:r>
      <w:r w:rsidRPr="00A078A9">
        <w:rPr>
          <w:rFonts w:ascii="Courier New" w:hAnsi="Courier New"/>
        </w:rPr>
        <w:t>1</w:t>
      </w:r>
      <w:r w:rsidRPr="00A078A9">
        <w:t>) is not contained within, and instead, overlaps the interval (</w:t>
      </w:r>
      <w:r w:rsidRPr="00A078A9">
        <w:rPr>
          <w:rFonts w:ascii="Courier New" w:hAnsi="Courier New"/>
        </w:rPr>
        <w:t>1</w:t>
      </w:r>
      <w:r w:rsidRPr="00A078A9">
        <w:t>,</w:t>
      </w:r>
      <w:r w:rsidRPr="00A078A9">
        <w:rPr>
          <w:rFonts w:ascii="Courier New" w:hAnsi="Courier New"/>
        </w:rPr>
        <w:t>unbounded</w:t>
      </w:r>
      <w:r w:rsidRPr="00A078A9">
        <w:t>).</w:t>
      </w:r>
    </w:p>
    <w:p w14:paraId="509BD2A5" w14:textId="77777777" w:rsidR="00AB4978" w:rsidRPr="00A078A9" w:rsidRDefault="00AB4978" w:rsidP="00AB4978">
      <w:pPr>
        <w:pStyle w:val="omg-body"/>
      </w:pPr>
      <w:r w:rsidRPr="00A078A9">
        <w:t>The following list describes valid subset operations that are considered non-normative and informative only. In most cases, they can be applied to a schema document set and result in a corresponding schema document subset. However, it is possible to apply them in combinations that will break the subset relationship, or even result in invalid schemas. Apply these operations carefully and thoughtfully!</w:t>
      </w:r>
    </w:p>
    <w:p w14:paraId="04ECF2EA" w14:textId="77777777" w:rsidR="00AB4978" w:rsidRPr="00A078A9" w:rsidRDefault="00AB4978" w:rsidP="00AB4978">
      <w:pPr>
        <w:pStyle w:val="omg-body"/>
        <w:numPr>
          <w:ilvl w:val="1"/>
          <w:numId w:val="39"/>
        </w:numPr>
        <w:ind w:left="720" w:hanging="360"/>
      </w:pPr>
      <w:r w:rsidRPr="00A078A9">
        <w:t>Remove an XML comment.</w:t>
      </w:r>
    </w:p>
    <w:p w14:paraId="112FAEDD"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xs:annotation</w:t>
      </w:r>
      <w:r w:rsidRPr="00A078A9">
        <w:t xml:space="preserve"> and its children </w:t>
      </w:r>
      <w:r w:rsidRPr="00A078A9">
        <w:rPr>
          <w:rFonts w:ascii="Courier New" w:hAnsi="Courier New"/>
        </w:rPr>
        <w:t>xs:documentation</w:t>
      </w:r>
      <w:r w:rsidRPr="00A078A9">
        <w:t xml:space="preserve"> and </w:t>
      </w:r>
      <w:r w:rsidRPr="00A078A9">
        <w:rPr>
          <w:rFonts w:ascii="Courier New" w:hAnsi="Courier New"/>
        </w:rPr>
        <w:t>xs:appinfo</w:t>
      </w:r>
      <w:r w:rsidRPr="00A078A9">
        <w:t>.</w:t>
      </w:r>
    </w:p>
    <w:p w14:paraId="6D53FC12" w14:textId="77777777" w:rsidR="00AB4978" w:rsidRPr="00A078A9" w:rsidRDefault="00AB4978" w:rsidP="00AB4978">
      <w:pPr>
        <w:pStyle w:val="omg-body"/>
        <w:numPr>
          <w:ilvl w:val="1"/>
          <w:numId w:val="39"/>
        </w:numPr>
        <w:ind w:left="720" w:hanging="360"/>
      </w:pPr>
      <w:r w:rsidRPr="00A078A9">
        <w:t xml:space="preserve">Increase the value of an </w:t>
      </w:r>
      <w:r w:rsidRPr="00A078A9">
        <w:rPr>
          <w:rFonts w:ascii="Courier New" w:hAnsi="Courier New"/>
        </w:rPr>
        <w:t>xs:element/@minOccurs</w:t>
      </w:r>
      <w:r w:rsidRPr="00A078A9">
        <w:t xml:space="preserve"> as long as it remains less than or equal to its corresponding </w:t>
      </w:r>
      <w:r w:rsidRPr="00A078A9">
        <w:rPr>
          <w:rFonts w:ascii="Courier New" w:hAnsi="Courier New"/>
        </w:rPr>
        <w:t>@maxOccurs</w:t>
      </w:r>
      <w:r w:rsidRPr="00A078A9">
        <w:t xml:space="preserve"> value).</w:t>
      </w:r>
    </w:p>
    <w:p w14:paraId="49FA29B0" w14:textId="77777777" w:rsidR="00AB4978" w:rsidRPr="00A078A9" w:rsidRDefault="00AB4978" w:rsidP="00AB4978">
      <w:pPr>
        <w:pStyle w:val="omg-body"/>
        <w:numPr>
          <w:ilvl w:val="1"/>
          <w:numId w:val="39"/>
        </w:numPr>
        <w:ind w:left="720" w:hanging="360"/>
      </w:pPr>
      <w:r w:rsidRPr="00A078A9">
        <w:t xml:space="preserve">Decrease the value of an </w:t>
      </w:r>
      <w:r w:rsidRPr="00A078A9">
        <w:rPr>
          <w:rFonts w:ascii="Courier New" w:hAnsi="Courier New"/>
        </w:rPr>
        <w:t>xs:element/@maxOccurs</w:t>
      </w:r>
      <w:r w:rsidRPr="00A078A9">
        <w:t xml:space="preserve"> as long as it remains greater than or equal to its corresponding </w:t>
      </w:r>
      <w:r w:rsidRPr="00A078A9">
        <w:rPr>
          <w:rFonts w:ascii="Courier New" w:hAnsi="Courier New"/>
        </w:rPr>
        <w:t>@minOccurs</w:t>
      </w:r>
      <w:r w:rsidRPr="00A078A9">
        <w:t xml:space="preserve"> value.</w:t>
      </w:r>
    </w:p>
    <w:p w14:paraId="1D1E1530"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xs:element</w:t>
      </w:r>
      <w:r w:rsidRPr="00A078A9">
        <w:t xml:space="preserve"> if its </w:t>
      </w:r>
      <w:r w:rsidRPr="00A078A9">
        <w:rPr>
          <w:rFonts w:ascii="Courier New" w:hAnsi="Courier New"/>
        </w:rPr>
        <w:t>@minOccurs="0"</w:t>
      </w:r>
      <w:r w:rsidRPr="00A078A9">
        <w:t>.</w:t>
      </w:r>
    </w:p>
    <w:p w14:paraId="261F9A85"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if not supporting an </w:t>
      </w:r>
      <w:r w:rsidRPr="00A078A9">
        <w:rPr>
          <w:rFonts w:ascii="Courier New" w:hAnsi="Courier New"/>
        </w:rPr>
        <w:t>xs:element</w:t>
      </w:r>
      <w:r w:rsidRPr="00A078A9">
        <w:t xml:space="preserve"> or </w:t>
      </w:r>
      <w:r w:rsidRPr="00A078A9">
        <w:rPr>
          <w:rFonts w:ascii="Courier New" w:hAnsi="Courier New"/>
        </w:rPr>
        <w:t>xs:attribute</w:t>
      </w:r>
      <w:r w:rsidRPr="00A078A9">
        <w:t xml:space="preserve"> declaration, or another </w:t>
      </w:r>
      <w:r w:rsidRPr="00A078A9">
        <w:rPr>
          <w:rFonts w:ascii="Courier New" w:hAnsi="Courier New"/>
        </w:rPr>
        <w:t>xs:complexType</w:t>
      </w:r>
      <w:r w:rsidRPr="00A078A9">
        <w:t xml:space="preserve"> or </w:t>
      </w:r>
      <w:r w:rsidRPr="00A078A9">
        <w:rPr>
          <w:rFonts w:ascii="Courier New" w:hAnsi="Courier New"/>
        </w:rPr>
        <w:t>xs:simpleType</w:t>
      </w:r>
      <w:r w:rsidRPr="00A078A9">
        <w:t xml:space="preserve"> definition.</w:t>
      </w:r>
    </w:p>
    <w:p w14:paraId="2577B01E"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xs:attribute</w:t>
      </w:r>
      <w:r w:rsidRPr="00A078A9">
        <w:t xml:space="preserve"> with </w:t>
      </w:r>
      <w:r w:rsidRPr="00A078A9">
        <w:rPr>
          <w:rFonts w:ascii="Courier New" w:hAnsi="Courier New"/>
        </w:rPr>
        <w:t>@use="optional"</w:t>
      </w:r>
      <w:r w:rsidRPr="00A078A9">
        <w:t xml:space="preserve"> from an </w:t>
      </w:r>
      <w:r w:rsidRPr="00A078A9">
        <w:rPr>
          <w:rFonts w:ascii="Courier New" w:hAnsi="Courier New"/>
        </w:rPr>
        <w:t>xs:complexType</w:t>
      </w:r>
      <w:r w:rsidRPr="00A078A9">
        <w:t>.</w:t>
      </w:r>
    </w:p>
    <w:p w14:paraId="7BAC3388" w14:textId="77777777" w:rsidR="00AB4978" w:rsidRPr="00A078A9" w:rsidRDefault="00AB4978" w:rsidP="00AB4978">
      <w:pPr>
        <w:pStyle w:val="omg-body"/>
        <w:numPr>
          <w:ilvl w:val="1"/>
          <w:numId w:val="39"/>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@use="prohibited"</w:t>
      </w:r>
      <w:r w:rsidRPr="00A078A9">
        <w:t>.</w:t>
      </w:r>
    </w:p>
    <w:p w14:paraId="1841D0EF" w14:textId="77777777" w:rsidR="00AB4978" w:rsidRPr="00A078A9" w:rsidRDefault="00AB4978" w:rsidP="00AB4978">
      <w:pPr>
        <w:pStyle w:val="omg-body"/>
        <w:numPr>
          <w:ilvl w:val="1"/>
          <w:numId w:val="39"/>
        </w:numPr>
        <w:ind w:left="720" w:hanging="360"/>
      </w:pPr>
      <w:r w:rsidRPr="00A078A9">
        <w:t xml:space="preserve">Change an </w:t>
      </w:r>
      <w:r w:rsidRPr="00A078A9">
        <w:rPr>
          <w:rFonts w:ascii="Courier New" w:hAnsi="Courier New"/>
        </w:rPr>
        <w:t>xs:attribute/@use="optional"</w:t>
      </w:r>
      <w:r w:rsidRPr="00A078A9">
        <w:t xml:space="preserve"> to </w:t>
      </w:r>
      <w:r w:rsidRPr="00A078A9">
        <w:rPr>
          <w:rFonts w:ascii="Courier New" w:hAnsi="Courier New"/>
        </w:rPr>
        <w:t>@use="required"</w:t>
      </w:r>
      <w:r w:rsidRPr="00A078A9">
        <w:t>.</w:t>
      </w:r>
    </w:p>
    <w:p w14:paraId="2FF92349"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xs:element</w:t>
      </w:r>
      <w:r w:rsidRPr="00A078A9">
        <w:t xml:space="preserve"> declaration if it is not supporting an element use.</w:t>
      </w:r>
    </w:p>
    <w:p w14:paraId="03CB85C9"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xs:enumeration</w:t>
      </w:r>
      <w:r w:rsidRPr="00A078A9">
        <w:t xml:space="preserve"> from an </w:t>
      </w:r>
      <w:r w:rsidRPr="00A078A9">
        <w:rPr>
          <w:rFonts w:ascii="Courier New" w:hAnsi="Courier New"/>
        </w:rPr>
        <w:t>xs:simpleType</w:t>
      </w:r>
      <w:r w:rsidRPr="00A078A9">
        <w:t xml:space="preserve"> as long as it is not the only remaining </w:t>
      </w:r>
      <w:r w:rsidRPr="00A078A9">
        <w:rPr>
          <w:rFonts w:ascii="Courier New" w:hAnsi="Courier New"/>
        </w:rPr>
        <w:t>xs:enumeration</w:t>
      </w:r>
      <w:r w:rsidRPr="00A078A9">
        <w:t>.</w:t>
      </w:r>
    </w:p>
    <w:p w14:paraId="31D81077" w14:textId="77777777" w:rsidR="00AB4978" w:rsidRPr="00A078A9" w:rsidRDefault="00AB4978" w:rsidP="00AB4978">
      <w:pPr>
        <w:pStyle w:val="omg-body"/>
        <w:numPr>
          <w:ilvl w:val="1"/>
          <w:numId w:val="39"/>
        </w:numPr>
        <w:ind w:left="720" w:hanging="360"/>
      </w:pPr>
      <w:r w:rsidRPr="00A078A9">
        <w:t xml:space="preserve">Remove an element with representation term </w:t>
      </w:r>
      <w:r w:rsidRPr="00A078A9">
        <w:rPr>
          <w:rFonts w:ascii="Courier New" w:hAnsi="Courier New"/>
        </w:rPr>
        <w:t>AugmentationPoint</w:t>
      </w:r>
      <w:r w:rsidRPr="00A078A9">
        <w:t xml:space="preserve"> if it is not being used for element substitution.</w:t>
      </w:r>
    </w:p>
    <w:p w14:paraId="48FC71A8" w14:textId="77777777" w:rsidR="00AB4978" w:rsidRPr="00A078A9" w:rsidRDefault="00AB4978" w:rsidP="00AB4978">
      <w:pPr>
        <w:pStyle w:val="omg-body"/>
        <w:numPr>
          <w:ilvl w:val="1"/>
          <w:numId w:val="39"/>
        </w:numPr>
        <w:ind w:left="720" w:hanging="360"/>
      </w:pPr>
      <w:r w:rsidRPr="00A078A9">
        <w:t xml:space="preserve">Add or apply a constraining facet to an </w:t>
      </w:r>
      <w:r w:rsidRPr="00A078A9">
        <w:rPr>
          <w:rFonts w:ascii="Courier New" w:hAnsi="Courier New"/>
        </w:rPr>
        <w:t>xs:simpleType</w:t>
      </w:r>
      <w:r w:rsidRPr="00A078A9">
        <w:t>.</w:t>
      </w:r>
    </w:p>
    <w:p w14:paraId="17A11E5D" w14:textId="77777777" w:rsidR="00AB4978" w:rsidRPr="00A078A9" w:rsidRDefault="00AB4978" w:rsidP="00AB4978">
      <w:pPr>
        <w:pStyle w:val="omg-body"/>
        <w:numPr>
          <w:ilvl w:val="1"/>
          <w:numId w:val="39"/>
        </w:numPr>
        <w:ind w:left="720" w:hanging="360"/>
      </w:pPr>
      <w:r w:rsidRPr="00A078A9">
        <w:t xml:space="preserve">Remove an </w:t>
      </w:r>
      <w:r w:rsidRPr="00A078A9">
        <w:rPr>
          <w:rFonts w:ascii="Courier New" w:hAnsi="Courier New"/>
        </w:rPr>
        <w:t>xs:import</w:t>
      </w:r>
      <w:r w:rsidRPr="00A078A9">
        <w:t xml:space="preserve"> and its associated schema document if the schema document is not used within the document set.</w:t>
      </w:r>
    </w:p>
    <w:p w14:paraId="1B169195" w14:textId="77777777" w:rsidR="00AB4978" w:rsidRPr="00A078A9" w:rsidRDefault="00AB4978" w:rsidP="00AB4978">
      <w:pPr>
        <w:pStyle w:val="omg-body"/>
        <w:numPr>
          <w:ilvl w:val="1"/>
          <w:numId w:val="39"/>
        </w:numPr>
        <w:ind w:left="720" w:hanging="360"/>
      </w:pPr>
      <w:r w:rsidRPr="00A078A9">
        <w:t xml:space="preserve">Change a concrete </w:t>
      </w:r>
      <w:r w:rsidRPr="00A078A9">
        <w:rPr>
          <w:rFonts w:ascii="Courier New" w:hAnsi="Courier New"/>
        </w:rPr>
        <w:t>xs:element</w:t>
      </w:r>
      <w:r w:rsidRPr="00A078A9">
        <w:t xml:space="preserve"> declaration to </w:t>
      </w:r>
      <w:r w:rsidRPr="00A078A9">
        <w:rPr>
          <w:rFonts w:ascii="Courier New" w:hAnsi="Courier New"/>
        </w:rPr>
        <w:t>@abstract="true"</w:t>
      </w:r>
      <w:r w:rsidRPr="00A078A9">
        <w:t>.</w:t>
      </w:r>
    </w:p>
    <w:p w14:paraId="4BDBB2A8" w14:textId="77777777" w:rsidR="00AB4978" w:rsidRPr="00A078A9" w:rsidRDefault="00AB4978" w:rsidP="00AB4978">
      <w:pPr>
        <w:pStyle w:val="omg-body"/>
        <w:numPr>
          <w:ilvl w:val="1"/>
          <w:numId w:val="39"/>
        </w:numPr>
        <w:ind w:left="720" w:hanging="360"/>
      </w:pPr>
      <w:r w:rsidRPr="00A078A9">
        <w:t xml:space="preserve">Change an </w:t>
      </w:r>
      <w:r w:rsidRPr="00A078A9">
        <w:rPr>
          <w:rFonts w:ascii="Courier New" w:hAnsi="Courier New"/>
        </w:rPr>
        <w:t>xs:element/@nillable="true"</w:t>
      </w:r>
      <w:r w:rsidRPr="00A078A9">
        <w:t xml:space="preserve"> to </w:t>
      </w:r>
      <w:r w:rsidRPr="00A078A9">
        <w:rPr>
          <w:rFonts w:ascii="Courier New" w:hAnsi="Courier New"/>
        </w:rPr>
        <w:t>@nillable="false"</w:t>
      </w:r>
      <w:r w:rsidRPr="00A078A9">
        <w:t>.</w:t>
      </w:r>
    </w:p>
    <w:p w14:paraId="4661B358" w14:textId="77777777" w:rsidR="00AB4978" w:rsidRPr="00A078A9" w:rsidRDefault="00AB4978" w:rsidP="00AB4978">
      <w:pPr>
        <w:pStyle w:val="omg-body"/>
        <w:numPr>
          <w:ilvl w:val="1"/>
          <w:numId w:val="39"/>
        </w:numPr>
        <w:ind w:left="720" w:hanging="360"/>
      </w:pPr>
      <w:r w:rsidRPr="00A078A9">
        <w:t xml:space="preserve">Substitute an </w:t>
      </w:r>
      <w:r w:rsidRPr="00A078A9">
        <w:rPr>
          <w:rFonts w:ascii="Courier New" w:hAnsi="Courier New"/>
        </w:rPr>
        <w:t>xs:element/@substitutionGroup</w:t>
      </w:r>
      <w:r w:rsidRPr="00A078A9">
        <w:t xml:space="preserve"> member for its associated substitution group head.</w:t>
      </w:r>
    </w:p>
    <w:p w14:paraId="2D2A086B" w14:textId="77777777" w:rsidR="00AB4978" w:rsidRPr="00A078A9" w:rsidRDefault="00AB4978" w:rsidP="00AB4978">
      <w:pPr>
        <w:pStyle w:val="omg-body"/>
        <w:numPr>
          <w:ilvl w:val="1"/>
          <w:numId w:val="39"/>
        </w:numPr>
        <w:ind w:left="720" w:hanging="360"/>
      </w:pPr>
      <w:r w:rsidRPr="00A078A9">
        <w:t xml:space="preserve">Substitute a composition of </w:t>
      </w:r>
      <w:r w:rsidRPr="00A078A9">
        <w:rPr>
          <w:rFonts w:ascii="Courier New" w:hAnsi="Courier New"/>
        </w:rPr>
        <w:t>xs:element/@substitutionGroup</w:t>
      </w:r>
      <w:r w:rsidRPr="00A078A9">
        <w:t xml:space="preserve"> members for their associated substitution head (subject to cardinality and unique particle attribution (UPA) constraints</w:t>
      </w:r>
      <w:hyperlink r:id="rId581" w:history="1">
        <w:r w:rsidRPr="006170BA">
          <w:rPr>
            <w:rStyle w:val="Hyperlink"/>
            <w:rFonts w:ascii="Calibri" w:hAnsi="Calibri" w:cs="Angsana New"/>
            <w:sz w:val="22"/>
            <w:szCs w:val="22"/>
            <w:lang w:bidi="th-TH"/>
          </w:rPr>
          <w:t>http://www.w3.org/TR/2004/REC-xmlschema-1-20041028/ - cos-nonambig</w:t>
        </w:r>
      </w:hyperlink>
      <w:r w:rsidRPr="00A078A9">
        <w:t xml:space="preserve">). The composition is an ordered sequence of the </w:t>
      </w:r>
      <w:r w:rsidRPr="00A078A9">
        <w:rPr>
          <w:rFonts w:ascii="Courier New" w:hAnsi="Courier New"/>
        </w:rPr>
        <w:t>@substitutionGroup</w:t>
      </w:r>
      <w:r w:rsidRPr="00A078A9">
        <w:t xml:space="preserve"> member elements. Each substitute element may bound its cardinality such that the total cardinality sum is within the bounds of the </w:t>
      </w:r>
      <w:r w:rsidRPr="00A078A9">
        <w:rPr>
          <w:rFonts w:ascii="Courier New" w:hAnsi="Courier New"/>
        </w:rPr>
        <w:lastRenderedPageBreak/>
        <w:t>@substitutionGroup</w:t>
      </w:r>
      <w:r w:rsidRPr="00A078A9">
        <w:t xml:space="preserve"> head cardinality. Order and cardinality of the replacement sequence must conform to XML Schema UPA constraints.</w:t>
      </w:r>
    </w:p>
    <w:p w14:paraId="4091B55B" w14:textId="77777777" w:rsidR="00AB4978" w:rsidRPr="00A078A9" w:rsidRDefault="00AB4978" w:rsidP="00AB4978">
      <w:pPr>
        <w:pStyle w:val="omg-body"/>
        <w:numPr>
          <w:ilvl w:val="1"/>
          <w:numId w:val="39"/>
        </w:numPr>
        <w:ind w:left="720" w:hanging="360"/>
      </w:pPr>
      <w:r w:rsidRPr="00A078A9">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30E73EA6" w14:textId="77777777" w:rsidR="00AB4978" w:rsidRPr="00A078A9" w:rsidRDefault="00AB4978" w:rsidP="00AB4978">
      <w:pPr>
        <w:pStyle w:val="omg-body"/>
      </w:pPr>
      <w:r w:rsidRPr="00A078A9">
        <w:t> </w:t>
      </w:r>
    </w:p>
    <w:p w14:paraId="325B30EF" w14:textId="77777777" w:rsidR="00AB4978" w:rsidRPr="00A078A9" w:rsidRDefault="00AB4978" w:rsidP="00AB4978">
      <w:pPr>
        <w:pStyle w:val="omg-body"/>
      </w:pPr>
      <w:r w:rsidRPr="00A078A9">
        <w:t> </w:t>
      </w:r>
    </w:p>
    <w:p w14:paraId="6F71175D" w14:textId="77777777" w:rsidR="00AB4978" w:rsidRPr="00C14E18" w:rsidRDefault="00AB4978" w:rsidP="00AB4978">
      <w:pPr>
        <w:pStyle w:val="Heading6"/>
      </w:pPr>
      <w:r w:rsidRPr="00C14E18">
        <w:t>constraint</w:t>
      </w:r>
    </w:p>
    <w:p w14:paraId="609A431E" w14:textId="77777777" w:rsidR="00AB4978" w:rsidRPr="00A078A9" w:rsidRDefault="00AB4978" w:rsidP="00AB4978">
      <w:pPr>
        <w:pStyle w:val="omg-body"/>
      </w:pPr>
      <w:r w:rsidRPr="00A078A9">
        <w:t> </w:t>
      </w:r>
    </w:p>
    <w:p w14:paraId="190DCB50" w14:textId="77777777" w:rsidR="00AB4978" w:rsidRPr="00A078A9" w:rsidRDefault="00AB4978" w:rsidP="00AB4978">
      <w:pPr>
        <w:pStyle w:val="omg-body"/>
      </w:pPr>
      <w:r w:rsidRPr="00A078A9">
        <w:t xml:space="preserve">[Definition: </w:t>
      </w:r>
      <w:r w:rsidRPr="00A078A9">
        <w:rPr>
          <w:i/>
        </w:rPr>
        <w:t>constraint schema document set</w:t>
      </w:r>
      <w:r w:rsidRPr="00A078A9">
        <w:t>]</w:t>
      </w:r>
    </w:p>
    <w:p w14:paraId="413D87BE" w14:textId="77777777" w:rsidR="00AB4978" w:rsidRPr="00A078A9" w:rsidRDefault="00AB4978" w:rsidP="00AB4978">
      <w:pPr>
        <w:pStyle w:val="omg-body"/>
      </w:pPr>
      <w:r w:rsidRPr="00A078A9">
        <w:t>A set of related constraint schema documents that work together, such as a constraint schema document set built by adding constraints to a schema document subset.</w:t>
      </w:r>
    </w:p>
    <w:p w14:paraId="708D4908" w14:textId="77777777" w:rsidR="00AB4978" w:rsidRPr="00A078A9" w:rsidRDefault="00AB4978" w:rsidP="00AB4978">
      <w:pPr>
        <w:pStyle w:val="omg-body"/>
      </w:pPr>
      <w:r w:rsidRPr="00A078A9">
        <w:t>A constraint schema document set is an XML schema document set that is used to express business rules for a class of instance XML document, and is not assumed to be a definition for the semantics of the components it contains and describes. Instead, a constraint schema document set uses the XML Schema Definition Language to add constraints to components defined or declared by other schema documents, usually a schema document subset; but they can be applied to extension schema documents as well.</w:t>
      </w:r>
    </w:p>
    <w:p w14:paraId="77379CE8" w14:textId="77777777" w:rsidR="00AB4978" w:rsidRPr="00A078A9" w:rsidRDefault="00AB4978" w:rsidP="00AB4978">
      <w:pPr>
        <w:pStyle w:val="omg-body"/>
      </w:pPr>
      <w:r w:rsidRPr="00A078A9">
        <w:t>A constraint schema document set validates additional constraints imposed on an instance XML document only after it is known to be NIEM-conformant (i.e., has been validated with a reference schema document set, or schema document subset, and applicable extension schema documents).</w:t>
      </w:r>
    </w:p>
    <w:p w14:paraId="2B8B6ACA" w14:textId="77777777" w:rsidR="00AB4978" w:rsidRPr="00A078A9" w:rsidRDefault="00AB4978" w:rsidP="00AB4978">
      <w:pPr>
        <w:pStyle w:val="omg-body"/>
      </w:pPr>
      <w:r w:rsidRPr="00A078A9">
        <w:t>To use a constraint schema document set to tighten constraints on an IEP, a two-pass validation technique is employed. In the first pass, an IEP is validated against the schema document subset and extension schema documents. This pass ensures that IEP semantics and structure conform to the NIEM model and NDR. In the second pass, an IEP is checked against a constraint schema document set, which may contain constrained versions of the subset schema documents and extension schema documents. This pass ensures that the IEP also satisfies the additional constraints (i.e., business rules that the first pass was unable to validate). A constraint schema document set need not validate constraints that are applied by other schema documents.</w:t>
      </w:r>
    </w:p>
    <w:p w14:paraId="1E8CA0A0" w14:textId="77777777" w:rsidR="00AB4978" w:rsidRPr="00A078A9" w:rsidRDefault="00AB4978" w:rsidP="00AB4978">
      <w:pPr>
        <w:pStyle w:val="omg-body"/>
      </w:pPr>
      <w:r w:rsidRPr="00A078A9">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13FADA6B" w14:textId="77777777" w:rsidR="00AB4978" w:rsidRPr="00A078A9" w:rsidRDefault="00AB4978" w:rsidP="00AB4978">
      <w:pPr>
        <w:pStyle w:val="omg-body"/>
      </w:pPr>
      <w:r w:rsidRPr="00A078A9">
        <w:t>Use of a constraint schema document set is one option for tightening constraints on NIEM IEPs beyond what NIEM itself provides. This particular technique uses the XML Schema Definition Language. NIEM also allows other methods that do not use XML Schema. For example, the use of ISO Schematron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1999E881" w14:textId="77777777" w:rsidR="00AB4978" w:rsidRPr="00A078A9" w:rsidRDefault="00AB4978" w:rsidP="00AB4978">
      <w:pPr>
        <w:pStyle w:val="omg-body"/>
      </w:pPr>
      <w:r w:rsidRPr="00A078A9">
        <w:t>Note that one disadvantage to use of constraint schema document sets is that they do not provide clear visibility or explanation of the constraints they enforce; nor do they provide clear validation failure messages. On the other hand, a standard business rule language such as ISO Schematron provides facilities for better understanding of the business rules, their intent, and error handling of failures.</w:t>
      </w:r>
    </w:p>
    <w:p w14:paraId="40796817" w14:textId="77777777" w:rsidR="00AB4978" w:rsidRPr="00A078A9" w:rsidRDefault="00AB4978" w:rsidP="00AB4978">
      <w:pPr>
        <w:pStyle w:val="omg-body"/>
      </w:pPr>
      <w:r w:rsidRPr="00A078A9">
        <w:t xml:space="preserve">A common practice for creating an IEPD constraint schema document set is to start with a valid NIEM schema document subset and modify it to further restrict the class of instance XML documents (IEPs) that will validate with </w:t>
      </w:r>
      <w:r w:rsidRPr="00A078A9">
        <w:lastRenderedPageBreak/>
        <w:t>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0C9B2249" w14:textId="77777777" w:rsidR="00AB4978" w:rsidRPr="00A078A9" w:rsidRDefault="00AB4978" w:rsidP="00AB4978">
      <w:pPr>
        <w:pStyle w:val="omg-body"/>
      </w:pPr>
      <w:r w:rsidRPr="00A078A9">
        <w:t>There is no restriction on the number of constraint schema document sets (and passes) that an IEPD can employ. As in other advanced situations, developers must clearly document their intentions for and use of multiple constraint schema document sets.</w:t>
      </w:r>
    </w:p>
    <w:p w14:paraId="367EFB86" w14:textId="77777777" w:rsidR="00AB4978" w:rsidRPr="00A078A9" w:rsidRDefault="00AB4978" w:rsidP="00AB4978">
      <w:pPr>
        <w:pStyle w:val="omg-body"/>
      </w:pPr>
      <w:r w:rsidRPr="00A078A9">
        <w:t>In general, constraint schema documents in a constraint schema document set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40841594" w14:textId="77777777" w:rsidR="00AB4978" w:rsidRPr="00C14E18" w:rsidRDefault="00AB4978" w:rsidP="00AB4978">
      <w:pPr>
        <w:pStyle w:val="Heading6"/>
      </w:pPr>
      <w:r w:rsidRPr="00C14E18">
        <w:t>extension</w:t>
      </w:r>
    </w:p>
    <w:p w14:paraId="263C96B3" w14:textId="77777777" w:rsidR="00AB4978" w:rsidRPr="00A078A9" w:rsidRDefault="00AB4978" w:rsidP="00AB4978">
      <w:pPr>
        <w:pStyle w:val="omg-body"/>
      </w:pPr>
      <w:r w:rsidRPr="00A078A9">
        <w:t> </w:t>
      </w:r>
    </w:p>
    <w:p w14:paraId="7D6E12E3" w14:textId="77777777" w:rsidR="00AB4978" w:rsidRPr="00A078A9" w:rsidRDefault="00AB4978" w:rsidP="00AB4978">
      <w:pPr>
        <w:pStyle w:val="omg-body"/>
      </w:pPr>
      <w:r w:rsidRPr="00A078A9">
        <w:t xml:space="preserve">[Definition: </w:t>
      </w:r>
      <w:r w:rsidRPr="00A078A9">
        <w:rPr>
          <w:i/>
        </w:rPr>
        <w:t>extension schema document</w:t>
      </w:r>
      <w:r w:rsidRPr="00A078A9">
        <w:t>]</w:t>
      </w:r>
    </w:p>
    <w:p w14:paraId="02D781B5" w14:textId="77777777" w:rsidR="00AB4978" w:rsidRPr="00A078A9" w:rsidRDefault="00AB4978" w:rsidP="00AB4978">
      <w:pPr>
        <w:pStyle w:val="omg-body"/>
      </w:pPr>
      <w:r w:rsidRPr="00A078A9">
        <w:t xml:space="preserve">An </w:t>
      </w:r>
      <w:r w:rsidRPr="00A078A9">
        <w:rPr>
          <w:b/>
        </w:rPr>
        <w:t>extension schema document</w:t>
      </w:r>
      <w:r w:rsidRPr="00A078A9">
        <w:t xml:space="preserve"> is a schema docuemt that is intended to provide definitions of schema components that are intended for reuse within a more narrow scope than those defined by a reference schema document. It is a conformance target of this specification. An extension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http://reference.niem.gov/niem/specification/naming-and-design-rules/3.0/#ExtensionSchemaDocument</w:t>
      </w:r>
      <w:r w:rsidRPr="00A078A9">
        <w:t xml:space="preserve"> MUST be an extension schema document.</w:t>
      </w:r>
    </w:p>
    <w:p w14:paraId="2097BE52" w14:textId="77777777" w:rsidR="00AB4978" w:rsidRPr="00A078A9" w:rsidRDefault="00AB4978" w:rsidP="00AB4978">
      <w:pPr>
        <w:pStyle w:val="omg-body"/>
      </w:pPr>
      <w:r w:rsidRPr="00A078A9">
        <w:t>Characteristics of an extension schema document include:</w:t>
      </w:r>
    </w:p>
    <w:p w14:paraId="786D00CB" w14:textId="77777777" w:rsidR="00AB4978" w:rsidRPr="00A078A9" w:rsidRDefault="00AB4978" w:rsidP="00AB4978">
      <w:pPr>
        <w:pStyle w:val="omg-body"/>
        <w:numPr>
          <w:ilvl w:val="0"/>
          <w:numId w:val="40"/>
        </w:numPr>
      </w:pPr>
      <w:r w:rsidRPr="00A078A9">
        <w:t>It is explicitly designated as an extension schema document via the conformance targets attribute.</w:t>
      </w:r>
    </w:p>
    <w:p w14:paraId="08C454A6" w14:textId="77777777" w:rsidR="00AB4978" w:rsidRPr="00A078A9" w:rsidRDefault="00AB4978" w:rsidP="00AB4978">
      <w:pPr>
        <w:pStyle w:val="omg-body"/>
        <w:numPr>
          <w:ilvl w:val="0"/>
          <w:numId w:val="40"/>
        </w:numPr>
      </w:pPr>
      <w:r w:rsidRPr="00A078A9">
        <w:t>It provides the broadest, most fundamental definitions of components in its namespace.</w:t>
      </w:r>
    </w:p>
    <w:p w14:paraId="6EF0232B" w14:textId="77777777" w:rsidR="00AB4978" w:rsidRPr="00A078A9" w:rsidRDefault="00AB4978" w:rsidP="00AB4978">
      <w:pPr>
        <w:pStyle w:val="omg-body"/>
        <w:numPr>
          <w:ilvl w:val="0"/>
          <w:numId w:val="40"/>
        </w:numPr>
      </w:pPr>
      <w:r w:rsidRPr="00A078A9">
        <w:t>It provides the authoritative definition of business semantics for components in its namespace.</w:t>
      </w:r>
    </w:p>
    <w:p w14:paraId="0D8211AD" w14:textId="77777777" w:rsidR="00AB4978" w:rsidRPr="00A078A9" w:rsidRDefault="00AB4978" w:rsidP="00AB4978">
      <w:pPr>
        <w:pStyle w:val="omg-body"/>
        <w:numPr>
          <w:ilvl w:val="0"/>
          <w:numId w:val="40"/>
        </w:numPr>
      </w:pPr>
      <w:r w:rsidRPr="00A078A9">
        <w:t>It contains components that, when appropriate, use or are derived from the components in reference schema documents.</w:t>
      </w:r>
    </w:p>
    <w:p w14:paraId="51ECC06F" w14:textId="77777777" w:rsidR="00AB4978" w:rsidRPr="00A078A9" w:rsidRDefault="00AB4978" w:rsidP="00AB4978">
      <w:pPr>
        <w:pStyle w:val="omg-body"/>
        <w:numPr>
          <w:ilvl w:val="0"/>
          <w:numId w:val="40"/>
        </w:numPr>
      </w:pPr>
      <w:r w:rsidRPr="00A078A9">
        <w:t>It is intended to express the additional vocabulary required for an information exchange, above and beyond the vocabulary available from reference schemas, and to also support additional XML Schema validation requirements for an exchange.</w:t>
      </w:r>
    </w:p>
    <w:p w14:paraId="029F5113" w14:textId="77777777" w:rsidR="00AB4978" w:rsidRPr="00A078A9" w:rsidRDefault="00AB4978" w:rsidP="00AB4978">
      <w:pPr>
        <w:pStyle w:val="omg-body"/>
        <w:numPr>
          <w:ilvl w:val="0"/>
          <w:numId w:val="40"/>
        </w:numPr>
      </w:pPr>
      <w:r w:rsidRPr="00A078A9">
        <w:t>It satisfies all rules specified in this document for extension schema documents.</w:t>
      </w:r>
    </w:p>
    <w:p w14:paraId="34F5E4D9" w14:textId="77777777" w:rsidR="00AB4978" w:rsidRPr="00A078A9" w:rsidRDefault="00AB4978" w:rsidP="00AB4978">
      <w:pPr>
        <w:pStyle w:val="omg-body"/>
      </w:pPr>
      <w:r w:rsidRPr="00A078A9">
        <w:t>An extension schema in an information exchange specification serves several functions. First, it defines new content within a new namespace, which may be an exchange-specific namespace or a namespace shared by several exchanges. This content is NIEM-conformant but has fewer restrictions on it than do reference schema documents. Second, the extension schema document bases its content on content from reference schema documents, where appropriate. Methods of deriving content include using (by reference) existing schema components, as well as creating extensions and restrictions of existing components.</w:t>
      </w:r>
    </w:p>
    <w:p w14:paraId="58593359" w14:textId="77777777" w:rsidR="00AB4978" w:rsidRPr="00A078A9" w:rsidRDefault="00AB4978" w:rsidP="00AB4978">
      <w:pPr>
        <w:pStyle w:val="omg-body"/>
      </w:pPr>
      <w:r w:rsidRPr="00A078A9">
        <w:t>For example, an information exchange specification may define a type for an exchange-specific phone number and base that type on a type defined by the NIEM Core reference schema document. This exchange-specific phone number type may restrict the NIEM Core type to limit those possibilities that are permitted of the base type. Exchange extensions and restrictions must include annotations and documentation to be conformant, but they are allowed to use restriction, choice, and some other constructs that are not allowed in reference schema documents.</w:t>
      </w:r>
    </w:p>
    <w:p w14:paraId="7113B7FE" w14:textId="77777777" w:rsidR="00AB4978" w:rsidRPr="00A078A9" w:rsidRDefault="00AB4978" w:rsidP="00AB4978">
      <w:pPr>
        <w:pStyle w:val="omg-body"/>
      </w:pPr>
      <w:r w:rsidRPr="00A078A9">
        <w:t>Note that exchange specifications may define schemas that meet the criteria of reference schemas for those components that its developers wish to nominate for later inclusion in NIEM Core or in domains.</w:t>
      </w:r>
    </w:p>
    <w:p w14:paraId="1C86833C" w14:textId="77777777" w:rsidR="00AB4978" w:rsidRPr="00A078A9" w:rsidRDefault="00AB4978" w:rsidP="00AB4978">
      <w:pPr>
        <w:pStyle w:val="omg-body"/>
      </w:pPr>
      <w:r w:rsidRPr="00A078A9">
        <w:t> </w:t>
      </w:r>
    </w:p>
    <w:p w14:paraId="6F65674A" w14:textId="77777777" w:rsidR="00AB4978" w:rsidRPr="00A078A9" w:rsidRDefault="00AB4978" w:rsidP="00AB4978">
      <w:pPr>
        <w:pStyle w:val="omg-body"/>
      </w:pPr>
      <w:r w:rsidRPr="00A078A9">
        <w:lastRenderedPageBreak/>
        <w:t>From the MPD:</w:t>
      </w:r>
    </w:p>
    <w:p w14:paraId="20388190" w14:textId="77777777" w:rsidR="00AB4978" w:rsidRPr="00A078A9" w:rsidRDefault="00AB4978" w:rsidP="00AB4978">
      <w:pPr>
        <w:pStyle w:val="omg-body"/>
      </w:pPr>
      <w:r w:rsidRPr="00A078A9">
        <w:t>In general, an extension schema document contains components that use or are derived from the components in reference schema documents. It is intended to express additional vocabulary above and beyond the vocabulary available from reference schema documents.</w:t>
      </w:r>
    </w:p>
    <w:p w14:paraId="32CF3892" w14:textId="77777777" w:rsidR="00AB4978" w:rsidRPr="00A078A9" w:rsidRDefault="00AB4978" w:rsidP="00AB4978">
      <w:pPr>
        <w:pStyle w:val="omg-body"/>
      </w:pPr>
      <w:r w:rsidRPr="00A078A9">
        <w:t>A developer who determines that NIEM is missing elements required for a given information exchange has several options to account for such requirement shortfalls. Using rules and techniques defined in the NDR:</w:t>
      </w:r>
    </w:p>
    <w:p w14:paraId="52BA08E9" w14:textId="77777777" w:rsidR="00AB4978" w:rsidRPr="00A078A9" w:rsidRDefault="00AB4978" w:rsidP="00AB4978">
      <w:pPr>
        <w:pStyle w:val="omg-body"/>
        <w:numPr>
          <w:ilvl w:val="1"/>
          <w:numId w:val="40"/>
        </w:numPr>
      </w:pPr>
      <w:r w:rsidRPr="00A078A9">
        <w:t>Extend an existing NIEM data component (if possible).</w:t>
      </w:r>
    </w:p>
    <w:p w14:paraId="45F4C49C" w14:textId="77777777" w:rsidR="00AB4978" w:rsidRPr="00A078A9" w:rsidRDefault="00AB4978" w:rsidP="00AB4978">
      <w:pPr>
        <w:pStyle w:val="omg-body"/>
        <w:numPr>
          <w:ilvl w:val="1"/>
          <w:numId w:val="40"/>
        </w:numPr>
      </w:pPr>
      <w:r w:rsidRPr="00A078A9">
        <w:t>Augment an existing NIEM data type (through NIEM Type Augmentation).</w:t>
      </w:r>
    </w:p>
    <w:p w14:paraId="5A277913" w14:textId="77777777" w:rsidR="00AB4978" w:rsidRPr="00A078A9" w:rsidRDefault="00AB4978" w:rsidP="00AB4978">
      <w:pPr>
        <w:pStyle w:val="omg-body"/>
        <w:numPr>
          <w:ilvl w:val="1"/>
          <w:numId w:val="40"/>
        </w:numPr>
      </w:pPr>
      <w:r w:rsidRPr="00A078A9">
        <w:t>Build a new NIEM-conformant data component.</w:t>
      </w:r>
    </w:p>
    <w:p w14:paraId="375CB707" w14:textId="77777777" w:rsidR="00AB4978" w:rsidRPr="00A078A9" w:rsidRDefault="00AB4978" w:rsidP="00AB4978">
      <w:pPr>
        <w:pStyle w:val="omg-body"/>
        <w:numPr>
          <w:ilvl w:val="1"/>
          <w:numId w:val="40"/>
        </w:numPr>
      </w:pPr>
      <w:r w:rsidRPr="00A078A9">
        <w:t>Employ NIEM adapter types for components from an external standard that does not conform to NIEM.</w:t>
      </w:r>
    </w:p>
    <w:p w14:paraId="7AE65B4F" w14:textId="77777777" w:rsidR="00AB4978" w:rsidRPr="00A078A9" w:rsidRDefault="00AB4978" w:rsidP="00AB4978">
      <w:pPr>
        <w:pStyle w:val="omg-body"/>
      </w:pPr>
      <w:r w:rsidRPr="00A078A9">
        <w:t>A NIEM extension schema document may contain data components built from any of the options above. Employment of extension schema documents in an IEPD is entirely optional.</w:t>
      </w:r>
    </w:p>
    <w:p w14:paraId="7249E8BF" w14:textId="77777777" w:rsidR="00AB4978" w:rsidRPr="00A078A9" w:rsidRDefault="00AB4978" w:rsidP="00AB4978">
      <w:pPr>
        <w:pStyle w:val="omg-body"/>
      </w:pPr>
      <w:r w:rsidRPr="00A078A9">
        <w:t>Multiple extension schema documents are allowed in a single IEPD. Developers will likely want to reuse many of their extension schema documents in other IEPDs. Therefore, the best practice for extension is to group all data components designed to be reused into one extension schema document or document set, and group IEPD-specific data components into another. Then the reusable extension components can be more easily redeployed in other IEPDs as needed.</w:t>
      </w:r>
    </w:p>
    <w:p w14:paraId="1872DBC1" w14:textId="77777777" w:rsidR="00AB4978" w:rsidRPr="00A078A9" w:rsidRDefault="00AB4978" w:rsidP="00AB4978">
      <w:pPr>
        <w:pStyle w:val="omg-body"/>
      </w:pPr>
      <w:r w:rsidRPr="00A078A9">
        <w:t xml:space="preserve">Extension schema documents generally contain new data component declarations that may (though not necessarily) be derived from or reference existing NIEM data component. This being the case, reference schema documents do not exist for new data components found within extension schema documents. Therefore, extension schema documents must satisfy the more rigorous documentation requirements of reference schema documents. Per the NDR, the definition or declaration of each new data component in an extension schema document must include an </w:t>
      </w:r>
      <w:r w:rsidRPr="00A078A9">
        <w:rPr>
          <w:rFonts w:ascii="Courier New" w:hAnsi="Courier New"/>
        </w:rPr>
        <w:t>xs:annotation</w:t>
      </w:r>
      <w:r w:rsidRPr="00A078A9">
        <w:t xml:space="preserve"> element that provides its semantics and NIEM-specific relationships.</w:t>
      </w:r>
    </w:p>
    <w:p w14:paraId="0965320A" w14:textId="77777777" w:rsidR="00AB4978" w:rsidRPr="00A078A9" w:rsidRDefault="00AB4978" w:rsidP="00AB4978">
      <w:pPr>
        <w:pStyle w:val="omg-body"/>
      </w:pPr>
      <w:r w:rsidRPr="00A078A9">
        <w:t> </w:t>
      </w:r>
    </w:p>
    <w:p w14:paraId="0A3D6295" w14:textId="77777777" w:rsidR="00AB4978" w:rsidRPr="00C14E18" w:rsidRDefault="00AB4978" w:rsidP="00AB4978">
      <w:pPr>
        <w:pStyle w:val="Heading6"/>
      </w:pPr>
      <w:r w:rsidRPr="00C14E18">
        <w:t>incremental</w:t>
      </w:r>
    </w:p>
    <w:p w14:paraId="6FFBA366" w14:textId="77777777" w:rsidR="00AB4978" w:rsidRPr="00A078A9" w:rsidRDefault="00AB4978" w:rsidP="00AB4978">
      <w:pPr>
        <w:pStyle w:val="omg-body"/>
      </w:pPr>
    </w:p>
    <w:p w14:paraId="23B885E1" w14:textId="77777777" w:rsidR="00AB4978" w:rsidRPr="00C14E18" w:rsidRDefault="00AB4978" w:rsidP="00AB4978">
      <w:pPr>
        <w:pStyle w:val="Heading6"/>
      </w:pPr>
      <w:r w:rsidRPr="00C14E18">
        <w:t>reference</w:t>
      </w:r>
    </w:p>
    <w:p w14:paraId="78F4CC18" w14:textId="77777777" w:rsidR="00AB4978" w:rsidRPr="00A078A9" w:rsidRDefault="00AB4978" w:rsidP="00AB4978">
      <w:pPr>
        <w:pStyle w:val="omg-body"/>
      </w:pPr>
      <w:r w:rsidRPr="00A078A9">
        <w:t xml:space="preserve">[Definition: </w:t>
      </w:r>
      <w:r w:rsidRPr="00A078A9">
        <w:rPr>
          <w:i/>
        </w:rPr>
        <w:t>reference schema document</w:t>
      </w:r>
      <w:r w:rsidRPr="00A078A9">
        <w:t>]</w:t>
      </w:r>
    </w:p>
    <w:p w14:paraId="6246C03C" w14:textId="77777777" w:rsidR="00AB4978" w:rsidRPr="00A078A9" w:rsidRDefault="00AB4978" w:rsidP="00AB4978">
      <w:pPr>
        <w:pStyle w:val="omg-body"/>
      </w:pPr>
      <w:r w:rsidRPr="00A078A9">
        <w:t xml:space="preserve">A </w:t>
      </w:r>
      <w:r w:rsidRPr="00A078A9">
        <w:rPr>
          <w:b/>
        </w:rPr>
        <w:t>reference schema document</w:t>
      </w:r>
      <w:r w:rsidRPr="00A078A9">
        <w:t xml:space="preserve"> is a schema document that is intended to provide the authoritative definitions of broadly reusable schema components. It is a conformance target of this specification. A reference schema document MUST conform to all rules of this specification that apply to this conformance target. An XML document with a conformance target identifier of </w:t>
      </w:r>
      <w:r w:rsidRPr="00A078A9">
        <w:rPr>
          <w:rFonts w:ascii="Courier New" w:hAnsi="Courier New"/>
        </w:rPr>
        <w:t>http://reference.niem.gov/niem/specification/naming-and-design-rules/3.0/#ReferenceSchemaDocument</w:t>
      </w:r>
      <w:r w:rsidRPr="00A078A9">
        <w:t xml:space="preserve"> MUST be a conformant reference schema document.</w:t>
      </w:r>
    </w:p>
    <w:p w14:paraId="4F49A007" w14:textId="77777777" w:rsidR="00AB4978" w:rsidRPr="00A078A9" w:rsidRDefault="00AB4978" w:rsidP="00AB4978">
      <w:pPr>
        <w:pStyle w:val="omg-body"/>
      </w:pPr>
      <w:r w:rsidRPr="00A078A9">
        <w:t>A reference schema document is a schema document that is intended to be the authoritative definition schema for a namespace. Examples include NIEM Core and NIEM domains.</w:t>
      </w:r>
    </w:p>
    <w:p w14:paraId="568D0B67" w14:textId="77777777" w:rsidR="00AB4978" w:rsidRPr="00A078A9" w:rsidRDefault="00AB4978" w:rsidP="00AB4978">
      <w:pPr>
        <w:pStyle w:val="omg-body"/>
      </w:pPr>
      <w:r w:rsidRPr="00A078A9">
        <w:t>Some characteristics of a reference schema document:</w:t>
      </w:r>
    </w:p>
    <w:p w14:paraId="7BFB469B" w14:textId="77777777" w:rsidR="00AB4978" w:rsidRPr="00A078A9" w:rsidRDefault="00AB4978" w:rsidP="00AB4978">
      <w:pPr>
        <w:pStyle w:val="omg-body"/>
        <w:numPr>
          <w:ilvl w:val="0"/>
          <w:numId w:val="41"/>
        </w:numPr>
      </w:pPr>
      <w:r w:rsidRPr="00A078A9">
        <w:t>It is explicitly designated as a reference schema via the conformance targets attribute, per Rule 4-5,</w:t>
      </w:r>
      <w:hyperlink r:id="rId582" w:history="1">
        <w:r w:rsidRPr="00A078A9">
          <w:rPr>
            <w:color w:val="0000FF"/>
            <w:u w:val="single"/>
          </w:rPr>
          <w:t xml:space="preserve"> </w:t>
        </w:r>
        <w:r w:rsidRPr="00A078A9">
          <w:rPr>
            <w:i/>
            <w:color w:val="0000FF"/>
            <w:u w:val="single"/>
          </w:rPr>
          <w:t>Schema claims reference schema conformance target</w:t>
        </w:r>
      </w:hyperlink>
      <w:r w:rsidRPr="00A078A9">
        <w:rPr>
          <w:i/>
        </w:rPr>
        <w:t xml:space="preserve"> (REF).</w:t>
      </w:r>
    </w:p>
    <w:p w14:paraId="71D0A07E" w14:textId="77777777" w:rsidR="00AB4978" w:rsidRPr="00A078A9" w:rsidRDefault="00AB4978" w:rsidP="00AB4978">
      <w:pPr>
        <w:pStyle w:val="omg-body"/>
        <w:numPr>
          <w:ilvl w:val="0"/>
          <w:numId w:val="41"/>
        </w:numPr>
      </w:pPr>
      <w:r w:rsidRPr="00A078A9">
        <w:t>It provides the broadest, most fundamental definitions of components in its namespace.</w:t>
      </w:r>
    </w:p>
    <w:p w14:paraId="6BA9E919" w14:textId="77777777" w:rsidR="00AB4978" w:rsidRPr="00A078A9" w:rsidRDefault="00AB4978" w:rsidP="00AB4978">
      <w:pPr>
        <w:pStyle w:val="omg-body"/>
        <w:numPr>
          <w:ilvl w:val="0"/>
          <w:numId w:val="41"/>
        </w:numPr>
      </w:pPr>
      <w:r w:rsidRPr="00A078A9">
        <w:t>It provides the authoritative definition of business semantics for components in its namespace.</w:t>
      </w:r>
    </w:p>
    <w:p w14:paraId="70605080" w14:textId="77777777" w:rsidR="00AB4978" w:rsidRPr="00A078A9" w:rsidRDefault="00AB4978" w:rsidP="00AB4978">
      <w:pPr>
        <w:pStyle w:val="omg-body"/>
        <w:numPr>
          <w:ilvl w:val="0"/>
          <w:numId w:val="41"/>
        </w:numPr>
      </w:pPr>
      <w:r w:rsidRPr="00A078A9">
        <w:lastRenderedPageBreak/>
        <w:t>It is intended to serve as the basis for components in information exchanges and extension schema documents.</w:t>
      </w:r>
    </w:p>
    <w:p w14:paraId="39FD3869" w14:textId="77777777" w:rsidR="00AB4978" w:rsidRPr="00A078A9" w:rsidRDefault="00AB4978" w:rsidP="00AB4978">
      <w:pPr>
        <w:pStyle w:val="omg-body"/>
        <w:numPr>
          <w:ilvl w:val="0"/>
          <w:numId w:val="41"/>
        </w:numPr>
      </w:pPr>
      <w:r w:rsidRPr="00A078A9">
        <w:t>It satisfies all rules specified in the Naming and Design Rules for reference schemas.</w:t>
      </w:r>
    </w:p>
    <w:p w14:paraId="4269DC00" w14:textId="77777777" w:rsidR="00AB4978" w:rsidRPr="00A078A9" w:rsidRDefault="00AB4978" w:rsidP="00AB4978">
      <w:pPr>
        <w:pStyle w:val="omg-body"/>
      </w:pPr>
      <w:r w:rsidRPr="00A078A9">
        <w:t>Any schema that defines components that are intended to be incorporated into NIEM Core or a NIEM domain will be defined as a reference schema.</w:t>
      </w:r>
    </w:p>
    <w:p w14:paraId="7229CD41" w14:textId="77777777" w:rsidR="00AB4978" w:rsidRPr="00A078A9" w:rsidRDefault="00AB4978" w:rsidP="00AB4978">
      <w:pPr>
        <w:pStyle w:val="omg-body"/>
      </w:pPr>
      <w:r w:rsidRPr="00A078A9">
        <w:t>The rules for reference schema documents are more stringent than are the rules for other classes of NIEM-conformant schemas. Reference schema documents are intended to support the broadest reuse. They are very uniform in their structure. As they are the primary definitions for schema components, they do not need to restrict other data definitions, and they are not allowed to use XML Schema’s restriction mechanism (e.g., Rule 9-29,</w:t>
      </w:r>
      <w:hyperlink r:id="rId583" w:history="1">
        <w:r w:rsidRPr="00A078A9">
          <w:rPr>
            <w:color w:val="0000FF"/>
            <w:u w:val="single"/>
          </w:rPr>
          <w:t xml:space="preserve"> </w:t>
        </w:r>
        <w:r w:rsidRPr="00A078A9">
          <w:rPr>
            <w:i/>
            <w:color w:val="0000FF"/>
            <w:u w:val="single"/>
          </w:rPr>
          <w:t>Complex content uses extension</w:t>
        </w:r>
      </w:hyperlink>
      <w:r w:rsidRPr="00A078A9">
        <w:rPr>
          <w:i/>
        </w:rPr>
        <w:t xml:space="preserve"> (REF)</w:t>
      </w:r>
      <w:r w:rsidRPr="00A078A9">
        <w:t>). Reference schema documents are intended to be as regular and simple as possible. </w:t>
      </w:r>
    </w:p>
    <w:p w14:paraId="48B42DF9" w14:textId="77777777" w:rsidR="00AB4978" w:rsidRPr="00A078A9" w:rsidRDefault="00AB4978" w:rsidP="00AB4978">
      <w:pPr>
        <w:pStyle w:val="omg-body"/>
      </w:pPr>
      <w:r w:rsidRPr="00A078A9">
        <w:t> </w:t>
      </w:r>
    </w:p>
    <w:p w14:paraId="435490EF" w14:textId="77777777" w:rsidR="00AB4978" w:rsidRPr="00A078A9" w:rsidRDefault="00AB4978" w:rsidP="00AB4978">
      <w:pPr>
        <w:pStyle w:val="omg-body"/>
      </w:pPr>
      <w:r w:rsidRPr="00A078A9">
        <w:t>From the MPD:</w:t>
      </w:r>
    </w:p>
    <w:p w14:paraId="1E48F4BF" w14:textId="77777777" w:rsidR="00AB4978" w:rsidRPr="00A078A9" w:rsidRDefault="00AB4978" w:rsidP="00AB4978">
      <w:pPr>
        <w:pStyle w:val="omg-body"/>
      </w:pPr>
      <w:r w:rsidRPr="00A078A9">
        <w:t>A reference schema document generally applies to NIEM releases, core updates, and domain updates. Though not common, it is also valid to use a reference schema document or document set within an IEPD.</w:t>
      </w:r>
    </w:p>
    <w:p w14:paraId="6FE207A5" w14:textId="77777777" w:rsidR="00AB4978" w:rsidRPr="00A078A9" w:rsidRDefault="00AB4978" w:rsidP="00AB4978">
      <w:pPr>
        <w:pStyle w:val="omg-body"/>
      </w:pPr>
      <w:r w:rsidRPr="00A078A9">
        <w:t>A NIEM reference schema document is intended to be the authoritative definition schema document for a NIEM target namespace, therefore, all NIEM releases, core updates, and domain updates are composed of a reference schema document set and associated namespaces. As a standalone artifact set, a reference schema document set is always harmonized such that all types and properties are semantically unique (i.e., multiple versions of semantically identical types or properties do not exist within the set).</w:t>
      </w:r>
    </w:p>
    <w:p w14:paraId="4D4C30FD" w14:textId="77777777" w:rsidR="00AB4978" w:rsidRPr="00A078A9" w:rsidRDefault="00AB4978" w:rsidP="00AB4978">
      <w:pPr>
        <w:pStyle w:val="omg-body"/>
      </w:pPr>
      <w:r w:rsidRPr="00A078A9">
        <w:t xml:space="preserve">As authoritative definitions, NIEM reference schema document sets satisfy more rigorous documentation requirements.  Typically reference schema documents contain data components with the most relaxed cardinality (zero to unbounded). However, this is not an absolute requirement. If necessary, cardinality in reference schema documents may be constrained to model reality. For example, in NIEM 3.0 a </w:t>
      </w:r>
      <w:r w:rsidRPr="00A078A9">
        <w:rPr>
          <w:rFonts w:ascii="Courier New" w:hAnsi="Courier New"/>
        </w:rPr>
        <w:t>nc:Location2DGeospatialCoordinateType</w:t>
      </w:r>
      <w:r w:rsidRPr="00A078A9">
        <w:t xml:space="preserve"> contains both a </w:t>
      </w:r>
      <w:r w:rsidRPr="00A078A9">
        <w:rPr>
          <w:rFonts w:ascii="Courier New" w:hAnsi="Courier New"/>
        </w:rPr>
        <w:t>nc:GeographicCoordinateLatitude</w:t>
      </w:r>
      <w:r w:rsidRPr="00A078A9">
        <w:t xml:space="preserve"> element and a </w:t>
      </w:r>
      <w:r w:rsidRPr="00A078A9">
        <w:rPr>
          <w:rFonts w:ascii="Courier New" w:hAnsi="Courier New"/>
        </w:rPr>
        <w:t>nc:GeographicCoordinateLongitude</w:t>
      </w:r>
      <w:r w:rsidRPr="00A078A9">
        <w:t xml:space="preserve"> element. Each of these elements has cardinality </w:t>
      </w:r>
      <w:r w:rsidRPr="00A078A9">
        <w:rPr>
          <w:rFonts w:ascii="Courier New" w:hAnsi="Courier New"/>
        </w:rPr>
        <w:t>minOccurs="1"</w:t>
      </w:r>
      <w:r w:rsidRPr="00A078A9">
        <w:t xml:space="preserve"> and </w:t>
      </w:r>
      <w:r w:rsidRPr="00A078A9">
        <w:rPr>
          <w:rFonts w:ascii="Courier New" w:hAnsi="Courier New"/>
        </w:rPr>
        <w:t>maxOccurs="1"</w:t>
      </w:r>
      <w:r w:rsidRPr="00A078A9">
        <w:t xml:space="preserve">. Any other cardinality for these elements has no meaning. On the other hand, one might claim that NIEM should constrain </w:t>
      </w:r>
      <w:r w:rsidRPr="00A078A9">
        <w:rPr>
          <w:rFonts w:ascii="Courier New" w:hAnsi="Courier New"/>
        </w:rPr>
        <w:t>nc:PersonType</w:t>
      </w:r>
      <w:r w:rsidRPr="00A078A9">
        <w:t xml:space="preserve"> to a single occurrence of the element </w:t>
      </w:r>
      <w:r w:rsidRPr="00A078A9">
        <w:rPr>
          <w:rFonts w:ascii="Courier New" w:hAnsi="Courier New"/>
        </w:rPr>
        <w:t>nc:PersonBirthDate</w:t>
      </w:r>
      <w:r w:rsidRPr="00A078A9">
        <w:t>. Every person has one and only one birth date. Unfortunately, also in reality, criminal persons often present multiple identities with multiple birth dates; and so the capability to represent such is an important data requirement for NIEM.</w:t>
      </w:r>
    </w:p>
    <w:p w14:paraId="7F00310C" w14:textId="77777777" w:rsidR="00AB4978" w:rsidRPr="00C14E18" w:rsidRDefault="00AB4978" w:rsidP="00AB4978">
      <w:pPr>
        <w:pStyle w:val="Heading6"/>
      </w:pPr>
      <w:r w:rsidRPr="00C14E18">
        <w:t>replacement</w:t>
      </w:r>
    </w:p>
    <w:p w14:paraId="4566A314" w14:textId="77777777" w:rsidR="00AB4978" w:rsidRPr="00A078A9" w:rsidRDefault="00AB4978" w:rsidP="00AB4978">
      <w:pPr>
        <w:pStyle w:val="omg-body"/>
      </w:pPr>
    </w:p>
    <w:p w14:paraId="0D8B0AB7" w14:textId="77777777" w:rsidR="00AB4978" w:rsidRPr="00C14E18" w:rsidRDefault="00AB4978" w:rsidP="00AB4978">
      <w:pPr>
        <w:pStyle w:val="Heading6"/>
      </w:pPr>
      <w:r w:rsidRPr="00C14E18">
        <w:t>external</w:t>
      </w:r>
    </w:p>
    <w:p w14:paraId="2A26B6CB" w14:textId="77777777" w:rsidR="00AB4978" w:rsidRPr="00A078A9" w:rsidRDefault="00AB4978" w:rsidP="00AB4978">
      <w:pPr>
        <w:pStyle w:val="omg-body"/>
      </w:pPr>
      <w:r w:rsidRPr="00A078A9">
        <w:t xml:space="preserve">[Definition: </w:t>
      </w:r>
      <w:r w:rsidRPr="00A078A9">
        <w:rPr>
          <w:i/>
        </w:rPr>
        <w:t>external schema document</w:t>
      </w:r>
      <w:r w:rsidRPr="00A078A9">
        <w:t>]</w:t>
      </w:r>
    </w:p>
    <w:p w14:paraId="2A3F58F2" w14:textId="77777777" w:rsidR="00AB4978" w:rsidRPr="00A078A9" w:rsidRDefault="00AB4978" w:rsidP="00AB4978">
      <w:pPr>
        <w:pStyle w:val="omg-body"/>
      </w:pPr>
      <w:r w:rsidRPr="00A078A9">
        <w:t>Any XML schema document that is not one of:</w:t>
      </w:r>
    </w:p>
    <w:p w14:paraId="5B441587" w14:textId="77777777" w:rsidR="00AB4978" w:rsidRPr="00A078A9" w:rsidRDefault="00AB4978" w:rsidP="00AB4978">
      <w:pPr>
        <w:pStyle w:val="omg-body"/>
        <w:numPr>
          <w:ilvl w:val="0"/>
          <w:numId w:val="42"/>
        </w:numPr>
      </w:pPr>
      <w:r w:rsidRPr="00A078A9">
        <w:t>a reference schema document,</w:t>
      </w:r>
    </w:p>
    <w:p w14:paraId="5DFABF2C" w14:textId="77777777" w:rsidR="00AB4978" w:rsidRPr="00A078A9" w:rsidRDefault="00AB4978" w:rsidP="00AB4978">
      <w:pPr>
        <w:pStyle w:val="omg-body"/>
        <w:numPr>
          <w:ilvl w:val="0"/>
          <w:numId w:val="42"/>
        </w:numPr>
      </w:pPr>
      <w:r w:rsidRPr="00A078A9">
        <w:t>an extension schema document, or</w:t>
      </w:r>
    </w:p>
    <w:p w14:paraId="7784E0BC" w14:textId="77777777" w:rsidR="00AB4978" w:rsidRPr="00A078A9" w:rsidRDefault="00AB4978" w:rsidP="00AB4978">
      <w:pPr>
        <w:pStyle w:val="omg-body"/>
        <w:numPr>
          <w:ilvl w:val="0"/>
          <w:numId w:val="42"/>
        </w:numPr>
      </w:pPr>
      <w:r w:rsidRPr="00A078A9">
        <w:t xml:space="preserve">an XML schema document that has the </w:t>
      </w:r>
      <w:r w:rsidRPr="00A078A9">
        <w:rPr>
          <w:rFonts w:ascii="Courier New" w:hAnsi="Courier New"/>
        </w:rPr>
        <w:t>structures</w:t>
      </w:r>
      <w:r w:rsidRPr="00A078A9">
        <w:t xml:space="preserve"> namespace as its target namespace.</w:t>
      </w:r>
    </w:p>
    <w:p w14:paraId="3FAE7FC3" w14:textId="77777777" w:rsidR="00AB4978" w:rsidRPr="00A078A9" w:rsidRDefault="00AB4978" w:rsidP="00AB4978">
      <w:pPr>
        <w:pStyle w:val="omg-body"/>
      </w:pPr>
      <w:r w:rsidRPr="00A078A9">
        <w:t xml:space="preserve">All MPD classes may contain </w:t>
      </w:r>
      <w:r w:rsidRPr="00A078A9">
        <w:rPr>
          <w:i/>
        </w:rPr>
        <w:t>external schema documents</w:t>
      </w:r>
      <w:r w:rsidRPr="00A078A9">
        <w:t xml:space="preserve"> that do not conform to NIEM. Data components declared and defined in external schema documents require NIEM </w:t>
      </w:r>
      <w:r w:rsidRPr="00A078A9">
        <w:rPr>
          <w:i/>
        </w:rPr>
        <w:t>external adapter types</w:t>
      </w:r>
      <w:r w:rsidRPr="00A078A9">
        <w:t xml:space="preserve"> to identify the fact they do not conform to NIEM.</w:t>
      </w:r>
    </w:p>
    <w:p w14:paraId="2468323C" w14:textId="77777777" w:rsidR="00AB4978" w:rsidRPr="00A078A9" w:rsidRDefault="00AB4978" w:rsidP="00AB4978">
      <w:pPr>
        <w:pStyle w:val="omg-body"/>
      </w:pPr>
      <w:r w:rsidRPr="00A078A9">
        <w:lastRenderedPageBreak/>
        <w:t xml:space="preserve">[Definition: </w:t>
      </w:r>
      <w:r w:rsidRPr="00A078A9">
        <w:rPr>
          <w:i/>
        </w:rPr>
        <w:t>external adapter type</w:t>
      </w:r>
      <w:r w:rsidRPr="00A078A9">
        <w:t>]</w:t>
      </w:r>
    </w:p>
    <w:p w14:paraId="4C5BEBD5" w14:textId="77777777" w:rsidR="00AB4978" w:rsidRPr="00A078A9" w:rsidRDefault="00AB4978" w:rsidP="00AB4978">
      <w:pPr>
        <w:pStyle w:val="omg-body"/>
      </w:pPr>
      <w:r w:rsidRPr="00A078A9">
        <w:t>A NIEM-conformant type that adapts external components for use within NIEM. An external adapter type creates a new class of object that embodies a single concept composed of external components. A NIEM-conformant schema defines an external adapter type.</w:t>
      </w:r>
    </w:p>
    <w:p w14:paraId="7D732184" w14:textId="77777777" w:rsidR="00AB4978" w:rsidRPr="00A078A9" w:rsidRDefault="00AB4978" w:rsidP="00AB4978">
      <w:pPr>
        <w:pStyle w:val="omg-body"/>
      </w:pPr>
      <w:r w:rsidRPr="00A078A9">
        <w:t> </w:t>
      </w:r>
    </w:p>
    <w:p w14:paraId="44D9CEAC" w14:textId="77777777" w:rsidR="00AB4978" w:rsidRPr="008147D4" w:rsidRDefault="00AB4978" w:rsidP="00AB4978">
      <w:pPr>
        <w:pStyle w:val="Heading2"/>
      </w:pPr>
      <w:bookmarkStart w:id="224" w:name="_Toc406072954"/>
      <w:r>
        <w:t>Profile : NIEM_PSM_Profile</w:t>
      </w:r>
      <w:bookmarkEnd w:id="224"/>
      <w:r>
        <w:t xml:space="preserve"> </w:t>
      </w:r>
    </w:p>
    <w:p w14:paraId="72DA70ED" w14:textId="77777777" w:rsidR="00AB4978" w:rsidRDefault="00AB4978" w:rsidP="00AB4978">
      <w:pPr>
        <w:pStyle w:val="Heading3"/>
      </w:pPr>
      <w:bookmarkStart w:id="225" w:name="_Toc406072955"/>
      <w:r>
        <w:t>Overview</w:t>
      </w:r>
      <w:bookmarkEnd w:id="225"/>
    </w:p>
    <w:p w14:paraId="412B2923" w14:textId="77777777" w:rsidR="00AB4978" w:rsidRDefault="00AB4978" w:rsidP="00AB4978">
      <w:pPr>
        <w:pStyle w:val="omg-body"/>
      </w:pPr>
      <w:r w:rsidRPr="00942248">
        <w:t>The NIEM PSM Profile comprises stereotypes that are used in NIEM PSMs. These stereotypes need not be used with a NIEM PIM, but they may be in order to provide additional platform-specific markup.Further, the NIEM PIM Profile imports the NIEM Common Profile and, therefore, includes all the stereotypes and metaclasses covered by that profile.</w:t>
      </w:r>
    </w:p>
    <w:p w14:paraId="2FD5F311" w14:textId="77777777" w:rsidR="00AB4978" w:rsidRPr="00942248" w:rsidRDefault="00AB4978" w:rsidP="00AB4978">
      <w:pPr>
        <w:pStyle w:val="omg-body"/>
      </w:pPr>
    </w:p>
    <w:p w14:paraId="3DDA945D" w14:textId="77777777" w:rsidR="00AB4978" w:rsidRPr="00792921" w:rsidRDefault="00AB4978" w:rsidP="00AB4978">
      <w:pPr>
        <w:pStyle w:val="Heading3"/>
      </w:pPr>
      <w:bookmarkStart w:id="226" w:name="_Toc406072956"/>
      <w:r w:rsidRPr="00792921">
        <w:t xml:space="preserve">&lt;Stereotype&gt; </w:t>
      </w:r>
      <w:bookmarkStart w:id="227" w:name="_592b854febaf5d00d830ef91173335e3"/>
      <w:r w:rsidRPr="00792921">
        <w:t>XSDAnyProperty</w:t>
      </w:r>
      <w:bookmarkEnd w:id="226"/>
      <w:bookmarkEnd w:id="227"/>
    </w:p>
    <w:p w14:paraId="057A8EAD" w14:textId="77777777" w:rsidR="00AB4978" w:rsidRPr="00F21036" w:rsidRDefault="00AB4978" w:rsidP="00AB4978">
      <w:pPr>
        <w:pStyle w:val="Heading5"/>
      </w:pPr>
      <w:r>
        <w:t>Description</w:t>
      </w:r>
    </w:p>
    <w:p w14:paraId="49C042FC" w14:textId="77777777" w:rsidR="00AB4978" w:rsidRDefault="00AB4978" w:rsidP="00AB4978">
      <w:pPr>
        <w:pStyle w:val="omg-body"/>
      </w:pPr>
      <w:r>
        <w:t>XSDAnyProperty stereotype represents a property that is unrestricted with respect to its type, which is implemented in XML Schema as the xsd:any particle.</w:t>
      </w:r>
    </w:p>
    <w:p w14:paraId="6FD6A9F7"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19436291" w14:textId="77777777" w:rsidR="00AB4978" w:rsidRDefault="00AB4978" w:rsidP="00AB4978">
      <w:pPr>
        <w:pStyle w:val="omg-body"/>
      </w:pPr>
      <w:r>
        <w:rPr>
          <w:rStyle w:val="BodyTextChar"/>
        </w:rPr>
        <w:t>UML::</w:t>
      </w:r>
      <w:r w:rsidRPr="00D61BEF">
        <w:rPr>
          <w:bCs/>
          <w:iCs/>
        </w:rPr>
        <w:t>Property</w:t>
      </w:r>
    </w:p>
    <w:p w14:paraId="492915A3" w14:textId="77777777" w:rsidR="00AB4978" w:rsidRPr="00D13566" w:rsidRDefault="00AB4978" w:rsidP="00AB4978">
      <w:pPr>
        <w:pStyle w:val="Heading5"/>
      </w:pPr>
      <w:r w:rsidRPr="00D13566">
        <w:t>Properties</w:t>
      </w:r>
    </w:p>
    <w:p w14:paraId="482FFA90" w14:textId="77777777" w:rsidR="00AB4978" w:rsidRPr="00D13566" w:rsidRDefault="00AB4978" w:rsidP="00AB4978">
      <w:pPr>
        <w:pStyle w:val="Heading6"/>
      </w:pPr>
      <w:r w:rsidRPr="00D13566">
        <w:t>processContents</w:t>
      </w:r>
      <w:r>
        <w:t xml:space="preserve"> : XSDProcessContentsCode [1]</w:t>
      </w:r>
    </w:p>
    <w:p w14:paraId="73AC32D0" w14:textId="77777777" w:rsidR="00AB4978" w:rsidRDefault="00AB4978" w:rsidP="00AB4978">
      <w:pPr>
        <w:pStyle w:val="omg-body"/>
      </w:pPr>
      <w:r>
        <w:t>Determines how or if the value of a NIEM property should be processed; values are: "lax", "skip", and "strict".</w:t>
      </w:r>
    </w:p>
    <w:p w14:paraId="302640DC" w14:textId="77777777" w:rsidR="00AB4978" w:rsidRPr="00D13566" w:rsidRDefault="00AB4978" w:rsidP="00AB4978">
      <w:pPr>
        <w:pStyle w:val="Heading6"/>
      </w:pPr>
      <w:r w:rsidRPr="00D13566">
        <w:t>valueNamespace</w:t>
      </w:r>
      <w:r>
        <w:t xml:space="preserve"> : String [1]</w:t>
      </w:r>
    </w:p>
    <w:p w14:paraId="469315F5" w14:textId="77777777" w:rsidR="00AB4978" w:rsidRDefault="00AB4978" w:rsidP="00AB4978">
      <w:pPr>
        <w:pStyle w:val="omg-body"/>
      </w:pPr>
      <w:r>
        <w:t>The namespace in which values of this property must be defined. Implemented in XML Schema as the value of the namespace attribute on the xsd:any element.</w:t>
      </w:r>
    </w:p>
    <w:p w14:paraId="13BE3046" w14:textId="77777777" w:rsidR="00AB4978" w:rsidRDefault="00AB4978" w:rsidP="00AB4978">
      <w:pPr>
        <w:pStyle w:val="Heading5"/>
      </w:pPr>
      <w:r>
        <w:t>Constraints</w:t>
      </w:r>
    </w:p>
    <w:p w14:paraId="024E9FDC" w14:textId="77777777" w:rsidR="00AB4978" w:rsidRPr="00056F73" w:rsidRDefault="00AB4978" w:rsidP="00AB4978">
      <w:pPr>
        <w:pStyle w:val="Heading6"/>
      </w:pPr>
      <w:r w:rsidRPr="00056F73">
        <w:t>XSDAnyPropertyType</w:t>
      </w:r>
    </w:p>
    <w:p w14:paraId="1D5777C4" w14:textId="77777777" w:rsidR="00AB4978" w:rsidRDefault="00AB4978" w:rsidP="00AB4978">
      <w:pPr>
        <w:pStyle w:val="omg-body"/>
      </w:pPr>
      <w:r>
        <w:t>An XSDAnyProperty must have an empty type and must not be a derived union or subset any other property.</w:t>
      </w:r>
    </w:p>
    <w:p w14:paraId="3F9A6090" w14:textId="77777777" w:rsidR="00AB4978" w:rsidRDefault="00AB4978" w:rsidP="00AB4978">
      <w:pPr>
        <w:pStyle w:val="omg-body"/>
        <w:rPr>
          <w:b/>
        </w:rPr>
      </w:pPr>
      <w:r w:rsidRPr="00900170">
        <w:rPr>
          <w:b/>
        </w:rPr>
        <w:t>[OCL] context</w:t>
      </w:r>
      <w:r>
        <w:t xml:space="preserve"> XSDAnyProperty </w:t>
      </w:r>
      <w:r w:rsidRPr="00900170">
        <w:rPr>
          <w:b/>
        </w:rPr>
        <w:t>inv:</w:t>
      </w:r>
    </w:p>
    <w:p w14:paraId="2077544C"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self.base_Property.type.oclIsUndefined() and</w:t>
      </w:r>
      <w:r w:rsidRPr="00900170">
        <w:rPr>
          <w:rFonts w:ascii="Courier New" w:hAnsi="Courier New" w:cs="Courier New"/>
        </w:rPr>
        <w:br/>
        <w:t xml:space="preserve">                not(self.base_Property.isDerivedUnion) and</w:t>
      </w:r>
      <w:r w:rsidRPr="00900170">
        <w:rPr>
          <w:rFonts w:ascii="Courier New" w:hAnsi="Courier New" w:cs="Courier New"/>
        </w:rPr>
        <w:br/>
        <w:t xml:space="preserve">                self.base_Property.subsettedProperty-&gt;isEmpty() </w:t>
      </w:r>
    </w:p>
    <w:p w14:paraId="1CE9B53D" w14:textId="77777777" w:rsidR="00AB4978" w:rsidRDefault="00AB4978" w:rsidP="00AB4978">
      <w:pPr>
        <w:pStyle w:val="omg-body"/>
      </w:pPr>
    </w:p>
    <w:p w14:paraId="4CDA9F87" w14:textId="77777777" w:rsidR="00AB4978" w:rsidRPr="00792921" w:rsidRDefault="00AB4978" w:rsidP="00AB4978">
      <w:pPr>
        <w:pStyle w:val="Heading3"/>
      </w:pPr>
      <w:bookmarkStart w:id="228" w:name="_Toc406072957"/>
      <w:r w:rsidRPr="00792921">
        <w:lastRenderedPageBreak/>
        <w:t xml:space="preserve">&lt;Stereotype&gt; </w:t>
      </w:r>
      <w:bookmarkStart w:id="229" w:name="_fe37b7788f1a1dcf7c9a73e489c79423"/>
      <w:r w:rsidRPr="00792921">
        <w:t>XSDDeclaration</w:t>
      </w:r>
      <w:bookmarkEnd w:id="228"/>
      <w:bookmarkEnd w:id="229"/>
    </w:p>
    <w:p w14:paraId="7A26EAFC" w14:textId="77777777" w:rsidR="00AB4978" w:rsidRPr="00F21036" w:rsidRDefault="00AB4978" w:rsidP="00AB4978">
      <w:pPr>
        <w:pStyle w:val="Heading5"/>
      </w:pPr>
      <w:r>
        <w:t>Description</w:t>
      </w:r>
    </w:p>
    <w:p w14:paraId="4211C9CC" w14:textId="77777777" w:rsidR="00AB4978" w:rsidRDefault="00AB4978" w:rsidP="00AB4978">
      <w:pPr>
        <w:pStyle w:val="omg-body"/>
      </w:pPr>
      <w:r>
        <w:t>The XSDDeclaration stereotype is a specialization of the common References stereotype. However, it is constrained such that its client must be an XSDProperty Property and its supplier must be an XSDProperty Property or a Namepsace Package. By default, the namespace of the global XSD property declaration referenced by XSDProperty is the namespace of its class. The XSDDeclaration stereotype allows the modeler to specify the namespace a XSDProperty will reference based on the namespace of another XSDProperty or the target namespace of a Namespace Package. Specifically, the client of the XSDDeclaration Realization shall reference the namespace indicated by the supplier of the XSDDeclaration Realization, the client of the maps to one of the following: an attribute use schema component or a particle component whose term property is an element declaration schema component. In the first case, the supplier maps to the attribute declaration schema component for the attribute use component. In the second case, the supplier maps to the element declaration schema component for the particle schema component.</w:t>
      </w:r>
    </w:p>
    <w:p w14:paraId="3F776183" w14:textId="77777777" w:rsidR="00AB4978" w:rsidRDefault="00AB4978" w:rsidP="00AB4978">
      <w:pPr>
        <w:pStyle w:val="Heading5"/>
      </w:pPr>
      <w:r>
        <w:t>Generalization</w:t>
      </w:r>
    </w:p>
    <w:p w14:paraId="61E4C697" w14:textId="77777777" w:rsidR="00AB4978" w:rsidRDefault="00AB4978" w:rsidP="00AB4978">
      <w:pPr>
        <w:pStyle w:val="omg-body"/>
      </w:pPr>
      <w:hyperlink w:anchor="_c7b8a68ef50d3d361f495647dd4876ec" w:history="1">
        <w:r w:rsidRPr="00C253B8">
          <w:rPr>
            <w:color w:val="0000FF"/>
            <w:u w:val="single"/>
          </w:rPr>
          <w:t>References</w:t>
        </w:r>
      </w:hyperlink>
    </w:p>
    <w:p w14:paraId="20A36D31" w14:textId="77777777" w:rsidR="00AB4978" w:rsidRPr="00792921" w:rsidRDefault="00AB4978" w:rsidP="00AB4978">
      <w:pPr>
        <w:pStyle w:val="Heading3"/>
      </w:pPr>
      <w:bookmarkStart w:id="230" w:name="_Toc406072958"/>
      <w:r w:rsidRPr="00792921">
        <w:t xml:space="preserve">&lt;Stereotype&gt; </w:t>
      </w:r>
      <w:bookmarkStart w:id="231" w:name="_ef2da866bc4fca08abc4202c19cac9e0"/>
      <w:r w:rsidRPr="00792921">
        <w:t>XSDProperty</w:t>
      </w:r>
      <w:bookmarkEnd w:id="230"/>
      <w:bookmarkEnd w:id="231"/>
    </w:p>
    <w:p w14:paraId="38A0BE94" w14:textId="77777777" w:rsidR="00AB4978" w:rsidRPr="00F21036" w:rsidRDefault="00AB4978" w:rsidP="00AB4978">
      <w:pPr>
        <w:pStyle w:val="Heading5"/>
      </w:pPr>
      <w:r>
        <w:t>Description</w:t>
      </w:r>
    </w:p>
    <w:p w14:paraId="09BBFC13" w14:textId="77777777" w:rsidR="00AB4978" w:rsidRDefault="00AB4978" w:rsidP="00AB4978">
      <w:pPr>
        <w:pStyle w:val="omg-body"/>
      </w:pPr>
      <w:r>
        <w:t>An XSDProperty Property represents a NIEM property, which is implemented in XML Schema as either an attribute declaration and use or an element declaration and particle. If an XSDProperty Property is the client of a References Realization, then the supplier of the Realization defines the declaration of the NIEM property. Otherwise, the declaration of the NIEM property is defined implicitly to be the top-level attribute or element definition of the same name within the target namespace of the Namespace Package that contains the XSDProperty Property. All NIEM properties represented by XSDProperty Properties with the same name within the same package that are not clients of References Realizations share the same implicit attribute or element declaration.</w:t>
      </w:r>
    </w:p>
    <w:p w14:paraId="0BC2233F"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31CEE029" w14:textId="77777777" w:rsidR="00AB4978" w:rsidRDefault="00AB4978" w:rsidP="00AB4978">
      <w:pPr>
        <w:pStyle w:val="omg-body"/>
      </w:pPr>
      <w:r>
        <w:rPr>
          <w:rStyle w:val="BodyTextChar"/>
        </w:rPr>
        <w:t>UML::</w:t>
      </w:r>
      <w:r w:rsidRPr="00D61BEF">
        <w:rPr>
          <w:bCs/>
          <w:iCs/>
        </w:rPr>
        <w:t>Property</w:t>
      </w:r>
    </w:p>
    <w:p w14:paraId="687A482E" w14:textId="77777777" w:rsidR="00AB4978" w:rsidRPr="00D13566" w:rsidRDefault="00AB4978" w:rsidP="00AB4978">
      <w:pPr>
        <w:pStyle w:val="Heading5"/>
      </w:pPr>
      <w:r w:rsidRPr="00D13566">
        <w:t>Properties</w:t>
      </w:r>
    </w:p>
    <w:p w14:paraId="362FEAE6" w14:textId="77777777" w:rsidR="00AB4978" w:rsidRPr="00D13566" w:rsidRDefault="00AB4978" w:rsidP="00AB4978">
      <w:pPr>
        <w:pStyle w:val="Heading6"/>
      </w:pPr>
      <w:r w:rsidRPr="00D13566">
        <w:t>fixed</w:t>
      </w:r>
      <w:r>
        <w:t xml:space="preserve"> : String [0..1]</w:t>
      </w:r>
    </w:p>
    <w:p w14:paraId="67533964" w14:textId="77777777" w:rsidR="00AB4978" w:rsidRDefault="00AB4978" w:rsidP="00AB4978">
      <w:pPr>
        <w:pStyle w:val="omg-body"/>
      </w:pPr>
      <w:r>
        <w:t>If present, implemented as the value of the fixed attribute of the xsd:attribute or xsd:element.</w:t>
      </w:r>
    </w:p>
    <w:p w14:paraId="7ECDA83C" w14:textId="77777777" w:rsidR="00AB4978" w:rsidRPr="00D13566" w:rsidRDefault="00AB4978" w:rsidP="00AB4978">
      <w:pPr>
        <w:pStyle w:val="Heading6"/>
      </w:pPr>
      <w:r w:rsidRPr="00D13566">
        <w:t>kind</w:t>
      </w:r>
      <w:r>
        <w:t xml:space="preserve"> : XSDPropertyKindCode [1]</w:t>
      </w:r>
    </w:p>
    <w:p w14:paraId="32BC101E" w14:textId="77777777" w:rsidR="00AB4978" w:rsidRDefault="00AB4978" w:rsidP="00AB4978">
      <w:pPr>
        <w:pStyle w:val="omg-body"/>
      </w:pPr>
      <w:r>
        <w:t>Indicates whether the NIEM property is implemented in XML Schema as an attribute declaration and attribute use or element declaration and element particle: if "attribute", the NIEM property is implemented in XML Schema as an attribute declaration and attribute use; if "element", the NIEM property is implemented as an element declaration and element particle.</w:t>
      </w:r>
    </w:p>
    <w:p w14:paraId="73C30E5C" w14:textId="77777777" w:rsidR="00AB4978" w:rsidRPr="00D13566" w:rsidRDefault="00AB4978" w:rsidP="00AB4978">
      <w:pPr>
        <w:pStyle w:val="Heading6"/>
      </w:pPr>
      <w:r w:rsidRPr="00D13566">
        <w:t>nillable</w:t>
      </w:r>
      <w:r>
        <w:t xml:space="preserve"> : Boolean [0..1]</w:t>
      </w:r>
    </w:p>
    <w:p w14:paraId="1D0AD9DB" w14:textId="77777777" w:rsidR="00AB4978" w:rsidRDefault="00AB4978" w:rsidP="00AB4978">
      <w:pPr>
        <w:pStyle w:val="omg-body"/>
      </w:pPr>
      <w:r>
        <w:t>Implemented in XML Schema as the value of the nillable attribute on the xsd:element element. Note that an XSDProperty that represents an XML attribute may not have a nillable value.</w:t>
      </w:r>
    </w:p>
    <w:p w14:paraId="445478E8" w14:textId="77777777" w:rsidR="00AB4978" w:rsidRDefault="00AB4978" w:rsidP="00AB4978">
      <w:pPr>
        <w:pStyle w:val="Heading5"/>
      </w:pPr>
      <w:r>
        <w:lastRenderedPageBreak/>
        <w:t>Constraints</w:t>
      </w:r>
    </w:p>
    <w:p w14:paraId="77AF27A8" w14:textId="77777777" w:rsidR="00AB4978" w:rsidRPr="00056F73" w:rsidRDefault="00AB4978" w:rsidP="00AB4978">
      <w:pPr>
        <w:pStyle w:val="Heading6"/>
      </w:pPr>
      <w:r w:rsidRPr="00056F73">
        <w:t>NDR3 [Rule 10-10] (REF,EXT). Element use from external adapter type defined by external schema documents</w:t>
      </w:r>
    </w:p>
    <w:p w14:paraId="15914DE5" w14:textId="77777777" w:rsidR="00AB4978" w:rsidRDefault="00AB4978" w:rsidP="00AB4978">
      <w:pPr>
        <w:pStyle w:val="omg-body"/>
      </w:pPr>
      <w:hyperlink r:id="rId584" w:history="1">
        <w:r>
          <w:rPr>
            <w:color w:val="0000FF"/>
            <w:u w:val="single"/>
          </w:rPr>
          <w:t>Rule 10-10</w:t>
        </w:r>
      </w:hyperlink>
      <w:r>
        <w:t xml:space="preserve">, Element use from external adapter type defined by external schema documents (REF, EXT): </w:t>
      </w:r>
      <w:hyperlink r:id="rId585" w:history="1">
        <w:r>
          <w:rPr>
            <w:color w:val="0000FF"/>
            <w:u w:val="single"/>
          </w:rPr>
          <w:t>Section 10.2.3.2</w:t>
        </w:r>
      </w:hyperlink>
      <w:r>
        <w:t>, External adapter types </w:t>
      </w:r>
    </w:p>
    <w:p w14:paraId="02661965" w14:textId="77777777" w:rsidR="00AB4978" w:rsidRDefault="00AB4978" w:rsidP="00AB4978">
      <w:pPr>
        <w:pStyle w:val="omg-body"/>
        <w:rPr>
          <w:b/>
        </w:rPr>
      </w:pPr>
      <w:r w:rsidRPr="00900170">
        <w:rPr>
          <w:b/>
        </w:rPr>
        <w:t>[OCL] context</w:t>
      </w:r>
      <w:r>
        <w:t xml:space="preserve"> XSDProperty </w:t>
      </w:r>
      <w:r w:rsidRPr="00900170">
        <w:rPr>
          <w:b/>
        </w:rPr>
        <w:t>inv:</w:t>
      </w:r>
    </w:p>
    <w:p w14:paraId="21E8EAF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self.namespace.stereotypedBy('AdapterType')</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self.clientDependency-&gt;select(r|r.stereotypedBy('References')).supplier</w:t>
      </w:r>
      <w:r w:rsidRPr="00900170">
        <w:rPr>
          <w:rFonts w:ascii="Courier New" w:hAnsi="Courier New" w:cs="Courier New"/>
        </w:rPr>
        <w:br/>
        <w:t>-&gt;forAll(s|s.namespace.namespace.appliedStereotype('InformationModel').oclAsType(NIEM_UML_Profile::NIEM_PIM_Profile::InformationModel).defaultPurpose=NIEM_UML_Profile::NIEM_PIM_Profile::DefaultPurposeCode::external)</w:t>
      </w:r>
    </w:p>
    <w:p w14:paraId="7F8A02AE" w14:textId="77777777" w:rsidR="00AB4978" w:rsidRDefault="00AB4978" w:rsidP="00AB4978">
      <w:pPr>
        <w:pStyle w:val="omg-body"/>
      </w:pPr>
    </w:p>
    <w:p w14:paraId="6C95C9F7" w14:textId="77777777" w:rsidR="00AB4978" w:rsidRPr="00056F73" w:rsidRDefault="00AB4978" w:rsidP="00AB4978">
      <w:pPr>
        <w:pStyle w:val="Heading6"/>
      </w:pPr>
      <w:r w:rsidRPr="00056F73">
        <w:t>NDR3 [Rule 10-13] (REF). External attribute use only in external adapter type</w:t>
      </w:r>
    </w:p>
    <w:p w14:paraId="4971F334" w14:textId="77777777" w:rsidR="00AB4978" w:rsidRDefault="00AB4978" w:rsidP="00AB4978">
      <w:pPr>
        <w:pStyle w:val="omg-body"/>
      </w:pPr>
      <w:hyperlink r:id="rId586" w:history="1">
        <w:r>
          <w:rPr>
            <w:color w:val="0000FF"/>
            <w:u w:val="single"/>
          </w:rPr>
          <w:t>Rule 10-13</w:t>
        </w:r>
      </w:hyperlink>
      <w:r>
        <w:t xml:space="preserve">, External attribute use only in external adapter type (REF): </w:t>
      </w:r>
      <w:hyperlink r:id="rId587" w:history="1">
        <w:r>
          <w:rPr>
            <w:color w:val="0000FF"/>
            <w:u w:val="single"/>
          </w:rPr>
          <w:t>Section 10.2.3.3</w:t>
        </w:r>
      </w:hyperlink>
      <w:r>
        <w:t>, External attribute use </w:t>
      </w:r>
    </w:p>
    <w:p w14:paraId="338BF014" w14:textId="77777777" w:rsidR="00AB4978" w:rsidRDefault="00AB4978" w:rsidP="00AB4978">
      <w:pPr>
        <w:pStyle w:val="omg-body"/>
        <w:rPr>
          <w:b/>
        </w:rPr>
      </w:pPr>
      <w:r w:rsidRPr="00900170">
        <w:rPr>
          <w:b/>
        </w:rPr>
        <w:t>[OCL] context</w:t>
      </w:r>
      <w:r>
        <w:t xml:space="preserve"> XSDProperty </w:t>
      </w:r>
      <w:r w:rsidRPr="00900170">
        <w:rPr>
          <w:b/>
        </w:rPr>
        <w:t>inv:</w:t>
      </w:r>
    </w:p>
    <w:p w14:paraId="1A85EF1B"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 </w:t>
      </w:r>
      <w:r w:rsidRPr="00900170">
        <w:rPr>
          <w:rFonts w:ascii="Courier New" w:hAnsi="Courier New" w:cs="Courier New"/>
        </w:rPr>
        <w:br/>
        <w:t xml:space="preserve">    and</w:t>
      </w:r>
      <w:r w:rsidRPr="00900170">
        <w:rPr>
          <w:rFonts w:ascii="Courier New" w:hAnsi="Courier New" w:cs="Courier New"/>
        </w:rPr>
        <w:br/>
        <w:t xml:space="preserve">    self.base_Property.namespace.namespace.appliedStereotype('InformationModel').oclAsType(NIEM_UML_Profile::NIEM_PIM_Profile::InformationModel)</w:t>
      </w:r>
      <w:r w:rsidRPr="00900170">
        <w:rPr>
          <w:rFonts w:ascii="Courier New" w:hAnsi="Courier New" w:cs="Courier New"/>
        </w:rPr>
        <w:br/>
        <w:t xml:space="preserve">        -&gt;forAll(im|(im.defaultPurpose=NIEM_UML_Profile::NIEM_PIM_Profile::DefaultPurposeCode::subset)or(im.defaultPurpose=NIEM_UML_Profile::NIEM_PIM_Profile::DefaultPurposeCode::reference))</w:t>
      </w:r>
      <w:r w:rsidRPr="00900170">
        <w:rPr>
          <w:rFonts w:ascii="Courier New" w:hAnsi="Courier New" w:cs="Courier New"/>
        </w:rPr>
        <w:br/>
        <w:t xml:space="preserve">        </w:t>
      </w:r>
      <w:r w:rsidRPr="00900170">
        <w:rPr>
          <w:rFonts w:ascii="Courier New" w:hAnsi="Courier New" w:cs="Courier New"/>
        </w:rPr>
        <w:br/>
        <w:t xml:space="preserve">    and</w:t>
      </w:r>
      <w:r w:rsidRPr="00900170">
        <w:rPr>
          <w:rFonts w:ascii="Courier New" w:hAnsi="Courier New" w:cs="Courier New"/>
        </w:rPr>
        <w:br/>
        <w:t xml:space="preserve">    not(self.base_Property.namespace.stereotypedBy('AdapterType'))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self.base_Property.clientDependency-&gt;select(d|d.stereotypedBy('References')).supplier.namespace.namespace.appliedStereotype('InformationModel').oclAsType(NIEM_UML_Profile::NIEM_PIM_Profile::InformationModel)</w:t>
      </w:r>
      <w:r w:rsidRPr="00900170">
        <w:rPr>
          <w:rFonts w:ascii="Courier New" w:hAnsi="Courier New" w:cs="Courier New"/>
        </w:rPr>
        <w:br/>
        <w:t xml:space="preserve">    -&gt;forAll(typeInformationModel|typeInformationModel.defaultPurpose&lt;&gt;NIEM_UML_Profile::NIEM_PIM_Profile::DefaultPurposeCode::external)</w:t>
      </w:r>
    </w:p>
    <w:p w14:paraId="1F32AF5C" w14:textId="77777777" w:rsidR="00AB4978" w:rsidRDefault="00AB4978" w:rsidP="00AB4978">
      <w:pPr>
        <w:pStyle w:val="omg-body"/>
      </w:pPr>
    </w:p>
    <w:p w14:paraId="767E1A03" w14:textId="77777777" w:rsidR="00AB4978" w:rsidRPr="00056F73" w:rsidRDefault="00AB4978" w:rsidP="00AB4978">
      <w:pPr>
        <w:pStyle w:val="Heading6"/>
      </w:pPr>
      <w:r w:rsidRPr="00056F73">
        <w:t>NDR3 [Rule 10-14] (REF,EXT). External attribute use has data definition</w:t>
      </w:r>
    </w:p>
    <w:p w14:paraId="5EB8CAC4" w14:textId="77777777" w:rsidR="00AB4978" w:rsidRDefault="00AB4978" w:rsidP="00AB4978">
      <w:pPr>
        <w:pStyle w:val="omg-body"/>
      </w:pPr>
      <w:hyperlink r:id="rId588" w:history="1">
        <w:r>
          <w:rPr>
            <w:color w:val="0000FF"/>
            <w:u w:val="single"/>
          </w:rPr>
          <w:t>Rule 10-14</w:t>
        </w:r>
      </w:hyperlink>
      <w:r>
        <w:t xml:space="preserve">, External attribute use has data definition (REF, EXT): </w:t>
      </w:r>
      <w:hyperlink r:id="rId589" w:history="1">
        <w:r>
          <w:rPr>
            <w:color w:val="0000FF"/>
            <w:u w:val="single"/>
          </w:rPr>
          <w:t>Section 10.2.3.3</w:t>
        </w:r>
      </w:hyperlink>
      <w:r>
        <w:t>, External attribute use </w:t>
      </w:r>
    </w:p>
    <w:p w14:paraId="7247ADC5" w14:textId="77777777" w:rsidR="00AB4978" w:rsidRDefault="00AB4978" w:rsidP="00AB4978">
      <w:pPr>
        <w:pStyle w:val="omg-body"/>
        <w:rPr>
          <w:b/>
        </w:rPr>
      </w:pPr>
      <w:r w:rsidRPr="00900170">
        <w:rPr>
          <w:b/>
        </w:rPr>
        <w:t>[OCL] context</w:t>
      </w:r>
      <w:r>
        <w:t xml:space="preserve"> XSDProperty </w:t>
      </w:r>
      <w:r w:rsidRPr="00900170">
        <w:rPr>
          <w:b/>
        </w:rPr>
        <w:t>inv:</w:t>
      </w:r>
    </w:p>
    <w:p w14:paraId="42E26656"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(self.kind=NIEM_UML_Profile::NIEM_PSM_Profile::XSDPropertyKindCode::attribute)</w:t>
      </w:r>
      <w:r w:rsidRPr="00900170">
        <w:rPr>
          <w:rFonts w:ascii="Courier New" w:hAnsi="Courier New" w:cs="Courier New"/>
        </w:rPr>
        <w:br/>
        <w:t xml:space="preserve">    and</w:t>
      </w:r>
      <w:r w:rsidRPr="00900170">
        <w:rPr>
          <w:rFonts w:ascii="Courier New" w:hAnsi="Courier New" w:cs="Courier New"/>
        </w:rPr>
        <w:br/>
        <w:t xml:space="preserve">    self.base_Property.clientDependency-&gt;select(d|d.stereotypedBy('References')).supplier.namespace.namespace</w:t>
      </w:r>
      <w:r w:rsidRPr="00900170">
        <w:rPr>
          <w:rFonts w:ascii="Courier New" w:hAnsi="Courier New" w:cs="Courier New"/>
        </w:rPr>
        <w:br/>
        <w:t xml:space="preserve">            -&gt;forAll(typeInformationModel|typeInformationModel.appliedStereotype('InformationModel').oclAsType(NIEM_UML_Profile::NIEM_PIM_Profile::InformationModel).defaultPurpose=NIEM_UML_Profile::NIEM_PIM_Profile::DefaultPurposeCode::external)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self.base_Property.ownedComment._'body'-&gt;exists(b|not(b.oclIsUndefined()) and b&lt;&gt;'')</w:t>
      </w:r>
      <w:r w:rsidRPr="00900170">
        <w:rPr>
          <w:rFonts w:ascii="Courier New" w:hAnsi="Courier New" w:cs="Courier New"/>
        </w:rPr>
        <w:br/>
        <w:t xml:space="preserve">   </w:t>
      </w:r>
    </w:p>
    <w:p w14:paraId="027CD02E" w14:textId="77777777" w:rsidR="00AB4978" w:rsidRDefault="00AB4978" w:rsidP="00AB4978">
      <w:pPr>
        <w:pStyle w:val="omg-body"/>
      </w:pPr>
    </w:p>
    <w:p w14:paraId="094B2D83" w14:textId="77777777" w:rsidR="00AB4978" w:rsidRPr="00056F73" w:rsidRDefault="00AB4978" w:rsidP="00AB4978">
      <w:pPr>
        <w:pStyle w:val="Heading6"/>
      </w:pPr>
      <w:r w:rsidRPr="00056F73">
        <w:t>NDR3 [Rule 10-15] (SET). External attribute use not an ID</w:t>
      </w:r>
    </w:p>
    <w:p w14:paraId="241DA1EE" w14:textId="77777777" w:rsidR="00AB4978" w:rsidRDefault="00AB4978" w:rsidP="00AB4978">
      <w:pPr>
        <w:pStyle w:val="omg-body"/>
      </w:pPr>
      <w:hyperlink r:id="rId590" w:history="1">
        <w:r>
          <w:rPr>
            <w:color w:val="0000FF"/>
            <w:u w:val="single"/>
          </w:rPr>
          <w:t>Rule 10-15</w:t>
        </w:r>
      </w:hyperlink>
      <w:r>
        <w:t xml:space="preserve">, External attribute use not an ID (SET): </w:t>
      </w:r>
      <w:hyperlink r:id="rId591" w:history="1">
        <w:r>
          <w:rPr>
            <w:color w:val="0000FF"/>
            <w:u w:val="single"/>
          </w:rPr>
          <w:t>Section 10.2.3.3</w:t>
        </w:r>
      </w:hyperlink>
      <w:r>
        <w:t>, External attribute use</w:t>
      </w:r>
    </w:p>
    <w:p w14:paraId="1FD9FFCB" w14:textId="77777777" w:rsidR="00AB4978" w:rsidRDefault="00AB4978" w:rsidP="00AB4978">
      <w:pPr>
        <w:pStyle w:val="omg-body"/>
        <w:rPr>
          <w:b/>
        </w:rPr>
      </w:pPr>
      <w:r w:rsidRPr="00900170">
        <w:rPr>
          <w:b/>
        </w:rPr>
        <w:t>[OCL] context</w:t>
      </w:r>
      <w:r>
        <w:t xml:space="preserve"> XSDProperty </w:t>
      </w:r>
      <w:r w:rsidRPr="00900170">
        <w:rPr>
          <w:b/>
        </w:rPr>
        <w:t>inv:</w:t>
      </w:r>
    </w:p>
    <w:p w14:paraId="0936DF43"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(self.kind.oclAsType(EnumerationLiteral).name='attribute')</w:t>
      </w:r>
      <w:r w:rsidRPr="00900170">
        <w:rPr>
          <w:rFonts w:ascii="Courier New" w:hAnsi="Courier New" w:cs="Courier New"/>
        </w:rPr>
        <w:br/>
        <w:t xml:space="preserve">    and not(self.base_Property.type.oclIsUndefined())</w:t>
      </w:r>
      <w:r w:rsidRPr="00900170">
        <w:rPr>
          <w:rFonts w:ascii="Courier New" w:hAnsi="Courier New" w:cs="Courier New"/>
        </w:rPr>
        <w:br/>
        <w:t xml:space="preserve">    and not(self.base_Property.type.name.oclIsUndefined())</w:t>
      </w:r>
      <w:r w:rsidRPr="00900170">
        <w:rPr>
          <w:rFonts w:ascii="Courier New" w:hAnsi="Courier New" w:cs="Courier New"/>
        </w:rPr>
        <w:br/>
        <w:t xml:space="preserve">    and not(self.base_Property.type.namespace.oclIsUndefined())</w:t>
      </w:r>
      <w:r w:rsidRPr="00900170">
        <w:rPr>
          <w:rFonts w:ascii="Courier New" w:hAnsi="Courier New" w:cs="Courier New"/>
        </w:rPr>
        <w:br/>
        <w:t xml:space="preserve">    and not(self.base_Property.type.namespace.oclAsType(NamedElement).name.oclIsUndefined())</w:t>
      </w:r>
      <w:r w:rsidRPr="00900170">
        <w:rPr>
          <w:rFonts w:ascii="Courier New" w:hAnsi="Courier New" w:cs="Courier New"/>
        </w:rPr>
        <w:br/>
        <w:t>)</w:t>
      </w:r>
      <w:r w:rsidRPr="00900170">
        <w:rPr>
          <w:rFonts w:ascii="Courier New" w:hAnsi="Courier New" w:cs="Courier New"/>
        </w:rPr>
        <w:br/>
        <w:t xml:space="preserve">implies                </w:t>
      </w:r>
      <w:r w:rsidRPr="00900170">
        <w:rPr>
          <w:rFonts w:ascii="Courier New" w:hAnsi="Courier New" w:cs="Courier New"/>
        </w:rPr>
        <w:br/>
        <w:t xml:space="preserve">(                       </w:t>
      </w:r>
      <w:r w:rsidRPr="00900170">
        <w:rPr>
          <w:rFonts w:ascii="Courier New" w:hAnsi="Courier New" w:cs="Courier New"/>
        </w:rPr>
        <w:br/>
        <w:t xml:space="preserve">    (self.base_Property.type.name&lt;&gt;'ID') </w:t>
      </w:r>
      <w:r w:rsidRPr="00900170">
        <w:rPr>
          <w:rFonts w:ascii="Courier New" w:hAnsi="Courier New" w:cs="Courier New"/>
        </w:rPr>
        <w:br/>
        <w:t xml:space="preserve">    and (self.base_Property.type.namespace.oclAsType(NamedElement).name&lt;&gt;'XMLPrimitiveTypes')</w:t>
      </w:r>
      <w:r w:rsidRPr="00900170">
        <w:rPr>
          <w:rFonts w:ascii="Courier New" w:hAnsi="Courier New" w:cs="Courier New"/>
        </w:rPr>
        <w:br/>
        <w:t xml:space="preserve">)    </w:t>
      </w:r>
      <w:r w:rsidRPr="00900170">
        <w:rPr>
          <w:rFonts w:ascii="Courier New" w:hAnsi="Courier New" w:cs="Courier New"/>
        </w:rPr>
        <w:br/>
      </w:r>
      <w:r w:rsidRPr="00900170">
        <w:rPr>
          <w:rFonts w:ascii="Courier New" w:hAnsi="Courier New" w:cs="Courier New"/>
        </w:rPr>
        <w:br/>
        <w:t xml:space="preserve">     </w:t>
      </w:r>
    </w:p>
    <w:p w14:paraId="191FB445" w14:textId="77777777" w:rsidR="00AB4978" w:rsidRDefault="00AB4978" w:rsidP="00AB4978">
      <w:pPr>
        <w:pStyle w:val="omg-body"/>
      </w:pPr>
    </w:p>
    <w:p w14:paraId="70536942" w14:textId="77777777" w:rsidR="00AB4978" w:rsidRPr="00056F73" w:rsidRDefault="00AB4978" w:rsidP="00AB4978">
      <w:pPr>
        <w:pStyle w:val="Heading6"/>
      </w:pPr>
      <w:r w:rsidRPr="00056F73">
        <w:t>NDR3 [Rule 10-16] (REF,EXT). External element use has data definition</w:t>
      </w:r>
    </w:p>
    <w:p w14:paraId="4AF9F549" w14:textId="77777777" w:rsidR="00AB4978" w:rsidRDefault="00AB4978" w:rsidP="00AB4978">
      <w:pPr>
        <w:pStyle w:val="omg-body"/>
      </w:pPr>
      <w:hyperlink r:id="rId592" w:history="1">
        <w:r>
          <w:rPr>
            <w:color w:val="0000FF"/>
            <w:u w:val="single"/>
          </w:rPr>
          <w:t>Rule 10-16</w:t>
        </w:r>
      </w:hyperlink>
      <w:r>
        <w:t xml:space="preserve">, External element use has data definition (REF, EXT): </w:t>
      </w:r>
      <w:hyperlink r:id="rId593" w:history="1">
        <w:r>
          <w:rPr>
            <w:color w:val="0000FF"/>
            <w:u w:val="single"/>
          </w:rPr>
          <w:t>Section 10.2.3.4</w:t>
        </w:r>
      </w:hyperlink>
      <w:r>
        <w:t>, External element use</w:t>
      </w:r>
    </w:p>
    <w:p w14:paraId="7243CDC1" w14:textId="77777777" w:rsidR="00AB4978" w:rsidRDefault="00AB4978" w:rsidP="00AB4978">
      <w:pPr>
        <w:pStyle w:val="omg-body"/>
      </w:pPr>
      <w:r>
        <w:lastRenderedPageBreak/>
        <w:t> </w:t>
      </w:r>
    </w:p>
    <w:p w14:paraId="2E3955F5" w14:textId="77777777" w:rsidR="00AB4978" w:rsidRDefault="00AB4978" w:rsidP="00AB4978">
      <w:pPr>
        <w:pStyle w:val="omg-body"/>
        <w:rPr>
          <w:b/>
        </w:rPr>
      </w:pPr>
      <w:r w:rsidRPr="00900170">
        <w:rPr>
          <w:b/>
        </w:rPr>
        <w:t>[OCL] context</w:t>
      </w:r>
      <w:r>
        <w:t xml:space="preserve"> XSDProperty </w:t>
      </w:r>
      <w:r w:rsidRPr="00900170">
        <w:rPr>
          <w:b/>
        </w:rPr>
        <w:t>inv:</w:t>
      </w:r>
    </w:p>
    <w:p w14:paraId="68A360C2"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self.clientDependency-&gt;select(d|d.stereotypedBy('References'))-&gt;exists(d|d.supplier.namespace.namespace</w:t>
      </w:r>
      <w:r w:rsidRPr="00900170">
        <w:rPr>
          <w:rFonts w:ascii="Courier New" w:hAnsi="Courier New" w:cs="Courier New"/>
        </w:rPr>
        <w:br/>
        <w:t xml:space="preserve">                 -&gt;exists(typeInformationModel|typeInformationModel.appliedStereotype('InformationModel').oclAsType(NIEM_UML_Profile::NIEM_PIM_Profile::InformationModel).defaultPurpose=NIEM_UML_Profile::NIEM_PIM_Profile::DefaultPurposeCode::external)</w:t>
      </w:r>
      <w:r w:rsidRPr="00900170">
        <w:rPr>
          <w:rFonts w:ascii="Courier New" w:hAnsi="Courier New" w:cs="Courier New"/>
        </w:rPr>
        <w:br/>
        <w:t xml:space="preserve">    )    </w:t>
      </w:r>
      <w:r w:rsidRPr="00900170">
        <w:rPr>
          <w:rFonts w:ascii="Courier New" w:hAnsi="Courier New" w:cs="Courier New"/>
        </w:rPr>
        <w:br/>
        <w:t xml:space="preserve">)   </w:t>
      </w:r>
      <w:r w:rsidRPr="00900170">
        <w:rPr>
          <w:rFonts w:ascii="Courier New" w:hAnsi="Courier New" w:cs="Courier New"/>
        </w:rPr>
        <w:br/>
        <w:t>implies(</w:t>
      </w:r>
      <w:r w:rsidRPr="00900170">
        <w:rPr>
          <w:rFonts w:ascii="Courier New" w:hAnsi="Courier New" w:cs="Courier New"/>
        </w:rPr>
        <w:br/>
        <w:t xml:space="preserve">    self.ownedComment._'body'-&gt;exists(b|not(b.oclIsUndefined()) and b&lt;&gt;'')</w:t>
      </w:r>
      <w:r w:rsidRPr="00900170">
        <w:rPr>
          <w:rFonts w:ascii="Courier New" w:hAnsi="Courier New" w:cs="Courier New"/>
        </w:rPr>
        <w:br/>
        <w:t xml:space="preserve">)     </w:t>
      </w:r>
    </w:p>
    <w:p w14:paraId="5EC3DAA0" w14:textId="77777777" w:rsidR="00AB4978" w:rsidRDefault="00AB4978" w:rsidP="00AB4978">
      <w:pPr>
        <w:pStyle w:val="omg-body"/>
      </w:pPr>
    </w:p>
    <w:p w14:paraId="1AA71866" w14:textId="77777777" w:rsidR="00AB4978" w:rsidRPr="00056F73" w:rsidRDefault="00AB4978" w:rsidP="00AB4978">
      <w:pPr>
        <w:pStyle w:val="Heading6"/>
      </w:pPr>
      <w:r w:rsidRPr="00056F73">
        <w:t>NDR3 [Rule 10-20] (REF,EXT). Association element type is an association type</w:t>
      </w:r>
    </w:p>
    <w:p w14:paraId="175FC697" w14:textId="77777777" w:rsidR="00AB4978" w:rsidRDefault="00AB4978" w:rsidP="00AB4978">
      <w:pPr>
        <w:pStyle w:val="omg-body"/>
      </w:pPr>
      <w:hyperlink r:id="rId594" w:history="1">
        <w:r>
          <w:rPr>
            <w:color w:val="0000FF"/>
            <w:u w:val="single"/>
          </w:rPr>
          <w:t>Rule 10-20</w:t>
        </w:r>
      </w:hyperlink>
      <w:r>
        <w:t xml:space="preserve">, Association element type is an association type (REF, EXT): </w:t>
      </w:r>
      <w:hyperlink r:id="rId595" w:history="1">
        <w:r>
          <w:rPr>
            <w:color w:val="0000FF"/>
            <w:u w:val="single"/>
          </w:rPr>
          <w:t>Section 10.3.2</w:t>
        </w:r>
      </w:hyperlink>
      <w:r>
        <w:t>, Association element declarations</w:t>
      </w:r>
    </w:p>
    <w:p w14:paraId="505257E9" w14:textId="77777777" w:rsidR="00AB4978" w:rsidRDefault="00AB4978" w:rsidP="00AB4978">
      <w:pPr>
        <w:pStyle w:val="omg-body"/>
        <w:rPr>
          <w:b/>
        </w:rPr>
      </w:pPr>
      <w:r w:rsidRPr="00900170">
        <w:rPr>
          <w:b/>
        </w:rPr>
        <w:t>[OCL] context</w:t>
      </w:r>
      <w:r>
        <w:t xml:space="preserve"> XSDProperty </w:t>
      </w:r>
      <w:r w:rsidRPr="00900170">
        <w:rPr>
          <w:b/>
        </w:rPr>
        <w:t>inv:</w:t>
      </w:r>
    </w:p>
    <w:p w14:paraId="0203634F"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(self.appliedStereotype('XSDProperty').oclAsType(NIEM_UML_Profile::NIEM_PSM_Profile::XSDProperty).kind.oclAsType(EnumerationLiteral).name='element'))</w:t>
      </w:r>
      <w:r w:rsidRPr="00900170">
        <w:rPr>
          <w:rFonts w:ascii="Courier New" w:hAnsi="Courier New" w:cs="Courier New"/>
        </w:rPr>
        <w:br/>
        <w:t xml:space="preserve">    and not(self.name.oclIsUndefined())</w:t>
      </w:r>
      <w:r w:rsidRPr="00900170">
        <w:rPr>
          <w:rFonts w:ascii="Courier New" w:hAnsi="Courier New" w:cs="Courier New"/>
        </w:rPr>
        <w:br/>
        <w:t xml:space="preserve">    and  self.name.endsWith('Association')</w:t>
      </w:r>
      <w:r w:rsidRPr="00900170">
        <w:rPr>
          <w:rFonts w:ascii="Courier New" w:hAnsi="Courier New" w:cs="Courier New"/>
        </w:rPr>
        <w:br/>
        <w:t xml:space="preserve">    and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(self.type.stereotypedBy('AssociationType')or self.type.oclIsKindOf(AssociationClass))</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(self.appliedStereotype('XSDProperty').oclAsType(NIEM_UML_Profile::NIEM_PSM_Profile::XSDProperty).kind.oclAsType(EnumerationLiteral).name='element'))</w:t>
      </w:r>
      <w:r w:rsidRPr="00900170">
        <w:rPr>
          <w:rFonts w:ascii="Courier New" w:hAnsi="Courier New" w:cs="Courier New"/>
        </w:rPr>
        <w:br/>
        <w:t xml:space="preserve">    and  not(self.type.oclIsUndefined())</w:t>
      </w:r>
      <w:r w:rsidRPr="00900170">
        <w:rPr>
          <w:rFonts w:ascii="Courier New" w:hAnsi="Courier New" w:cs="Courier New"/>
        </w:rPr>
        <w:br/>
        <w:t xml:space="preserve">    and (self.type.stereotypedBy('AssociationType')or self.type.oclIsKindOf(AssociationClass))</w:t>
      </w:r>
      <w:r w:rsidRPr="00900170">
        <w:rPr>
          <w:rFonts w:ascii="Courier New" w:hAnsi="Courier New" w:cs="Courier New"/>
        </w:rPr>
        <w:br/>
        <w:t xml:space="preserve">    and not(self.name.oclIsUndefined())      </w:t>
      </w:r>
      <w:r w:rsidRPr="00900170">
        <w:rPr>
          <w:rFonts w:ascii="Courier New" w:hAnsi="Courier New" w:cs="Courier New"/>
        </w:rPr>
        <w:br/>
        <w:t xml:space="preserve">    and (self.name&lt;&gt;'')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self.name.endsWith('Association')</w:t>
      </w:r>
      <w:r w:rsidRPr="00900170">
        <w:rPr>
          <w:rFonts w:ascii="Courier New" w:hAnsi="Courier New" w:cs="Courier New"/>
        </w:rPr>
        <w:br/>
        <w:t xml:space="preserve">)     </w:t>
      </w:r>
    </w:p>
    <w:p w14:paraId="5705831F" w14:textId="77777777" w:rsidR="00AB4978" w:rsidRDefault="00AB4978" w:rsidP="00AB4978">
      <w:pPr>
        <w:pStyle w:val="omg-body"/>
      </w:pPr>
    </w:p>
    <w:p w14:paraId="098429AA" w14:textId="77777777" w:rsidR="00AB4978" w:rsidRPr="00056F73" w:rsidRDefault="00AB4978" w:rsidP="00AB4978">
      <w:pPr>
        <w:pStyle w:val="Heading6"/>
      </w:pPr>
      <w:r w:rsidRPr="00056F73">
        <w:t>NDR3 [Rule 10-34] (REF,EXT). Augmentation element type is an augmentation type</w:t>
      </w:r>
    </w:p>
    <w:p w14:paraId="2E3F0A5E" w14:textId="77777777" w:rsidR="00AB4978" w:rsidRDefault="00AB4978" w:rsidP="00AB4978">
      <w:pPr>
        <w:pStyle w:val="omg-body"/>
      </w:pPr>
      <w:hyperlink r:id="rId596" w:history="1">
        <w:r>
          <w:rPr>
            <w:color w:val="0000FF"/>
            <w:u w:val="single"/>
          </w:rPr>
          <w:t>Rule 10-34</w:t>
        </w:r>
      </w:hyperlink>
      <w:r>
        <w:t xml:space="preserve">, Augmentation element type is an augmentation type (REF, EXT): </w:t>
      </w:r>
      <w:hyperlink r:id="rId597" w:history="1">
        <w:r>
          <w:rPr>
            <w:color w:val="0000FF"/>
            <w:u w:val="single"/>
          </w:rPr>
          <w:t>Section 10.4.5</w:t>
        </w:r>
      </w:hyperlink>
      <w:r>
        <w:t>, Augmentation element declarations</w:t>
      </w:r>
    </w:p>
    <w:p w14:paraId="437D870C" w14:textId="77777777" w:rsidR="00AB4978" w:rsidRDefault="00AB4978" w:rsidP="00AB4978">
      <w:pPr>
        <w:pStyle w:val="omg-body"/>
        <w:rPr>
          <w:b/>
        </w:rPr>
      </w:pPr>
      <w:r w:rsidRPr="00900170">
        <w:rPr>
          <w:b/>
        </w:rPr>
        <w:t>[OCL] context</w:t>
      </w:r>
      <w:r>
        <w:t xml:space="preserve"> XSDProperty </w:t>
      </w:r>
      <w:r w:rsidRPr="00900170">
        <w:rPr>
          <w:b/>
        </w:rPr>
        <w:t>inv:</w:t>
      </w:r>
    </w:p>
    <w:p w14:paraId="41B2BB77"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w:t>
      </w:r>
      <w:r w:rsidRPr="00900170">
        <w:rPr>
          <w:rFonts w:ascii="Courier New" w:hAnsi="Courier New" w:cs="Courier New"/>
        </w:rPr>
        <w:br/>
        <w:t xml:space="preserve">        and</w:t>
      </w:r>
      <w:r w:rsidRPr="00900170">
        <w:rPr>
          <w:rFonts w:ascii="Courier New" w:hAnsi="Courier New" w:cs="Courier New"/>
        </w:rPr>
        <w:br/>
        <w:t xml:space="preserve">        self.name.endsWith('Augmentation')</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self.type.stereotypedBy('AugmentationType')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r>
      <w:r w:rsidRPr="00900170">
        <w:rPr>
          <w:rFonts w:ascii="Courier New" w:hAnsi="Courier New" w:cs="Courier New"/>
        </w:rPr>
        <w:lastRenderedPageBreak/>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w:t>
      </w:r>
      <w:r w:rsidRPr="00900170">
        <w:rPr>
          <w:rFonts w:ascii="Courier New" w:hAnsi="Courier New" w:cs="Courier New"/>
        </w:rPr>
        <w:br/>
        <w:t xml:space="preserve">        self.type.stereotypedBy('AugmentationType')</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self.name.endsWith('Augmentation')</w:t>
      </w:r>
      <w:r w:rsidRPr="00900170">
        <w:rPr>
          <w:rFonts w:ascii="Courier New" w:hAnsi="Courier New" w:cs="Courier New"/>
        </w:rPr>
        <w:br/>
        <w:t xml:space="preserve">)     </w:t>
      </w:r>
    </w:p>
    <w:p w14:paraId="00CE917C" w14:textId="77777777" w:rsidR="00AB4978" w:rsidRDefault="00AB4978" w:rsidP="00AB4978">
      <w:pPr>
        <w:pStyle w:val="omg-body"/>
      </w:pPr>
    </w:p>
    <w:p w14:paraId="0FAFFFF1" w14:textId="77777777" w:rsidR="00AB4978" w:rsidRPr="00056F73" w:rsidRDefault="00AB4978" w:rsidP="00AB4978">
      <w:pPr>
        <w:pStyle w:val="Heading6"/>
      </w:pPr>
      <w:r w:rsidRPr="00056F73">
        <w:t>NDR3 [Rule 10-35] (REF,SET). Augmentation elements are not used directly</w:t>
      </w:r>
    </w:p>
    <w:p w14:paraId="6DFA7560" w14:textId="77777777" w:rsidR="00AB4978" w:rsidRDefault="00AB4978" w:rsidP="00AB4978">
      <w:pPr>
        <w:pStyle w:val="omg-body"/>
      </w:pPr>
      <w:hyperlink r:id="rId598" w:history="1">
        <w:r>
          <w:rPr>
            <w:color w:val="0000FF"/>
            <w:u w:val="single"/>
          </w:rPr>
          <w:t>Rule 10-35</w:t>
        </w:r>
      </w:hyperlink>
      <w:r>
        <w:t xml:space="preserve">, Augmentation elements are not used directly (REF, SET): </w:t>
      </w:r>
      <w:hyperlink r:id="rId599" w:history="1">
        <w:r>
          <w:rPr>
            <w:color w:val="0000FF"/>
            <w:u w:val="single"/>
          </w:rPr>
          <w:t>Section 10.4.5</w:t>
        </w:r>
      </w:hyperlink>
      <w:r>
        <w:t>, Augmentation element declarations</w:t>
      </w:r>
    </w:p>
    <w:p w14:paraId="3C75CB64" w14:textId="77777777" w:rsidR="00AB4978" w:rsidRDefault="00AB4978" w:rsidP="00AB4978">
      <w:pPr>
        <w:pStyle w:val="omg-body"/>
        <w:rPr>
          <w:b/>
        </w:rPr>
      </w:pPr>
      <w:r w:rsidRPr="00900170">
        <w:rPr>
          <w:b/>
        </w:rPr>
        <w:t>[OCL] context</w:t>
      </w:r>
      <w:r>
        <w:t xml:space="preserve"> XSDProperty </w:t>
      </w:r>
      <w:r w:rsidRPr="00900170">
        <w:rPr>
          <w:b/>
        </w:rPr>
        <w:t>inv:</w:t>
      </w:r>
    </w:p>
    <w:p w14:paraId="0E087F97"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(not(self.name.oclIsUndefined()) and self.name.endsWith('Augmentation'))</w:t>
      </w:r>
      <w:r w:rsidRPr="00900170">
        <w:rPr>
          <w:rFonts w:ascii="Courier New" w:hAnsi="Courier New" w:cs="Courier New"/>
        </w:rPr>
        <w:br/>
        <w:t xml:space="preserve">        and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self.namespace-&gt;forAll(t|t.stereotypedBy('PropertyHolder'))</w:t>
      </w:r>
      <w:r w:rsidRPr="00900170">
        <w:rPr>
          <w:rFonts w:ascii="Courier New" w:hAnsi="Courier New" w:cs="Courier New"/>
        </w:rPr>
        <w:br/>
        <w:t xml:space="preserve">     )</w:t>
      </w:r>
    </w:p>
    <w:p w14:paraId="77138989" w14:textId="77777777" w:rsidR="00AB4978" w:rsidRDefault="00AB4978" w:rsidP="00AB4978">
      <w:pPr>
        <w:pStyle w:val="omg-body"/>
      </w:pPr>
    </w:p>
    <w:p w14:paraId="43904A20" w14:textId="77777777" w:rsidR="00AB4978" w:rsidRPr="00056F73" w:rsidRDefault="00AB4978" w:rsidP="00AB4978">
      <w:pPr>
        <w:pStyle w:val="Heading6"/>
      </w:pPr>
      <w:r w:rsidRPr="00056F73">
        <w:t>NDR3 [Rule 10-39] (REF,EXT). Metadata element declaration type is a metadata type</w:t>
      </w:r>
    </w:p>
    <w:p w14:paraId="1178831F" w14:textId="77777777" w:rsidR="00AB4978" w:rsidRDefault="00AB4978" w:rsidP="00AB4978">
      <w:pPr>
        <w:pStyle w:val="omg-body"/>
      </w:pPr>
      <w:hyperlink r:id="rId600" w:history="1">
        <w:r>
          <w:rPr>
            <w:color w:val="0000FF"/>
            <w:u w:val="single"/>
          </w:rPr>
          <w:t>Rule 10-39</w:t>
        </w:r>
      </w:hyperlink>
      <w:r>
        <w:t xml:space="preserve">, Metadata element declaration type is a metadata type (REF, EXT): </w:t>
      </w:r>
      <w:hyperlink r:id="rId601" w:history="1">
        <w:r>
          <w:rPr>
            <w:color w:val="0000FF"/>
            <w:u w:val="single"/>
          </w:rPr>
          <w:t>Section 10.5.2</w:t>
        </w:r>
      </w:hyperlink>
      <w:r>
        <w:t>, Metadata element declarations</w:t>
      </w:r>
    </w:p>
    <w:p w14:paraId="574AF967" w14:textId="77777777" w:rsidR="00AB4978" w:rsidRDefault="00AB4978" w:rsidP="00AB4978">
      <w:pPr>
        <w:pStyle w:val="omg-body"/>
        <w:rPr>
          <w:b/>
        </w:rPr>
      </w:pPr>
      <w:r w:rsidRPr="00900170">
        <w:rPr>
          <w:b/>
        </w:rPr>
        <w:t>[OCL] context</w:t>
      </w:r>
      <w:r>
        <w:t xml:space="preserve"> XSDProperty </w:t>
      </w:r>
      <w:r w:rsidRPr="00900170">
        <w:rPr>
          <w:b/>
        </w:rPr>
        <w:t>inv:</w:t>
      </w:r>
    </w:p>
    <w:p w14:paraId="724EC6A5"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not(self.stereotypedBy('XSDProperty'))      </w:t>
      </w:r>
      <w:r w:rsidRPr="00900170">
        <w:rPr>
          <w:rFonts w:ascii="Courier New" w:hAnsi="Courier New" w:cs="Courier New"/>
        </w:rPr>
        <w:br/>
        <w:t xml:space="preserve">            or  (self.appliedStereotype('XSDProperty').oclAsType(NIEM_UML_Profile::NIEM_PSM_Profile::XSDProperty).kind.oclAsType(EnumerationLiteral).name='element')</w:t>
      </w:r>
      <w:r w:rsidRPr="00900170">
        <w:rPr>
          <w:rFonts w:ascii="Courier New" w:hAnsi="Courier New" w:cs="Courier New"/>
        </w:rPr>
        <w:br/>
      </w:r>
      <w:r w:rsidRPr="00900170">
        <w:rPr>
          <w:rFonts w:ascii="Courier New" w:hAnsi="Courier New" w:cs="Courier New"/>
        </w:rPr>
        <w:lastRenderedPageBreak/>
        <w:t xml:space="preserve">         )</w:t>
      </w:r>
      <w:r w:rsidRPr="00900170">
        <w:rPr>
          <w:rFonts w:ascii="Courier New" w:hAnsi="Courier New" w:cs="Courier New"/>
        </w:rPr>
        <w:br/>
        <w:t xml:space="preserve">        and self.name.endsWith('Metadata')</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(not(self.type.oclIsUndefined()) and self.type.stereotypedBy('MetadataType'))</w:t>
      </w:r>
      <w:r w:rsidRPr="00900170">
        <w:rPr>
          <w:rFonts w:ascii="Courier New" w:hAnsi="Courier New" w:cs="Courier New"/>
        </w:rPr>
        <w:br/>
        <w:t>)</w:t>
      </w:r>
      <w:r w:rsidRPr="00900170">
        <w:rPr>
          <w:rFonts w:ascii="Courier New" w:hAnsi="Courier New" w:cs="Courier New"/>
        </w:rPr>
        <w:br/>
        <w:t>and</w:t>
      </w:r>
      <w:r w:rsidRPr="00900170">
        <w:rPr>
          <w:rFonts w:ascii="Courier New" w:hAnsi="Courier New" w:cs="Courier New"/>
        </w:rPr>
        <w:br/>
        <w:t>(</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 xml:space="preserve">            not(self.stereotypedBy('XSDProperty'))      </w:t>
      </w:r>
      <w:r w:rsidRPr="00900170">
        <w:rPr>
          <w:rFonts w:ascii="Courier New" w:hAnsi="Courier New" w:cs="Courier New"/>
        </w:rPr>
        <w:br/>
        <w:t xml:space="preserve">            or  (self.appliedStereotype('XSDProperty').oclAsType(NIEM_UML_Profile::NIEM_PSM_Profile::XSDProperty).kind.oclAsType(InstanceSpecification).name='element')</w:t>
      </w:r>
      <w:r w:rsidRPr="00900170">
        <w:rPr>
          <w:rFonts w:ascii="Courier New" w:hAnsi="Courier New" w:cs="Courier New"/>
        </w:rPr>
        <w:br/>
        <w:t xml:space="preserve">         )</w:t>
      </w:r>
      <w:r w:rsidRPr="00900170">
        <w:rPr>
          <w:rFonts w:ascii="Courier New" w:hAnsi="Courier New" w:cs="Courier New"/>
        </w:rPr>
        <w:br/>
        <w:t xml:space="preserve">        and not(self.type.oclIsUndefined()) </w:t>
      </w:r>
      <w:r w:rsidRPr="00900170">
        <w:rPr>
          <w:rFonts w:ascii="Courier New" w:hAnsi="Courier New" w:cs="Courier New"/>
        </w:rPr>
        <w:br/>
        <w:t xml:space="preserve">        and not(self.name.oclIsUndefined()) </w:t>
      </w:r>
      <w:r w:rsidRPr="00900170">
        <w:rPr>
          <w:rFonts w:ascii="Courier New" w:hAnsi="Courier New" w:cs="Courier New"/>
        </w:rPr>
        <w:br/>
        <w:t xml:space="preserve">        and self.type.stereotypedBy('MetadataType')</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 xml:space="preserve">        self.name.endsWith('Metadata')</w:t>
      </w:r>
      <w:r w:rsidRPr="00900170">
        <w:rPr>
          <w:rFonts w:ascii="Courier New" w:hAnsi="Courier New" w:cs="Courier New"/>
        </w:rPr>
        <w:br/>
        <w:t xml:space="preserve">)     </w:t>
      </w:r>
    </w:p>
    <w:p w14:paraId="5327AD2A" w14:textId="77777777" w:rsidR="00AB4978" w:rsidRDefault="00AB4978" w:rsidP="00AB4978">
      <w:pPr>
        <w:pStyle w:val="omg-body"/>
      </w:pPr>
    </w:p>
    <w:p w14:paraId="342AFC99" w14:textId="77777777" w:rsidR="00AB4978" w:rsidRPr="00056F73" w:rsidRDefault="00AB4978" w:rsidP="00AB4978">
      <w:pPr>
        <w:pStyle w:val="Heading6"/>
      </w:pPr>
      <w:r w:rsidRPr="00056F73">
        <w:t>NDR3 [Rule 10-40] (REF,EXT,SET). Metadata element has applicable elements</w:t>
      </w:r>
    </w:p>
    <w:p w14:paraId="70295956" w14:textId="77777777" w:rsidR="00AB4978" w:rsidRDefault="00AB4978" w:rsidP="00AB4978">
      <w:pPr>
        <w:pStyle w:val="omg-body"/>
      </w:pPr>
      <w:hyperlink r:id="rId602" w:history="1">
        <w:r>
          <w:rPr>
            <w:color w:val="0000FF"/>
            <w:u w:val="single"/>
          </w:rPr>
          <w:t>Rule 10-40</w:t>
        </w:r>
      </w:hyperlink>
      <w:r>
        <w:t xml:space="preserve">, Metadata element has applicable elements (REF, EXT, SET): </w:t>
      </w:r>
      <w:hyperlink r:id="rId603" w:history="1">
        <w:r>
          <w:rPr>
            <w:color w:val="0000FF"/>
            <w:u w:val="single"/>
          </w:rPr>
          <w:t>Section 10.5.2</w:t>
        </w:r>
      </w:hyperlink>
      <w:r>
        <w:t>, Metadata element declarations</w:t>
      </w:r>
    </w:p>
    <w:p w14:paraId="7D553DB0" w14:textId="77777777" w:rsidR="00AB4978" w:rsidRDefault="00AB4978" w:rsidP="00AB4978">
      <w:pPr>
        <w:pStyle w:val="omg-body"/>
      </w:pPr>
      <w:r>
        <w:t>[English]</w:t>
      </w:r>
    </w:p>
    <w:p w14:paraId="4A2C761C" w14:textId="77777777" w:rsidR="00AB4978" w:rsidRPr="00D61BEF" w:rsidRDefault="00AB4978" w:rsidP="00AB4978">
      <w:pPr>
        <w:pStyle w:val="omg-body"/>
      </w:pPr>
      <w:r w:rsidRPr="00D61BEF">
        <w:t>The rule is definitional.</w:t>
      </w:r>
    </w:p>
    <w:p w14:paraId="26BBDCAD" w14:textId="77777777" w:rsidR="00AB4978" w:rsidRDefault="00AB4978" w:rsidP="00AB4978">
      <w:pPr>
        <w:pStyle w:val="omg-body"/>
      </w:pPr>
    </w:p>
    <w:p w14:paraId="100D9DC9" w14:textId="77777777" w:rsidR="00AB4978" w:rsidRPr="00056F73" w:rsidRDefault="00AB4978" w:rsidP="00AB4978">
      <w:pPr>
        <w:pStyle w:val="Heading6"/>
      </w:pPr>
      <w:r w:rsidRPr="00056F73">
        <w:t>NDR3 [Rule 10-47] (REF,EXT). Attribute name begins with lower case letter</w:t>
      </w:r>
    </w:p>
    <w:p w14:paraId="756ADFB0" w14:textId="77777777" w:rsidR="00AB4978" w:rsidRDefault="00AB4978" w:rsidP="00AB4978">
      <w:pPr>
        <w:pStyle w:val="omg-body"/>
      </w:pPr>
      <w:hyperlink r:id="rId604" w:history="1">
        <w:r>
          <w:rPr>
            <w:color w:val="0000FF"/>
            <w:u w:val="single"/>
          </w:rPr>
          <w:t>Rule 10-47</w:t>
        </w:r>
      </w:hyperlink>
      <w:r>
        <w:t xml:space="preserve">, Attribute name begins with lower case letter (REF, EXT): </w:t>
      </w:r>
      <w:hyperlink r:id="rId605" w:history="1">
        <w:r>
          <w:rPr>
            <w:color w:val="0000FF"/>
            <w:u w:val="single"/>
          </w:rPr>
          <w:t>Section 10.8.1</w:t>
        </w:r>
      </w:hyperlink>
      <w:r>
        <w:t>, Character case</w:t>
      </w:r>
    </w:p>
    <w:p w14:paraId="20146192" w14:textId="77777777" w:rsidR="00AB4978" w:rsidRDefault="00AB4978" w:rsidP="00AB4978">
      <w:pPr>
        <w:pStyle w:val="omg-body"/>
        <w:rPr>
          <w:b/>
        </w:rPr>
      </w:pPr>
      <w:r w:rsidRPr="00900170">
        <w:rPr>
          <w:b/>
        </w:rPr>
        <w:t>[OCL] context</w:t>
      </w:r>
      <w:r>
        <w:t xml:space="preserve"> XSDProperty </w:t>
      </w:r>
      <w:r w:rsidRPr="00900170">
        <w:rPr>
          <w:b/>
        </w:rPr>
        <w:t>inv:</w:t>
      </w:r>
    </w:p>
    <w:p w14:paraId="48EFD09E"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(self.kind=NIEM_UML_Profile::NIEM_PSM_Profile::XSDPropertyKindCode::attribute) implies</w:t>
      </w:r>
      <w:r w:rsidRPr="00900170">
        <w:rPr>
          <w:rFonts w:ascii="Courier New" w:hAnsi="Courier New" w:cs="Courier New"/>
        </w:rPr>
        <w:br/>
        <w:t xml:space="preserve">                self.base_Property.name.firstToUpper()&lt;&gt;self.base_Property.name</w:t>
      </w:r>
    </w:p>
    <w:p w14:paraId="3323082E" w14:textId="77777777" w:rsidR="00AB4978" w:rsidRDefault="00AB4978" w:rsidP="00AB4978">
      <w:pPr>
        <w:pStyle w:val="omg-body"/>
      </w:pPr>
    </w:p>
    <w:p w14:paraId="61FD8AD3" w14:textId="77777777" w:rsidR="00AB4978" w:rsidRPr="00056F73" w:rsidRDefault="00AB4978" w:rsidP="00AB4978">
      <w:pPr>
        <w:pStyle w:val="Heading6"/>
      </w:pPr>
      <w:r w:rsidRPr="00056F73">
        <w:t>NDR3 [Rule 10-62] (REF,EXT). Element with simple content has representation term</w:t>
      </w:r>
    </w:p>
    <w:p w14:paraId="56C3B0BE" w14:textId="77777777" w:rsidR="00AB4978" w:rsidRDefault="00AB4978" w:rsidP="00AB4978">
      <w:pPr>
        <w:pStyle w:val="omg-body"/>
      </w:pPr>
      <w:hyperlink r:id="rId606" w:history="1">
        <w:r>
          <w:rPr>
            <w:color w:val="0000FF"/>
            <w:u w:val="single"/>
          </w:rPr>
          <w:t>Rule 10-62</w:t>
        </w:r>
      </w:hyperlink>
      <w:r>
        <w:t xml:space="preserve">, Element with simple content has representation term (REF, EXT): </w:t>
      </w:r>
      <w:hyperlink r:id="rId607" w:history="1">
        <w:r>
          <w:rPr>
            <w:color w:val="0000FF"/>
            <w:u w:val="single"/>
          </w:rPr>
          <w:t>Section 10.8.7</w:t>
        </w:r>
      </w:hyperlink>
      <w:r>
        <w:t>, Representation terms</w:t>
      </w:r>
    </w:p>
    <w:p w14:paraId="2C605F09" w14:textId="77777777" w:rsidR="00AB4978" w:rsidRDefault="00AB4978" w:rsidP="00AB4978">
      <w:pPr>
        <w:pStyle w:val="omg-body"/>
        <w:rPr>
          <w:b/>
        </w:rPr>
      </w:pPr>
      <w:r w:rsidRPr="00900170">
        <w:rPr>
          <w:b/>
        </w:rPr>
        <w:lastRenderedPageBreak/>
        <w:t>[OCL] context</w:t>
      </w:r>
      <w:r>
        <w:t xml:space="preserve"> XSDProperty </w:t>
      </w:r>
      <w:r w:rsidRPr="00900170">
        <w:rPr>
          <w:b/>
        </w:rPr>
        <w:t>inv:</w:t>
      </w:r>
    </w:p>
    <w:p w14:paraId="082AB956" w14:textId="77777777" w:rsidR="00AB4978" w:rsidRPr="00900170" w:rsidRDefault="00AB4978" w:rsidP="00AB4978">
      <w:pPr>
        <w:pStyle w:val="omg-body"/>
        <w:rPr>
          <w:rFonts w:ascii="Courier New" w:hAnsi="Courier New" w:cs="Courier New"/>
        </w:rPr>
      </w:pPr>
      <w:r w:rsidRPr="00900170">
        <w:rPr>
          <w:rFonts w:ascii="Courier New" w:hAnsi="Courier New" w:cs="Courier New"/>
        </w:rPr>
        <w:t>if(</w:t>
      </w:r>
      <w:r w:rsidRPr="00900170">
        <w:rPr>
          <w:rFonts w:ascii="Courier New" w:hAnsi="Courier New" w:cs="Courier New"/>
        </w:rPr>
        <w:br/>
        <w:t xml:space="preserve">    not(self.namespace.oclIsUndefined())</w:t>
      </w:r>
      <w:r w:rsidRPr="00900170">
        <w:rPr>
          <w:rFonts w:ascii="Courier New" w:hAnsi="Courier New" w:cs="Courier New"/>
        </w:rPr>
        <w:br/>
        <w:t xml:space="preserve">    and not(self.namespace.stereotypedBy('List'))</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 not( self.type.oclIsUndefined())             </w:t>
      </w:r>
      <w:r w:rsidRPr="00900170">
        <w:rPr>
          <w:rFonts w:ascii="Courier New" w:hAnsi="Courier New" w:cs="Courier New"/>
        </w:rPr>
        <w:br/>
        <w:t xml:space="preserve">    and not(self.name.oclIsUndefined())</w:t>
      </w:r>
      <w:r w:rsidRPr="00900170">
        <w:rPr>
          <w:rFonts w:ascii="Courier New" w:hAnsi="Courier New" w:cs="Courier New"/>
        </w:rPr>
        <w:br/>
        <w:t xml:space="preserve">    and self.type.oclIsKindOf(DataType)             </w:t>
      </w:r>
      <w:r w:rsidRPr="00900170">
        <w:rPr>
          <w:rFonts w:ascii="Courier New" w:hAnsi="Courier New" w:cs="Courier New"/>
        </w:rPr>
        <w:br/>
        <w:t xml:space="preserve">     and (</w:t>
      </w:r>
      <w:r w:rsidRPr="00900170">
        <w:rPr>
          <w:rFonts w:ascii="Courier New" w:hAnsi="Courier New" w:cs="Courier New"/>
        </w:rPr>
        <w:br/>
        <w:t xml:space="preserve">        not(self.stereotypedBy('XSDProperty')) </w:t>
      </w:r>
      <w:r w:rsidRPr="00900170">
        <w:rPr>
          <w:rFonts w:ascii="Courier New" w:hAnsi="Courier New" w:cs="Courier New"/>
        </w:rPr>
        <w:br/>
        <w:t xml:space="preserve">        or </w:t>
      </w:r>
      <w:r w:rsidRPr="00900170">
        <w:rPr>
          <w:rFonts w:ascii="Courier New" w:hAnsi="Courier New" w:cs="Courier New"/>
        </w:rPr>
        <w:br/>
        <w:t xml:space="preserve">        (self.appliedStereotype('XSDProperty').oclAsType(NIEM_UML_Profile::NIEM_PSM_Profile::XSDProperty).kind.oclAsType(EnumerationLiteral).name='element')  </w:t>
      </w:r>
      <w:r w:rsidRPr="00900170">
        <w:rPr>
          <w:rFonts w:ascii="Courier New" w:hAnsi="Courier New" w:cs="Courier New"/>
        </w:rPr>
        <w:br/>
        <w:t xml:space="preserve">     )</w:t>
      </w:r>
      <w:r w:rsidRPr="00900170">
        <w:rPr>
          <w:rFonts w:ascii="Courier New" w:hAnsi="Courier New" w:cs="Courier New"/>
        </w:rPr>
        <w:br/>
        <w:t xml:space="preserve"> )</w:t>
      </w:r>
      <w:r w:rsidRPr="00900170">
        <w:rPr>
          <w:rFonts w:ascii="Courier New" w:hAnsi="Courier New" w:cs="Courier New"/>
        </w:rPr>
        <w:br/>
        <w:t>then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r w:rsidRPr="00900170">
        <w:rPr>
          <w:rFonts w:ascii="Courier New" w:hAnsi="Courier New" w:cs="Courier New"/>
        </w:rPr>
        <w:br/>
        <w:t xml:space="preserve"> else(true)endif</w:t>
      </w:r>
    </w:p>
    <w:p w14:paraId="6A14BC48" w14:textId="77777777" w:rsidR="00AB4978" w:rsidRDefault="00AB4978" w:rsidP="00AB4978">
      <w:pPr>
        <w:pStyle w:val="omg-body"/>
      </w:pPr>
    </w:p>
    <w:p w14:paraId="3887FE28" w14:textId="77777777" w:rsidR="00AB4978" w:rsidRPr="00056F73" w:rsidRDefault="00AB4978" w:rsidP="00AB4978">
      <w:pPr>
        <w:pStyle w:val="Heading6"/>
      </w:pPr>
      <w:r w:rsidRPr="00056F73">
        <w:t>NDR3 [Rule 10-63] (REF,EXT). Name has representation term when appropriate</w:t>
      </w:r>
    </w:p>
    <w:p w14:paraId="542E22DD" w14:textId="77777777" w:rsidR="00AB4978" w:rsidRDefault="00AB4978" w:rsidP="00AB4978">
      <w:pPr>
        <w:pStyle w:val="omg-body"/>
      </w:pPr>
      <w:hyperlink r:id="rId608" w:history="1">
        <w:r>
          <w:rPr>
            <w:color w:val="0000FF"/>
            <w:u w:val="single"/>
          </w:rPr>
          <w:t>Rule 10-63</w:t>
        </w:r>
      </w:hyperlink>
      <w:r>
        <w:t xml:space="preserve">, Name has representation term when appropriate (REF, EXT): </w:t>
      </w:r>
      <w:hyperlink r:id="rId609" w:history="1">
        <w:r>
          <w:rPr>
            <w:color w:val="0000FF"/>
            <w:u w:val="single"/>
          </w:rPr>
          <w:t>Section 10.8.7</w:t>
        </w:r>
      </w:hyperlink>
      <w:r>
        <w:t>, Representation terms</w:t>
      </w:r>
    </w:p>
    <w:p w14:paraId="08FC6C6D" w14:textId="77777777" w:rsidR="00AB4978" w:rsidRDefault="00AB4978" w:rsidP="00AB4978">
      <w:pPr>
        <w:pStyle w:val="omg-body"/>
      </w:pPr>
      <w:r>
        <w:t>[English]</w:t>
      </w:r>
    </w:p>
    <w:p w14:paraId="56D859E7" w14:textId="77777777" w:rsidR="00AB4978" w:rsidRPr="00D61BEF" w:rsidRDefault="00AB4978" w:rsidP="00AB4978">
      <w:pPr>
        <w:pStyle w:val="omg-body"/>
      </w:pPr>
      <w:r w:rsidRPr="00D61BEF">
        <w:t>Constraint is non-computable.</w:t>
      </w:r>
    </w:p>
    <w:p w14:paraId="44FDD79F" w14:textId="77777777" w:rsidR="00AB4978" w:rsidRDefault="00AB4978" w:rsidP="00AB4978">
      <w:pPr>
        <w:pStyle w:val="omg-body"/>
      </w:pPr>
    </w:p>
    <w:p w14:paraId="5945CD65" w14:textId="77777777" w:rsidR="00AB4978" w:rsidRPr="00056F73" w:rsidRDefault="00AB4978" w:rsidP="00AB4978">
      <w:pPr>
        <w:pStyle w:val="Heading6"/>
      </w:pPr>
      <w:r w:rsidRPr="00056F73">
        <w:t>NDR3 [Rule 10-64] (REF,EXT). Name has representation term only when appropriate</w:t>
      </w:r>
    </w:p>
    <w:p w14:paraId="65E58557" w14:textId="77777777" w:rsidR="00AB4978" w:rsidRDefault="00AB4978" w:rsidP="00AB4978">
      <w:pPr>
        <w:pStyle w:val="omg-body"/>
      </w:pPr>
      <w:hyperlink r:id="rId610" w:history="1">
        <w:r>
          <w:rPr>
            <w:color w:val="0000FF"/>
            <w:u w:val="single"/>
          </w:rPr>
          <w:t>Rule 10-64</w:t>
        </w:r>
      </w:hyperlink>
      <w:r>
        <w:t xml:space="preserve">, Name has representation term only when appropriate (REF, EXT): </w:t>
      </w:r>
      <w:hyperlink r:id="rId611" w:history="1">
        <w:r>
          <w:rPr>
            <w:color w:val="0000FF"/>
            <w:u w:val="single"/>
          </w:rPr>
          <w:t>Section 10.8.7</w:t>
        </w:r>
      </w:hyperlink>
      <w:r>
        <w:t>, Representation terms</w:t>
      </w:r>
    </w:p>
    <w:p w14:paraId="313938CB" w14:textId="77777777" w:rsidR="00AB4978" w:rsidRDefault="00AB4978" w:rsidP="00AB4978">
      <w:pPr>
        <w:pStyle w:val="omg-body"/>
      </w:pPr>
      <w:r>
        <w:t>[English]</w:t>
      </w:r>
    </w:p>
    <w:p w14:paraId="7B448395" w14:textId="77777777" w:rsidR="00AB4978" w:rsidRPr="00D61BEF" w:rsidRDefault="00AB4978" w:rsidP="00AB4978">
      <w:pPr>
        <w:pStyle w:val="omg-body"/>
      </w:pPr>
      <w:r w:rsidRPr="00D61BEF">
        <w:t>Constraint is non-computable.</w:t>
      </w:r>
    </w:p>
    <w:p w14:paraId="0E78E20B" w14:textId="77777777" w:rsidR="00AB4978" w:rsidRDefault="00AB4978" w:rsidP="00AB4978">
      <w:pPr>
        <w:pStyle w:val="omg-body"/>
      </w:pPr>
    </w:p>
    <w:p w14:paraId="4E847DA9" w14:textId="77777777" w:rsidR="00AB4978" w:rsidRPr="00056F73" w:rsidRDefault="00AB4978" w:rsidP="00AB4978">
      <w:pPr>
        <w:pStyle w:val="Heading6"/>
      </w:pPr>
      <w:r w:rsidRPr="00056F73">
        <w:t>NDR3 [Rule 11-12] (REF,EXT). Element name is upper camel case</w:t>
      </w:r>
    </w:p>
    <w:p w14:paraId="4BD5A90A" w14:textId="77777777" w:rsidR="00AB4978" w:rsidRDefault="00AB4978" w:rsidP="00AB4978">
      <w:pPr>
        <w:pStyle w:val="omg-body"/>
      </w:pPr>
      <w:hyperlink r:id="rId612" w:history="1">
        <w:r>
          <w:rPr>
            <w:color w:val="0000FF"/>
            <w:u w:val="single"/>
          </w:rPr>
          <w:t>Rule 11-12</w:t>
        </w:r>
      </w:hyperlink>
      <w:r>
        <w:t>, Element name is upper camel case (REF, EXT): </w:t>
      </w:r>
      <w:hyperlink r:id="rId613" w:history="1">
        <w:r>
          <w:rPr>
            <w:color w:val="0000FF"/>
            <w:u w:val="single"/>
          </w:rPr>
          <w:t>Section 11.2.1</w:t>
        </w:r>
      </w:hyperlink>
      <w:r>
        <w:t>, Element declaration</w:t>
      </w:r>
    </w:p>
    <w:p w14:paraId="5EC2CD02" w14:textId="77777777" w:rsidR="00AB4978" w:rsidRDefault="00AB4978" w:rsidP="00AB4978">
      <w:pPr>
        <w:pStyle w:val="omg-body"/>
      </w:pPr>
      <w:r>
        <w:t> </w:t>
      </w:r>
    </w:p>
    <w:p w14:paraId="723FA089" w14:textId="77777777" w:rsidR="00AB4978" w:rsidRDefault="00AB4978" w:rsidP="00AB4978">
      <w:pPr>
        <w:pStyle w:val="omg-body"/>
        <w:rPr>
          <w:b/>
        </w:rPr>
      </w:pPr>
      <w:r w:rsidRPr="00900170">
        <w:rPr>
          <w:b/>
        </w:rPr>
        <w:t>[OCL] context</w:t>
      </w:r>
      <w:r>
        <w:t xml:space="preserve"> XSDProperty </w:t>
      </w:r>
      <w:r w:rsidRPr="00900170">
        <w:rPr>
          <w:b/>
        </w:rPr>
        <w:t>inv:</w:t>
      </w:r>
    </w:p>
    <w:p w14:paraId="0DFEADAB"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not(self.name.oclIsUndefined())</w:t>
      </w:r>
      <w:r w:rsidRPr="00900170">
        <w:rPr>
          <w:rFonts w:ascii="Courier New" w:hAnsi="Courier New" w:cs="Courier New"/>
        </w:rPr>
        <w:br/>
        <w:t xml:space="preserve">    and(self.name&lt;&gt;'')</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not(self.namespace.stereotypedBy('List'))</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self.name.match('^([A-Z][A-Za-z0-9\\-]*)+$') </w:t>
      </w:r>
      <w:r w:rsidRPr="00900170">
        <w:rPr>
          <w:rFonts w:ascii="Courier New" w:hAnsi="Courier New" w:cs="Courier New"/>
        </w:rPr>
        <w:br/>
        <w:t xml:space="preserve"> </w:t>
      </w:r>
    </w:p>
    <w:p w14:paraId="7E59435F" w14:textId="77777777" w:rsidR="00AB4978" w:rsidRDefault="00AB4978" w:rsidP="00AB4978">
      <w:pPr>
        <w:pStyle w:val="omg-body"/>
      </w:pPr>
    </w:p>
    <w:p w14:paraId="417A93F0" w14:textId="77777777" w:rsidR="00AB4978" w:rsidRPr="00056F73" w:rsidRDefault="00AB4978" w:rsidP="00AB4978">
      <w:pPr>
        <w:pStyle w:val="Heading6"/>
      </w:pPr>
      <w:r w:rsidRPr="00056F73">
        <w:t>NDR3 [Rule 11-13] (REF,EXT). Element type does not have a simple type name</w:t>
      </w:r>
    </w:p>
    <w:p w14:paraId="168A44EB" w14:textId="77777777" w:rsidR="00AB4978" w:rsidRDefault="00AB4978" w:rsidP="00AB4978">
      <w:pPr>
        <w:pStyle w:val="omg-body"/>
      </w:pPr>
      <w:hyperlink r:id="rId614" w:history="1">
        <w:r>
          <w:rPr>
            <w:color w:val="0000FF"/>
            <w:u w:val="single"/>
          </w:rPr>
          <w:t>Rule 11-13</w:t>
        </w:r>
      </w:hyperlink>
      <w:r>
        <w:t>, Element type does not have a simple type name (REF, EXT): </w:t>
      </w:r>
      <w:hyperlink r:id="rId615" w:history="1">
        <w:r>
          <w:rPr>
            <w:color w:val="0000FF"/>
            <w:u w:val="single"/>
          </w:rPr>
          <w:t>Section 11.2.1</w:t>
        </w:r>
      </w:hyperlink>
      <w:r>
        <w:t>, Element declaration</w:t>
      </w:r>
    </w:p>
    <w:p w14:paraId="51829FF8" w14:textId="77777777" w:rsidR="00AB4978" w:rsidRDefault="00AB4978" w:rsidP="00AB4978">
      <w:pPr>
        <w:pStyle w:val="omg-body"/>
      </w:pPr>
      <w:r>
        <w:t> </w:t>
      </w:r>
    </w:p>
    <w:p w14:paraId="1B3FDA91" w14:textId="77777777" w:rsidR="00AB4978" w:rsidRDefault="00AB4978" w:rsidP="00AB4978">
      <w:pPr>
        <w:pStyle w:val="omg-body"/>
        <w:rPr>
          <w:b/>
        </w:rPr>
      </w:pPr>
      <w:r w:rsidRPr="00900170">
        <w:rPr>
          <w:b/>
        </w:rPr>
        <w:t>[OCL] context</w:t>
      </w:r>
      <w:r>
        <w:t xml:space="preserve"> XSDProperty </w:t>
      </w:r>
      <w:r w:rsidRPr="00900170">
        <w:rPr>
          <w:b/>
        </w:rPr>
        <w:t>inv:</w:t>
      </w:r>
    </w:p>
    <w:p w14:paraId="7BB0AE9C"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(self.appliedStereotype('XSDProperty').oclAsType(NIEM_UML_Profile::NIEM_PSM_Profile::XSDProperty).kind.oclAsType(EnumerationLiteral)='element')</w:t>
      </w:r>
      <w:r w:rsidRPr="00900170">
        <w:rPr>
          <w:rFonts w:ascii="Courier New" w:hAnsi="Courier New" w:cs="Courier New"/>
        </w:rPr>
        <w:br/>
        <w:t xml:space="preserve">     )             </w:t>
      </w:r>
      <w:r w:rsidRPr="00900170">
        <w:rPr>
          <w:rFonts w:ascii="Courier New" w:hAnsi="Courier New" w:cs="Courier New"/>
        </w:rPr>
        <w:br/>
        <w:t xml:space="preserve">     and not(self.type.oclIsUndefined())</w:t>
      </w:r>
      <w:r w:rsidRPr="00900170">
        <w:rPr>
          <w:rFonts w:ascii="Courier New" w:hAnsi="Courier New" w:cs="Courier New"/>
        </w:rPr>
        <w:br/>
        <w:t xml:space="preserve">     and not(self.type.name.oclIsUndefined())</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r>
      <w:r w:rsidRPr="00900170">
        <w:rPr>
          <w:rFonts w:ascii="Courier New" w:hAnsi="Courier New" w:cs="Courier New"/>
        </w:rPr>
        <w:lastRenderedPageBreak/>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w:t>
      </w:r>
      <w:r w:rsidRPr="00900170">
        <w:rPr>
          <w:rFonts w:ascii="Courier New" w:hAnsi="Courier New" w:cs="Courier New"/>
        </w:rPr>
        <w:br/>
        <w:t xml:space="preserve">not(self.type.name.endsWith('SimpleType')) </w:t>
      </w:r>
      <w:r w:rsidRPr="00900170">
        <w:rPr>
          <w:rFonts w:ascii="Courier New" w:hAnsi="Courier New" w:cs="Courier New"/>
        </w:rPr>
        <w:br/>
        <w:t xml:space="preserve"> </w:t>
      </w:r>
    </w:p>
    <w:p w14:paraId="442790E1" w14:textId="77777777" w:rsidR="00AB4978" w:rsidRDefault="00AB4978" w:rsidP="00AB4978">
      <w:pPr>
        <w:pStyle w:val="omg-body"/>
      </w:pPr>
    </w:p>
    <w:p w14:paraId="3CEDEB78" w14:textId="77777777" w:rsidR="00AB4978" w:rsidRPr="00056F73" w:rsidRDefault="00AB4978" w:rsidP="00AB4978">
      <w:pPr>
        <w:pStyle w:val="Heading6"/>
      </w:pPr>
      <w:r w:rsidRPr="00056F73">
        <w:t>NDR3 [Rule 11-14] (REF,EXT). Element type is from conformant namespace</w:t>
      </w:r>
    </w:p>
    <w:p w14:paraId="0E6F2B5F" w14:textId="77777777" w:rsidR="00AB4978" w:rsidRDefault="00AB4978" w:rsidP="00AB4978">
      <w:pPr>
        <w:pStyle w:val="omg-body"/>
      </w:pPr>
      <w:hyperlink r:id="rId616" w:history="1">
        <w:r>
          <w:rPr>
            <w:color w:val="0000FF"/>
            <w:u w:val="single"/>
          </w:rPr>
          <w:t>Rule 11-14</w:t>
        </w:r>
      </w:hyperlink>
      <w:r>
        <w:t>, Element type is from conformant namespace (REF, EXT): </w:t>
      </w:r>
      <w:hyperlink r:id="rId617" w:history="1">
        <w:r>
          <w:rPr>
            <w:color w:val="0000FF"/>
            <w:u w:val="single"/>
          </w:rPr>
          <w:t>Section 11.2.1</w:t>
        </w:r>
      </w:hyperlink>
      <w:r>
        <w:t>, Element declaration</w:t>
      </w:r>
    </w:p>
    <w:p w14:paraId="59DF87A5" w14:textId="77777777" w:rsidR="00AB4978" w:rsidRDefault="00AB4978" w:rsidP="00AB4978">
      <w:pPr>
        <w:pStyle w:val="omg-body"/>
      </w:pPr>
      <w:r>
        <w:t> </w:t>
      </w:r>
    </w:p>
    <w:p w14:paraId="6F639E41" w14:textId="77777777" w:rsidR="00AB4978" w:rsidRDefault="00AB4978" w:rsidP="00AB4978">
      <w:pPr>
        <w:pStyle w:val="omg-body"/>
        <w:rPr>
          <w:b/>
        </w:rPr>
      </w:pPr>
      <w:r w:rsidRPr="00900170">
        <w:rPr>
          <w:b/>
        </w:rPr>
        <w:t>[OCL] context</w:t>
      </w:r>
      <w:r>
        <w:t xml:space="preserve"> XSDProperty </w:t>
      </w:r>
      <w:r w:rsidRPr="00900170">
        <w:rPr>
          <w:b/>
        </w:rPr>
        <w:t>inv:</w:t>
      </w:r>
    </w:p>
    <w:p w14:paraId="5BBB113B"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not(self.type.oclIsUndefined())        </w:t>
      </w:r>
      <w:r w:rsidRPr="00900170">
        <w:rPr>
          <w:rFonts w:ascii="Courier New" w:hAnsi="Courier New" w:cs="Courier New"/>
        </w:rPr>
        <w:br/>
        <w:t xml:space="preserve">    and self.type.namespace.stereotypedBy('Namespace')</w:t>
      </w:r>
      <w:r w:rsidRPr="00900170">
        <w:rPr>
          <w:rFonts w:ascii="Courier New" w:hAnsi="Courier New" w:cs="Courier New"/>
        </w:rPr>
        <w:br/>
        <w:t xml:space="preserve">     and</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self.type.namespace.appliedStereotype('Namespace').oclAsType(NIEM_UML_Profile::NIEM_Common_Profile::Namespace).isConformant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3290FABF" w14:textId="77777777" w:rsidR="00AB4978" w:rsidRDefault="00AB4978" w:rsidP="00AB4978">
      <w:pPr>
        <w:pStyle w:val="omg-body"/>
      </w:pPr>
    </w:p>
    <w:p w14:paraId="7EF043F4" w14:textId="77777777" w:rsidR="00AB4978" w:rsidRPr="00056F73" w:rsidRDefault="00AB4978" w:rsidP="00AB4978">
      <w:pPr>
        <w:pStyle w:val="Heading6"/>
      </w:pPr>
      <w:r w:rsidRPr="00056F73">
        <w:t>NDR3 [Rule 11-15] (REF,EXT). Name of element that ends in "Abstract" is abstract</w:t>
      </w:r>
    </w:p>
    <w:p w14:paraId="626BEE49" w14:textId="77777777" w:rsidR="00AB4978" w:rsidRDefault="00AB4978" w:rsidP="00AB4978">
      <w:pPr>
        <w:pStyle w:val="omg-body"/>
      </w:pPr>
      <w:hyperlink r:id="rId618" w:history="1">
        <w:r>
          <w:rPr>
            <w:color w:val="0000FF"/>
            <w:u w:val="single"/>
          </w:rPr>
          <w:t>Rule 11-15</w:t>
        </w:r>
      </w:hyperlink>
      <w:r>
        <w:t>, Name of element that ends in Abstract is abstract (REF, EXT): </w:t>
      </w:r>
      <w:hyperlink r:id="rId619" w:history="1">
        <w:r>
          <w:rPr>
            <w:color w:val="0000FF"/>
            <w:u w:val="single"/>
          </w:rPr>
          <w:t>Section 11.2.1</w:t>
        </w:r>
      </w:hyperlink>
      <w:r>
        <w:t>, Element declaration</w:t>
      </w:r>
    </w:p>
    <w:p w14:paraId="61A15017" w14:textId="77777777" w:rsidR="00AB4978" w:rsidRDefault="00AB4978" w:rsidP="00AB4978">
      <w:pPr>
        <w:pStyle w:val="omg-body"/>
      </w:pPr>
      <w:r>
        <w:t> </w:t>
      </w:r>
    </w:p>
    <w:p w14:paraId="048A7FF0" w14:textId="77777777" w:rsidR="00AB4978" w:rsidRDefault="00AB4978" w:rsidP="00AB4978">
      <w:pPr>
        <w:pStyle w:val="omg-body"/>
        <w:rPr>
          <w:b/>
        </w:rPr>
      </w:pPr>
      <w:r w:rsidRPr="00900170">
        <w:rPr>
          <w:b/>
        </w:rPr>
        <w:t>[OCL] context</w:t>
      </w:r>
      <w:r>
        <w:t xml:space="preserve"> XSDProperty </w:t>
      </w:r>
      <w:r w:rsidRPr="00900170">
        <w:rPr>
          <w:b/>
        </w:rPr>
        <w:t>inv:</w:t>
      </w:r>
    </w:p>
    <w:p w14:paraId="505ADE26"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r>
      <w:r w:rsidRPr="00900170">
        <w:rPr>
          <w:rFonts w:ascii="Courier New" w:hAnsi="Courier New" w:cs="Courier New"/>
        </w:rPr>
        <w:lastRenderedPageBreak/>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self.name.endsWith('Abstract')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r>
      <w:r w:rsidRPr="00900170">
        <w:rPr>
          <w:rFonts w:ascii="Courier New" w:hAnsi="Courier New" w:cs="Courier New"/>
        </w:rPr>
        <w:br/>
        <w:t xml:space="preserve"> </w:t>
      </w:r>
    </w:p>
    <w:p w14:paraId="490927FA" w14:textId="77777777" w:rsidR="00AB4978" w:rsidRDefault="00AB4978" w:rsidP="00AB4978">
      <w:pPr>
        <w:pStyle w:val="omg-body"/>
      </w:pPr>
    </w:p>
    <w:p w14:paraId="7F4F894B" w14:textId="77777777" w:rsidR="00AB4978" w:rsidRPr="00056F73" w:rsidRDefault="00AB4978" w:rsidP="00AB4978">
      <w:pPr>
        <w:pStyle w:val="Heading6"/>
      </w:pPr>
      <w:r w:rsidRPr="00056F73">
        <w:t>NDR3 [Rule 11-16] (REF,EXT). Name of element declaration with simple content has representation term</w:t>
      </w:r>
    </w:p>
    <w:p w14:paraId="2952FC88" w14:textId="77777777" w:rsidR="00AB4978" w:rsidRDefault="00AB4978" w:rsidP="00AB4978">
      <w:pPr>
        <w:pStyle w:val="omg-body"/>
      </w:pPr>
      <w:hyperlink r:id="rId620" w:history="1">
        <w:r>
          <w:rPr>
            <w:color w:val="0000FF"/>
            <w:u w:val="single"/>
          </w:rPr>
          <w:t>Rule 11-16</w:t>
        </w:r>
      </w:hyperlink>
      <w:r>
        <w:t>, Name of element declaration with simple content has representation term (REF, EXT): </w:t>
      </w:r>
      <w:hyperlink r:id="rId621" w:history="1">
        <w:r>
          <w:rPr>
            <w:color w:val="0000FF"/>
            <w:u w:val="single"/>
          </w:rPr>
          <w:t>Section 11.2.1.1</w:t>
        </w:r>
      </w:hyperlink>
      <w:r>
        <w:t>, Object element declarations</w:t>
      </w:r>
    </w:p>
    <w:p w14:paraId="6FAEB1AA" w14:textId="77777777" w:rsidR="00AB4978" w:rsidRDefault="00AB4978" w:rsidP="00AB4978">
      <w:pPr>
        <w:pStyle w:val="omg-body"/>
      </w:pPr>
      <w:r>
        <w:t> </w:t>
      </w:r>
    </w:p>
    <w:p w14:paraId="1BE2B2CF" w14:textId="77777777" w:rsidR="00AB4978" w:rsidRDefault="00AB4978" w:rsidP="00AB4978">
      <w:pPr>
        <w:pStyle w:val="omg-body"/>
        <w:rPr>
          <w:b/>
        </w:rPr>
      </w:pPr>
      <w:r w:rsidRPr="00900170">
        <w:rPr>
          <w:b/>
        </w:rPr>
        <w:t>[OCL] context</w:t>
      </w:r>
      <w:r>
        <w:t xml:space="preserve"> XSDProperty </w:t>
      </w:r>
      <w:r w:rsidRPr="00900170">
        <w:rPr>
          <w:b/>
        </w:rPr>
        <w:t>inv:</w:t>
      </w:r>
    </w:p>
    <w:p w14:paraId="62F25FFA"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and   not(self.type.oclIsUndefined())</w:t>
      </w:r>
      <w:r w:rsidRPr="00900170">
        <w:rPr>
          <w:rFonts w:ascii="Courier New" w:hAnsi="Courier New" w:cs="Courier New"/>
        </w:rPr>
        <w:br/>
        <w:t xml:space="preserve">     and self.type.oclIsKindOf(DataType)             </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r>
      <w:r w:rsidRPr="00900170">
        <w:rPr>
          <w:rFonts w:ascii="Courier New" w:hAnsi="Courier New" w:cs="Courier New"/>
        </w:rPr>
        <w:lastRenderedPageBreak/>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0758DD2E" w14:textId="77777777" w:rsidR="00AB4978" w:rsidRDefault="00AB4978" w:rsidP="00AB4978">
      <w:pPr>
        <w:pStyle w:val="omg-body"/>
      </w:pPr>
    </w:p>
    <w:p w14:paraId="7729DBA4" w14:textId="77777777" w:rsidR="00AB4978" w:rsidRPr="00056F73" w:rsidRDefault="00AB4978" w:rsidP="00AB4978">
      <w:pPr>
        <w:pStyle w:val="Heading6"/>
      </w:pPr>
      <w:r w:rsidRPr="00056F73">
        <w:t>NDR3 [Rule 11-17] (SET). Name of element declaration with simple content has representation term</w:t>
      </w:r>
    </w:p>
    <w:p w14:paraId="1BDC09AF" w14:textId="77777777" w:rsidR="00AB4978" w:rsidRDefault="00AB4978" w:rsidP="00AB4978">
      <w:pPr>
        <w:pStyle w:val="omg-body"/>
      </w:pPr>
      <w:hyperlink r:id="rId622" w:history="1">
        <w:r>
          <w:rPr>
            <w:color w:val="0000FF"/>
            <w:u w:val="single"/>
          </w:rPr>
          <w:t>Rule 11-17</w:t>
        </w:r>
      </w:hyperlink>
      <w:r>
        <w:t>, Name of element declaration with simple content has representation term (SET): </w:t>
      </w:r>
      <w:hyperlink r:id="rId623" w:history="1">
        <w:r>
          <w:rPr>
            <w:color w:val="0000FF"/>
            <w:u w:val="single"/>
          </w:rPr>
          <w:t>Section 11.2.1.1</w:t>
        </w:r>
      </w:hyperlink>
      <w:r>
        <w:t>, Object element declarations</w:t>
      </w:r>
    </w:p>
    <w:p w14:paraId="636C2FA7" w14:textId="77777777" w:rsidR="00AB4978" w:rsidRDefault="00AB4978" w:rsidP="00AB4978">
      <w:pPr>
        <w:pStyle w:val="omg-body"/>
      </w:pPr>
      <w:r>
        <w:t> </w:t>
      </w:r>
    </w:p>
    <w:p w14:paraId="486CF288" w14:textId="77777777" w:rsidR="00AB4978" w:rsidRDefault="00AB4978" w:rsidP="00AB4978">
      <w:pPr>
        <w:pStyle w:val="omg-body"/>
        <w:rPr>
          <w:b/>
        </w:rPr>
      </w:pPr>
      <w:r w:rsidRPr="00900170">
        <w:rPr>
          <w:b/>
        </w:rPr>
        <w:t>[OCL] context</w:t>
      </w:r>
      <w:r>
        <w:t xml:space="preserve"> XSDProperty </w:t>
      </w:r>
      <w:r w:rsidRPr="00900170">
        <w:rPr>
          <w:b/>
        </w:rPr>
        <w:t>inv:</w:t>
      </w:r>
    </w:p>
    <w:p w14:paraId="16A13595"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  </w:t>
      </w:r>
      <w:r w:rsidRPr="00900170">
        <w:rPr>
          <w:rFonts w:ascii="Courier New" w:hAnsi="Courier New" w:cs="Courier New"/>
        </w:rPr>
        <w:br/>
        <w:t xml:space="preserve">     (not(self.type.oclIsUndefined()) and self.type.oclIsKindOf(DataType))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implies (</w:t>
      </w:r>
      <w:r w:rsidRPr="00900170">
        <w:rPr>
          <w:rFonts w:ascii="Courier New" w:hAnsi="Courier New" w:cs="Courier New"/>
        </w:rPr>
        <w:br/>
        <w:t xml:space="preserve">                self.name.match('.*Name.*') or</w:t>
      </w:r>
      <w:r w:rsidRPr="00900170">
        <w:rPr>
          <w:rFonts w:ascii="Courier New" w:hAnsi="Courier New" w:cs="Courier New"/>
        </w:rPr>
        <w:br/>
        <w:t xml:space="preserve">                self.name.match('.*Text.*') or</w:t>
      </w:r>
      <w:r w:rsidRPr="00900170">
        <w:rPr>
          <w:rFonts w:ascii="Courier New" w:hAnsi="Courier New" w:cs="Courier New"/>
        </w:rPr>
        <w:br/>
        <w:t xml:space="preserve">                self.name.match('.*List.*') or</w:t>
      </w:r>
      <w:r w:rsidRPr="00900170">
        <w:rPr>
          <w:rFonts w:ascii="Courier New" w:hAnsi="Courier New" w:cs="Courier New"/>
        </w:rPr>
        <w:br/>
        <w:t xml:space="preserve">                self.name.match('.*Quantity.*') or</w:t>
      </w:r>
      <w:r w:rsidRPr="00900170">
        <w:rPr>
          <w:rFonts w:ascii="Courier New" w:hAnsi="Courier New" w:cs="Courier New"/>
        </w:rPr>
        <w:br/>
        <w:t xml:space="preserve">                self.name.match('.*Percent.*') or</w:t>
      </w:r>
      <w:r w:rsidRPr="00900170">
        <w:rPr>
          <w:rFonts w:ascii="Courier New" w:hAnsi="Courier New" w:cs="Courier New"/>
        </w:rPr>
        <w:br/>
        <w:t xml:space="preserve">                self.name.match('.*Rate.*') or</w:t>
      </w:r>
      <w:r w:rsidRPr="00900170">
        <w:rPr>
          <w:rFonts w:ascii="Courier New" w:hAnsi="Courier New" w:cs="Courier New"/>
        </w:rPr>
        <w:br/>
        <w:t xml:space="preserve">                self.name.match('.*Value.*') or</w:t>
      </w:r>
      <w:r w:rsidRPr="00900170">
        <w:rPr>
          <w:rFonts w:ascii="Courier New" w:hAnsi="Courier New" w:cs="Courier New"/>
        </w:rPr>
        <w:br/>
        <w:t xml:space="preserve">                self.name.match('.*Numeric.*') or</w:t>
      </w:r>
      <w:r w:rsidRPr="00900170">
        <w:rPr>
          <w:rFonts w:ascii="Courier New" w:hAnsi="Courier New" w:cs="Courier New"/>
        </w:rPr>
        <w:br/>
        <w:t xml:space="preserve">                self.name.match('.*Measure.*') or</w:t>
      </w:r>
      <w:r w:rsidRPr="00900170">
        <w:rPr>
          <w:rFonts w:ascii="Courier New" w:hAnsi="Courier New" w:cs="Courier New"/>
        </w:rPr>
        <w:br/>
        <w:t xml:space="preserve">                self.name.match('.*Indicator.*') or</w:t>
      </w:r>
      <w:r w:rsidRPr="00900170">
        <w:rPr>
          <w:rFonts w:ascii="Courier New" w:hAnsi="Courier New" w:cs="Courier New"/>
        </w:rPr>
        <w:br/>
        <w:t xml:space="preserve">                self.name.match('.*URI.*') </w:t>
      </w:r>
      <w:r w:rsidRPr="00900170">
        <w:rPr>
          <w:rFonts w:ascii="Courier New" w:hAnsi="Courier New" w:cs="Courier New"/>
        </w:rPr>
        <w:br/>
        <w:t xml:space="preserve">                or self.name.match('.*ID.*')</w:t>
      </w:r>
      <w:r w:rsidRPr="00900170">
        <w:rPr>
          <w:rFonts w:ascii="Courier New" w:hAnsi="Courier New" w:cs="Courier New"/>
        </w:rPr>
        <w:br/>
        <w:t xml:space="preserve">                or self.name.match('.*Time.*') or</w:t>
      </w:r>
      <w:r w:rsidRPr="00900170">
        <w:rPr>
          <w:rFonts w:ascii="Courier New" w:hAnsi="Courier New" w:cs="Courier New"/>
        </w:rPr>
        <w:br/>
        <w:t xml:space="preserve">                self.name.match('.*Date.*') or</w:t>
      </w:r>
      <w:r w:rsidRPr="00900170">
        <w:rPr>
          <w:rFonts w:ascii="Courier New" w:hAnsi="Courier New" w:cs="Courier New"/>
        </w:rPr>
        <w:br/>
        <w:t xml:space="preserve">                self.name.match('.*Duration.*') or</w:t>
      </w:r>
      <w:r w:rsidRPr="00900170">
        <w:rPr>
          <w:rFonts w:ascii="Courier New" w:hAnsi="Courier New" w:cs="Courier New"/>
        </w:rPr>
        <w:br/>
        <w:t xml:space="preserve">                self.name.match('.*DateTime.*') or</w:t>
      </w:r>
      <w:r w:rsidRPr="00900170">
        <w:rPr>
          <w:rFonts w:ascii="Courier New" w:hAnsi="Courier New" w:cs="Courier New"/>
        </w:rPr>
        <w:br/>
        <w:t xml:space="preserve">                self.name.match('.*Code.*') or</w:t>
      </w:r>
      <w:r w:rsidRPr="00900170">
        <w:rPr>
          <w:rFonts w:ascii="Courier New" w:hAnsi="Courier New" w:cs="Courier New"/>
        </w:rPr>
        <w:br/>
        <w:t xml:space="preserve">                self.name.match('.*Video.*') or</w:t>
      </w:r>
      <w:r w:rsidRPr="00900170">
        <w:rPr>
          <w:rFonts w:ascii="Courier New" w:hAnsi="Courier New" w:cs="Courier New"/>
        </w:rPr>
        <w:br/>
      </w:r>
      <w:r w:rsidRPr="00900170">
        <w:rPr>
          <w:rFonts w:ascii="Courier New" w:hAnsi="Courier New" w:cs="Courier New"/>
        </w:rPr>
        <w:lastRenderedPageBreak/>
        <w:t xml:space="preserve">                self.name.match('.*Sound.*') or</w:t>
      </w:r>
      <w:r w:rsidRPr="00900170">
        <w:rPr>
          <w:rFonts w:ascii="Courier New" w:hAnsi="Courier New" w:cs="Courier New"/>
        </w:rPr>
        <w:br/>
        <w:t xml:space="preserve">                self.name.match('.*Picture.*') or</w:t>
      </w:r>
      <w:r w:rsidRPr="00900170">
        <w:rPr>
          <w:rFonts w:ascii="Courier New" w:hAnsi="Courier New" w:cs="Courier New"/>
        </w:rPr>
        <w:br/>
        <w:t xml:space="preserve">                self.name.match('.*Graphic.*') or</w:t>
      </w:r>
      <w:r w:rsidRPr="00900170">
        <w:rPr>
          <w:rFonts w:ascii="Courier New" w:hAnsi="Courier New" w:cs="Courier New"/>
        </w:rPr>
        <w:br/>
        <w:t xml:space="preserve">                self.name.match('.*BinaryObject.*') or</w:t>
      </w:r>
      <w:r w:rsidRPr="00900170">
        <w:rPr>
          <w:rFonts w:ascii="Courier New" w:hAnsi="Courier New" w:cs="Courier New"/>
        </w:rPr>
        <w:br/>
        <w:t xml:space="preserve">                self.name.match('.*Amount.*') </w:t>
      </w:r>
      <w:r w:rsidRPr="00900170">
        <w:rPr>
          <w:rFonts w:ascii="Courier New" w:hAnsi="Courier New" w:cs="Courier New"/>
        </w:rPr>
        <w:br/>
        <w:t xml:space="preserve"> ) </w:t>
      </w:r>
    </w:p>
    <w:p w14:paraId="4191575E" w14:textId="77777777" w:rsidR="00AB4978" w:rsidRDefault="00AB4978" w:rsidP="00AB4978">
      <w:pPr>
        <w:pStyle w:val="omg-body"/>
      </w:pPr>
    </w:p>
    <w:p w14:paraId="7FD17A80" w14:textId="77777777" w:rsidR="00AB4978" w:rsidRPr="00056F73" w:rsidRDefault="00AB4978" w:rsidP="00AB4978">
      <w:pPr>
        <w:pStyle w:val="Heading6"/>
      </w:pPr>
      <w:r w:rsidRPr="00056F73">
        <w:t>NDR3 [Rule 11-18] (REF,EXT). Element substitution group defined by conformant schema</w:t>
      </w:r>
    </w:p>
    <w:p w14:paraId="22557A09" w14:textId="77777777" w:rsidR="00AB4978" w:rsidRDefault="00AB4978" w:rsidP="00AB4978">
      <w:pPr>
        <w:pStyle w:val="omg-body"/>
      </w:pPr>
      <w:hyperlink r:id="rId624" w:history="1">
        <w:r>
          <w:rPr>
            <w:color w:val="0000FF"/>
            <w:u w:val="single"/>
          </w:rPr>
          <w:t>Rule 11-18</w:t>
        </w:r>
      </w:hyperlink>
      <w:r>
        <w:t>, Element substitution group defined by conformant schema (REF, EXT): </w:t>
      </w:r>
      <w:hyperlink r:id="rId625" w:history="1">
        <w:r>
          <w:rPr>
            <w:color w:val="0000FF"/>
            <w:u w:val="single"/>
          </w:rPr>
          <w:t>Section 11.2.2</w:t>
        </w:r>
      </w:hyperlink>
      <w:r>
        <w:t>, Element substitution group</w:t>
      </w:r>
    </w:p>
    <w:p w14:paraId="443776B9" w14:textId="77777777" w:rsidR="00AB4978" w:rsidRDefault="00AB4978" w:rsidP="00AB4978">
      <w:pPr>
        <w:pStyle w:val="omg-body"/>
      </w:pPr>
      <w:r>
        <w:t> </w:t>
      </w:r>
    </w:p>
    <w:p w14:paraId="1ED26DAD" w14:textId="77777777" w:rsidR="00AB4978" w:rsidRDefault="00AB4978" w:rsidP="00AB4978">
      <w:pPr>
        <w:pStyle w:val="omg-body"/>
        <w:rPr>
          <w:b/>
        </w:rPr>
      </w:pPr>
      <w:r w:rsidRPr="00900170">
        <w:rPr>
          <w:b/>
        </w:rPr>
        <w:t>[OCL] context</w:t>
      </w:r>
      <w:r>
        <w:t xml:space="preserve"> XSDProperty </w:t>
      </w:r>
      <w:r w:rsidRPr="00900170">
        <w:rPr>
          <w:b/>
        </w:rPr>
        <w:t>inv:</w:t>
      </w:r>
    </w:p>
    <w:p w14:paraId="09C650DB"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self.subsettedProperty.namespace.namespace-&gt;forAll(m|m.appliedStereotype('Namespace').oclAsType(NIEM_UML_Profile::NIEM_Common_Profile::Namespace).isConformant)</w:t>
      </w:r>
      <w:r w:rsidRPr="00900170">
        <w:rPr>
          <w:rFonts w:ascii="Courier New" w:hAnsi="Courier New" w:cs="Courier New"/>
        </w:rPr>
        <w:br/>
        <w:t xml:space="preserve"> </w:t>
      </w:r>
    </w:p>
    <w:p w14:paraId="18188E38" w14:textId="77777777" w:rsidR="00AB4978" w:rsidRDefault="00AB4978" w:rsidP="00AB4978">
      <w:pPr>
        <w:pStyle w:val="omg-body"/>
      </w:pPr>
    </w:p>
    <w:p w14:paraId="0114B7B7" w14:textId="77777777" w:rsidR="00AB4978" w:rsidRPr="00056F73" w:rsidRDefault="00AB4978" w:rsidP="00AB4978">
      <w:pPr>
        <w:pStyle w:val="Heading6"/>
      </w:pPr>
      <w:r w:rsidRPr="00056F73">
        <w:t>NDR3 [Rule 11-19] (REF,EXT). Attribute type defined by conformant schema</w:t>
      </w:r>
    </w:p>
    <w:p w14:paraId="12D891E5" w14:textId="77777777" w:rsidR="00AB4978" w:rsidRDefault="00AB4978" w:rsidP="00AB4978">
      <w:pPr>
        <w:pStyle w:val="omg-body"/>
      </w:pPr>
      <w:hyperlink r:id="rId626" w:history="1">
        <w:r>
          <w:rPr>
            <w:color w:val="0000FF"/>
            <w:u w:val="single"/>
          </w:rPr>
          <w:t>Rule 11-19</w:t>
        </w:r>
      </w:hyperlink>
      <w:r>
        <w:t>, Attribute type defined by conformant schema (REF, EXT): </w:t>
      </w:r>
      <w:hyperlink r:id="rId627" w:history="1">
        <w:r>
          <w:rPr>
            <w:color w:val="0000FF"/>
            <w:u w:val="single"/>
          </w:rPr>
          <w:t>Section 11.2.3</w:t>
        </w:r>
      </w:hyperlink>
      <w:r>
        <w:t>, Attribute declaration</w:t>
      </w:r>
    </w:p>
    <w:p w14:paraId="1961AA54" w14:textId="77777777" w:rsidR="00AB4978" w:rsidRDefault="00AB4978" w:rsidP="00AB4978">
      <w:pPr>
        <w:pStyle w:val="omg-body"/>
      </w:pPr>
      <w:r>
        <w:t> </w:t>
      </w:r>
    </w:p>
    <w:p w14:paraId="52D016F8" w14:textId="77777777" w:rsidR="00AB4978" w:rsidRDefault="00AB4978" w:rsidP="00AB4978">
      <w:pPr>
        <w:pStyle w:val="omg-body"/>
        <w:rPr>
          <w:b/>
        </w:rPr>
      </w:pPr>
      <w:r w:rsidRPr="00900170">
        <w:rPr>
          <w:b/>
        </w:rPr>
        <w:t>[OCL] context</w:t>
      </w:r>
      <w:r>
        <w:t xml:space="preserve"> XSDProperty </w:t>
      </w:r>
      <w:r w:rsidRPr="00900170">
        <w:rPr>
          <w:b/>
        </w:rPr>
        <w:t>inv:</w:t>
      </w:r>
    </w:p>
    <w:p w14:paraId="140DFE01"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(self.kind.oclAsType(EnumerationLiteral)='attribute')       </w:t>
      </w:r>
      <w:r w:rsidRPr="00900170">
        <w:rPr>
          <w:rFonts w:ascii="Courier New" w:hAnsi="Courier New" w:cs="Courier New"/>
        </w:rPr>
        <w:br/>
        <w:t xml:space="preserve">     and(not(self.base_Property.type.oclIsUndefined()))</w:t>
      </w:r>
      <w:r w:rsidRPr="00900170">
        <w:rPr>
          <w:rFonts w:ascii="Courier New" w:hAnsi="Courier New" w:cs="Courier New"/>
        </w:rPr>
        <w:br/>
        <w:t xml:space="preserve">     and(not(self.base_Property.type.namespace.oclIsUndefined()))</w:t>
      </w:r>
      <w:r w:rsidRPr="00900170">
        <w:rPr>
          <w:rFonts w:ascii="Courier New" w:hAnsi="Courier New" w:cs="Courier New"/>
        </w:rPr>
        <w:br/>
        <w:t xml:space="preserve">     and(not(self.base_Property.type.namespace.name.oclIsUndefined()))</w:t>
      </w:r>
      <w:r w:rsidRPr="00900170">
        <w:rPr>
          <w:rFonts w:ascii="Courier New" w:hAnsi="Courier New" w:cs="Courier New"/>
        </w:rPr>
        <w:br/>
        <w:t xml:space="preserve">     and (</w:t>
      </w:r>
      <w:r w:rsidRPr="00900170">
        <w:rPr>
          <w:rFonts w:ascii="Courier New" w:hAnsi="Courier New" w:cs="Courier New"/>
        </w:rPr>
        <w:br/>
        <w:t xml:space="preserve">            self.base_Property.type.namespace.stereotypedBy('InformationModel')</w:t>
      </w:r>
      <w:r w:rsidRPr="00900170">
        <w:rPr>
          <w:rFonts w:ascii="Courier New" w:hAnsi="Courier New" w:cs="Courier New"/>
        </w:rPr>
        <w:br/>
        <w:t xml:space="preserve">            or (self.base_Property.type.namespace.name='XMLPrimitiveTypes')</w:t>
      </w:r>
      <w:r w:rsidRPr="00900170">
        <w:rPr>
          <w:rFonts w:ascii="Courier New" w:hAnsi="Courier New" w:cs="Courier New"/>
        </w:rPr>
        <w:br/>
      </w:r>
      <w:r w:rsidRPr="00900170">
        <w:rPr>
          <w:rFonts w:ascii="Courier New" w:hAnsi="Courier New" w:cs="Courier New"/>
        </w:rPr>
        <w:lastRenderedPageBreak/>
        <w:t xml:space="preserve">     )       </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 xml:space="preserve">     (self.base_Property.type.namespace.name='XMLPrimitiveTypes')</w:t>
      </w:r>
      <w:r w:rsidRPr="00900170">
        <w:rPr>
          <w:rFonts w:ascii="Courier New" w:hAnsi="Courier New" w:cs="Courier New"/>
        </w:rPr>
        <w:br/>
        <w:t xml:space="preserve">     or</w:t>
      </w:r>
      <w:r w:rsidRPr="00900170">
        <w:rPr>
          <w:rFonts w:ascii="Courier New" w:hAnsi="Courier New" w:cs="Courier New"/>
        </w:rPr>
        <w:br/>
        <w:t xml:space="preserve">    self.base_Property.type.namespace.appliedStereotype('Namespace').oclAsType(NIEM_UML_Profile::NIEM_Common_Profile::Namespace).isConformant</w:t>
      </w:r>
      <w:r w:rsidRPr="00900170">
        <w:rPr>
          <w:rFonts w:ascii="Courier New" w:hAnsi="Courier New" w:cs="Courier New"/>
        </w:rPr>
        <w:br/>
        <w:t xml:space="preserve">)    </w:t>
      </w:r>
      <w:r w:rsidRPr="00900170">
        <w:rPr>
          <w:rFonts w:ascii="Courier New" w:hAnsi="Courier New" w:cs="Courier New"/>
        </w:rPr>
        <w:br/>
        <w:t xml:space="preserve"> </w:t>
      </w:r>
    </w:p>
    <w:p w14:paraId="77D61652" w14:textId="77777777" w:rsidR="00AB4978" w:rsidRDefault="00AB4978" w:rsidP="00AB4978">
      <w:pPr>
        <w:pStyle w:val="omg-body"/>
      </w:pPr>
    </w:p>
    <w:p w14:paraId="6B233D33" w14:textId="77777777" w:rsidR="00AB4978" w:rsidRPr="00056F73" w:rsidRDefault="00AB4978" w:rsidP="00AB4978">
      <w:pPr>
        <w:pStyle w:val="Heading6"/>
      </w:pPr>
      <w:r w:rsidRPr="00056F73">
        <w:t>NDR3 [Rule 11-20] (REF,EXT). Attribute name uses representation term</w:t>
      </w:r>
    </w:p>
    <w:p w14:paraId="41EFBFA5" w14:textId="77777777" w:rsidR="00AB4978" w:rsidRDefault="00AB4978" w:rsidP="00AB4978">
      <w:pPr>
        <w:pStyle w:val="omg-body"/>
      </w:pPr>
      <w:hyperlink r:id="rId628" w:history="1">
        <w:r>
          <w:rPr>
            <w:color w:val="0000FF"/>
            <w:u w:val="single"/>
          </w:rPr>
          <w:t>Rule 11-20</w:t>
        </w:r>
      </w:hyperlink>
      <w:r>
        <w:t>, Attribute name uses representation term (REF, EXT): </w:t>
      </w:r>
      <w:hyperlink r:id="rId629" w:history="1">
        <w:r>
          <w:rPr>
            <w:color w:val="0000FF"/>
            <w:u w:val="single"/>
          </w:rPr>
          <w:t>Section 11.2.3</w:t>
        </w:r>
      </w:hyperlink>
      <w:r>
        <w:t>, Attribute declaration</w:t>
      </w:r>
    </w:p>
    <w:p w14:paraId="2597E8FF" w14:textId="77777777" w:rsidR="00AB4978" w:rsidRDefault="00AB4978" w:rsidP="00AB4978">
      <w:pPr>
        <w:pStyle w:val="omg-body"/>
      </w:pPr>
      <w:r>
        <w:t> </w:t>
      </w:r>
    </w:p>
    <w:p w14:paraId="4FD24020" w14:textId="77777777" w:rsidR="00AB4978" w:rsidRDefault="00AB4978" w:rsidP="00AB4978">
      <w:pPr>
        <w:pStyle w:val="omg-body"/>
        <w:rPr>
          <w:b/>
        </w:rPr>
      </w:pPr>
      <w:r w:rsidRPr="00900170">
        <w:rPr>
          <w:b/>
        </w:rPr>
        <w:t>[OCL] context</w:t>
      </w:r>
      <w:r>
        <w:t xml:space="preserve"> XSDProperty </w:t>
      </w:r>
      <w:r w:rsidRPr="00900170">
        <w:rPr>
          <w:b/>
        </w:rPr>
        <w:t>inv:</w:t>
      </w:r>
    </w:p>
    <w:p w14:paraId="4FF2DC06"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implies(</w:t>
      </w:r>
      <w:r w:rsidRPr="00900170">
        <w:rPr>
          <w:rFonts w:ascii="Courier New" w:hAnsi="Courier New" w:cs="Courier New"/>
        </w:rPr>
        <w:br/>
        <w:t xml:space="preserve">                self.base_Property.name.endsWith('List') or</w:t>
      </w:r>
      <w:r w:rsidRPr="00900170">
        <w:rPr>
          <w:rFonts w:ascii="Courier New" w:hAnsi="Courier New" w:cs="Courier New"/>
        </w:rPr>
        <w:br/>
        <w:t xml:space="preserve">                self.base_Property.name.endsWith('Name') or</w:t>
      </w:r>
      <w:r w:rsidRPr="00900170">
        <w:rPr>
          <w:rFonts w:ascii="Courier New" w:hAnsi="Courier New" w:cs="Courier New"/>
        </w:rPr>
        <w:br/>
        <w:t xml:space="preserve">                self.base_Property.name.endsWith('Text') or</w:t>
      </w:r>
      <w:r w:rsidRPr="00900170">
        <w:rPr>
          <w:rFonts w:ascii="Courier New" w:hAnsi="Courier New" w:cs="Courier New"/>
        </w:rPr>
        <w:br/>
        <w:t xml:space="preserve">                self.base_Property.name.endsWith('Quantity') or</w:t>
      </w:r>
      <w:r w:rsidRPr="00900170">
        <w:rPr>
          <w:rFonts w:ascii="Courier New" w:hAnsi="Courier New" w:cs="Courier New"/>
        </w:rPr>
        <w:br/>
        <w:t xml:space="preserve">                self.base_Property.name.endsWith('Percent') or</w:t>
      </w:r>
      <w:r w:rsidRPr="00900170">
        <w:rPr>
          <w:rFonts w:ascii="Courier New" w:hAnsi="Courier New" w:cs="Courier New"/>
        </w:rPr>
        <w:br/>
        <w:t xml:space="preserve">                self.base_Property.name.endsWith('Rate') or</w:t>
      </w:r>
      <w:r w:rsidRPr="00900170">
        <w:rPr>
          <w:rFonts w:ascii="Courier New" w:hAnsi="Courier New" w:cs="Courier New"/>
        </w:rPr>
        <w:br/>
        <w:t xml:space="preserve">                self.base_Property.name.endsWith('Value') or</w:t>
      </w:r>
      <w:r w:rsidRPr="00900170">
        <w:rPr>
          <w:rFonts w:ascii="Courier New" w:hAnsi="Courier New" w:cs="Courier New"/>
        </w:rPr>
        <w:br/>
        <w:t xml:space="preserve">                self.base_Property.name.endsWith('Numeric') or</w:t>
      </w:r>
      <w:r w:rsidRPr="00900170">
        <w:rPr>
          <w:rFonts w:ascii="Courier New" w:hAnsi="Courier New" w:cs="Courier New"/>
        </w:rPr>
        <w:br/>
        <w:t xml:space="preserve">                self.base_Property.name.endsWith('Measure') or</w:t>
      </w:r>
      <w:r w:rsidRPr="00900170">
        <w:rPr>
          <w:rFonts w:ascii="Courier New" w:hAnsi="Courier New" w:cs="Courier New"/>
        </w:rPr>
        <w:br/>
        <w:t xml:space="preserve">                self.base_Property.name.endsWith('Indicator') or</w:t>
      </w:r>
      <w:r w:rsidRPr="00900170">
        <w:rPr>
          <w:rFonts w:ascii="Courier New" w:hAnsi="Courier New" w:cs="Courier New"/>
        </w:rPr>
        <w:br/>
        <w:t xml:space="preserve">                self.base_Property.name.endsWith('URI') or </w:t>
      </w:r>
      <w:r w:rsidRPr="00900170">
        <w:rPr>
          <w:rFonts w:ascii="Courier New" w:hAnsi="Courier New" w:cs="Courier New"/>
        </w:rPr>
        <w:br/>
        <w:t xml:space="preserve">                self.base_Property.name.endsWith('ID')</w:t>
      </w:r>
      <w:r w:rsidRPr="00900170">
        <w:rPr>
          <w:rFonts w:ascii="Courier New" w:hAnsi="Courier New" w:cs="Courier New"/>
        </w:rPr>
        <w:br/>
        <w:t xml:space="preserve">                or self.base_Property.name.endsWith('Time') or</w:t>
      </w:r>
      <w:r w:rsidRPr="00900170">
        <w:rPr>
          <w:rFonts w:ascii="Courier New" w:hAnsi="Courier New" w:cs="Courier New"/>
        </w:rPr>
        <w:br/>
        <w:t xml:space="preserve">                self.base_Property.name.endsWith('Duration') or</w:t>
      </w:r>
      <w:r w:rsidRPr="00900170">
        <w:rPr>
          <w:rFonts w:ascii="Courier New" w:hAnsi="Courier New" w:cs="Courier New"/>
        </w:rPr>
        <w:br/>
        <w:t xml:space="preserve">                self.base_Property.name.endsWith('Date') or</w:t>
      </w:r>
      <w:r w:rsidRPr="00900170">
        <w:rPr>
          <w:rFonts w:ascii="Courier New" w:hAnsi="Courier New" w:cs="Courier New"/>
        </w:rPr>
        <w:br/>
        <w:t xml:space="preserve">                self.base_Property.name.endsWith('DateTime') or</w:t>
      </w:r>
      <w:r w:rsidRPr="00900170">
        <w:rPr>
          <w:rFonts w:ascii="Courier New" w:hAnsi="Courier New" w:cs="Courier New"/>
        </w:rPr>
        <w:br/>
        <w:t xml:space="preserve">                self.base_Property.name.endsWith('Code') or</w:t>
      </w:r>
      <w:r w:rsidRPr="00900170">
        <w:rPr>
          <w:rFonts w:ascii="Courier New" w:hAnsi="Courier New" w:cs="Courier New"/>
        </w:rPr>
        <w:br/>
        <w:t xml:space="preserve">                self.base_Property.name.endsWith('Video') or</w:t>
      </w:r>
      <w:r w:rsidRPr="00900170">
        <w:rPr>
          <w:rFonts w:ascii="Courier New" w:hAnsi="Courier New" w:cs="Courier New"/>
        </w:rPr>
        <w:br/>
        <w:t xml:space="preserve">                self.base_Property.name.endsWith('Sound') or</w:t>
      </w:r>
      <w:r w:rsidRPr="00900170">
        <w:rPr>
          <w:rFonts w:ascii="Courier New" w:hAnsi="Courier New" w:cs="Courier New"/>
        </w:rPr>
        <w:br/>
        <w:t xml:space="preserve">                self.base_Property.name.endsWith('Picture') or</w:t>
      </w:r>
      <w:r w:rsidRPr="00900170">
        <w:rPr>
          <w:rFonts w:ascii="Courier New" w:hAnsi="Courier New" w:cs="Courier New"/>
        </w:rPr>
        <w:br/>
        <w:t xml:space="preserve">                self.base_Property.name.endsWith('Graphic') or</w:t>
      </w:r>
      <w:r w:rsidRPr="00900170">
        <w:rPr>
          <w:rFonts w:ascii="Courier New" w:hAnsi="Courier New" w:cs="Courier New"/>
        </w:rPr>
        <w:br/>
        <w:t xml:space="preserve">                self.base_Property.name.endsWith('BinaryObject') or</w:t>
      </w:r>
      <w:r w:rsidRPr="00900170">
        <w:rPr>
          <w:rFonts w:ascii="Courier New" w:hAnsi="Courier New" w:cs="Courier New"/>
        </w:rPr>
        <w:br/>
        <w:t xml:space="preserve">                self.base_Property.name.endsWith('Amount')       </w:t>
      </w:r>
      <w:r w:rsidRPr="00900170">
        <w:rPr>
          <w:rFonts w:ascii="Courier New" w:hAnsi="Courier New" w:cs="Courier New"/>
        </w:rPr>
        <w:br/>
        <w:t xml:space="preserve">)                </w:t>
      </w:r>
    </w:p>
    <w:p w14:paraId="32EFA833" w14:textId="77777777" w:rsidR="00AB4978" w:rsidRDefault="00AB4978" w:rsidP="00AB4978">
      <w:pPr>
        <w:pStyle w:val="omg-body"/>
      </w:pPr>
    </w:p>
    <w:p w14:paraId="2F147416" w14:textId="77777777" w:rsidR="00AB4978" w:rsidRPr="00056F73" w:rsidRDefault="00AB4978" w:rsidP="00AB4978">
      <w:pPr>
        <w:pStyle w:val="Heading6"/>
      </w:pPr>
      <w:r w:rsidRPr="00056F73">
        <w:t>NDR3 [Rule 11-21] (REF,EXT). Element or attribute declaration introduced only once into a type</w:t>
      </w:r>
    </w:p>
    <w:p w14:paraId="3EB63560" w14:textId="77777777" w:rsidR="00AB4978" w:rsidRDefault="00AB4978" w:rsidP="00AB4978">
      <w:pPr>
        <w:pStyle w:val="omg-body"/>
      </w:pPr>
      <w:hyperlink r:id="rId630" w:history="1">
        <w:r>
          <w:rPr>
            <w:color w:val="0000FF"/>
            <w:u w:val="single"/>
          </w:rPr>
          <w:t>Rule 11-21</w:t>
        </w:r>
      </w:hyperlink>
      <w:r>
        <w:t>, Element or attribute declaration introduced only once into a type (REF, EXT): </w:t>
      </w:r>
      <w:hyperlink r:id="rId631" w:history="1">
        <w:r>
          <w:rPr>
            <w:color w:val="0000FF"/>
            <w:u w:val="single"/>
          </w:rPr>
          <w:t>Section 11.3.2.1</w:t>
        </w:r>
      </w:hyperlink>
      <w:r>
        <w:t>, Element use</w:t>
      </w:r>
    </w:p>
    <w:p w14:paraId="6F2A855B" w14:textId="77777777" w:rsidR="00AB4978" w:rsidRDefault="00AB4978" w:rsidP="00AB4978">
      <w:pPr>
        <w:pStyle w:val="omg-body"/>
      </w:pPr>
      <w:r>
        <w:t> </w:t>
      </w:r>
    </w:p>
    <w:p w14:paraId="4D4AD9F6" w14:textId="77777777" w:rsidR="00AB4978" w:rsidRDefault="00AB4978" w:rsidP="00AB4978">
      <w:pPr>
        <w:pStyle w:val="omg-body"/>
      </w:pPr>
      <w:r>
        <w:t>[English]</w:t>
      </w:r>
    </w:p>
    <w:p w14:paraId="4B988D68" w14:textId="77777777" w:rsidR="00AB4978" w:rsidRPr="00D61BEF" w:rsidRDefault="00AB4978" w:rsidP="00AB4978">
      <w:pPr>
        <w:pStyle w:val="omg-body"/>
      </w:pPr>
      <w:r w:rsidRPr="00D61BEF">
        <w:lastRenderedPageBreak/>
        <w:t>Satisfied by UML Constraint members_distinguishable, where the Namespace is a Classifier and the members are Properties.</w:t>
      </w:r>
    </w:p>
    <w:p w14:paraId="36759CDC" w14:textId="77777777" w:rsidR="00AB4978" w:rsidRDefault="00AB4978" w:rsidP="00AB4978">
      <w:pPr>
        <w:pStyle w:val="omg-body"/>
      </w:pPr>
    </w:p>
    <w:p w14:paraId="590F61BD" w14:textId="77777777" w:rsidR="00AB4978" w:rsidRPr="00056F73" w:rsidRDefault="00AB4978" w:rsidP="00AB4978">
      <w:pPr>
        <w:pStyle w:val="Heading6"/>
      </w:pPr>
      <w:r w:rsidRPr="00056F73">
        <w:t>NDR3 [Rule 11-22] (REF,EXT). Element reference defined by conformant schema</w:t>
      </w:r>
    </w:p>
    <w:p w14:paraId="3E2563E1" w14:textId="77777777" w:rsidR="00AB4978" w:rsidRDefault="00AB4978" w:rsidP="00AB4978">
      <w:pPr>
        <w:pStyle w:val="omg-body"/>
      </w:pPr>
      <w:hyperlink r:id="rId632" w:history="1">
        <w:r>
          <w:rPr>
            <w:color w:val="0000FF"/>
            <w:u w:val="single"/>
          </w:rPr>
          <w:t>Rule 11-22</w:t>
        </w:r>
      </w:hyperlink>
      <w:r>
        <w:t>, Element reference defined by conformant schema (REF, EXT): </w:t>
      </w:r>
      <w:hyperlink r:id="rId633" w:history="1">
        <w:r>
          <w:rPr>
            <w:color w:val="0000FF"/>
            <w:u w:val="single"/>
          </w:rPr>
          <w:t>Section 11.3.2.1</w:t>
        </w:r>
      </w:hyperlink>
      <w:r>
        <w:t>, Element use</w:t>
      </w:r>
    </w:p>
    <w:p w14:paraId="3B758EDF" w14:textId="77777777" w:rsidR="00AB4978" w:rsidRDefault="00AB4978" w:rsidP="00AB4978">
      <w:pPr>
        <w:pStyle w:val="omg-body"/>
      </w:pPr>
      <w:r>
        <w:t> </w:t>
      </w:r>
    </w:p>
    <w:p w14:paraId="27F6DC93" w14:textId="77777777" w:rsidR="00AB4978" w:rsidRDefault="00AB4978" w:rsidP="00AB4978">
      <w:pPr>
        <w:pStyle w:val="omg-body"/>
        <w:rPr>
          <w:b/>
        </w:rPr>
      </w:pPr>
      <w:r w:rsidRPr="00900170">
        <w:rPr>
          <w:b/>
        </w:rPr>
        <w:t>[OCL] context</w:t>
      </w:r>
      <w:r>
        <w:t xml:space="preserve"> XSDProperty </w:t>
      </w:r>
      <w:r w:rsidRPr="00900170">
        <w:rPr>
          <w:b/>
        </w:rPr>
        <w:t>inv:</w:t>
      </w:r>
    </w:p>
    <w:p w14:paraId="4478CBE5"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self.clientDependency-&gt;select(d|d.stereotypedBy('References')).supplier-&gt;select(s|s.oclIsKindOf(Property)).namespace.namespace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br/>
        <w:t xml:space="preserve"> </w:t>
      </w:r>
    </w:p>
    <w:p w14:paraId="6932D785" w14:textId="77777777" w:rsidR="00AB4978" w:rsidRDefault="00AB4978" w:rsidP="00AB4978">
      <w:pPr>
        <w:pStyle w:val="omg-body"/>
      </w:pPr>
    </w:p>
    <w:p w14:paraId="5E830685" w14:textId="77777777" w:rsidR="00AB4978" w:rsidRPr="00056F73" w:rsidRDefault="00AB4978" w:rsidP="00AB4978">
      <w:pPr>
        <w:pStyle w:val="Heading6"/>
      </w:pPr>
      <w:r w:rsidRPr="00056F73">
        <w:t>NDR3 [Rule 11-23] (REF,EXT). Referenced attribute defined by conformant schemas</w:t>
      </w:r>
    </w:p>
    <w:p w14:paraId="639E0A29" w14:textId="77777777" w:rsidR="00AB4978" w:rsidRDefault="00AB4978" w:rsidP="00AB4978">
      <w:pPr>
        <w:pStyle w:val="omg-body"/>
      </w:pPr>
      <w:hyperlink r:id="rId634" w:history="1">
        <w:r>
          <w:rPr>
            <w:color w:val="0000FF"/>
            <w:u w:val="single"/>
          </w:rPr>
          <w:t>Rule 11-23</w:t>
        </w:r>
      </w:hyperlink>
      <w:r>
        <w:t>, Referenced attribute defined by conformant schemas (REF, EXT): </w:t>
      </w:r>
      <w:hyperlink r:id="rId635" w:history="1">
        <w:r>
          <w:rPr>
            <w:color w:val="0000FF"/>
            <w:u w:val="single"/>
          </w:rPr>
          <w:t>Section 11.3.3</w:t>
        </w:r>
      </w:hyperlink>
      <w:r>
        <w:t>, Attribute use</w:t>
      </w:r>
    </w:p>
    <w:p w14:paraId="40F8ABAC" w14:textId="77777777" w:rsidR="00AB4978" w:rsidRDefault="00AB4978" w:rsidP="00AB4978">
      <w:pPr>
        <w:pStyle w:val="omg-body"/>
      </w:pPr>
      <w:r>
        <w:t> </w:t>
      </w:r>
    </w:p>
    <w:p w14:paraId="1EDECB17" w14:textId="77777777" w:rsidR="00AB4978" w:rsidRDefault="00AB4978" w:rsidP="00AB4978">
      <w:pPr>
        <w:pStyle w:val="omg-body"/>
        <w:rPr>
          <w:b/>
        </w:rPr>
      </w:pPr>
      <w:r w:rsidRPr="00900170">
        <w:rPr>
          <w:b/>
        </w:rPr>
        <w:t>[OCL] context</w:t>
      </w:r>
      <w:r>
        <w:t xml:space="preserve"> XSDProperty </w:t>
      </w:r>
      <w:r w:rsidRPr="00900170">
        <w:rPr>
          <w:b/>
        </w:rPr>
        <w:t>inv:</w:t>
      </w:r>
    </w:p>
    <w:p w14:paraId="6421F085"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(self.kind=NIEM_UML_Profile::NIEM_PSM_Profile::XSDPropertyKindCode::attribute)</w:t>
      </w:r>
      <w:r w:rsidRPr="00900170">
        <w:rPr>
          <w:rFonts w:ascii="Courier New" w:hAnsi="Courier New" w:cs="Courier New"/>
        </w:rPr>
        <w:br/>
        <w:t xml:space="preserve">implies       </w:t>
      </w:r>
      <w:r w:rsidRPr="00900170">
        <w:rPr>
          <w:rFonts w:ascii="Courier New" w:hAnsi="Courier New" w:cs="Courier New"/>
        </w:rPr>
        <w:br/>
        <w:t>self.base_Property.clientDependency-&gt;select(d|d.stereotypedBy('References')).supplier-&gt;select(s|s.oclIsKindOf(Property)).namespace.namespace</w:t>
      </w:r>
      <w:r w:rsidRPr="00900170">
        <w:rPr>
          <w:rFonts w:ascii="Courier New" w:hAnsi="Courier New" w:cs="Courier New"/>
        </w:rPr>
        <w:br/>
        <w:t>-&gt;forAll(m|m.appliedStereotype('Namespace').oclAsType(NIEM_UML_Profile::NIEM_Common_Profile::Namespace).isConformant)</w:t>
      </w:r>
      <w:r w:rsidRPr="00900170">
        <w:rPr>
          <w:rFonts w:ascii="Courier New" w:hAnsi="Courier New" w:cs="Courier New"/>
        </w:rPr>
        <w:br/>
      </w:r>
      <w:r w:rsidRPr="00900170">
        <w:rPr>
          <w:rFonts w:ascii="Courier New" w:hAnsi="Courier New" w:cs="Courier New"/>
        </w:rPr>
        <w:lastRenderedPageBreak/>
        <w:br/>
        <w:t xml:space="preserve"> </w:t>
      </w:r>
    </w:p>
    <w:p w14:paraId="0514FCE1" w14:textId="77777777" w:rsidR="00AB4978" w:rsidRDefault="00AB4978" w:rsidP="00AB4978">
      <w:pPr>
        <w:pStyle w:val="omg-body"/>
      </w:pPr>
    </w:p>
    <w:p w14:paraId="1136000F" w14:textId="77777777" w:rsidR="00AB4978" w:rsidRPr="00056F73" w:rsidRDefault="00AB4978" w:rsidP="00AB4978">
      <w:pPr>
        <w:pStyle w:val="Heading6"/>
      </w:pPr>
      <w:r w:rsidRPr="00056F73">
        <w:t>NDR3 [Rule 11-31] (REF,EXT). Standard opening phrase for element</w:t>
      </w:r>
    </w:p>
    <w:p w14:paraId="5FACFB64" w14:textId="77777777" w:rsidR="00AB4978" w:rsidRDefault="00AB4978" w:rsidP="00AB4978">
      <w:pPr>
        <w:pStyle w:val="omg-body"/>
      </w:pPr>
      <w:hyperlink r:id="rId636" w:history="1">
        <w:r>
          <w:rPr>
            <w:color w:val="0000FF"/>
            <w:u w:val="single"/>
          </w:rPr>
          <w:t>Rule 11-31</w:t>
        </w:r>
      </w:hyperlink>
      <w:r>
        <w:t>, Standard opening phrase for element (REF, EXT): </w:t>
      </w:r>
      <w:hyperlink r:id="rId637" w:history="1">
        <w:r>
          <w:rPr>
            <w:color w:val="0000FF"/>
            <w:u w:val="single"/>
          </w:rPr>
          <w:t>Section 11.6.1.1</w:t>
        </w:r>
      </w:hyperlink>
      <w:r>
        <w:t>, Data definition opening phrases</w:t>
      </w:r>
    </w:p>
    <w:p w14:paraId="0A351129" w14:textId="77777777" w:rsidR="00AB4978" w:rsidRDefault="00AB4978" w:rsidP="00AB4978">
      <w:pPr>
        <w:pStyle w:val="omg-body"/>
      </w:pPr>
      <w:r>
        <w:t> </w:t>
      </w:r>
    </w:p>
    <w:p w14:paraId="30DFFF9A" w14:textId="77777777" w:rsidR="00AB4978" w:rsidRDefault="00AB4978" w:rsidP="00AB4978">
      <w:pPr>
        <w:pStyle w:val="omg-body"/>
        <w:rPr>
          <w:b/>
        </w:rPr>
      </w:pPr>
      <w:r w:rsidRPr="00900170">
        <w:rPr>
          <w:b/>
        </w:rPr>
        <w:t>[OCL] context</w:t>
      </w:r>
      <w:r>
        <w:t xml:space="preserve"> XSDProperty </w:t>
      </w:r>
      <w:r w:rsidRPr="00900170">
        <w:rPr>
          <w:b/>
        </w:rPr>
        <w:t>inv:</w:t>
      </w:r>
    </w:p>
    <w:p w14:paraId="1C5D8925"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w:t>
      </w:r>
      <w:r w:rsidRPr="00900170">
        <w:rPr>
          <w:rFonts w:ascii="Courier New" w:hAnsi="Courier New" w:cs="Courier New"/>
        </w:rPr>
        <w:br/>
        <w:t xml:space="preserve">         not(self.stereotypedBy('XSDProperty'))</w:t>
      </w:r>
      <w:r w:rsidRPr="00900170">
        <w:rPr>
          <w:rFonts w:ascii="Courier New" w:hAnsi="Courier New" w:cs="Courier New"/>
        </w:rPr>
        <w:br/>
        <w:t xml:space="preserve">            or</w:t>
      </w:r>
      <w:r w:rsidRPr="00900170">
        <w:rPr>
          <w:rFonts w:ascii="Courier New" w:hAnsi="Courier New" w:cs="Courier New"/>
        </w:rPr>
        <w:br/>
        <w:t xml:space="preserve">            (self.appliedStereotype('XSDProperty').oclAsType(NIEM_UML_Profile::NIEM_PSM_Profile::XSDProperty).kind.oclAsType(EnumerationLiteral).name='element')</w:t>
      </w:r>
      <w:r w:rsidRPr="00900170">
        <w:rPr>
          <w:rFonts w:ascii="Courier New" w:hAnsi="Courier New" w:cs="Courier New"/>
        </w:rPr>
        <w:br/>
        <w:t xml:space="preserve">     )        </w:t>
      </w:r>
      <w:r w:rsidRPr="00900170">
        <w:rPr>
          <w:rFonts w:ascii="Courier New" w:hAnsi="Courier New" w:cs="Courier New"/>
        </w:rPr>
        <w:br/>
        <w:t xml:space="preserve">     and not(self.namespace.oclIsUndefined())</w:t>
      </w:r>
      <w:r w:rsidRPr="00900170">
        <w:rPr>
          <w:rFonts w:ascii="Courier New" w:hAnsi="Courier New" w:cs="Courier New"/>
        </w:rPr>
        <w:br/>
        <w:t xml:space="preserve">     and not(self.namespace.namespace.oclIsUndefined())</w:t>
      </w:r>
      <w:r w:rsidRPr="00900170">
        <w:rPr>
          <w:rFonts w:ascii="Courier New" w:hAnsi="Courier New" w:cs="Courier New"/>
        </w:rPr>
        <w:br/>
        <w:t xml:space="preserve">     and  self.namespace.namespace.stereotypedBy('InformationModel')          </w:t>
      </w:r>
      <w:r w:rsidRPr="00900170">
        <w:rPr>
          <w:rFonts w:ascii="Courier New" w:hAnsi="Courier New" w:cs="Courier New"/>
        </w:rPr>
        <w:br/>
        <w:t xml:space="preserve">     and  not(self.name.oclIsUndefined())</w:t>
      </w:r>
      <w:r w:rsidRPr="00900170">
        <w:rPr>
          <w:rFonts w:ascii="Courier New" w:hAnsi="Courier New" w:cs="Courier New"/>
        </w:rPr>
        <w:br/>
        <w:t xml:space="preserve">     and  (self.name&lt;&gt;'')</w:t>
      </w:r>
      <w:r w:rsidRPr="00900170">
        <w:rPr>
          <w:rFonts w:ascii="Courier New" w:hAnsi="Courier New" w:cs="Courier New"/>
        </w:rPr>
        <w:br/>
        <w:t xml:space="preserve"> ) </w:t>
      </w:r>
      <w:r w:rsidRPr="00900170">
        <w:rPr>
          <w:rFonts w:ascii="Courier New" w:hAnsi="Courier New" w:cs="Courier New"/>
        </w:rPr>
        <w:br/>
        <w:t xml:space="preserve">implies           </w:t>
      </w:r>
      <w:r w:rsidRPr="00900170">
        <w:rPr>
          <w:rFonts w:ascii="Courier New" w:hAnsi="Courier New" w:cs="Courier New"/>
        </w:rPr>
        <w:br/>
        <w:t xml:space="preserve">if (self.name.endsWith('AugmentationPoint')) then  self.ownedComment._'body'.toLower().normalizeSpace()-&gt;exists(b|b.startsWith('an augmentation point '))  </w:t>
      </w:r>
      <w:r w:rsidRPr="00900170">
        <w:rPr>
          <w:rFonts w:ascii="Courier New" w:hAnsi="Courier New" w:cs="Courier New"/>
        </w:rPr>
        <w:br/>
        <w:t xml:space="preserve">   else if  (self.name.endsWith('Augmentation'))  then  self.ownedComment._'body'.toLower().normalizeSpace()-&gt;exists(b|b.startsWith('supplements ')or b.startsWith('additional information about '))  </w:t>
      </w:r>
      <w:r w:rsidRPr="00900170">
        <w:rPr>
          <w:rFonts w:ascii="Courier New" w:hAnsi="Courier New" w:cs="Courier New"/>
        </w:rPr>
        <w:br/>
        <w:t xml:space="preserve">        else if (self.name.endsWith('Metadata'))  then  self.ownedComment._'body'.toLower().normalizeSpace()-&gt;exists(b|b.match('(metadata about|information that further qualifies).*'))  </w:t>
      </w:r>
      <w:r w:rsidRPr="00900170">
        <w:rPr>
          <w:rFonts w:ascii="Courier New" w:hAnsi="Courier New" w:cs="Courier New"/>
        </w:rPr>
        <w:br/>
        <w:t xml:space="preserve">            else if  (self.name.endsWith('Association'))  then  self.ownedComment._'body'.toLower().normalizeSpace()-&gt;exists(b|b.match('^an?( .*)? (relationship|association).*'))  </w:t>
      </w:r>
      <w:r w:rsidRPr="00900170">
        <w:rPr>
          <w:rFonts w:ascii="Courier New" w:hAnsi="Courier New" w:cs="Courier New"/>
        </w:rPr>
        <w:br/>
        <w:t xml:space="preserve">                else if  (self.type.oclIsUndefined())  then  self.ownedComment._'body'.toLower().normalizeSpace()-&gt;exists(b|b.match('a data concept.*'))  </w:t>
      </w:r>
      <w:r w:rsidRPr="00900170">
        <w:rPr>
          <w:rFonts w:ascii="Courier New" w:hAnsi="Courier New" w:cs="Courier New"/>
        </w:rPr>
        <w:br/>
        <w:t xml:space="preserve">                    else if  (self.name.endsWith('Date'))  then  self.ownedComment._'body'.toLower().normalizeSpace()-&gt;exists(b|b.match('^an?( .*)? (date|month|year).*'))  </w:t>
      </w:r>
      <w:r w:rsidRPr="00900170">
        <w:rPr>
          <w:rFonts w:ascii="Courier New" w:hAnsi="Courier New" w:cs="Courier New"/>
        </w:rPr>
        <w:br/>
        <w:t xml:space="preserve">                        else if  (self.name.endsWith('Quantity'))  then  self.ownedComment._'body'.toLower().normalizeSpace()-&gt;exists(b|b.match('^an?( .*)? (count|number).*'))  </w:t>
      </w:r>
      <w:r w:rsidRPr="00900170">
        <w:rPr>
          <w:rFonts w:ascii="Courier New" w:hAnsi="Courier New" w:cs="Courier New"/>
        </w:rPr>
        <w:br/>
        <w:t xml:space="preserve">                            else if  (self.name.endsWith('Picture'))  then  self.ownedComment._'body'.toLower().normalizeSpace()-&gt;exists(b|b.match('^an?( .*)? (image|picture|photograph).*'))  </w:t>
      </w:r>
      <w:r w:rsidRPr="00900170">
        <w:rPr>
          <w:rFonts w:ascii="Courier New" w:hAnsi="Courier New" w:cs="Courier New"/>
        </w:rPr>
        <w:br/>
        <w:t xml:space="preserve">                                else if  (self.name.endsWith('Indicator'))  then  self.ownedComment._'body'.toLower().normalizeSpace()-&gt;exists(b|b.match('^true if .*; false (otherwise|if).*'))  </w:t>
      </w:r>
      <w:r w:rsidRPr="00900170">
        <w:rPr>
          <w:rFonts w:ascii="Courier New" w:hAnsi="Courier New" w:cs="Courier New"/>
        </w:rPr>
        <w:br/>
        <w:t xml:space="preserve">                                   else if  (self.name.endsWith('Identification'))  then  </w:t>
      </w:r>
      <w:r w:rsidRPr="00900170">
        <w:rPr>
          <w:rFonts w:ascii="Courier New" w:hAnsi="Courier New" w:cs="Courier New"/>
        </w:rPr>
        <w:lastRenderedPageBreak/>
        <w:t xml:space="preserve">self.ownedComment._'body'.toLower().normalizeSpace()-&gt;exists(b|b.match('^an?( .*)? identification.*'))  </w:t>
      </w:r>
      <w:r w:rsidRPr="00900170">
        <w:rPr>
          <w:rFonts w:ascii="Courier New" w:hAnsi="Courier New" w:cs="Courier New"/>
        </w:rPr>
        <w:br/>
        <w:t xml:space="preserve">                                        else if  (self.name.endsWith('Name'))  then  self.ownedComment._'body'.toLower().normalizeSpace()-&gt;exists(b|b.match('^(a|an)( .*)? name.*'))  </w:t>
      </w:r>
      <w:r w:rsidRPr="00900170">
        <w:rPr>
          <w:rFonts w:ascii="Courier New" w:hAnsi="Courier New" w:cs="Courier New"/>
        </w:rPr>
        <w:br/>
        <w:t xml:space="preserve">                                            else  (self.ownedComment._'body'.toLower().normalizeSpace()-&gt;exists(b|b.match('(a|an).*')))  </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    endif                         </w:t>
      </w:r>
      <w:r w:rsidRPr="00900170">
        <w:rPr>
          <w:rFonts w:ascii="Courier New" w:hAnsi="Courier New" w:cs="Courier New"/>
        </w:rPr>
        <w:br/>
        <w:t xml:space="preserve">endif                         </w:t>
      </w:r>
      <w:r w:rsidRPr="00900170">
        <w:rPr>
          <w:rFonts w:ascii="Courier New" w:hAnsi="Courier New" w:cs="Courier New"/>
        </w:rPr>
        <w:br/>
        <w:t xml:space="preserve">                         </w:t>
      </w:r>
    </w:p>
    <w:p w14:paraId="4B630DE2" w14:textId="77777777" w:rsidR="00AB4978" w:rsidRDefault="00AB4978" w:rsidP="00AB4978">
      <w:pPr>
        <w:pStyle w:val="omg-body"/>
      </w:pPr>
    </w:p>
    <w:p w14:paraId="32186ED8" w14:textId="77777777" w:rsidR="00AB4978" w:rsidRPr="00056F73" w:rsidRDefault="00AB4978" w:rsidP="00AB4978">
      <w:pPr>
        <w:pStyle w:val="Heading6"/>
      </w:pPr>
      <w:r w:rsidRPr="00056F73">
        <w:t>NDR3 [Rule 9-37] (REF,EXT). Untyped element is abstract</w:t>
      </w:r>
    </w:p>
    <w:p w14:paraId="6E6122D7" w14:textId="77777777" w:rsidR="00AB4978" w:rsidRDefault="00AB4978" w:rsidP="00AB4978">
      <w:pPr>
        <w:pStyle w:val="omg-body"/>
      </w:pPr>
      <w:hyperlink r:id="rId638" w:history="1">
        <w:r>
          <w:rPr>
            <w:color w:val="0000FF"/>
            <w:u w:val="single"/>
          </w:rPr>
          <w:t>Rule 9-37</w:t>
        </w:r>
      </w:hyperlink>
      <w:r>
        <w:t>, Untyped element is abstract (REF, EXT): </w:t>
      </w:r>
      <w:hyperlink r:id="rId639" w:history="1">
        <w:r>
          <w:rPr>
            <w:color w:val="0000FF"/>
            <w:u w:val="single"/>
          </w:rPr>
          <w:t>Section 9.2.1</w:t>
        </w:r>
      </w:hyperlink>
      <w:r>
        <w:t>, Element declaration</w:t>
      </w:r>
    </w:p>
    <w:p w14:paraId="1F829229" w14:textId="77777777" w:rsidR="00AB4978" w:rsidRDefault="00AB4978" w:rsidP="00AB4978">
      <w:pPr>
        <w:pStyle w:val="omg-body"/>
      </w:pPr>
      <w:r>
        <w:t> </w:t>
      </w:r>
    </w:p>
    <w:p w14:paraId="6F2DF2B4" w14:textId="77777777" w:rsidR="00AB4978" w:rsidRDefault="00AB4978" w:rsidP="00AB4978">
      <w:pPr>
        <w:pStyle w:val="omg-body"/>
        <w:rPr>
          <w:b/>
        </w:rPr>
      </w:pPr>
      <w:r w:rsidRPr="00900170">
        <w:rPr>
          <w:b/>
        </w:rPr>
        <w:t>[OCL] context</w:t>
      </w:r>
      <w:r>
        <w:t xml:space="preserve"> XSDProperty </w:t>
      </w:r>
      <w:r w:rsidRPr="00900170">
        <w:rPr>
          <w:b/>
        </w:rPr>
        <w:t>inv:</w:t>
      </w:r>
    </w:p>
    <w:p w14:paraId="50C4CBFD"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       </w:t>
      </w:r>
      <w:r w:rsidRPr="00900170">
        <w:rPr>
          <w:rFonts w:ascii="Courier New" w:hAnsi="Courier New" w:cs="Courier New"/>
        </w:rPr>
        <w:br/>
        <w:t xml:space="preserve">     and</w:t>
      </w:r>
      <w:r w:rsidRPr="00900170">
        <w:rPr>
          <w:rFonts w:ascii="Courier New" w:hAnsi="Courier New" w:cs="Courier New"/>
        </w:rPr>
        <w:br/>
        <w:t xml:space="preserve">     (not(self.stereotypedBy('XSDProperty'))      or  (self.appliedStereotype('XSDProperty').oclAsType(NIEM_UML_Profile::NIEM_PSM_Profile::XSDProperty).kind=NIEM_UML_Profile::NIEM_PSM_Profile::XSDPropertyKindCode::element))</w:t>
      </w:r>
      <w:r w:rsidRPr="00900170">
        <w:rPr>
          <w:rFonts w:ascii="Courier New" w:hAnsi="Courier New" w:cs="Courier New"/>
        </w:rPr>
        <w:br/>
        <w:t xml:space="preserve"> )   </w:t>
      </w:r>
      <w:r w:rsidRPr="00900170">
        <w:rPr>
          <w:rFonts w:ascii="Courier New" w:hAnsi="Courier New" w:cs="Courier New"/>
        </w:rPr>
        <w:br/>
        <w:t xml:space="preserve"> implies</w:t>
      </w:r>
      <w:r w:rsidRPr="00900170">
        <w:rPr>
          <w:rFonts w:ascii="Courier New" w:hAnsi="Courier New" w:cs="Courier New"/>
        </w:rPr>
        <w:br/>
        <w:t>(self.type.oclIsUndefined() implies self.isDerivedUnion)</w:t>
      </w:r>
      <w:r w:rsidRPr="00900170">
        <w:rPr>
          <w:rFonts w:ascii="Courier New" w:hAnsi="Courier New" w:cs="Courier New"/>
        </w:rPr>
        <w:br/>
        <w:t xml:space="preserve">              </w:t>
      </w:r>
    </w:p>
    <w:p w14:paraId="28D298A1" w14:textId="77777777" w:rsidR="00AB4978" w:rsidRDefault="00AB4978" w:rsidP="00AB4978">
      <w:pPr>
        <w:pStyle w:val="omg-body"/>
      </w:pPr>
    </w:p>
    <w:p w14:paraId="32362BA9" w14:textId="77777777" w:rsidR="00AB4978" w:rsidRPr="00056F73" w:rsidRDefault="00AB4978" w:rsidP="00AB4978">
      <w:pPr>
        <w:pStyle w:val="Heading6"/>
      </w:pPr>
      <w:r w:rsidRPr="00056F73">
        <w:t>NDR3 [Rule 9-38] (REF,EXT). Element of type xs:anySimpleType is abstract</w:t>
      </w:r>
    </w:p>
    <w:p w14:paraId="6335BDB2" w14:textId="77777777" w:rsidR="00AB4978" w:rsidRDefault="00AB4978" w:rsidP="00AB4978">
      <w:pPr>
        <w:pStyle w:val="omg-body"/>
      </w:pPr>
      <w:hyperlink r:id="rId640" w:history="1">
        <w:r>
          <w:rPr>
            <w:color w:val="0000FF"/>
            <w:u w:val="single"/>
          </w:rPr>
          <w:t>Rule 9-38</w:t>
        </w:r>
      </w:hyperlink>
      <w:r>
        <w:t>, Element of type </w:t>
      </w:r>
      <w:r>
        <w:rPr>
          <w:rFonts w:ascii="Courier New" w:hAnsi="Courier New"/>
        </w:rPr>
        <w:t>xs:anySimpleType</w:t>
      </w:r>
      <w:r>
        <w:t> is abstract (REF, EXT): </w:t>
      </w:r>
      <w:hyperlink r:id="rId641" w:history="1">
        <w:r>
          <w:rPr>
            <w:color w:val="0000FF"/>
            <w:u w:val="single"/>
          </w:rPr>
          <w:t>Section 9.2.1</w:t>
        </w:r>
      </w:hyperlink>
      <w:r>
        <w:t>, Element declaration</w:t>
      </w:r>
    </w:p>
    <w:p w14:paraId="1FBB448F" w14:textId="77777777" w:rsidR="00AB4978" w:rsidRDefault="00AB4978" w:rsidP="00AB4978">
      <w:pPr>
        <w:pStyle w:val="omg-body"/>
      </w:pPr>
      <w:r>
        <w:t> </w:t>
      </w:r>
    </w:p>
    <w:p w14:paraId="6E41F531" w14:textId="77777777" w:rsidR="00AB4978" w:rsidRDefault="00AB4978" w:rsidP="00AB4978">
      <w:pPr>
        <w:pStyle w:val="omg-body"/>
        <w:rPr>
          <w:b/>
        </w:rPr>
      </w:pPr>
      <w:r w:rsidRPr="00900170">
        <w:rPr>
          <w:b/>
        </w:rPr>
        <w:t>[OCL] context</w:t>
      </w:r>
      <w:r>
        <w:t xml:space="preserve"> XSDProperty </w:t>
      </w:r>
      <w:r w:rsidRPr="00900170">
        <w:rPr>
          <w:b/>
        </w:rPr>
        <w:t>inv:</w:t>
      </w:r>
    </w:p>
    <w:p w14:paraId="7368516F"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w:t>
      </w:r>
      <w:r w:rsidRPr="00900170">
        <w:rPr>
          <w:rFonts w:ascii="Courier New" w:hAnsi="Courier New" w:cs="Courier New"/>
        </w:rPr>
        <w:br/>
        <w:t xml:space="preserve">  (not(self.stereotypedBy('XSDProperty'))      or  </w:t>
      </w:r>
      <w:r w:rsidRPr="00900170">
        <w:rPr>
          <w:rFonts w:ascii="Courier New" w:hAnsi="Courier New" w:cs="Courier New"/>
        </w:rPr>
        <w:lastRenderedPageBreak/>
        <w:t>(self.appliedStereotype('XSDProperty').oclAsType(NIEM_UML_Profile::NIEM_PSM_Profile::XSDProperty).kind=NIEM_UML_Profile::NIEM_PSM_Profile::XSDPropertyKindCode::element))</w:t>
      </w:r>
      <w:r w:rsidRPr="00900170">
        <w:rPr>
          <w:rFonts w:ascii="Courier New" w:hAnsi="Courier New" w:cs="Courier New"/>
        </w:rPr>
        <w:br/>
        <w:t xml:space="preserve">  and</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 xml:space="preserve">    and</w:t>
      </w:r>
      <w:r w:rsidRPr="00900170">
        <w:rPr>
          <w:rFonts w:ascii="Courier New" w:hAnsi="Courier New" w:cs="Courier New"/>
        </w:rPr>
        <w:br/>
        <w:t xml:space="preserve">    not(self.type.oclIsUndefined())</w:t>
      </w:r>
      <w:r w:rsidRPr="00900170">
        <w:rPr>
          <w:rFonts w:ascii="Courier New" w:hAnsi="Courier New" w:cs="Courier New"/>
        </w:rPr>
        <w:br/>
        <w:t xml:space="preserve">  and                                                                             </w:t>
      </w:r>
      <w:r w:rsidRPr="00900170">
        <w:rPr>
          <w:rFonts w:ascii="Courier New" w:hAnsi="Courier New" w:cs="Courier New"/>
        </w:rPr>
        <w:br/>
        <w:t xml:space="preserve">  (self.type.name='anySimpleType')</w:t>
      </w:r>
      <w:r w:rsidRPr="00900170">
        <w:rPr>
          <w:rFonts w:ascii="Courier New" w:hAnsi="Courier New" w:cs="Courier New"/>
        </w:rPr>
        <w:br/>
        <w:t xml:space="preserve">  and </w:t>
      </w:r>
      <w:r w:rsidRPr="00900170">
        <w:rPr>
          <w:rFonts w:ascii="Courier New" w:hAnsi="Courier New" w:cs="Courier New"/>
        </w:rPr>
        <w:br/>
        <w:t xml:space="preserve">  (self.type._'package'.name='XMLPrimitiveTypes')</w:t>
      </w:r>
      <w:r w:rsidRPr="00900170">
        <w:rPr>
          <w:rFonts w:ascii="Courier New" w:hAnsi="Courier New" w:cs="Courier New"/>
        </w:rPr>
        <w:br/>
        <w:t xml:space="preserve">)   </w:t>
      </w:r>
      <w:r w:rsidRPr="00900170">
        <w:rPr>
          <w:rFonts w:ascii="Courier New" w:hAnsi="Courier New" w:cs="Courier New"/>
        </w:rPr>
        <w:br/>
        <w:t xml:space="preserve">implies       </w:t>
      </w:r>
      <w:r w:rsidRPr="00900170">
        <w:rPr>
          <w:rFonts w:ascii="Courier New" w:hAnsi="Courier New" w:cs="Courier New"/>
        </w:rPr>
        <w:br/>
        <w:t>self.isDerivedUnion</w:t>
      </w:r>
      <w:r w:rsidRPr="00900170">
        <w:rPr>
          <w:rFonts w:ascii="Courier New" w:hAnsi="Courier New" w:cs="Courier New"/>
        </w:rPr>
        <w:br/>
        <w:t xml:space="preserve">              </w:t>
      </w:r>
    </w:p>
    <w:p w14:paraId="0408FA40" w14:textId="77777777" w:rsidR="00AB4978" w:rsidRDefault="00AB4978" w:rsidP="00AB4978">
      <w:pPr>
        <w:pStyle w:val="omg-body"/>
      </w:pPr>
    </w:p>
    <w:p w14:paraId="67752484" w14:textId="77777777" w:rsidR="00AB4978" w:rsidRPr="00056F73" w:rsidRDefault="00AB4978" w:rsidP="00AB4978">
      <w:pPr>
        <w:pStyle w:val="Heading6"/>
      </w:pPr>
      <w:r w:rsidRPr="00056F73">
        <w:t>NDR3 [Rule 9-43] (REF). No element disallowed derivation</w:t>
      </w:r>
    </w:p>
    <w:p w14:paraId="1406CFCC" w14:textId="77777777" w:rsidR="00AB4978" w:rsidRDefault="00AB4978" w:rsidP="00AB4978">
      <w:pPr>
        <w:pStyle w:val="omg-body"/>
      </w:pPr>
      <w:hyperlink r:id="rId642" w:history="1">
        <w:r>
          <w:rPr>
            <w:color w:val="0000FF"/>
            <w:u w:val="single"/>
          </w:rPr>
          <w:t>Rule 9-43</w:t>
        </w:r>
      </w:hyperlink>
      <w:r>
        <w:t>, No element disallowed derivation (REF): </w:t>
      </w:r>
      <w:hyperlink r:id="rId643" w:history="1">
        <w:r>
          <w:rPr>
            <w:color w:val="0000FF"/>
            <w:u w:val="single"/>
          </w:rPr>
          <w:t>Section 9.2.1</w:t>
        </w:r>
      </w:hyperlink>
      <w:r>
        <w:t>, Element declaration</w:t>
      </w:r>
    </w:p>
    <w:p w14:paraId="645E718A" w14:textId="77777777" w:rsidR="00AB4978" w:rsidRDefault="00AB4978" w:rsidP="00AB4978">
      <w:pPr>
        <w:pStyle w:val="omg-body"/>
      </w:pPr>
      <w:r>
        <w:t> </w:t>
      </w:r>
    </w:p>
    <w:p w14:paraId="1636B053" w14:textId="77777777" w:rsidR="00AB4978" w:rsidRDefault="00AB4978" w:rsidP="00AB4978">
      <w:pPr>
        <w:pStyle w:val="omg-body"/>
        <w:rPr>
          <w:b/>
        </w:rPr>
      </w:pPr>
      <w:r w:rsidRPr="00900170">
        <w:rPr>
          <w:b/>
        </w:rPr>
        <w:t>[OCL] context</w:t>
      </w:r>
      <w:r>
        <w:t xml:space="preserve"> XSDProperty </w:t>
      </w:r>
      <w:r w:rsidRPr="00900170">
        <w:rPr>
          <w:b/>
        </w:rPr>
        <w:t>inv:</w:t>
      </w:r>
    </w:p>
    <w:p w14:paraId="4B1716ED" w14:textId="77777777" w:rsidR="00AB4978" w:rsidRPr="00900170" w:rsidRDefault="00AB4978" w:rsidP="00AB4978">
      <w:pPr>
        <w:pStyle w:val="omg-body"/>
        <w:rPr>
          <w:rFonts w:ascii="Courier New" w:hAnsi="Courier New" w:cs="Courier New"/>
        </w:rPr>
      </w:pPr>
      <w:r w:rsidRPr="00900170">
        <w:rPr>
          <w:rFonts w:ascii="Courier New" w:hAnsi="Courier New" w:cs="Courier New"/>
        </w:rPr>
        <w:t>(</w:t>
      </w:r>
      <w:r w:rsidRPr="00900170">
        <w:rPr>
          <w:rFonts w:ascii="Courier New" w:hAnsi="Courier New" w:cs="Courier New"/>
        </w:rPr>
        <w:br/>
        <w:t xml:space="preserve">        not(self.namespace.oclIsUndefined())</w:t>
      </w:r>
      <w:r w:rsidRPr="00900170">
        <w:rPr>
          <w:rFonts w:ascii="Courier New" w:hAnsi="Courier New" w:cs="Courier New"/>
        </w:rPr>
        <w:br/>
        <w:t xml:space="preserve">    and</w:t>
      </w:r>
      <w:r w:rsidRPr="00900170">
        <w:rPr>
          <w:rFonts w:ascii="Courier New" w:hAnsi="Courier New" w:cs="Courier New"/>
        </w:rPr>
        <w:br/>
        <w:t xml:space="preserve">    not(self.namespace.namespace.oclIsUndefined())</w:t>
      </w:r>
      <w:r w:rsidRPr="00900170">
        <w:rPr>
          <w:rFonts w:ascii="Courier New" w:hAnsi="Courier New" w:cs="Courier New"/>
        </w:rPr>
        <w:br/>
        <w:t xml:space="preserve">    and</w:t>
      </w:r>
      <w:r w:rsidRPr="00900170">
        <w:rPr>
          <w:rFonts w:ascii="Courier New" w:hAnsi="Courier New" w:cs="Courier New"/>
        </w:rPr>
        <w:br/>
        <w:t xml:space="preserve">    self.namespace.namespace.stereotypedBy('InformationModel')</w:t>
      </w:r>
      <w:r w:rsidRPr="00900170">
        <w:rPr>
          <w:rFonts w:ascii="Courier New" w:hAnsi="Courier New" w:cs="Courier New"/>
        </w:rPr>
        <w:br/>
        <w:t>)</w:t>
      </w:r>
      <w:r w:rsidRPr="00900170">
        <w:rPr>
          <w:rFonts w:ascii="Courier New" w:hAnsi="Courier New" w:cs="Courier New"/>
        </w:rPr>
        <w:br/>
        <w:t>implies</w:t>
      </w:r>
      <w:r w:rsidRPr="00900170">
        <w:rPr>
          <w:rFonts w:ascii="Courier New" w:hAnsi="Courier New" w:cs="Courier New"/>
        </w:rPr>
        <w:br/>
        <w:t>(</w:t>
      </w:r>
      <w:r w:rsidRPr="00900170">
        <w:rPr>
          <w:rFonts w:ascii="Courier New" w:hAnsi="Courier New" w:cs="Courier New"/>
        </w:rPr>
        <w:br/>
        <w:t xml:space="preserve">    self.namespace.namespace.appliedStereotype('InformationModel').oclAsType(NIEM_UML_Profile::NIEM_PIM_Profile::InformationModel)</w:t>
      </w:r>
      <w:r w:rsidRPr="00900170">
        <w:rPr>
          <w:rFonts w:ascii="Courier New" w:hAnsi="Courier New" w:cs="Courier New"/>
        </w:rPr>
        <w:br/>
        <w:t xml:space="preserve">    -&gt;forAll(im|</w:t>
      </w:r>
      <w:r w:rsidRPr="00900170">
        <w:rPr>
          <w:rFonts w:ascii="Courier New" w:hAnsi="Courier New" w:cs="Courier New"/>
        </w:rPr>
        <w:br/>
        <w:t xml:space="preserve">            (im.defaultPurpose=NIEM_UML_Profile::NIEM_PIM_Profile::DefaultPurposeCode::reference)</w:t>
      </w:r>
      <w:r w:rsidRPr="00900170">
        <w:rPr>
          <w:rFonts w:ascii="Courier New" w:hAnsi="Courier New" w:cs="Courier New"/>
        </w:rPr>
        <w:br/>
        <w:t xml:space="preserve">            or(im.defaultPurpose=NIEM_UML_Profile::NIEM_PIM_Profile::DefaultPurposeCode::subset)</w:t>
      </w:r>
      <w:r w:rsidRPr="00900170">
        <w:rPr>
          <w:rFonts w:ascii="Courier New" w:hAnsi="Courier New" w:cs="Courier New"/>
        </w:rPr>
        <w:br/>
        <w:t xml:space="preserve">       )</w:t>
      </w:r>
      <w:r w:rsidRPr="00900170">
        <w:rPr>
          <w:rFonts w:ascii="Courier New" w:hAnsi="Courier New" w:cs="Courier New"/>
        </w:rPr>
        <w:br/>
        <w:t xml:space="preserve">    implies</w:t>
      </w:r>
      <w:r w:rsidRPr="00900170">
        <w:rPr>
          <w:rFonts w:ascii="Courier New" w:hAnsi="Courier New" w:cs="Courier New"/>
        </w:rPr>
        <w:br/>
        <w:t xml:space="preserve">    not(self.isLeaf)</w:t>
      </w:r>
      <w:r w:rsidRPr="00900170">
        <w:rPr>
          <w:rFonts w:ascii="Courier New" w:hAnsi="Courier New" w:cs="Courier New"/>
        </w:rPr>
        <w:br/>
        <w:t>)</w:t>
      </w:r>
    </w:p>
    <w:p w14:paraId="4FD75378" w14:textId="77777777" w:rsidR="00AB4978" w:rsidRDefault="00AB4978" w:rsidP="00AB4978">
      <w:pPr>
        <w:pStyle w:val="omg-body"/>
      </w:pPr>
    </w:p>
    <w:p w14:paraId="12AA067A" w14:textId="77777777" w:rsidR="00AB4978" w:rsidRPr="00056F73" w:rsidRDefault="00AB4978" w:rsidP="00AB4978">
      <w:pPr>
        <w:pStyle w:val="Heading6"/>
      </w:pPr>
      <w:r w:rsidRPr="00056F73">
        <w:t>NDR3 [Rule 9-50] (REF,EXT). No attribute type of xs:ID</w:t>
      </w:r>
    </w:p>
    <w:p w14:paraId="1FC72EAB" w14:textId="77777777" w:rsidR="00AB4978" w:rsidRDefault="00AB4978" w:rsidP="00AB4978">
      <w:pPr>
        <w:pStyle w:val="omg-body"/>
      </w:pPr>
      <w:hyperlink r:id="rId644" w:history="1">
        <w:r>
          <w:rPr>
            <w:color w:val="0000FF"/>
            <w:u w:val="single"/>
          </w:rPr>
          <w:t>Rule 9-50</w:t>
        </w:r>
      </w:hyperlink>
      <w:r>
        <w:t>, No attribute type of </w:t>
      </w:r>
      <w:r>
        <w:rPr>
          <w:rFonts w:ascii="Courier New" w:hAnsi="Courier New"/>
        </w:rPr>
        <w:t>xs:ID</w:t>
      </w:r>
      <w:r>
        <w:t> (REF, EXT): </w:t>
      </w:r>
      <w:hyperlink r:id="rId645" w:history="1">
        <w:r>
          <w:rPr>
            <w:color w:val="0000FF"/>
            <w:u w:val="single"/>
          </w:rPr>
          <w:t>Section 9.2.3.1</w:t>
        </w:r>
      </w:hyperlink>
      <w:r>
        <w:t>, Prohibited attribute types</w:t>
      </w:r>
    </w:p>
    <w:p w14:paraId="37562060" w14:textId="77777777" w:rsidR="00AB4978" w:rsidRDefault="00AB4978" w:rsidP="00AB4978">
      <w:pPr>
        <w:pStyle w:val="omg-body"/>
      </w:pPr>
      <w:r>
        <w:t> </w:t>
      </w:r>
    </w:p>
    <w:p w14:paraId="7E24DCEF" w14:textId="77777777" w:rsidR="00AB4978" w:rsidRDefault="00AB4978" w:rsidP="00AB4978">
      <w:pPr>
        <w:pStyle w:val="omg-body"/>
        <w:rPr>
          <w:b/>
        </w:rPr>
      </w:pPr>
      <w:r w:rsidRPr="00900170">
        <w:rPr>
          <w:b/>
        </w:rPr>
        <w:t>[OCL] context</w:t>
      </w:r>
      <w:r>
        <w:t xml:space="preserve"> XSDProperty </w:t>
      </w:r>
      <w:r w:rsidRPr="00900170">
        <w:rPr>
          <w:b/>
        </w:rPr>
        <w:t>inv:</w:t>
      </w:r>
    </w:p>
    <w:p w14:paraId="673CC9C3"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self.base_Property.type-&gt;forAll(t|not((t.name='ID')and(t._'package'.name='XMLPrimitiveTypes')))</w:t>
      </w:r>
      <w:r w:rsidRPr="00900170">
        <w:rPr>
          <w:rFonts w:ascii="Courier New" w:hAnsi="Courier New" w:cs="Courier New"/>
        </w:rPr>
        <w:br/>
      </w:r>
    </w:p>
    <w:p w14:paraId="2215314E" w14:textId="77777777" w:rsidR="00AB4978" w:rsidRDefault="00AB4978" w:rsidP="00AB4978">
      <w:pPr>
        <w:pStyle w:val="omg-body"/>
      </w:pPr>
    </w:p>
    <w:p w14:paraId="221153A8" w14:textId="77777777" w:rsidR="00AB4978" w:rsidRPr="00056F73" w:rsidRDefault="00AB4978" w:rsidP="00AB4978">
      <w:pPr>
        <w:pStyle w:val="Heading6"/>
      </w:pPr>
      <w:r w:rsidRPr="00056F73">
        <w:t>NDR3 [Rule 9-51] (REF,EXT). No attribute type of xs:IDREF</w:t>
      </w:r>
    </w:p>
    <w:p w14:paraId="0DC3111A" w14:textId="77777777" w:rsidR="00AB4978" w:rsidRDefault="00AB4978" w:rsidP="00AB4978">
      <w:pPr>
        <w:pStyle w:val="omg-body"/>
      </w:pPr>
      <w:hyperlink r:id="rId646" w:history="1">
        <w:r>
          <w:rPr>
            <w:color w:val="0000FF"/>
            <w:u w:val="single"/>
          </w:rPr>
          <w:t>Rule 9-51</w:t>
        </w:r>
      </w:hyperlink>
      <w:r>
        <w:t>, No attribute type of </w:t>
      </w:r>
      <w:r>
        <w:rPr>
          <w:rFonts w:ascii="Courier New" w:hAnsi="Courier New"/>
        </w:rPr>
        <w:t>xs:IDREF</w:t>
      </w:r>
      <w:r>
        <w:t> (REF, EXT): </w:t>
      </w:r>
      <w:hyperlink r:id="rId647" w:history="1">
        <w:r>
          <w:rPr>
            <w:color w:val="0000FF"/>
            <w:u w:val="single"/>
          </w:rPr>
          <w:t>Section 9.2.3.1</w:t>
        </w:r>
      </w:hyperlink>
      <w:r>
        <w:t>, Prohibited attribute types</w:t>
      </w:r>
    </w:p>
    <w:p w14:paraId="0F73C759" w14:textId="77777777" w:rsidR="00AB4978" w:rsidRDefault="00AB4978" w:rsidP="00AB4978">
      <w:pPr>
        <w:pStyle w:val="omg-body"/>
      </w:pPr>
      <w:r>
        <w:t> </w:t>
      </w:r>
    </w:p>
    <w:p w14:paraId="67B35DF2" w14:textId="77777777" w:rsidR="00AB4978" w:rsidRDefault="00AB4978" w:rsidP="00AB4978">
      <w:pPr>
        <w:pStyle w:val="omg-body"/>
        <w:rPr>
          <w:b/>
        </w:rPr>
      </w:pPr>
      <w:r w:rsidRPr="00900170">
        <w:rPr>
          <w:b/>
        </w:rPr>
        <w:t>[OCL] context</w:t>
      </w:r>
      <w:r>
        <w:t xml:space="preserve"> XSDProperty </w:t>
      </w:r>
      <w:r w:rsidRPr="00900170">
        <w:rPr>
          <w:b/>
        </w:rPr>
        <w:t>inv:</w:t>
      </w:r>
    </w:p>
    <w:p w14:paraId="67280B17"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self.base_Property.type-&gt;forAll(t|not((t.name='IDREF')and(t._'package'.name='XMLPrimitiveTypes')))</w:t>
      </w:r>
      <w:r w:rsidRPr="00900170">
        <w:rPr>
          <w:rFonts w:ascii="Courier New" w:hAnsi="Courier New" w:cs="Courier New"/>
        </w:rPr>
        <w:br/>
      </w:r>
    </w:p>
    <w:p w14:paraId="063E6D11" w14:textId="77777777" w:rsidR="00AB4978" w:rsidRDefault="00AB4978" w:rsidP="00AB4978">
      <w:pPr>
        <w:pStyle w:val="omg-body"/>
      </w:pPr>
    </w:p>
    <w:p w14:paraId="23EAD462" w14:textId="77777777" w:rsidR="00AB4978" w:rsidRPr="00056F73" w:rsidRDefault="00AB4978" w:rsidP="00AB4978">
      <w:pPr>
        <w:pStyle w:val="Heading6"/>
      </w:pPr>
      <w:r w:rsidRPr="00056F73">
        <w:t>NDR3 [Rule 9-52] (REF,EXT). No attribute type of xs:IDREFS</w:t>
      </w:r>
    </w:p>
    <w:p w14:paraId="02E277B7" w14:textId="77777777" w:rsidR="00AB4978" w:rsidRDefault="00AB4978" w:rsidP="00AB4978">
      <w:pPr>
        <w:pStyle w:val="omg-body"/>
      </w:pPr>
      <w:hyperlink r:id="rId648" w:history="1">
        <w:r>
          <w:rPr>
            <w:color w:val="0000FF"/>
            <w:u w:val="single"/>
          </w:rPr>
          <w:t>Rule 9-52</w:t>
        </w:r>
      </w:hyperlink>
      <w:r>
        <w:t>, No attribute type of </w:t>
      </w:r>
      <w:r>
        <w:rPr>
          <w:rFonts w:ascii="Courier New" w:hAnsi="Courier New"/>
        </w:rPr>
        <w:t>xs:IDREFS</w:t>
      </w:r>
      <w:r>
        <w:t> (REF, EXT): </w:t>
      </w:r>
      <w:hyperlink r:id="rId649" w:history="1">
        <w:r>
          <w:rPr>
            <w:color w:val="0000FF"/>
            <w:u w:val="single"/>
          </w:rPr>
          <w:t>Section 9.2.3.1</w:t>
        </w:r>
      </w:hyperlink>
      <w:r>
        <w:t>, Prohibited attribute types</w:t>
      </w:r>
    </w:p>
    <w:p w14:paraId="45175F3A" w14:textId="77777777" w:rsidR="00AB4978" w:rsidRDefault="00AB4978" w:rsidP="00AB4978">
      <w:pPr>
        <w:pStyle w:val="omg-body"/>
      </w:pPr>
      <w:r>
        <w:t> </w:t>
      </w:r>
    </w:p>
    <w:p w14:paraId="2CAD134F" w14:textId="77777777" w:rsidR="00AB4978" w:rsidRDefault="00AB4978" w:rsidP="00AB4978">
      <w:pPr>
        <w:pStyle w:val="omg-body"/>
        <w:rPr>
          <w:b/>
        </w:rPr>
      </w:pPr>
      <w:r w:rsidRPr="00900170">
        <w:rPr>
          <w:b/>
        </w:rPr>
        <w:t>[OCL] context</w:t>
      </w:r>
      <w:r>
        <w:t xml:space="preserve"> XSDProperty </w:t>
      </w:r>
      <w:r w:rsidRPr="00900170">
        <w:rPr>
          <w:b/>
        </w:rPr>
        <w:t>inv:</w:t>
      </w:r>
    </w:p>
    <w:p w14:paraId="06CA8303"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self.base_Property.type-&gt;forAll(t|not((t.name='IDREFS')and(t._'package'.name='XMLPrimitiveTypes')))</w:t>
      </w:r>
      <w:r w:rsidRPr="00900170">
        <w:rPr>
          <w:rFonts w:ascii="Courier New" w:hAnsi="Courier New" w:cs="Courier New"/>
        </w:rPr>
        <w:br/>
      </w:r>
    </w:p>
    <w:p w14:paraId="2210BE3E" w14:textId="77777777" w:rsidR="00AB4978" w:rsidRDefault="00AB4978" w:rsidP="00AB4978">
      <w:pPr>
        <w:pStyle w:val="omg-body"/>
      </w:pPr>
    </w:p>
    <w:p w14:paraId="775F142E" w14:textId="77777777" w:rsidR="00AB4978" w:rsidRPr="00056F73" w:rsidRDefault="00AB4978" w:rsidP="00AB4978">
      <w:pPr>
        <w:pStyle w:val="Heading6"/>
      </w:pPr>
      <w:r w:rsidRPr="00056F73">
        <w:t>NDR3 [Rule 9-53] (REF,EXT). No attribute type of xs:ENTITY</w:t>
      </w:r>
    </w:p>
    <w:p w14:paraId="159629BE" w14:textId="77777777" w:rsidR="00AB4978" w:rsidRDefault="00AB4978" w:rsidP="00AB4978">
      <w:pPr>
        <w:pStyle w:val="omg-body"/>
      </w:pPr>
      <w:hyperlink r:id="rId650" w:history="1">
        <w:r>
          <w:rPr>
            <w:color w:val="0000FF"/>
            <w:u w:val="single"/>
          </w:rPr>
          <w:t>Rule 9-53</w:t>
        </w:r>
      </w:hyperlink>
      <w:r>
        <w:t>, No attribute type of </w:t>
      </w:r>
      <w:r>
        <w:rPr>
          <w:rFonts w:ascii="Courier New" w:hAnsi="Courier New"/>
        </w:rPr>
        <w:t>xs:ENTITY</w:t>
      </w:r>
      <w:r>
        <w:t> (REF, EXT): </w:t>
      </w:r>
      <w:hyperlink r:id="rId651" w:history="1">
        <w:r>
          <w:rPr>
            <w:color w:val="0000FF"/>
            <w:u w:val="single"/>
          </w:rPr>
          <w:t>Section 9.2.3.1</w:t>
        </w:r>
      </w:hyperlink>
      <w:r>
        <w:t>, Prohibited attribute types</w:t>
      </w:r>
    </w:p>
    <w:p w14:paraId="3CCC0968" w14:textId="77777777" w:rsidR="00AB4978" w:rsidRDefault="00AB4978" w:rsidP="00AB4978">
      <w:pPr>
        <w:pStyle w:val="omg-body"/>
      </w:pPr>
      <w:r>
        <w:t> </w:t>
      </w:r>
    </w:p>
    <w:p w14:paraId="7A91BB23" w14:textId="77777777" w:rsidR="00AB4978" w:rsidRDefault="00AB4978" w:rsidP="00AB4978">
      <w:pPr>
        <w:pStyle w:val="omg-body"/>
        <w:rPr>
          <w:b/>
        </w:rPr>
      </w:pPr>
      <w:r w:rsidRPr="00900170">
        <w:rPr>
          <w:b/>
        </w:rPr>
        <w:t>[OCL] context</w:t>
      </w:r>
      <w:r>
        <w:t xml:space="preserve"> XSDProperty </w:t>
      </w:r>
      <w:r w:rsidRPr="00900170">
        <w:rPr>
          <w:b/>
        </w:rPr>
        <w:t>inv:</w:t>
      </w:r>
    </w:p>
    <w:p w14:paraId="43C51E2F"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w:t>
      </w:r>
      <w:r w:rsidRPr="00900170">
        <w:rPr>
          <w:rFonts w:ascii="Courier New" w:hAnsi="Courier New" w:cs="Courier New"/>
        </w:rPr>
        <w:lastRenderedPageBreak/>
        <w:t>&gt;forAll(t|not((t.name='ENTITY')and(t._'package'.name='XMLPrimitiveTypes')) )</w:t>
      </w:r>
      <w:r w:rsidRPr="00900170">
        <w:rPr>
          <w:rFonts w:ascii="Courier New" w:hAnsi="Courier New" w:cs="Courier New"/>
        </w:rPr>
        <w:br/>
      </w:r>
    </w:p>
    <w:p w14:paraId="7C23BD46" w14:textId="77777777" w:rsidR="00AB4978" w:rsidRDefault="00AB4978" w:rsidP="00AB4978">
      <w:pPr>
        <w:pStyle w:val="omg-body"/>
      </w:pPr>
    </w:p>
    <w:p w14:paraId="02211C39" w14:textId="77777777" w:rsidR="00AB4978" w:rsidRPr="00056F73" w:rsidRDefault="00AB4978" w:rsidP="00AB4978">
      <w:pPr>
        <w:pStyle w:val="Heading6"/>
      </w:pPr>
      <w:r w:rsidRPr="00056F73">
        <w:t>NDR3 [Rule 9-54] (REF,EXT). No attribute type of xs:ENTITIES</w:t>
      </w:r>
    </w:p>
    <w:p w14:paraId="4B445880" w14:textId="77777777" w:rsidR="00AB4978" w:rsidRDefault="00AB4978" w:rsidP="00AB4978">
      <w:pPr>
        <w:pStyle w:val="omg-body"/>
      </w:pPr>
      <w:hyperlink r:id="rId652" w:history="1">
        <w:r>
          <w:rPr>
            <w:color w:val="0000FF"/>
            <w:u w:val="single"/>
          </w:rPr>
          <w:t>Rule 9-54</w:t>
        </w:r>
      </w:hyperlink>
      <w:r>
        <w:t>, No attribute type of </w:t>
      </w:r>
      <w:r>
        <w:rPr>
          <w:rFonts w:ascii="Courier New" w:hAnsi="Courier New"/>
        </w:rPr>
        <w:t>xs:ENTITIES</w:t>
      </w:r>
      <w:r>
        <w:t> (REF, EXT): </w:t>
      </w:r>
      <w:hyperlink r:id="rId653" w:history="1">
        <w:r>
          <w:rPr>
            <w:color w:val="0000FF"/>
            <w:u w:val="single"/>
          </w:rPr>
          <w:t>Section 9.2.3.1</w:t>
        </w:r>
      </w:hyperlink>
      <w:r>
        <w:t>, Prohibited attribute types</w:t>
      </w:r>
    </w:p>
    <w:p w14:paraId="1803FD46" w14:textId="77777777" w:rsidR="00AB4978" w:rsidRDefault="00AB4978" w:rsidP="00AB4978">
      <w:pPr>
        <w:pStyle w:val="omg-body"/>
      </w:pPr>
      <w:r>
        <w:t> </w:t>
      </w:r>
    </w:p>
    <w:p w14:paraId="6C181795" w14:textId="77777777" w:rsidR="00AB4978" w:rsidRDefault="00AB4978" w:rsidP="00AB4978">
      <w:pPr>
        <w:pStyle w:val="omg-body"/>
        <w:rPr>
          <w:b/>
        </w:rPr>
      </w:pPr>
      <w:r w:rsidRPr="00900170">
        <w:rPr>
          <w:b/>
        </w:rPr>
        <w:t>[OCL] context</w:t>
      </w:r>
      <w:r>
        <w:t xml:space="preserve"> XSDProperty </w:t>
      </w:r>
      <w:r w:rsidRPr="00900170">
        <w:rPr>
          <w:b/>
        </w:rPr>
        <w:t>inv:</w:t>
      </w:r>
    </w:p>
    <w:p w14:paraId="734D8EF6"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self.base_Property.type-&gt;forAll(t|not((t.name='ENTITIES')and(t._'package'.name='XMLPrimitiveTypes')))</w:t>
      </w:r>
      <w:r w:rsidRPr="00900170">
        <w:rPr>
          <w:rFonts w:ascii="Courier New" w:hAnsi="Courier New" w:cs="Courier New"/>
        </w:rPr>
        <w:br/>
      </w:r>
    </w:p>
    <w:p w14:paraId="01725980" w14:textId="77777777" w:rsidR="00AB4978" w:rsidRDefault="00AB4978" w:rsidP="00AB4978">
      <w:pPr>
        <w:pStyle w:val="omg-body"/>
      </w:pPr>
    </w:p>
    <w:p w14:paraId="1AE026CB" w14:textId="77777777" w:rsidR="00AB4978" w:rsidRPr="00056F73" w:rsidRDefault="00AB4978" w:rsidP="00AB4978">
      <w:pPr>
        <w:pStyle w:val="Heading6"/>
      </w:pPr>
      <w:r w:rsidRPr="00056F73">
        <w:t>NDR3 [Rule 9-55] (REF,EXT). No attribute type of xs:anySimpleType</w:t>
      </w:r>
    </w:p>
    <w:p w14:paraId="243D026E" w14:textId="77777777" w:rsidR="00AB4978" w:rsidRDefault="00AB4978" w:rsidP="00AB4978">
      <w:pPr>
        <w:pStyle w:val="omg-body"/>
      </w:pPr>
      <w:hyperlink r:id="rId654" w:history="1">
        <w:r>
          <w:rPr>
            <w:color w:val="0000FF"/>
            <w:u w:val="single"/>
          </w:rPr>
          <w:t>Rule 9-55</w:t>
        </w:r>
      </w:hyperlink>
      <w:r>
        <w:t>, No attribute type of </w:t>
      </w:r>
      <w:r>
        <w:rPr>
          <w:rFonts w:ascii="Courier New" w:hAnsi="Courier New"/>
        </w:rPr>
        <w:t>xs:anySimpleType</w:t>
      </w:r>
      <w:r>
        <w:t> (REF, EXT): </w:t>
      </w:r>
      <w:hyperlink r:id="rId655" w:history="1">
        <w:r>
          <w:rPr>
            <w:color w:val="0000FF"/>
            <w:u w:val="single"/>
          </w:rPr>
          <w:t>Section 9.2.3.1</w:t>
        </w:r>
      </w:hyperlink>
      <w:r>
        <w:t>, Prohibited attribute types</w:t>
      </w:r>
    </w:p>
    <w:p w14:paraId="5392FC48" w14:textId="77777777" w:rsidR="00AB4978" w:rsidRDefault="00AB4978" w:rsidP="00AB4978">
      <w:pPr>
        <w:pStyle w:val="omg-body"/>
      </w:pPr>
      <w:r>
        <w:t> </w:t>
      </w:r>
    </w:p>
    <w:p w14:paraId="48E52ED5" w14:textId="77777777" w:rsidR="00AB4978" w:rsidRDefault="00AB4978" w:rsidP="00AB4978">
      <w:pPr>
        <w:pStyle w:val="omg-body"/>
        <w:rPr>
          <w:b/>
        </w:rPr>
      </w:pPr>
      <w:r w:rsidRPr="00900170">
        <w:rPr>
          <w:b/>
        </w:rPr>
        <w:t>[OCL] context</w:t>
      </w:r>
      <w:r>
        <w:t xml:space="preserve"> XSDProperty </w:t>
      </w:r>
      <w:r w:rsidRPr="00900170">
        <w:rPr>
          <w:b/>
        </w:rPr>
        <w:t>inv:</w:t>
      </w:r>
    </w:p>
    <w:p w14:paraId="1B428D47"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(self.kind=NIEM_UML_Profile::NIEM_PSM_Profile::XSDPropertyKindCode::attribute) </w:t>
      </w:r>
      <w:r w:rsidRPr="00900170">
        <w:rPr>
          <w:rFonts w:ascii="Courier New" w:hAnsi="Courier New" w:cs="Courier New"/>
        </w:rPr>
        <w:br/>
        <w:t xml:space="preserve">implies            </w:t>
      </w:r>
      <w:r w:rsidRPr="00900170">
        <w:rPr>
          <w:rFonts w:ascii="Courier New" w:hAnsi="Courier New" w:cs="Courier New"/>
        </w:rPr>
        <w:br/>
        <w:t>self.base_Property.type-&gt;forAll(t|not((t.name='anySimpleType')and(t._'package'.name='XMLPrimitiveTypes')))</w:t>
      </w:r>
      <w:r w:rsidRPr="00900170">
        <w:rPr>
          <w:rFonts w:ascii="Courier New" w:hAnsi="Courier New" w:cs="Courier New"/>
        </w:rPr>
        <w:br/>
      </w:r>
    </w:p>
    <w:p w14:paraId="6332A5D9" w14:textId="77777777" w:rsidR="00AB4978" w:rsidRDefault="00AB4978" w:rsidP="00AB4978">
      <w:pPr>
        <w:pStyle w:val="omg-body"/>
      </w:pPr>
    </w:p>
    <w:p w14:paraId="2911537E" w14:textId="77777777" w:rsidR="00AB4978" w:rsidRPr="00056F73" w:rsidRDefault="00AB4978" w:rsidP="00AB4978">
      <w:pPr>
        <w:pStyle w:val="Heading6"/>
      </w:pPr>
      <w:r w:rsidRPr="00056F73">
        <w:t>NDR3 [Rule 9-56] (REF,EXT). No attribute default values</w:t>
      </w:r>
    </w:p>
    <w:p w14:paraId="18BCE490" w14:textId="77777777" w:rsidR="00AB4978" w:rsidRDefault="00AB4978" w:rsidP="00AB4978">
      <w:pPr>
        <w:pStyle w:val="omg-body"/>
      </w:pPr>
      <w:hyperlink r:id="rId656" w:history="1">
        <w:r>
          <w:rPr>
            <w:color w:val="0000FF"/>
            <w:u w:val="single"/>
          </w:rPr>
          <w:t>Rule 9-56</w:t>
        </w:r>
      </w:hyperlink>
      <w:r>
        <w:t>, No attribute default values (REF, EXT): </w:t>
      </w:r>
      <w:hyperlink r:id="rId657" w:history="1">
        <w:r>
          <w:rPr>
            <w:color w:val="0000FF"/>
            <w:u w:val="single"/>
          </w:rPr>
          <w:t>Section 9.2.3.2</w:t>
        </w:r>
      </w:hyperlink>
      <w:r>
        <w:t>, No attribute value constraints</w:t>
      </w:r>
    </w:p>
    <w:p w14:paraId="21992F59" w14:textId="77777777" w:rsidR="00AB4978" w:rsidRDefault="00AB4978" w:rsidP="00AB4978">
      <w:pPr>
        <w:pStyle w:val="omg-body"/>
      </w:pPr>
      <w:r>
        <w:t> </w:t>
      </w:r>
    </w:p>
    <w:p w14:paraId="0CBA244E" w14:textId="77777777" w:rsidR="00AB4978" w:rsidRDefault="00AB4978" w:rsidP="00AB4978">
      <w:pPr>
        <w:pStyle w:val="omg-body"/>
      </w:pPr>
      <w:r>
        <w:t>[English]</w:t>
      </w:r>
    </w:p>
    <w:p w14:paraId="5C0F75F0" w14:textId="77777777" w:rsidR="00AB4978" w:rsidRPr="00D61BEF" w:rsidRDefault="00AB4978" w:rsidP="00AB4978">
      <w:pPr>
        <w:pStyle w:val="omg-body"/>
      </w:pPr>
      <w:r w:rsidRPr="00D61BEF">
        <w:t>This constraint enforced by provisioning, there are no @default attributes generated for an xs:attribute within a target InformationModel schema.</w:t>
      </w:r>
    </w:p>
    <w:p w14:paraId="582C5B77" w14:textId="77777777" w:rsidR="00AB4978" w:rsidRDefault="00AB4978" w:rsidP="00AB4978">
      <w:pPr>
        <w:pStyle w:val="omg-body"/>
      </w:pPr>
    </w:p>
    <w:p w14:paraId="38BDD7EC" w14:textId="77777777" w:rsidR="00AB4978" w:rsidRPr="00056F73" w:rsidRDefault="00AB4978" w:rsidP="00AB4978">
      <w:pPr>
        <w:pStyle w:val="Heading6"/>
      </w:pPr>
      <w:r w:rsidRPr="00056F73">
        <w:t>NDR3 [Rule 9-57] (REF,EXT). No attribute fixed values</w:t>
      </w:r>
    </w:p>
    <w:p w14:paraId="66113D97" w14:textId="77777777" w:rsidR="00AB4978" w:rsidRDefault="00AB4978" w:rsidP="00AB4978">
      <w:pPr>
        <w:pStyle w:val="omg-body"/>
      </w:pPr>
      <w:hyperlink r:id="rId658" w:history="1">
        <w:r>
          <w:rPr>
            <w:color w:val="0000FF"/>
            <w:u w:val="single"/>
          </w:rPr>
          <w:t>Rule 9-57</w:t>
        </w:r>
      </w:hyperlink>
      <w:r>
        <w:t>, No attribute fixed values (REF, EXT): </w:t>
      </w:r>
      <w:hyperlink r:id="rId659" w:history="1">
        <w:r>
          <w:rPr>
            <w:color w:val="0000FF"/>
            <w:u w:val="single"/>
          </w:rPr>
          <w:t>Section 9.2.3.2</w:t>
        </w:r>
      </w:hyperlink>
      <w:r>
        <w:t>, No attribute value constraints</w:t>
      </w:r>
    </w:p>
    <w:p w14:paraId="3E74C749" w14:textId="77777777" w:rsidR="00AB4978" w:rsidRDefault="00AB4978" w:rsidP="00AB4978">
      <w:pPr>
        <w:pStyle w:val="omg-body"/>
      </w:pPr>
      <w:r>
        <w:t> </w:t>
      </w:r>
    </w:p>
    <w:p w14:paraId="210E17E9" w14:textId="77777777" w:rsidR="00AB4978" w:rsidRDefault="00AB4978" w:rsidP="00AB4978">
      <w:pPr>
        <w:pStyle w:val="omg-body"/>
      </w:pPr>
      <w:r>
        <w:t>[English]</w:t>
      </w:r>
    </w:p>
    <w:p w14:paraId="34B7F7B3" w14:textId="77777777" w:rsidR="00AB4978" w:rsidRPr="00D61BEF" w:rsidRDefault="00AB4978" w:rsidP="00AB4978">
      <w:pPr>
        <w:pStyle w:val="omg-body"/>
      </w:pPr>
      <w:r w:rsidRPr="00D61BEF">
        <w:lastRenderedPageBreak/>
        <w:t>This constraint enforced by provisioning, there are no @fixed attributes generated for an xs:attribute within a target InformationModel schema.</w:t>
      </w:r>
    </w:p>
    <w:p w14:paraId="10A64E65" w14:textId="77777777" w:rsidR="00AB4978" w:rsidRDefault="00AB4978" w:rsidP="00AB4978">
      <w:pPr>
        <w:pStyle w:val="omg-body"/>
      </w:pPr>
    </w:p>
    <w:p w14:paraId="571A2D4A" w14:textId="77777777" w:rsidR="00AB4978" w:rsidRPr="00056F73" w:rsidRDefault="00AB4978" w:rsidP="00AB4978">
      <w:pPr>
        <w:pStyle w:val="Heading6"/>
      </w:pPr>
      <w:r w:rsidRPr="00056F73">
        <w:t>XSDProperty AttributeKind</w:t>
      </w:r>
    </w:p>
    <w:p w14:paraId="22485D5B" w14:textId="77777777" w:rsidR="00AB4978" w:rsidRDefault="00AB4978" w:rsidP="00AB4978">
      <w:pPr>
        <w:pStyle w:val="omg-body"/>
      </w:pPr>
      <w:r>
        <w:t>If kind=attribute, then an XSDProperty must have multiplicity 1..1 or 0..1, must not be a derived union and must not subset any other property. If the type is not empty, it must be a DataType.</w:t>
      </w:r>
    </w:p>
    <w:p w14:paraId="4D322DFF" w14:textId="77777777" w:rsidR="00AB4978" w:rsidRDefault="00AB4978" w:rsidP="00AB4978">
      <w:pPr>
        <w:pStyle w:val="omg-body"/>
        <w:rPr>
          <w:b/>
        </w:rPr>
      </w:pPr>
      <w:r w:rsidRPr="00900170">
        <w:rPr>
          <w:b/>
        </w:rPr>
        <w:t>[OCL] context</w:t>
      </w:r>
      <w:r>
        <w:t xml:space="preserve"> XSDProperty </w:t>
      </w:r>
      <w:r w:rsidRPr="00900170">
        <w:rPr>
          <w:b/>
        </w:rPr>
        <w:t>inv:</w:t>
      </w:r>
    </w:p>
    <w:p w14:paraId="191B637C"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(self.kind.oclAsType(EnumerationLiteral).name='attribute') </w:t>
      </w:r>
      <w:r w:rsidRPr="00900170">
        <w:rPr>
          <w:rFonts w:ascii="Courier New" w:hAnsi="Courier New" w:cs="Courier New"/>
        </w:rPr>
        <w:br/>
        <w:t>implies(</w:t>
      </w:r>
      <w:r w:rsidRPr="00900170">
        <w:rPr>
          <w:rFonts w:ascii="Courier New" w:hAnsi="Courier New" w:cs="Courier New"/>
        </w:rPr>
        <w:br/>
        <w:t xml:space="preserve">     (self.base_Property.upper=1)</w:t>
      </w:r>
      <w:r w:rsidRPr="00900170">
        <w:rPr>
          <w:rFonts w:ascii="Courier New" w:hAnsi="Courier New" w:cs="Courier New"/>
        </w:rPr>
        <w:br/>
        <w:t xml:space="preserve">     and not (self.base_Property.isDerivedUnion)</w:t>
      </w:r>
      <w:r w:rsidRPr="00900170">
        <w:rPr>
          <w:rFonts w:ascii="Courier New" w:hAnsi="Courier New" w:cs="Courier New"/>
        </w:rPr>
        <w:br/>
        <w:t xml:space="preserve">      and self.base_Property.subsettedProperty-&gt;isEmpty()</w:t>
      </w:r>
      <w:r w:rsidRPr="00900170">
        <w:rPr>
          <w:rFonts w:ascii="Courier New" w:hAnsi="Courier New" w:cs="Courier New"/>
        </w:rPr>
        <w:br/>
        <w:t xml:space="preserve">      and( not(self.base_Property.type.oclIsUndefined()) implies  self.base_Property.type.oclIsKindOf(DataType) )</w:t>
      </w:r>
      <w:r w:rsidRPr="00900170">
        <w:rPr>
          <w:rFonts w:ascii="Courier New" w:hAnsi="Courier New" w:cs="Courier New"/>
        </w:rPr>
        <w:br/>
        <w:t xml:space="preserve"> )</w:t>
      </w:r>
      <w:r w:rsidRPr="00900170">
        <w:rPr>
          <w:rFonts w:ascii="Courier New" w:hAnsi="Courier New" w:cs="Courier New"/>
        </w:rPr>
        <w:br/>
      </w:r>
    </w:p>
    <w:p w14:paraId="4AC44956" w14:textId="77777777" w:rsidR="00AB4978" w:rsidRDefault="00AB4978" w:rsidP="00AB4978">
      <w:pPr>
        <w:pStyle w:val="omg-body"/>
      </w:pPr>
    </w:p>
    <w:p w14:paraId="673E5868" w14:textId="77777777" w:rsidR="00AB4978" w:rsidRPr="00056F73" w:rsidRDefault="00AB4978" w:rsidP="00AB4978">
      <w:pPr>
        <w:pStyle w:val="Heading6"/>
      </w:pPr>
      <w:r w:rsidRPr="00056F73">
        <w:t>XSDProperty Owner</w:t>
      </w:r>
    </w:p>
    <w:p w14:paraId="5DD28AC3" w14:textId="77777777" w:rsidR="00AB4978" w:rsidRDefault="00AB4978" w:rsidP="00AB4978">
      <w:pPr>
        <w:pStyle w:val="omg-body"/>
      </w:pPr>
      <w:r>
        <w:t>An XSDProperty must be the ownedAttribute of a DataType or a Class stereotyped as a NIEMType.</w:t>
      </w:r>
    </w:p>
    <w:p w14:paraId="712233C7" w14:textId="77777777" w:rsidR="00AB4978" w:rsidRDefault="00AB4978" w:rsidP="00AB4978">
      <w:pPr>
        <w:pStyle w:val="omg-body"/>
        <w:rPr>
          <w:b/>
        </w:rPr>
      </w:pPr>
      <w:r w:rsidRPr="00900170">
        <w:rPr>
          <w:b/>
        </w:rPr>
        <w:t>[OCL] context</w:t>
      </w:r>
      <w:r>
        <w:t xml:space="preserve"> XSDProperty </w:t>
      </w:r>
      <w:r w:rsidRPr="00900170">
        <w:rPr>
          <w:b/>
        </w:rPr>
        <w:t>inv:</w:t>
      </w:r>
    </w:p>
    <w:p w14:paraId="48294A6F"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self.base_Property.namespace.namespace.stereotypedBy('InformationModel')</w:t>
      </w:r>
    </w:p>
    <w:p w14:paraId="731968F3" w14:textId="77777777" w:rsidR="00AB4978" w:rsidRDefault="00AB4978" w:rsidP="00AB4978">
      <w:pPr>
        <w:pStyle w:val="omg-body"/>
      </w:pPr>
    </w:p>
    <w:p w14:paraId="30DC304F" w14:textId="77777777" w:rsidR="00AB4978" w:rsidRPr="00792921" w:rsidRDefault="00AB4978" w:rsidP="00AB4978">
      <w:pPr>
        <w:pStyle w:val="Heading3"/>
      </w:pPr>
      <w:bookmarkStart w:id="232" w:name="_Toc406072959"/>
      <w:r w:rsidRPr="00792921">
        <w:t xml:space="preserve">&lt;Stereotype&gt; </w:t>
      </w:r>
      <w:bookmarkStart w:id="233" w:name="_c8fef7fb3c39b93b2966597e780b26b2"/>
      <w:r w:rsidRPr="00792921">
        <w:t>XSDRepresentationRestriction</w:t>
      </w:r>
      <w:bookmarkEnd w:id="232"/>
      <w:bookmarkEnd w:id="233"/>
    </w:p>
    <w:p w14:paraId="0A360E42" w14:textId="77777777" w:rsidR="00AB4978" w:rsidRPr="00F21036" w:rsidRDefault="00AB4978" w:rsidP="00AB4978">
      <w:pPr>
        <w:pStyle w:val="Heading5"/>
      </w:pPr>
      <w:r>
        <w:t>Description</w:t>
      </w:r>
    </w:p>
    <w:p w14:paraId="56CDBF5C" w14:textId="77777777" w:rsidR="00AB4978" w:rsidRDefault="00AB4978" w:rsidP="00AB4978">
      <w:pPr>
        <w:pStyle w:val="omg-body"/>
      </w:pPr>
      <w:r>
        <w:t>XSDRepresentationRestriction specifies a restriction on the representation in an XML schema of the values of a base DataType.</w:t>
      </w:r>
    </w:p>
    <w:p w14:paraId="2E330DE8"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77A93CD1" w14:textId="77777777" w:rsidR="00AB4978" w:rsidRDefault="00AB4978" w:rsidP="00AB4978">
      <w:pPr>
        <w:pStyle w:val="omg-body"/>
      </w:pPr>
      <w:r>
        <w:rPr>
          <w:rStyle w:val="BodyTextChar"/>
        </w:rPr>
        <w:t>UML::</w:t>
      </w:r>
      <w:r w:rsidRPr="00D61BEF">
        <w:rPr>
          <w:bCs/>
          <w:iCs/>
        </w:rPr>
        <w:t>DataType</w:t>
      </w:r>
    </w:p>
    <w:p w14:paraId="328F1F54" w14:textId="77777777" w:rsidR="00AB4978" w:rsidRPr="00D13566" w:rsidRDefault="00AB4978" w:rsidP="00AB4978">
      <w:pPr>
        <w:pStyle w:val="Heading5"/>
      </w:pPr>
      <w:r w:rsidRPr="00D13566">
        <w:t>Properties</w:t>
      </w:r>
    </w:p>
    <w:p w14:paraId="37B1A7AB" w14:textId="77777777" w:rsidR="00AB4978" w:rsidRPr="00D13566" w:rsidRDefault="00AB4978" w:rsidP="00AB4978">
      <w:pPr>
        <w:pStyle w:val="Heading6"/>
      </w:pPr>
      <w:r w:rsidRPr="00D13566">
        <w:t>whiteSpace</w:t>
      </w:r>
      <w:r>
        <w:t xml:space="preserve"> : XSDWhiteSpaceCode [0..1]</w:t>
      </w:r>
    </w:p>
    <w:p w14:paraId="357A0FE8" w14:textId="77777777" w:rsidR="00AB4978" w:rsidRDefault="00AB4978" w:rsidP="00AB4978">
      <w:pPr>
        <w:pStyle w:val="omg-body"/>
      </w:pPr>
      <w:r>
        <w:t>whiteSpace is a restriction on the value space of the DataType. It is implemented in XML Schema as the value of the value attribute on the xsd:whiteSpace element, the child of the xsd:restriction element which is the immediate child of the xsd:simpleType element.</w:t>
      </w:r>
    </w:p>
    <w:p w14:paraId="26C10762" w14:textId="77777777" w:rsidR="00AB4978" w:rsidRDefault="00AB4978" w:rsidP="00AB4978">
      <w:pPr>
        <w:pStyle w:val="Heading5"/>
      </w:pPr>
      <w:r>
        <w:t>Constraints</w:t>
      </w:r>
    </w:p>
    <w:p w14:paraId="5644F4BF" w14:textId="77777777" w:rsidR="00AB4978" w:rsidRPr="00056F73" w:rsidRDefault="00AB4978" w:rsidP="00AB4978">
      <w:pPr>
        <w:pStyle w:val="Heading6"/>
      </w:pPr>
      <w:r w:rsidRPr="00056F73">
        <w:t>must have one generalization</w:t>
      </w:r>
    </w:p>
    <w:p w14:paraId="2E6E1B6E" w14:textId="77777777" w:rsidR="00AB4978" w:rsidRDefault="00AB4978" w:rsidP="00AB4978">
      <w:pPr>
        <w:pStyle w:val="omg-body"/>
      </w:pPr>
      <w:r>
        <w:t>A DataType with an XSDRepresentationRestriction must have exactly one</w:t>
      </w:r>
    </w:p>
    <w:p w14:paraId="511F0ED8" w14:textId="77777777" w:rsidR="00AB4978" w:rsidRDefault="00AB4978" w:rsidP="00AB4978">
      <w:pPr>
        <w:pStyle w:val="omg-body"/>
      </w:pPr>
      <w:r>
        <w:lastRenderedPageBreak/>
        <w:t>generalization.</w:t>
      </w:r>
    </w:p>
    <w:p w14:paraId="2F89640A" w14:textId="77777777" w:rsidR="00AB4978" w:rsidRDefault="00AB4978" w:rsidP="00AB4978">
      <w:pPr>
        <w:pStyle w:val="omg-body"/>
        <w:rPr>
          <w:b/>
        </w:rPr>
      </w:pPr>
      <w:r w:rsidRPr="00900170">
        <w:rPr>
          <w:b/>
        </w:rPr>
        <w:t>[OCL] context</w:t>
      </w:r>
      <w:r>
        <w:t xml:space="preserve"> XSDRepresentationRestriction </w:t>
      </w:r>
      <w:r w:rsidRPr="00900170">
        <w:rPr>
          <w:b/>
        </w:rPr>
        <w:t>inv:</w:t>
      </w:r>
    </w:p>
    <w:p w14:paraId="44CF98DE" w14:textId="77777777" w:rsidR="00AB4978" w:rsidRPr="00900170" w:rsidRDefault="00AB4978" w:rsidP="00AB4978">
      <w:pPr>
        <w:pStyle w:val="omg-body"/>
        <w:rPr>
          <w:rFonts w:ascii="Courier New" w:hAnsi="Courier New" w:cs="Courier New"/>
        </w:rPr>
      </w:pPr>
      <w:r w:rsidRPr="00900170">
        <w:rPr>
          <w:rFonts w:ascii="Courier New" w:hAnsi="Courier New" w:cs="Courier New"/>
        </w:rPr>
        <w:t xml:space="preserve"> self.base_DataType.generalization-&gt;size()=1 </w:t>
      </w:r>
    </w:p>
    <w:p w14:paraId="6B285031" w14:textId="77777777" w:rsidR="00AB4978" w:rsidRDefault="00AB4978" w:rsidP="00AB4978">
      <w:pPr>
        <w:pStyle w:val="omg-body"/>
      </w:pPr>
    </w:p>
    <w:p w14:paraId="049955F3" w14:textId="77777777" w:rsidR="00AB4978" w:rsidRPr="00792921" w:rsidRDefault="00AB4978" w:rsidP="00AB4978">
      <w:pPr>
        <w:pStyle w:val="Heading3"/>
      </w:pPr>
      <w:bookmarkStart w:id="234" w:name="_Toc406072960"/>
      <w:r w:rsidRPr="00792921">
        <w:t xml:space="preserve">&lt;Stereotype&gt; </w:t>
      </w:r>
      <w:bookmarkStart w:id="235" w:name="_2382969db62499e782e09fe85837f61b"/>
      <w:r w:rsidRPr="00792921">
        <w:t>XSDSimpleContent</w:t>
      </w:r>
      <w:bookmarkEnd w:id="234"/>
      <w:bookmarkEnd w:id="235"/>
    </w:p>
    <w:p w14:paraId="0982FF5B" w14:textId="77777777" w:rsidR="00AB4978" w:rsidRPr="00F21036" w:rsidRDefault="00AB4978" w:rsidP="00AB4978">
      <w:pPr>
        <w:pStyle w:val="Heading5"/>
      </w:pPr>
      <w:r>
        <w:t>Description</w:t>
      </w:r>
    </w:p>
    <w:p w14:paraId="018B02C1" w14:textId="77777777" w:rsidR="00AB4978" w:rsidRDefault="00AB4978" w:rsidP="00AB4978">
      <w:pPr>
        <w:pStyle w:val="omg-body"/>
      </w:pPr>
      <w:r>
        <w:t>The «XSDSimpleContent» stereotype represents a relationship between two type definitions: the first is a complex type definition with simple content, the second is a simple type.</w:t>
      </w:r>
    </w:p>
    <w:p w14:paraId="4CF55E89" w14:textId="77777777" w:rsidR="00AB4978" w:rsidRDefault="00AB4978" w:rsidP="00AB4978">
      <w:pPr>
        <w:pStyle w:val="omg-body"/>
      </w:pPr>
      <w:r>
        <w:t xml:space="preserve">If the complex type definition is a «Restriction» of another complex type definition with simple content, then the simple type defines the constraining facets of the </w:t>
      </w:r>
      <w:r>
        <w:rPr>
          <w:rFonts w:ascii="Courier New" w:hAnsi="Courier New"/>
        </w:rPr>
        <w:t>xsd:restriction</w:t>
      </w:r>
      <w:r>
        <w:t xml:space="preserve"> to the other complex type. Otherwise, the relationship is implemented in XML Schema through base attribute on the </w:t>
      </w:r>
      <w:r>
        <w:rPr>
          <w:rFonts w:ascii="Courier New" w:hAnsi="Courier New"/>
        </w:rPr>
        <w:t>xsd:extension</w:t>
      </w:r>
      <w:r>
        <w:t xml:space="preserve"> element of the first type definition, the actual value of which resolves to the second type definition.</w:t>
      </w:r>
    </w:p>
    <w:p w14:paraId="7C387EFD" w14:textId="77777777" w:rsidR="00AB4978" w:rsidRDefault="00AB4978" w:rsidP="00AB4978">
      <w:pPr>
        <w:pStyle w:val="omg-body"/>
      </w:pPr>
      <w:r>
        <w:t xml:space="preserve">Section 3.4 of </w:t>
      </w:r>
      <w:hyperlink r:id="rId660" w:history="1">
        <w:r>
          <w:rPr>
            <w:color w:val="0000FF"/>
            <w:u w:val="single"/>
          </w:rPr>
          <w:t>XML Schema Structures</w:t>
        </w:r>
      </w:hyperlink>
      <w:r>
        <w:t xml:space="preserve"> addresses simple content types in XML Schema; </w:t>
      </w:r>
      <w:hyperlink r:id="rId661" w:history="1">
        <w:r>
          <w:rPr>
            <w:color w:val="0000FF"/>
            <w:u w:val="single"/>
          </w:rPr>
          <w:t>Section 9.1.3.3</w:t>
        </w:r>
      </w:hyperlink>
      <w:r>
        <w:t xml:space="preserve"> of [NIEM-NDR] addresses simple content types in NIEM-conformant XML Schema.</w:t>
      </w:r>
    </w:p>
    <w:p w14:paraId="1E6CB7AF" w14:textId="77777777" w:rsidR="00AB4978" w:rsidRPr="008147D4" w:rsidRDefault="00AB4978" w:rsidP="00AB4978">
      <w:pPr>
        <w:pStyle w:val="Heading5"/>
        <w:rPr>
          <w:rStyle w:val="BodyTextChar"/>
          <w:rFonts w:asciiTheme="minorHAnsi" w:hAnsiTheme="minorHAnsi" w:cs="Angsana New"/>
          <w:sz w:val="26"/>
          <w:szCs w:val="33"/>
        </w:rPr>
      </w:pPr>
      <w:r>
        <w:rPr>
          <w:rStyle w:val="BodyTextChar"/>
          <w:rFonts w:asciiTheme="minorHAnsi" w:hAnsiTheme="minorHAnsi" w:cs="Angsana New"/>
          <w:sz w:val="26"/>
          <w:szCs w:val="33"/>
        </w:rPr>
        <w:t>Extends</w:t>
      </w:r>
    </w:p>
    <w:p w14:paraId="4BCF6D25" w14:textId="77777777" w:rsidR="00AB4978" w:rsidRDefault="00AB4978" w:rsidP="00AB4978">
      <w:pPr>
        <w:pStyle w:val="omg-body"/>
      </w:pPr>
      <w:r>
        <w:rPr>
          <w:rStyle w:val="BodyTextChar"/>
        </w:rPr>
        <w:t>UML::</w:t>
      </w:r>
      <w:r w:rsidRPr="00D61BEF">
        <w:rPr>
          <w:bCs/>
          <w:iCs/>
        </w:rPr>
        <w:t>Realization</w:t>
      </w:r>
    </w:p>
    <w:p w14:paraId="6F9B0399" w14:textId="77777777" w:rsidR="00AB4978" w:rsidRDefault="00AB4978" w:rsidP="00AB4978">
      <w:pPr>
        <w:pStyle w:val="Heading5"/>
      </w:pPr>
      <w:r>
        <w:t>Constraints</w:t>
      </w:r>
    </w:p>
    <w:p w14:paraId="28E5F8A6" w14:textId="77777777" w:rsidR="00AB4978" w:rsidRPr="00056F73" w:rsidRDefault="00AB4978" w:rsidP="00AB4978">
      <w:pPr>
        <w:pStyle w:val="Heading6"/>
      </w:pPr>
      <w:r w:rsidRPr="00056F73">
        <w:t>Client must be a «NIEMType»</w:t>
      </w:r>
    </w:p>
    <w:p w14:paraId="1980B9B8" w14:textId="77777777" w:rsidR="00AB4978" w:rsidRDefault="00AB4978" w:rsidP="00AB4978">
      <w:pPr>
        <w:pStyle w:val="omg-body"/>
      </w:pPr>
      <w:r>
        <w:t>The client of an XSDSimpleContent Realization must be a Class stereotyped as a NIEMType.</w:t>
      </w:r>
    </w:p>
    <w:p w14:paraId="7A619145" w14:textId="77777777" w:rsidR="00AB4978" w:rsidRDefault="00AB4978" w:rsidP="00AB4978">
      <w:pPr>
        <w:pStyle w:val="omg-body"/>
        <w:rPr>
          <w:b/>
        </w:rPr>
      </w:pPr>
      <w:r w:rsidRPr="00900170">
        <w:rPr>
          <w:b/>
        </w:rPr>
        <w:t>[OCL] context</w:t>
      </w:r>
      <w:r>
        <w:t xml:space="preserve"> XSDSimpleContent </w:t>
      </w:r>
      <w:r w:rsidRPr="00900170">
        <w:rPr>
          <w:b/>
        </w:rPr>
        <w:t>inv:</w:t>
      </w:r>
    </w:p>
    <w:p w14:paraId="0C0F0492"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self.base_Realization.client-&gt;forAll(client|client.oclIsKindOf(Classifier) and client.namespace.stereotypedBy('InformationModel'))</w:t>
      </w:r>
    </w:p>
    <w:p w14:paraId="372F1C4C" w14:textId="77777777" w:rsidR="00AB4978" w:rsidRDefault="00AB4978" w:rsidP="00AB4978">
      <w:pPr>
        <w:pStyle w:val="omg-body"/>
      </w:pPr>
    </w:p>
    <w:p w14:paraId="255D5F7C" w14:textId="77777777" w:rsidR="00AB4978" w:rsidRPr="00056F73" w:rsidRDefault="00AB4978" w:rsidP="00AB4978">
      <w:pPr>
        <w:pStyle w:val="Heading6"/>
      </w:pPr>
      <w:r w:rsidRPr="00056F73">
        <w:t>supplier must be a DataType</w:t>
      </w:r>
    </w:p>
    <w:p w14:paraId="0A24E3A7" w14:textId="77777777" w:rsidR="00AB4978" w:rsidRDefault="00AB4978" w:rsidP="00AB4978">
      <w:pPr>
        <w:pStyle w:val="omg-body"/>
      </w:pPr>
      <w:r>
        <w:t>The suppler of an XSDSimpleContent Realization must be a DataType.</w:t>
      </w:r>
    </w:p>
    <w:p w14:paraId="443E3BB5" w14:textId="77777777" w:rsidR="00AB4978" w:rsidRDefault="00AB4978" w:rsidP="00AB4978">
      <w:pPr>
        <w:pStyle w:val="omg-body"/>
        <w:rPr>
          <w:b/>
        </w:rPr>
      </w:pPr>
      <w:r w:rsidRPr="00900170">
        <w:rPr>
          <w:b/>
        </w:rPr>
        <w:t>[OCL] context</w:t>
      </w:r>
      <w:r>
        <w:t xml:space="preserve"> XSDSimpleContent </w:t>
      </w:r>
      <w:r w:rsidRPr="00900170">
        <w:rPr>
          <w:b/>
        </w:rPr>
        <w:t>inv:</w:t>
      </w:r>
    </w:p>
    <w:p w14:paraId="228577E1" w14:textId="77777777" w:rsidR="00AB4978" w:rsidRPr="00900170" w:rsidRDefault="00AB4978" w:rsidP="00AB4978">
      <w:pPr>
        <w:pStyle w:val="omg-body"/>
        <w:rPr>
          <w:rFonts w:ascii="Courier New" w:hAnsi="Courier New" w:cs="Courier New"/>
        </w:rPr>
      </w:pPr>
      <w:r w:rsidRPr="00900170">
        <w:rPr>
          <w:rFonts w:ascii="Courier New" w:hAnsi="Courier New" w:cs="Courier New"/>
        </w:rPr>
        <w:t>self.base_Realization.supplier-&gt;forAll(s|s.oclIsKindOf(DataType))</w:t>
      </w:r>
    </w:p>
    <w:p w14:paraId="7554C681" w14:textId="77777777" w:rsidR="00AB4978" w:rsidRDefault="00AB4978" w:rsidP="00AB4978">
      <w:pPr>
        <w:pStyle w:val="omg-body"/>
      </w:pPr>
    </w:p>
    <w:p w14:paraId="505045EA" w14:textId="77777777" w:rsidR="00AB4978" w:rsidRDefault="00AB4978" w:rsidP="00AB4978">
      <w:pPr>
        <w:pStyle w:val="omg-body"/>
      </w:pPr>
    </w:p>
    <w:p w14:paraId="3296F002" w14:textId="77777777" w:rsidR="00AB4978" w:rsidRDefault="00AB4978" w:rsidP="00AB4978">
      <w:pPr>
        <w:pStyle w:val="Heading3"/>
      </w:pPr>
      <w:bookmarkStart w:id="236" w:name="_Toc406072961"/>
      <w:r>
        <w:t>&lt;Enumeration&gt;</w:t>
      </w:r>
      <w:r w:rsidRPr="00792921">
        <w:t xml:space="preserve"> </w:t>
      </w:r>
      <w:bookmarkStart w:id="237" w:name="_6057dd3a5a78e3c24dd275e3132ced75"/>
      <w:r w:rsidRPr="00792921">
        <w:t>XSDProcessContentsCode</w:t>
      </w:r>
      <w:bookmarkEnd w:id="236"/>
      <w:bookmarkEnd w:id="237"/>
    </w:p>
    <w:p w14:paraId="638259EF" w14:textId="77777777" w:rsidR="00AB4978" w:rsidRPr="00F21036" w:rsidRDefault="00AB4978" w:rsidP="00AB4978">
      <w:pPr>
        <w:pStyle w:val="Heading5"/>
      </w:pPr>
      <w:r>
        <w:t>Description</w:t>
      </w:r>
    </w:p>
    <w:p w14:paraId="1AC12488" w14:textId="77777777" w:rsidR="00AB4978" w:rsidRDefault="00AB4978" w:rsidP="00AB4978">
      <w:pPr>
        <w:pStyle w:val="omg-body"/>
      </w:pPr>
      <w:r>
        <w:t>XSDProcessContentsCode supports the processContents attribute of the XSDAnyProperty stereotype.</w:t>
      </w:r>
    </w:p>
    <w:p w14:paraId="7EA32ECC" w14:textId="77777777" w:rsidR="00AB4978" w:rsidRPr="00D13566" w:rsidRDefault="00AB4978" w:rsidP="00AB4978">
      <w:pPr>
        <w:pStyle w:val="Heading5"/>
      </w:pPr>
      <w:r>
        <w:lastRenderedPageBreak/>
        <w:t>Literals</w:t>
      </w:r>
    </w:p>
    <w:p w14:paraId="55474D8E" w14:textId="77777777" w:rsidR="00AB4978" w:rsidRPr="00C14E18" w:rsidRDefault="00AB4978" w:rsidP="00AB4978">
      <w:pPr>
        <w:pStyle w:val="Heading6"/>
      </w:pPr>
      <w:r w:rsidRPr="00C14E18">
        <w:t>strict</w:t>
      </w:r>
    </w:p>
    <w:p w14:paraId="2B772DC2" w14:textId="77777777" w:rsidR="00AB4978" w:rsidRPr="00A078A9" w:rsidRDefault="00AB4978" w:rsidP="00AB4978">
      <w:pPr>
        <w:pStyle w:val="omg-body"/>
      </w:pPr>
    </w:p>
    <w:p w14:paraId="162337E8" w14:textId="77777777" w:rsidR="00AB4978" w:rsidRPr="00C14E18" w:rsidRDefault="00AB4978" w:rsidP="00AB4978">
      <w:pPr>
        <w:pStyle w:val="Heading6"/>
      </w:pPr>
      <w:r w:rsidRPr="00C14E18">
        <w:t>lax</w:t>
      </w:r>
    </w:p>
    <w:p w14:paraId="60247D3F" w14:textId="77777777" w:rsidR="00AB4978" w:rsidRPr="00A078A9" w:rsidRDefault="00AB4978" w:rsidP="00AB4978">
      <w:pPr>
        <w:pStyle w:val="omg-body"/>
      </w:pPr>
    </w:p>
    <w:p w14:paraId="72E5BC0A" w14:textId="77777777" w:rsidR="00AB4978" w:rsidRPr="00C14E18" w:rsidRDefault="00AB4978" w:rsidP="00AB4978">
      <w:pPr>
        <w:pStyle w:val="Heading6"/>
      </w:pPr>
      <w:r w:rsidRPr="00C14E18">
        <w:t>skip</w:t>
      </w:r>
    </w:p>
    <w:p w14:paraId="726BC9E2" w14:textId="77777777" w:rsidR="00AB4978" w:rsidRPr="00A078A9" w:rsidRDefault="00AB4978" w:rsidP="00AB4978">
      <w:pPr>
        <w:pStyle w:val="omg-body"/>
      </w:pPr>
    </w:p>
    <w:p w14:paraId="2C2CE5DA" w14:textId="77777777" w:rsidR="00AB4978" w:rsidRDefault="00AB4978" w:rsidP="00AB4978">
      <w:pPr>
        <w:pStyle w:val="Heading3"/>
      </w:pPr>
      <w:bookmarkStart w:id="238" w:name="_Toc406072962"/>
      <w:r>
        <w:t>&lt;Enumeration&gt;</w:t>
      </w:r>
      <w:r w:rsidRPr="00792921">
        <w:t xml:space="preserve"> </w:t>
      </w:r>
      <w:bookmarkStart w:id="239" w:name="_c99713ce9776ea74e37055d9ba6c7754"/>
      <w:r w:rsidRPr="00792921">
        <w:t>XSDPropertyKindCode</w:t>
      </w:r>
      <w:bookmarkEnd w:id="238"/>
      <w:bookmarkEnd w:id="239"/>
    </w:p>
    <w:p w14:paraId="517AB4AF" w14:textId="77777777" w:rsidR="00AB4978" w:rsidRPr="00F21036" w:rsidRDefault="00AB4978" w:rsidP="00AB4978">
      <w:pPr>
        <w:pStyle w:val="Heading5"/>
      </w:pPr>
      <w:r>
        <w:t>Description</w:t>
      </w:r>
    </w:p>
    <w:p w14:paraId="6B728B44" w14:textId="77777777" w:rsidR="00AB4978" w:rsidRDefault="00AB4978" w:rsidP="00AB4978">
      <w:pPr>
        <w:pStyle w:val="omg-body"/>
      </w:pPr>
      <w:r>
        <w:t>XSDPropertyKindCode supports the kind attribute of XSDProperty by providing values to specify if an XSD property is represented as an xsd:element or xsd:attribute.</w:t>
      </w:r>
    </w:p>
    <w:p w14:paraId="2455ACE9" w14:textId="77777777" w:rsidR="00AB4978" w:rsidRPr="00D13566" w:rsidRDefault="00AB4978" w:rsidP="00AB4978">
      <w:pPr>
        <w:pStyle w:val="Heading5"/>
      </w:pPr>
      <w:r>
        <w:t>Literals</w:t>
      </w:r>
    </w:p>
    <w:p w14:paraId="05D72E34" w14:textId="77777777" w:rsidR="00AB4978" w:rsidRPr="00C14E18" w:rsidRDefault="00AB4978" w:rsidP="00AB4978">
      <w:pPr>
        <w:pStyle w:val="Heading6"/>
      </w:pPr>
      <w:r w:rsidRPr="00C14E18">
        <w:t>element</w:t>
      </w:r>
    </w:p>
    <w:p w14:paraId="2B144647" w14:textId="77777777" w:rsidR="00AB4978" w:rsidRPr="00A078A9" w:rsidRDefault="00AB4978" w:rsidP="00AB4978">
      <w:pPr>
        <w:pStyle w:val="omg-body"/>
      </w:pPr>
    </w:p>
    <w:p w14:paraId="43D8CCE9" w14:textId="77777777" w:rsidR="00AB4978" w:rsidRPr="00C14E18" w:rsidRDefault="00AB4978" w:rsidP="00AB4978">
      <w:pPr>
        <w:pStyle w:val="Heading6"/>
      </w:pPr>
      <w:r w:rsidRPr="00C14E18">
        <w:t>attribute</w:t>
      </w:r>
    </w:p>
    <w:p w14:paraId="6F39EC8B" w14:textId="77777777" w:rsidR="00AB4978" w:rsidRPr="00A078A9" w:rsidRDefault="00AB4978" w:rsidP="00AB4978">
      <w:pPr>
        <w:pStyle w:val="omg-body"/>
      </w:pPr>
    </w:p>
    <w:p w14:paraId="1C3491E6" w14:textId="77777777" w:rsidR="00AB4978" w:rsidRDefault="00AB4978" w:rsidP="00AB4978">
      <w:pPr>
        <w:pStyle w:val="Heading3"/>
      </w:pPr>
      <w:bookmarkStart w:id="240" w:name="_Toc406072963"/>
      <w:r>
        <w:t>&lt;Enumeration&gt;</w:t>
      </w:r>
      <w:r w:rsidRPr="00792921">
        <w:t xml:space="preserve"> </w:t>
      </w:r>
      <w:bookmarkStart w:id="241" w:name="_7b3de59b6bd2d58d0e6f7cf6d38f5a89"/>
      <w:r w:rsidRPr="00792921">
        <w:t>XSDWhiteSpaceCode</w:t>
      </w:r>
      <w:bookmarkEnd w:id="240"/>
      <w:bookmarkEnd w:id="241"/>
    </w:p>
    <w:p w14:paraId="27CDF2B5" w14:textId="77777777" w:rsidR="00AB4978" w:rsidRPr="00F21036" w:rsidRDefault="00AB4978" w:rsidP="00AB4978">
      <w:pPr>
        <w:pStyle w:val="Heading5"/>
      </w:pPr>
      <w:r>
        <w:t>Description</w:t>
      </w:r>
    </w:p>
    <w:p w14:paraId="22E4CE8A" w14:textId="77777777" w:rsidR="00AB4978" w:rsidRDefault="00AB4978" w:rsidP="00AB4978">
      <w:pPr>
        <w:pStyle w:val="omg-body"/>
      </w:pPr>
      <w:r>
        <w:t>Enumeration XSDWhiteSpaceCode supports the whiteSpace attribute of the XSDWhiteSpaceCode attribute as per the XSD definitions.</w:t>
      </w:r>
    </w:p>
    <w:p w14:paraId="3ED4543B" w14:textId="77777777" w:rsidR="00AB4978" w:rsidRPr="00D13566" w:rsidRDefault="00AB4978" w:rsidP="00AB4978">
      <w:pPr>
        <w:pStyle w:val="Heading5"/>
      </w:pPr>
      <w:r>
        <w:t>Literals</w:t>
      </w:r>
    </w:p>
    <w:p w14:paraId="72B03BF0" w14:textId="77777777" w:rsidR="00AB4978" w:rsidRPr="00C14E18" w:rsidRDefault="00AB4978" w:rsidP="00AB4978">
      <w:pPr>
        <w:pStyle w:val="Heading6"/>
      </w:pPr>
      <w:r w:rsidRPr="00C14E18">
        <w:t>replace</w:t>
      </w:r>
    </w:p>
    <w:p w14:paraId="6DF86497" w14:textId="77777777" w:rsidR="00AB4978" w:rsidRPr="00A078A9" w:rsidRDefault="00AB4978" w:rsidP="00AB4978">
      <w:pPr>
        <w:pStyle w:val="omg-body"/>
      </w:pPr>
    </w:p>
    <w:p w14:paraId="6D37DF2D" w14:textId="77777777" w:rsidR="00AB4978" w:rsidRPr="00C14E18" w:rsidRDefault="00AB4978" w:rsidP="00AB4978">
      <w:pPr>
        <w:pStyle w:val="Heading6"/>
      </w:pPr>
      <w:r w:rsidRPr="00C14E18">
        <w:t>collapse</w:t>
      </w:r>
    </w:p>
    <w:p w14:paraId="1379B7F6" w14:textId="77777777" w:rsidR="00AB4978" w:rsidRPr="00A078A9" w:rsidRDefault="00AB4978" w:rsidP="00AB4978">
      <w:pPr>
        <w:pStyle w:val="omg-body"/>
      </w:pPr>
    </w:p>
    <w:p w14:paraId="3F932086" w14:textId="77777777" w:rsidR="00AB4978" w:rsidRPr="00C14E18" w:rsidRDefault="00AB4978" w:rsidP="00AB4978">
      <w:pPr>
        <w:pStyle w:val="Heading6"/>
      </w:pPr>
      <w:r w:rsidRPr="00C14E18">
        <w:t>preserve</w:t>
      </w:r>
    </w:p>
    <w:p w14:paraId="0A538B73" w14:textId="77777777" w:rsidR="00AB4978" w:rsidRPr="00A078A9" w:rsidRDefault="00AB4978" w:rsidP="00AB4978">
      <w:pPr>
        <w:pStyle w:val="omg-body"/>
      </w:pPr>
    </w:p>
    <w:p w14:paraId="42197B4A" w14:textId="77777777" w:rsidR="00AB4978" w:rsidRPr="008147D4" w:rsidRDefault="00AB4978" w:rsidP="00AB4978">
      <w:pPr>
        <w:pStyle w:val="Heading2"/>
      </w:pPr>
      <w:bookmarkStart w:id="242" w:name="_Toc406072964"/>
      <w:r>
        <w:lastRenderedPageBreak/>
        <w:t>Profile : NIEM_UML_Profile</w:t>
      </w:r>
      <w:bookmarkEnd w:id="242"/>
      <w:r>
        <w:t xml:space="preserve"> </w:t>
      </w:r>
    </w:p>
    <w:p w14:paraId="669BAEC8" w14:textId="77777777" w:rsidR="00AB4978" w:rsidRDefault="00AB4978" w:rsidP="00AB4978">
      <w:pPr>
        <w:pStyle w:val="Heading3"/>
      </w:pPr>
      <w:bookmarkStart w:id="243" w:name="_Toc406072965"/>
      <w:r>
        <w:t>Overview</w:t>
      </w:r>
      <w:bookmarkEnd w:id="243"/>
    </w:p>
    <w:p w14:paraId="7D8D13E2" w14:textId="77777777" w:rsidR="00AB4978" w:rsidRDefault="00AB4978" w:rsidP="00AB4978">
      <w:pPr>
        <w:pStyle w:val="omg-body"/>
      </w:pPr>
      <w:r w:rsidRPr="00942248">
        <w:t>The NIEM UML Profile imports the NIEM PIM Profile, the NIEM PSM Profile and the Model Package Description Profile, so all three of these profiles can effectively be imported just by importing the single NIEM UML Profile.</w:t>
      </w:r>
    </w:p>
    <w:p w14:paraId="2840AE27" w14:textId="77777777" w:rsidR="00AB4978" w:rsidRPr="00942248" w:rsidRDefault="00AB4978" w:rsidP="00AB4978">
      <w:pPr>
        <w:pStyle w:val="omg-body"/>
      </w:pPr>
    </w:p>
    <w:p w14:paraId="5465DB1E" w14:textId="77777777" w:rsidR="00AB4978" w:rsidRDefault="00AB4978" w:rsidP="00AB4978">
      <w:pPr>
        <w:pStyle w:val="omg-body"/>
      </w:pPr>
    </w:p>
    <w:p w14:paraId="6293FCA4" w14:textId="77777777" w:rsidR="00AB4978" w:rsidRPr="00DE0754" w:rsidRDefault="00AB4978" w:rsidP="00AB4978">
      <w:pPr>
        <w:pStyle w:val="omg-body"/>
        <w:rPr>
          <w:rFonts w:ascii="Arial" w:hAnsi="Arial" w:cs="Arial"/>
          <w:b/>
          <w:bCs/>
        </w:rPr>
      </w:pPr>
    </w:p>
    <w:p w14:paraId="1543EF4F" w14:textId="77777777" w:rsidR="00AB4978" w:rsidRPr="00AB4978" w:rsidRDefault="00AB4978" w:rsidP="00AB4978">
      <w:pPr>
        <w:pStyle w:val="BodyText"/>
      </w:pPr>
    </w:p>
    <w:p w14:paraId="582D0E29" w14:textId="77777777" w:rsidR="00E25F4B" w:rsidRDefault="00E25F4B" w:rsidP="001964AF">
      <w:pPr>
        <w:pStyle w:val="Heading1"/>
      </w:pPr>
      <w:bookmarkStart w:id="244" w:name="_Ref325073644"/>
      <w:bookmarkStart w:id="245" w:name="_Toc364003793"/>
      <w:bookmarkStart w:id="246" w:name="_Toc406072966"/>
      <w:r>
        <w:lastRenderedPageBreak/>
        <w:t>NIEM-UML Transformation Reference</w:t>
      </w:r>
      <w:bookmarkEnd w:id="60"/>
      <w:bookmarkEnd w:id="244"/>
      <w:bookmarkEnd w:id="245"/>
      <w:bookmarkEnd w:id="246"/>
    </w:p>
    <w:p w14:paraId="5AB6989F" w14:textId="4E61D152" w:rsidR="006647A5" w:rsidRPr="00A13E16" w:rsidRDefault="006647A5" w:rsidP="00720DB0">
      <w:pPr>
        <w:pStyle w:val="CodeText"/>
      </w:pPr>
    </w:p>
    <w:sectPr w:rsidR="006647A5" w:rsidRPr="00A13E16" w:rsidSect="00A6095A">
      <w:headerReference w:type="default" r:id="rId66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eve Cook" w:date="2014-05-27T11:58:00Z" w:initials="SC">
    <w:p w14:paraId="4F93C2CE" w14:textId="3047B036" w:rsidR="006233A4" w:rsidRDefault="006233A4">
      <w:pPr>
        <w:pStyle w:val="CommentText"/>
      </w:pPr>
      <w:r>
        <w:rPr>
          <w:rStyle w:val="CommentReference"/>
        </w:rPr>
        <w:annotationRef/>
      </w:r>
      <w:r>
        <w:t>Any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3C2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112B3" w14:textId="77777777" w:rsidR="00C071CB" w:rsidRDefault="00C071CB" w:rsidP="00287160">
      <w:pPr>
        <w:pStyle w:val="BodyText"/>
      </w:pPr>
      <w:r>
        <w:separator/>
      </w:r>
    </w:p>
  </w:endnote>
  <w:endnote w:type="continuationSeparator" w:id="0">
    <w:p w14:paraId="6DDC5929" w14:textId="77777777" w:rsidR="00C071CB" w:rsidRDefault="00C071CB"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
    <w:panose1 w:val="02020609040205080304"/>
    <w:charset w:val="80"/>
    <w:family w:val="modern"/>
    <w:pitch w:val="fixed"/>
    <w:sig w:usb0="E00002FF" w:usb1="6AC7FDFB" w:usb2="08000012" w:usb3="00000000" w:csb0="0002009F" w:csb1="00000000"/>
  </w:font>
  <w:font w:name="Angsana New">
    <w:altName w:val="Times New Roman"/>
    <w:panose1 w:val="02020603050405020304"/>
    <w:charset w:val="00"/>
    <w:family w:val="roman"/>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E982" w14:textId="77777777" w:rsidR="006233A4" w:rsidRDefault="006233A4" w:rsidP="00497047">
    <w:pPr>
      <w:pStyle w:val="Footer"/>
      <w:tabs>
        <w:tab w:val="clear" w:pos="4320"/>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A563E" w14:textId="2FA4641B" w:rsidR="006233A4" w:rsidRDefault="006233A4" w:rsidP="00497047">
    <w:pPr>
      <w:pStyle w:val="Footer"/>
      <w:tabs>
        <w:tab w:val="clear" w:pos="4320"/>
        <w:tab w:val="clear" w:pos="8640"/>
        <w:tab w:val="right" w:pos="9360"/>
      </w:tabs>
    </w:pPr>
    <w:r>
      <w:t>NIEM-UML 3 {Alpha 1}</w:t>
    </w:r>
    <w:r>
      <w:tab/>
    </w:r>
    <w:r>
      <w:rPr>
        <w:rStyle w:val="PageNumber"/>
      </w:rPr>
      <w:fldChar w:fldCharType="begin"/>
    </w:r>
    <w:r>
      <w:rPr>
        <w:rStyle w:val="PageNumber"/>
      </w:rPr>
      <w:instrText xml:space="preserve"> PAGE </w:instrText>
    </w:r>
    <w:r>
      <w:rPr>
        <w:rStyle w:val="PageNumber"/>
      </w:rPr>
      <w:fldChar w:fldCharType="separate"/>
    </w:r>
    <w:r w:rsidR="00AB4978">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895AF" w14:textId="77777777" w:rsidR="006233A4" w:rsidRDefault="006233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CC15" w14:textId="53BD720F" w:rsidR="006233A4" w:rsidRDefault="006233A4">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AB4978">
      <w:rPr>
        <w:b/>
        <w:noProof/>
        <w:sz w:val="18"/>
      </w:rPr>
      <w:t>10</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67836" w14:textId="77777777" w:rsidR="00C071CB" w:rsidRDefault="00C071CB" w:rsidP="00287160">
      <w:pPr>
        <w:pStyle w:val="BodyText"/>
      </w:pPr>
      <w:r>
        <w:separator/>
      </w:r>
    </w:p>
  </w:footnote>
  <w:footnote w:type="continuationSeparator" w:id="0">
    <w:p w14:paraId="1F087650" w14:textId="77777777" w:rsidR="00C071CB" w:rsidRDefault="00C071CB"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309B" w14:textId="77777777" w:rsidR="006233A4" w:rsidRPr="00287160" w:rsidRDefault="006233A4" w:rsidP="00287160">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8B24B" w14:textId="3EE993E1" w:rsidR="006233A4" w:rsidRPr="00CE15B7" w:rsidRDefault="006233A4"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2">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decimal"/>
      <w:lvlText w:val="%3."/>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start w:val="1"/>
      <w:numFmt w:val="bullet"/>
      <w:lvlText w:val="○"/>
      <w:lvlJc w:val="left"/>
      <w:pPr>
        <w:ind w:left="720" w:hanging="360"/>
      </w:pPr>
      <w:rPr>
        <w:rFonts w:ascii="Times New Roman" w:hAnsi="Times New Roman" w:cs="Times New Roman"/>
      </w:rPr>
    </w:lvl>
    <w:lvl w:ilvl="2" w:tplc="FFFFFFFF">
      <w:start w:val="1"/>
      <w:numFmt w:val="bullet"/>
      <w:lvlText w:val="•"/>
      <w:lvlJc w:val="left"/>
      <w:pPr>
        <w:ind w:left="720" w:hanging="360"/>
      </w:pPr>
      <w:rPr>
        <w:rFonts w:ascii="Times New Roman" w:hAnsi="Times New Roman" w:cs="Times New Roman"/>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3">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5">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6">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9">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0">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2">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3">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74009F5"/>
    <w:multiLevelType w:val="multilevel"/>
    <w:tmpl w:val="78D05782"/>
    <w:lvl w:ilvl="0">
      <w:start w:val="1"/>
      <w:numFmt w:val="upperLetter"/>
      <w:pStyle w:val="Heading1-Annex"/>
      <w:lvlText w:val="Annex %1"/>
      <w:lvlJc w:val="left"/>
      <w:pPr>
        <w:tabs>
          <w:tab w:val="num" w:pos="432"/>
        </w:tabs>
        <w:ind w:left="432" w:hanging="432"/>
      </w:pPr>
      <w:rPr>
        <w:rFonts w:hint="default"/>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6">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7">
    <w:nsid w:val="307653F5"/>
    <w:multiLevelType w:val="multilevel"/>
    <w:tmpl w:val="2C36A342"/>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pStyle w:val="Heading5"/>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pStyle w:val="Heading9"/>
      <w:lvlText w:val="%1.%2.%3.%4.%5.%6.%7.%8.%9"/>
      <w:lvlJc w:val="left"/>
      <w:pPr>
        <w:tabs>
          <w:tab w:val="num" w:pos="0"/>
        </w:tabs>
        <w:ind w:left="1584" w:hanging="1584"/>
      </w:pPr>
      <w:rPr>
        <w:rFonts w:cs="Times New Roman" w:hint="default"/>
      </w:rPr>
    </w:lvl>
  </w:abstractNum>
  <w:abstractNum w:abstractNumId="28">
    <w:nsid w:val="349E3CAA"/>
    <w:multiLevelType w:val="multilevel"/>
    <w:tmpl w:val="4A3A07C4"/>
    <w:numStyleLink w:val="NumberedList"/>
  </w:abstractNum>
  <w:abstractNum w:abstractNumId="29">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32">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nsid w:val="58DC4474"/>
    <w:multiLevelType w:val="multilevel"/>
    <w:tmpl w:val="144AA580"/>
    <w:numStyleLink w:val="BulletList"/>
  </w:abstractNum>
  <w:abstractNum w:abstractNumId="34">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5">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9">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40">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31"/>
  </w:num>
  <w:num w:numId="2">
    <w:abstractNumId w:val="35"/>
  </w:num>
  <w:num w:numId="3">
    <w:abstractNumId w:val="28"/>
  </w:num>
  <w:num w:numId="4">
    <w:abstractNumId w:val="33"/>
  </w:num>
  <w:num w:numId="5">
    <w:abstractNumId w:val="24"/>
  </w:num>
  <w:num w:numId="6">
    <w:abstractNumId w:val="27"/>
  </w:num>
  <w:num w:numId="7">
    <w:abstractNumId w:val="20"/>
  </w:num>
  <w:num w:numId="8">
    <w:abstractNumId w:val="18"/>
  </w:num>
  <w:num w:numId="9">
    <w:abstractNumId w:val="22"/>
  </w:num>
  <w:num w:numId="10">
    <w:abstractNumId w:val="25"/>
  </w:num>
  <w:num w:numId="11">
    <w:abstractNumId w:val="34"/>
  </w:num>
  <w:num w:numId="12">
    <w:abstractNumId w:val="15"/>
  </w:num>
  <w:num w:numId="13">
    <w:abstractNumId w:val="38"/>
  </w:num>
  <w:num w:numId="14">
    <w:abstractNumId w:val="32"/>
  </w:num>
  <w:num w:numId="15">
    <w:abstractNumId w:val="14"/>
  </w:num>
  <w:num w:numId="16">
    <w:abstractNumId w:val="21"/>
  </w:num>
  <w:num w:numId="17">
    <w:abstractNumId w:val="26"/>
  </w:num>
  <w:num w:numId="18">
    <w:abstractNumId w:val="17"/>
  </w:num>
  <w:num w:numId="19">
    <w:abstractNumId w:val="19"/>
  </w:num>
  <w:num w:numId="20">
    <w:abstractNumId w:val="36"/>
  </w:num>
  <w:num w:numId="21">
    <w:abstractNumId w:val="11"/>
  </w:num>
  <w:num w:numId="22">
    <w:abstractNumId w:val="12"/>
  </w:num>
  <w:num w:numId="23">
    <w:abstractNumId w:val="41"/>
  </w:num>
  <w:num w:numId="24">
    <w:abstractNumId w:val="29"/>
  </w:num>
  <w:num w:numId="25">
    <w:abstractNumId w:val="16"/>
  </w:num>
  <w:num w:numId="26">
    <w:abstractNumId w:val="30"/>
  </w:num>
  <w:num w:numId="27">
    <w:abstractNumId w:val="39"/>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23"/>
  </w:num>
  <w:num w:numId="31">
    <w:abstractNumId w:val="37"/>
  </w:num>
  <w:num w:numId="32">
    <w:abstractNumId w:val="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9"/>
  </w:num>
  <w:num w:numId="42">
    <w:abstractNumId w:val="10"/>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48AB"/>
    <w:rsid w:val="00014ABD"/>
    <w:rsid w:val="00015F6D"/>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6754"/>
    <w:rsid w:val="000576A7"/>
    <w:rsid w:val="00057EC9"/>
    <w:rsid w:val="00062F10"/>
    <w:rsid w:val="00063620"/>
    <w:rsid w:val="00065FE4"/>
    <w:rsid w:val="000676AC"/>
    <w:rsid w:val="00067AFF"/>
    <w:rsid w:val="00070998"/>
    <w:rsid w:val="00074851"/>
    <w:rsid w:val="00074A71"/>
    <w:rsid w:val="00075C06"/>
    <w:rsid w:val="000768ED"/>
    <w:rsid w:val="0007761D"/>
    <w:rsid w:val="000804CE"/>
    <w:rsid w:val="0008119A"/>
    <w:rsid w:val="000834FF"/>
    <w:rsid w:val="00084209"/>
    <w:rsid w:val="000854E7"/>
    <w:rsid w:val="000906C2"/>
    <w:rsid w:val="00090FF6"/>
    <w:rsid w:val="000A18D6"/>
    <w:rsid w:val="000A2C39"/>
    <w:rsid w:val="000A2DE7"/>
    <w:rsid w:val="000A3F39"/>
    <w:rsid w:val="000A53C2"/>
    <w:rsid w:val="000A6037"/>
    <w:rsid w:val="000A64F7"/>
    <w:rsid w:val="000B0BC3"/>
    <w:rsid w:val="000B0DFC"/>
    <w:rsid w:val="000B4CCF"/>
    <w:rsid w:val="000B4DD5"/>
    <w:rsid w:val="000B66E8"/>
    <w:rsid w:val="000C38BA"/>
    <w:rsid w:val="000C3D73"/>
    <w:rsid w:val="000C5039"/>
    <w:rsid w:val="000C5C13"/>
    <w:rsid w:val="000C64B2"/>
    <w:rsid w:val="000D2878"/>
    <w:rsid w:val="000D41DC"/>
    <w:rsid w:val="000D52FD"/>
    <w:rsid w:val="000D5671"/>
    <w:rsid w:val="000D5AD7"/>
    <w:rsid w:val="000D6D03"/>
    <w:rsid w:val="000E4AA6"/>
    <w:rsid w:val="000E5BB4"/>
    <w:rsid w:val="000F19FD"/>
    <w:rsid w:val="000F2912"/>
    <w:rsid w:val="000F31EF"/>
    <w:rsid w:val="000F582B"/>
    <w:rsid w:val="0010254B"/>
    <w:rsid w:val="0010320A"/>
    <w:rsid w:val="00104595"/>
    <w:rsid w:val="00104B22"/>
    <w:rsid w:val="0010517C"/>
    <w:rsid w:val="0010652D"/>
    <w:rsid w:val="00110683"/>
    <w:rsid w:val="00111B7C"/>
    <w:rsid w:val="00114A30"/>
    <w:rsid w:val="00117C29"/>
    <w:rsid w:val="00123B9A"/>
    <w:rsid w:val="00124D81"/>
    <w:rsid w:val="00124F60"/>
    <w:rsid w:val="001277BA"/>
    <w:rsid w:val="00133505"/>
    <w:rsid w:val="001336D8"/>
    <w:rsid w:val="001343F0"/>
    <w:rsid w:val="001454AC"/>
    <w:rsid w:val="001457A8"/>
    <w:rsid w:val="0015038C"/>
    <w:rsid w:val="001506B1"/>
    <w:rsid w:val="0015243A"/>
    <w:rsid w:val="0015455D"/>
    <w:rsid w:val="00155769"/>
    <w:rsid w:val="00156829"/>
    <w:rsid w:val="001649E0"/>
    <w:rsid w:val="001651A3"/>
    <w:rsid w:val="001662CB"/>
    <w:rsid w:val="001701EE"/>
    <w:rsid w:val="00171E60"/>
    <w:rsid w:val="00173750"/>
    <w:rsid w:val="00173DDA"/>
    <w:rsid w:val="00175D33"/>
    <w:rsid w:val="00177E32"/>
    <w:rsid w:val="001801DB"/>
    <w:rsid w:val="00180291"/>
    <w:rsid w:val="0018114C"/>
    <w:rsid w:val="0018332A"/>
    <w:rsid w:val="00187BF2"/>
    <w:rsid w:val="00191A89"/>
    <w:rsid w:val="0019398E"/>
    <w:rsid w:val="001964AF"/>
    <w:rsid w:val="00196D8F"/>
    <w:rsid w:val="00197D80"/>
    <w:rsid w:val="001A0C2A"/>
    <w:rsid w:val="001A136C"/>
    <w:rsid w:val="001A2871"/>
    <w:rsid w:val="001A6EB5"/>
    <w:rsid w:val="001A702D"/>
    <w:rsid w:val="001A7A66"/>
    <w:rsid w:val="001A7E4A"/>
    <w:rsid w:val="001B0242"/>
    <w:rsid w:val="001B1A6B"/>
    <w:rsid w:val="001B2BE4"/>
    <w:rsid w:val="001B2EA0"/>
    <w:rsid w:val="001B60A1"/>
    <w:rsid w:val="001C09F2"/>
    <w:rsid w:val="001C126C"/>
    <w:rsid w:val="001C4792"/>
    <w:rsid w:val="001C6FED"/>
    <w:rsid w:val="001D27DD"/>
    <w:rsid w:val="001D2B2E"/>
    <w:rsid w:val="001D48D4"/>
    <w:rsid w:val="001D77A8"/>
    <w:rsid w:val="001E54F9"/>
    <w:rsid w:val="001F3C8C"/>
    <w:rsid w:val="001F43BC"/>
    <w:rsid w:val="001F630C"/>
    <w:rsid w:val="001F7CDC"/>
    <w:rsid w:val="002015E6"/>
    <w:rsid w:val="0021017A"/>
    <w:rsid w:val="00210790"/>
    <w:rsid w:val="0021384E"/>
    <w:rsid w:val="00213DC5"/>
    <w:rsid w:val="002159DB"/>
    <w:rsid w:val="0021705C"/>
    <w:rsid w:val="00217173"/>
    <w:rsid w:val="00220C62"/>
    <w:rsid w:val="002217BC"/>
    <w:rsid w:val="002225E4"/>
    <w:rsid w:val="00222A51"/>
    <w:rsid w:val="00224492"/>
    <w:rsid w:val="0022647B"/>
    <w:rsid w:val="00226BDF"/>
    <w:rsid w:val="00231949"/>
    <w:rsid w:val="00232E14"/>
    <w:rsid w:val="002470E0"/>
    <w:rsid w:val="00250241"/>
    <w:rsid w:val="00250A43"/>
    <w:rsid w:val="002517FC"/>
    <w:rsid w:val="00251A95"/>
    <w:rsid w:val="002520EF"/>
    <w:rsid w:val="00257BBB"/>
    <w:rsid w:val="00261C39"/>
    <w:rsid w:val="0026481D"/>
    <w:rsid w:val="002657F1"/>
    <w:rsid w:val="002664C5"/>
    <w:rsid w:val="00271440"/>
    <w:rsid w:val="00272AA8"/>
    <w:rsid w:val="00273D5F"/>
    <w:rsid w:val="00276C7C"/>
    <w:rsid w:val="0027799D"/>
    <w:rsid w:val="00277BB4"/>
    <w:rsid w:val="00281577"/>
    <w:rsid w:val="00282BE5"/>
    <w:rsid w:val="002831C5"/>
    <w:rsid w:val="0028458D"/>
    <w:rsid w:val="0028595B"/>
    <w:rsid w:val="00285AC4"/>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D08FA"/>
    <w:rsid w:val="002D26B3"/>
    <w:rsid w:val="002D3AC4"/>
    <w:rsid w:val="002D40A4"/>
    <w:rsid w:val="002D4CFD"/>
    <w:rsid w:val="002D5E4F"/>
    <w:rsid w:val="002D72E5"/>
    <w:rsid w:val="002E0D1B"/>
    <w:rsid w:val="002E146E"/>
    <w:rsid w:val="002E161D"/>
    <w:rsid w:val="002E32C1"/>
    <w:rsid w:val="002E4018"/>
    <w:rsid w:val="002E4E26"/>
    <w:rsid w:val="002E5BF8"/>
    <w:rsid w:val="002E5E0E"/>
    <w:rsid w:val="002E76FB"/>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3058"/>
    <w:rsid w:val="00316DA4"/>
    <w:rsid w:val="00316E7F"/>
    <w:rsid w:val="00317ABB"/>
    <w:rsid w:val="00320F59"/>
    <w:rsid w:val="003305E2"/>
    <w:rsid w:val="003312F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ED9"/>
    <w:rsid w:val="00354C13"/>
    <w:rsid w:val="0035558E"/>
    <w:rsid w:val="003605E4"/>
    <w:rsid w:val="00362559"/>
    <w:rsid w:val="00364913"/>
    <w:rsid w:val="00365BB5"/>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6CAB"/>
    <w:rsid w:val="00397D03"/>
    <w:rsid w:val="003A33D5"/>
    <w:rsid w:val="003A5C7C"/>
    <w:rsid w:val="003A7C41"/>
    <w:rsid w:val="003B52EC"/>
    <w:rsid w:val="003B5CF5"/>
    <w:rsid w:val="003B6413"/>
    <w:rsid w:val="003B6BE0"/>
    <w:rsid w:val="003B7DD2"/>
    <w:rsid w:val="003C2FED"/>
    <w:rsid w:val="003C3DB0"/>
    <w:rsid w:val="003C4054"/>
    <w:rsid w:val="003C4879"/>
    <w:rsid w:val="003C7675"/>
    <w:rsid w:val="003D1B56"/>
    <w:rsid w:val="003D2B9B"/>
    <w:rsid w:val="003D59D7"/>
    <w:rsid w:val="003D5FF2"/>
    <w:rsid w:val="003D66B1"/>
    <w:rsid w:val="003E32E0"/>
    <w:rsid w:val="003E431C"/>
    <w:rsid w:val="003E5A68"/>
    <w:rsid w:val="003E754F"/>
    <w:rsid w:val="003F0515"/>
    <w:rsid w:val="003F160E"/>
    <w:rsid w:val="0040002C"/>
    <w:rsid w:val="004050A8"/>
    <w:rsid w:val="00405DDE"/>
    <w:rsid w:val="00406552"/>
    <w:rsid w:val="00410963"/>
    <w:rsid w:val="0041250C"/>
    <w:rsid w:val="004127F7"/>
    <w:rsid w:val="00412B47"/>
    <w:rsid w:val="004134AD"/>
    <w:rsid w:val="00415884"/>
    <w:rsid w:val="00415EB4"/>
    <w:rsid w:val="0041610E"/>
    <w:rsid w:val="00416224"/>
    <w:rsid w:val="004163CF"/>
    <w:rsid w:val="00416F39"/>
    <w:rsid w:val="00417974"/>
    <w:rsid w:val="00421202"/>
    <w:rsid w:val="0042135B"/>
    <w:rsid w:val="00422004"/>
    <w:rsid w:val="00422617"/>
    <w:rsid w:val="00423489"/>
    <w:rsid w:val="00430BF1"/>
    <w:rsid w:val="004312D5"/>
    <w:rsid w:val="00432F9C"/>
    <w:rsid w:val="004348AE"/>
    <w:rsid w:val="00434AFE"/>
    <w:rsid w:val="004360C5"/>
    <w:rsid w:val="00436217"/>
    <w:rsid w:val="004423B3"/>
    <w:rsid w:val="00443B47"/>
    <w:rsid w:val="004471AE"/>
    <w:rsid w:val="004506DA"/>
    <w:rsid w:val="00451A8E"/>
    <w:rsid w:val="0045211C"/>
    <w:rsid w:val="00453424"/>
    <w:rsid w:val="00457CAD"/>
    <w:rsid w:val="00461C12"/>
    <w:rsid w:val="004635C9"/>
    <w:rsid w:val="00463ACC"/>
    <w:rsid w:val="00464844"/>
    <w:rsid w:val="00464AB2"/>
    <w:rsid w:val="00465522"/>
    <w:rsid w:val="00465AF4"/>
    <w:rsid w:val="00471104"/>
    <w:rsid w:val="0047455E"/>
    <w:rsid w:val="00480225"/>
    <w:rsid w:val="004830CC"/>
    <w:rsid w:val="0048558F"/>
    <w:rsid w:val="004862A8"/>
    <w:rsid w:val="00486C35"/>
    <w:rsid w:val="00486E7A"/>
    <w:rsid w:val="00487392"/>
    <w:rsid w:val="00493AC1"/>
    <w:rsid w:val="00494A12"/>
    <w:rsid w:val="00497047"/>
    <w:rsid w:val="004A024B"/>
    <w:rsid w:val="004A0553"/>
    <w:rsid w:val="004A089B"/>
    <w:rsid w:val="004A2609"/>
    <w:rsid w:val="004A3A3A"/>
    <w:rsid w:val="004A6CF4"/>
    <w:rsid w:val="004A7014"/>
    <w:rsid w:val="004B0621"/>
    <w:rsid w:val="004B07A4"/>
    <w:rsid w:val="004B10B8"/>
    <w:rsid w:val="004B5507"/>
    <w:rsid w:val="004B5EF5"/>
    <w:rsid w:val="004B757F"/>
    <w:rsid w:val="004C1C3A"/>
    <w:rsid w:val="004C2E41"/>
    <w:rsid w:val="004C724B"/>
    <w:rsid w:val="004D5A2C"/>
    <w:rsid w:val="004D750A"/>
    <w:rsid w:val="004E2426"/>
    <w:rsid w:val="004E3C30"/>
    <w:rsid w:val="004E53A5"/>
    <w:rsid w:val="004E6C7B"/>
    <w:rsid w:val="004E7599"/>
    <w:rsid w:val="004E766B"/>
    <w:rsid w:val="004F0536"/>
    <w:rsid w:val="004F1742"/>
    <w:rsid w:val="004F1B06"/>
    <w:rsid w:val="004F36C1"/>
    <w:rsid w:val="004F4CAE"/>
    <w:rsid w:val="004F54C4"/>
    <w:rsid w:val="004F6E30"/>
    <w:rsid w:val="004F7A85"/>
    <w:rsid w:val="0050183D"/>
    <w:rsid w:val="005055DF"/>
    <w:rsid w:val="00506F46"/>
    <w:rsid w:val="00507314"/>
    <w:rsid w:val="00511F6B"/>
    <w:rsid w:val="0051321D"/>
    <w:rsid w:val="005156B6"/>
    <w:rsid w:val="00515934"/>
    <w:rsid w:val="00522539"/>
    <w:rsid w:val="00523E36"/>
    <w:rsid w:val="00526E71"/>
    <w:rsid w:val="00527254"/>
    <w:rsid w:val="00527858"/>
    <w:rsid w:val="005315C8"/>
    <w:rsid w:val="005320C8"/>
    <w:rsid w:val="00534A6C"/>
    <w:rsid w:val="00534F9D"/>
    <w:rsid w:val="0054221D"/>
    <w:rsid w:val="00544512"/>
    <w:rsid w:val="00544E5E"/>
    <w:rsid w:val="00545EA8"/>
    <w:rsid w:val="005511B6"/>
    <w:rsid w:val="005609D2"/>
    <w:rsid w:val="00562AFE"/>
    <w:rsid w:val="0056301C"/>
    <w:rsid w:val="005640BB"/>
    <w:rsid w:val="00573255"/>
    <w:rsid w:val="005732C2"/>
    <w:rsid w:val="0057617B"/>
    <w:rsid w:val="00576CAD"/>
    <w:rsid w:val="005774DA"/>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2BCA"/>
    <w:rsid w:val="005A418E"/>
    <w:rsid w:val="005A4513"/>
    <w:rsid w:val="005A45FE"/>
    <w:rsid w:val="005A630F"/>
    <w:rsid w:val="005A6F7C"/>
    <w:rsid w:val="005B0B33"/>
    <w:rsid w:val="005B10D5"/>
    <w:rsid w:val="005B1B47"/>
    <w:rsid w:val="005B2836"/>
    <w:rsid w:val="005B2CB2"/>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E91"/>
    <w:rsid w:val="005D700E"/>
    <w:rsid w:val="005E2B31"/>
    <w:rsid w:val="005E6562"/>
    <w:rsid w:val="005E79D1"/>
    <w:rsid w:val="005F5921"/>
    <w:rsid w:val="00600A4A"/>
    <w:rsid w:val="006054BA"/>
    <w:rsid w:val="00605E20"/>
    <w:rsid w:val="00606EB4"/>
    <w:rsid w:val="00607E70"/>
    <w:rsid w:val="00611C31"/>
    <w:rsid w:val="0061228A"/>
    <w:rsid w:val="006212FD"/>
    <w:rsid w:val="006231BD"/>
    <w:rsid w:val="006233A4"/>
    <w:rsid w:val="00624AE6"/>
    <w:rsid w:val="00626490"/>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42D8"/>
    <w:rsid w:val="00685890"/>
    <w:rsid w:val="00686275"/>
    <w:rsid w:val="00687449"/>
    <w:rsid w:val="00687E0F"/>
    <w:rsid w:val="00690877"/>
    <w:rsid w:val="006911D9"/>
    <w:rsid w:val="00691F02"/>
    <w:rsid w:val="006977A3"/>
    <w:rsid w:val="006A2852"/>
    <w:rsid w:val="006A2A8F"/>
    <w:rsid w:val="006A3CBA"/>
    <w:rsid w:val="006A42AC"/>
    <w:rsid w:val="006A45F8"/>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E160E"/>
    <w:rsid w:val="006E2BA7"/>
    <w:rsid w:val="006E565F"/>
    <w:rsid w:val="006E62D8"/>
    <w:rsid w:val="006F1226"/>
    <w:rsid w:val="006F313B"/>
    <w:rsid w:val="006F4E61"/>
    <w:rsid w:val="006F4E92"/>
    <w:rsid w:val="006F5AA9"/>
    <w:rsid w:val="00700F02"/>
    <w:rsid w:val="0070159C"/>
    <w:rsid w:val="007025F4"/>
    <w:rsid w:val="0070398F"/>
    <w:rsid w:val="0070760C"/>
    <w:rsid w:val="0071219E"/>
    <w:rsid w:val="00712FF7"/>
    <w:rsid w:val="007135B8"/>
    <w:rsid w:val="00713863"/>
    <w:rsid w:val="007153E2"/>
    <w:rsid w:val="0072016A"/>
    <w:rsid w:val="00720DB0"/>
    <w:rsid w:val="007215BD"/>
    <w:rsid w:val="007270C1"/>
    <w:rsid w:val="00733BDE"/>
    <w:rsid w:val="007415C5"/>
    <w:rsid w:val="007415CA"/>
    <w:rsid w:val="0074453B"/>
    <w:rsid w:val="00744E1A"/>
    <w:rsid w:val="00745455"/>
    <w:rsid w:val="00745740"/>
    <w:rsid w:val="0074574B"/>
    <w:rsid w:val="00746587"/>
    <w:rsid w:val="00746CF8"/>
    <w:rsid w:val="00747014"/>
    <w:rsid w:val="00754B94"/>
    <w:rsid w:val="0076000B"/>
    <w:rsid w:val="0076084A"/>
    <w:rsid w:val="00761316"/>
    <w:rsid w:val="00762DA3"/>
    <w:rsid w:val="00763C5D"/>
    <w:rsid w:val="00765776"/>
    <w:rsid w:val="007668EA"/>
    <w:rsid w:val="00767713"/>
    <w:rsid w:val="0077426B"/>
    <w:rsid w:val="007801D1"/>
    <w:rsid w:val="007802A0"/>
    <w:rsid w:val="007814CC"/>
    <w:rsid w:val="00781D1D"/>
    <w:rsid w:val="00782AAD"/>
    <w:rsid w:val="00782E87"/>
    <w:rsid w:val="007868B0"/>
    <w:rsid w:val="007871AA"/>
    <w:rsid w:val="00787B1C"/>
    <w:rsid w:val="00791556"/>
    <w:rsid w:val="00794FDD"/>
    <w:rsid w:val="00795B1E"/>
    <w:rsid w:val="00796FB9"/>
    <w:rsid w:val="007A1C62"/>
    <w:rsid w:val="007A3772"/>
    <w:rsid w:val="007A3788"/>
    <w:rsid w:val="007A3793"/>
    <w:rsid w:val="007A4BCC"/>
    <w:rsid w:val="007A4D98"/>
    <w:rsid w:val="007A5E5B"/>
    <w:rsid w:val="007B27E5"/>
    <w:rsid w:val="007B2E41"/>
    <w:rsid w:val="007B4D6D"/>
    <w:rsid w:val="007C0371"/>
    <w:rsid w:val="007C05E3"/>
    <w:rsid w:val="007C17C4"/>
    <w:rsid w:val="007C450F"/>
    <w:rsid w:val="007C63E5"/>
    <w:rsid w:val="007D16AB"/>
    <w:rsid w:val="007D22F6"/>
    <w:rsid w:val="007D6494"/>
    <w:rsid w:val="007E1217"/>
    <w:rsid w:val="007E1B66"/>
    <w:rsid w:val="007E2588"/>
    <w:rsid w:val="007E25A8"/>
    <w:rsid w:val="007E4FBF"/>
    <w:rsid w:val="007F0134"/>
    <w:rsid w:val="007F0603"/>
    <w:rsid w:val="007F1EEF"/>
    <w:rsid w:val="007F354F"/>
    <w:rsid w:val="007F4186"/>
    <w:rsid w:val="007F6B2E"/>
    <w:rsid w:val="007F7BCC"/>
    <w:rsid w:val="0080238B"/>
    <w:rsid w:val="0080658F"/>
    <w:rsid w:val="00806BCC"/>
    <w:rsid w:val="00820013"/>
    <w:rsid w:val="00820B71"/>
    <w:rsid w:val="00820BFD"/>
    <w:rsid w:val="00822ADE"/>
    <w:rsid w:val="00826896"/>
    <w:rsid w:val="00826FD7"/>
    <w:rsid w:val="00827B97"/>
    <w:rsid w:val="00832DBE"/>
    <w:rsid w:val="00835954"/>
    <w:rsid w:val="008360B5"/>
    <w:rsid w:val="00836EFD"/>
    <w:rsid w:val="00840C8A"/>
    <w:rsid w:val="00841A19"/>
    <w:rsid w:val="00842CE3"/>
    <w:rsid w:val="00850DD1"/>
    <w:rsid w:val="00851590"/>
    <w:rsid w:val="008516FC"/>
    <w:rsid w:val="008543C2"/>
    <w:rsid w:val="0085731C"/>
    <w:rsid w:val="0086191B"/>
    <w:rsid w:val="00861F3B"/>
    <w:rsid w:val="008637C1"/>
    <w:rsid w:val="00863B7C"/>
    <w:rsid w:val="00864C0E"/>
    <w:rsid w:val="00864CFC"/>
    <w:rsid w:val="008718BB"/>
    <w:rsid w:val="00873C12"/>
    <w:rsid w:val="008755F1"/>
    <w:rsid w:val="008757A0"/>
    <w:rsid w:val="008766E9"/>
    <w:rsid w:val="00877111"/>
    <w:rsid w:val="00877AA5"/>
    <w:rsid w:val="00884A08"/>
    <w:rsid w:val="00885CD7"/>
    <w:rsid w:val="00890586"/>
    <w:rsid w:val="008918BE"/>
    <w:rsid w:val="00895C6E"/>
    <w:rsid w:val="00895E8F"/>
    <w:rsid w:val="008A0E21"/>
    <w:rsid w:val="008A107B"/>
    <w:rsid w:val="008A1AF6"/>
    <w:rsid w:val="008A51F7"/>
    <w:rsid w:val="008A62E6"/>
    <w:rsid w:val="008B37E5"/>
    <w:rsid w:val="008B40EF"/>
    <w:rsid w:val="008B4255"/>
    <w:rsid w:val="008B7156"/>
    <w:rsid w:val="008B78C2"/>
    <w:rsid w:val="008C0CAF"/>
    <w:rsid w:val="008C1114"/>
    <w:rsid w:val="008C15DD"/>
    <w:rsid w:val="008C36B0"/>
    <w:rsid w:val="008C3887"/>
    <w:rsid w:val="008C48F4"/>
    <w:rsid w:val="008D0C68"/>
    <w:rsid w:val="008D31F0"/>
    <w:rsid w:val="008D3AC0"/>
    <w:rsid w:val="008D463D"/>
    <w:rsid w:val="008D6EF5"/>
    <w:rsid w:val="008E1516"/>
    <w:rsid w:val="008E1D52"/>
    <w:rsid w:val="008E1DFF"/>
    <w:rsid w:val="008E58DF"/>
    <w:rsid w:val="008E5E33"/>
    <w:rsid w:val="008E799A"/>
    <w:rsid w:val="008F1BE0"/>
    <w:rsid w:val="008F28B1"/>
    <w:rsid w:val="008F6615"/>
    <w:rsid w:val="008F76A5"/>
    <w:rsid w:val="00904882"/>
    <w:rsid w:val="00905677"/>
    <w:rsid w:val="009059F5"/>
    <w:rsid w:val="00911F71"/>
    <w:rsid w:val="00913ED5"/>
    <w:rsid w:val="00915B3C"/>
    <w:rsid w:val="00916EAD"/>
    <w:rsid w:val="00923E49"/>
    <w:rsid w:val="0092449E"/>
    <w:rsid w:val="009248B6"/>
    <w:rsid w:val="00931057"/>
    <w:rsid w:val="00931456"/>
    <w:rsid w:val="009337F9"/>
    <w:rsid w:val="009357B5"/>
    <w:rsid w:val="009363B6"/>
    <w:rsid w:val="009366DA"/>
    <w:rsid w:val="00945FBB"/>
    <w:rsid w:val="00951DAB"/>
    <w:rsid w:val="00951FA5"/>
    <w:rsid w:val="00952541"/>
    <w:rsid w:val="0095319F"/>
    <w:rsid w:val="00954110"/>
    <w:rsid w:val="00955F7E"/>
    <w:rsid w:val="00956224"/>
    <w:rsid w:val="00956360"/>
    <w:rsid w:val="009568AD"/>
    <w:rsid w:val="0096110C"/>
    <w:rsid w:val="009612A4"/>
    <w:rsid w:val="00962C84"/>
    <w:rsid w:val="009660E9"/>
    <w:rsid w:val="00967945"/>
    <w:rsid w:val="0097041A"/>
    <w:rsid w:val="0097181C"/>
    <w:rsid w:val="00972987"/>
    <w:rsid w:val="009729EF"/>
    <w:rsid w:val="0097357E"/>
    <w:rsid w:val="00977046"/>
    <w:rsid w:val="009856E7"/>
    <w:rsid w:val="00986254"/>
    <w:rsid w:val="00991293"/>
    <w:rsid w:val="00991AEE"/>
    <w:rsid w:val="0099478D"/>
    <w:rsid w:val="00994C38"/>
    <w:rsid w:val="0099535E"/>
    <w:rsid w:val="0099572C"/>
    <w:rsid w:val="009A179C"/>
    <w:rsid w:val="009A44CE"/>
    <w:rsid w:val="009A451B"/>
    <w:rsid w:val="009A57BE"/>
    <w:rsid w:val="009A5EAD"/>
    <w:rsid w:val="009A7186"/>
    <w:rsid w:val="009B11C2"/>
    <w:rsid w:val="009B1204"/>
    <w:rsid w:val="009B2BBE"/>
    <w:rsid w:val="009B3148"/>
    <w:rsid w:val="009C3773"/>
    <w:rsid w:val="009D2720"/>
    <w:rsid w:val="009D2927"/>
    <w:rsid w:val="009D431F"/>
    <w:rsid w:val="009D6DBD"/>
    <w:rsid w:val="009D75FF"/>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20DD2"/>
    <w:rsid w:val="00A215E0"/>
    <w:rsid w:val="00A22A3E"/>
    <w:rsid w:val="00A25113"/>
    <w:rsid w:val="00A3202B"/>
    <w:rsid w:val="00A32282"/>
    <w:rsid w:val="00A333FE"/>
    <w:rsid w:val="00A35F43"/>
    <w:rsid w:val="00A36996"/>
    <w:rsid w:val="00A447EE"/>
    <w:rsid w:val="00A50C1B"/>
    <w:rsid w:val="00A51FFC"/>
    <w:rsid w:val="00A55995"/>
    <w:rsid w:val="00A6095A"/>
    <w:rsid w:val="00A63E1E"/>
    <w:rsid w:val="00A63F09"/>
    <w:rsid w:val="00A642B8"/>
    <w:rsid w:val="00A647DD"/>
    <w:rsid w:val="00A67002"/>
    <w:rsid w:val="00A677A4"/>
    <w:rsid w:val="00A7379A"/>
    <w:rsid w:val="00A74FDB"/>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4978"/>
    <w:rsid w:val="00AB6119"/>
    <w:rsid w:val="00AB6982"/>
    <w:rsid w:val="00AC0735"/>
    <w:rsid w:val="00AC0D3E"/>
    <w:rsid w:val="00AC1E95"/>
    <w:rsid w:val="00AC2060"/>
    <w:rsid w:val="00AC32F4"/>
    <w:rsid w:val="00AC4451"/>
    <w:rsid w:val="00AC44A7"/>
    <w:rsid w:val="00AC5965"/>
    <w:rsid w:val="00AD1620"/>
    <w:rsid w:val="00AD2DB6"/>
    <w:rsid w:val="00AD738F"/>
    <w:rsid w:val="00AD73A2"/>
    <w:rsid w:val="00AE07B5"/>
    <w:rsid w:val="00AE347D"/>
    <w:rsid w:val="00AE44EA"/>
    <w:rsid w:val="00AE470A"/>
    <w:rsid w:val="00AE48FD"/>
    <w:rsid w:val="00AE4A55"/>
    <w:rsid w:val="00AF0CEC"/>
    <w:rsid w:val="00AF1CC6"/>
    <w:rsid w:val="00AF3763"/>
    <w:rsid w:val="00B000C1"/>
    <w:rsid w:val="00B041DB"/>
    <w:rsid w:val="00B05D2E"/>
    <w:rsid w:val="00B07127"/>
    <w:rsid w:val="00B076B5"/>
    <w:rsid w:val="00B10A0F"/>
    <w:rsid w:val="00B10B0F"/>
    <w:rsid w:val="00B10C90"/>
    <w:rsid w:val="00B10D32"/>
    <w:rsid w:val="00B1168E"/>
    <w:rsid w:val="00B1199D"/>
    <w:rsid w:val="00B119A0"/>
    <w:rsid w:val="00B12F76"/>
    <w:rsid w:val="00B146E2"/>
    <w:rsid w:val="00B1487E"/>
    <w:rsid w:val="00B22F3B"/>
    <w:rsid w:val="00B24DF2"/>
    <w:rsid w:val="00B2671C"/>
    <w:rsid w:val="00B33973"/>
    <w:rsid w:val="00B34B17"/>
    <w:rsid w:val="00B35C16"/>
    <w:rsid w:val="00B369D0"/>
    <w:rsid w:val="00B37D6F"/>
    <w:rsid w:val="00B44907"/>
    <w:rsid w:val="00B45581"/>
    <w:rsid w:val="00B46FF2"/>
    <w:rsid w:val="00B47196"/>
    <w:rsid w:val="00B52E78"/>
    <w:rsid w:val="00B539D4"/>
    <w:rsid w:val="00B5688A"/>
    <w:rsid w:val="00B576A0"/>
    <w:rsid w:val="00B5782B"/>
    <w:rsid w:val="00B60B92"/>
    <w:rsid w:val="00B62A43"/>
    <w:rsid w:val="00B64D3C"/>
    <w:rsid w:val="00B66AC7"/>
    <w:rsid w:val="00B7105E"/>
    <w:rsid w:val="00B71068"/>
    <w:rsid w:val="00B7406F"/>
    <w:rsid w:val="00B7464A"/>
    <w:rsid w:val="00B74D7A"/>
    <w:rsid w:val="00B7541A"/>
    <w:rsid w:val="00B802DC"/>
    <w:rsid w:val="00B854F5"/>
    <w:rsid w:val="00B87FF3"/>
    <w:rsid w:val="00B91D31"/>
    <w:rsid w:val="00B941C9"/>
    <w:rsid w:val="00B94869"/>
    <w:rsid w:val="00B957B0"/>
    <w:rsid w:val="00BA07AF"/>
    <w:rsid w:val="00BA21AF"/>
    <w:rsid w:val="00BA2691"/>
    <w:rsid w:val="00BA29E0"/>
    <w:rsid w:val="00BA30A0"/>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340"/>
    <w:rsid w:val="00BD588A"/>
    <w:rsid w:val="00BD75DA"/>
    <w:rsid w:val="00BE091A"/>
    <w:rsid w:val="00BE0B20"/>
    <w:rsid w:val="00BE11FF"/>
    <w:rsid w:val="00BE2387"/>
    <w:rsid w:val="00BE269E"/>
    <w:rsid w:val="00BE3E55"/>
    <w:rsid w:val="00BE4669"/>
    <w:rsid w:val="00BE5788"/>
    <w:rsid w:val="00BE5AE7"/>
    <w:rsid w:val="00BE6F60"/>
    <w:rsid w:val="00BF02E4"/>
    <w:rsid w:val="00BF36A5"/>
    <w:rsid w:val="00BF4EE1"/>
    <w:rsid w:val="00C006E1"/>
    <w:rsid w:val="00C04A10"/>
    <w:rsid w:val="00C0553E"/>
    <w:rsid w:val="00C06A4D"/>
    <w:rsid w:val="00C0702B"/>
    <w:rsid w:val="00C071CB"/>
    <w:rsid w:val="00C07CFB"/>
    <w:rsid w:val="00C10916"/>
    <w:rsid w:val="00C1208E"/>
    <w:rsid w:val="00C12A5B"/>
    <w:rsid w:val="00C13941"/>
    <w:rsid w:val="00C14211"/>
    <w:rsid w:val="00C15274"/>
    <w:rsid w:val="00C20221"/>
    <w:rsid w:val="00C26D66"/>
    <w:rsid w:val="00C32673"/>
    <w:rsid w:val="00C3751E"/>
    <w:rsid w:val="00C37A43"/>
    <w:rsid w:val="00C4178B"/>
    <w:rsid w:val="00C427A4"/>
    <w:rsid w:val="00C43873"/>
    <w:rsid w:val="00C43B5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A06BF"/>
    <w:rsid w:val="00CA0B40"/>
    <w:rsid w:val="00CA1BDE"/>
    <w:rsid w:val="00CA2A08"/>
    <w:rsid w:val="00CA574B"/>
    <w:rsid w:val="00CA7795"/>
    <w:rsid w:val="00CA7B30"/>
    <w:rsid w:val="00CB235A"/>
    <w:rsid w:val="00CB3101"/>
    <w:rsid w:val="00CB44EA"/>
    <w:rsid w:val="00CB7557"/>
    <w:rsid w:val="00CC05EF"/>
    <w:rsid w:val="00CC2DF0"/>
    <w:rsid w:val="00CC3DEB"/>
    <w:rsid w:val="00CC5F5B"/>
    <w:rsid w:val="00CD0F8B"/>
    <w:rsid w:val="00CD1F77"/>
    <w:rsid w:val="00CD4B79"/>
    <w:rsid w:val="00CD74B4"/>
    <w:rsid w:val="00CD7667"/>
    <w:rsid w:val="00CE086A"/>
    <w:rsid w:val="00CE15B7"/>
    <w:rsid w:val="00CE43CE"/>
    <w:rsid w:val="00CE46D9"/>
    <w:rsid w:val="00CE51B0"/>
    <w:rsid w:val="00CE6897"/>
    <w:rsid w:val="00CE784A"/>
    <w:rsid w:val="00CF4271"/>
    <w:rsid w:val="00CF526A"/>
    <w:rsid w:val="00D0092D"/>
    <w:rsid w:val="00D022E9"/>
    <w:rsid w:val="00D02871"/>
    <w:rsid w:val="00D04C9F"/>
    <w:rsid w:val="00D07195"/>
    <w:rsid w:val="00D10679"/>
    <w:rsid w:val="00D1084E"/>
    <w:rsid w:val="00D1173E"/>
    <w:rsid w:val="00D12280"/>
    <w:rsid w:val="00D15AF6"/>
    <w:rsid w:val="00D22A7E"/>
    <w:rsid w:val="00D238DE"/>
    <w:rsid w:val="00D24735"/>
    <w:rsid w:val="00D25E83"/>
    <w:rsid w:val="00D363DF"/>
    <w:rsid w:val="00D42783"/>
    <w:rsid w:val="00D473CE"/>
    <w:rsid w:val="00D50114"/>
    <w:rsid w:val="00D54F28"/>
    <w:rsid w:val="00D55ACD"/>
    <w:rsid w:val="00D56B34"/>
    <w:rsid w:val="00D60B22"/>
    <w:rsid w:val="00D610E5"/>
    <w:rsid w:val="00D62071"/>
    <w:rsid w:val="00D6376A"/>
    <w:rsid w:val="00D64893"/>
    <w:rsid w:val="00D648FE"/>
    <w:rsid w:val="00D7130B"/>
    <w:rsid w:val="00D71994"/>
    <w:rsid w:val="00D74F18"/>
    <w:rsid w:val="00D77F94"/>
    <w:rsid w:val="00D806FC"/>
    <w:rsid w:val="00D80BEC"/>
    <w:rsid w:val="00D863E2"/>
    <w:rsid w:val="00D86F4C"/>
    <w:rsid w:val="00D903C7"/>
    <w:rsid w:val="00D96A13"/>
    <w:rsid w:val="00DA241C"/>
    <w:rsid w:val="00DA2F94"/>
    <w:rsid w:val="00DA3208"/>
    <w:rsid w:val="00DA51F7"/>
    <w:rsid w:val="00DA596C"/>
    <w:rsid w:val="00DB1F3B"/>
    <w:rsid w:val="00DB4272"/>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320B"/>
    <w:rsid w:val="00DF4160"/>
    <w:rsid w:val="00DF4D21"/>
    <w:rsid w:val="00DF5049"/>
    <w:rsid w:val="00DF660F"/>
    <w:rsid w:val="00E0032E"/>
    <w:rsid w:val="00E02F3C"/>
    <w:rsid w:val="00E03A28"/>
    <w:rsid w:val="00E10EBA"/>
    <w:rsid w:val="00E1100D"/>
    <w:rsid w:val="00E12A31"/>
    <w:rsid w:val="00E136CD"/>
    <w:rsid w:val="00E14B86"/>
    <w:rsid w:val="00E157AD"/>
    <w:rsid w:val="00E15F26"/>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50234"/>
    <w:rsid w:val="00E51405"/>
    <w:rsid w:val="00E5270E"/>
    <w:rsid w:val="00E52E79"/>
    <w:rsid w:val="00E53184"/>
    <w:rsid w:val="00E53958"/>
    <w:rsid w:val="00E54F6F"/>
    <w:rsid w:val="00E56B18"/>
    <w:rsid w:val="00E56F45"/>
    <w:rsid w:val="00E60E3C"/>
    <w:rsid w:val="00E63FC1"/>
    <w:rsid w:val="00E654BD"/>
    <w:rsid w:val="00E66C4D"/>
    <w:rsid w:val="00E70A14"/>
    <w:rsid w:val="00E70B18"/>
    <w:rsid w:val="00E711CA"/>
    <w:rsid w:val="00E73C74"/>
    <w:rsid w:val="00E75946"/>
    <w:rsid w:val="00E7775B"/>
    <w:rsid w:val="00E81622"/>
    <w:rsid w:val="00E81D99"/>
    <w:rsid w:val="00E844A0"/>
    <w:rsid w:val="00E854B8"/>
    <w:rsid w:val="00E86121"/>
    <w:rsid w:val="00E86418"/>
    <w:rsid w:val="00E91525"/>
    <w:rsid w:val="00E96016"/>
    <w:rsid w:val="00EA3256"/>
    <w:rsid w:val="00EA3B3E"/>
    <w:rsid w:val="00EA5E7E"/>
    <w:rsid w:val="00EA6FAA"/>
    <w:rsid w:val="00EA731F"/>
    <w:rsid w:val="00EB077A"/>
    <w:rsid w:val="00EB4A90"/>
    <w:rsid w:val="00EB5475"/>
    <w:rsid w:val="00EB7836"/>
    <w:rsid w:val="00ED164E"/>
    <w:rsid w:val="00ED1E31"/>
    <w:rsid w:val="00ED4947"/>
    <w:rsid w:val="00ED5552"/>
    <w:rsid w:val="00ED7E29"/>
    <w:rsid w:val="00EE0971"/>
    <w:rsid w:val="00EE4647"/>
    <w:rsid w:val="00EE5540"/>
    <w:rsid w:val="00EE578B"/>
    <w:rsid w:val="00EE61D8"/>
    <w:rsid w:val="00EE6D90"/>
    <w:rsid w:val="00EF0090"/>
    <w:rsid w:val="00EF3FC5"/>
    <w:rsid w:val="00EF4EA1"/>
    <w:rsid w:val="00EF6379"/>
    <w:rsid w:val="00EF75F1"/>
    <w:rsid w:val="00F00E83"/>
    <w:rsid w:val="00F011EB"/>
    <w:rsid w:val="00F02259"/>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46CB"/>
    <w:rsid w:val="00F361C1"/>
    <w:rsid w:val="00F40C09"/>
    <w:rsid w:val="00F43B35"/>
    <w:rsid w:val="00F444A1"/>
    <w:rsid w:val="00F45E7A"/>
    <w:rsid w:val="00F57393"/>
    <w:rsid w:val="00F5762B"/>
    <w:rsid w:val="00F60D9E"/>
    <w:rsid w:val="00F623EF"/>
    <w:rsid w:val="00F6324F"/>
    <w:rsid w:val="00F63353"/>
    <w:rsid w:val="00F64A18"/>
    <w:rsid w:val="00F651B9"/>
    <w:rsid w:val="00F66FEA"/>
    <w:rsid w:val="00F67991"/>
    <w:rsid w:val="00F718A4"/>
    <w:rsid w:val="00F71DC5"/>
    <w:rsid w:val="00F727A6"/>
    <w:rsid w:val="00F72F06"/>
    <w:rsid w:val="00F746FD"/>
    <w:rsid w:val="00F768AE"/>
    <w:rsid w:val="00F8023E"/>
    <w:rsid w:val="00F83E67"/>
    <w:rsid w:val="00F850B2"/>
    <w:rsid w:val="00F86A1F"/>
    <w:rsid w:val="00F86AB6"/>
    <w:rsid w:val="00F90BF8"/>
    <w:rsid w:val="00F958F4"/>
    <w:rsid w:val="00F9796C"/>
    <w:rsid w:val="00FA3143"/>
    <w:rsid w:val="00FA3145"/>
    <w:rsid w:val="00FA3168"/>
    <w:rsid w:val="00FA41F7"/>
    <w:rsid w:val="00FA6B16"/>
    <w:rsid w:val="00FB11FE"/>
    <w:rsid w:val="00FB1444"/>
    <w:rsid w:val="00FB2CF0"/>
    <w:rsid w:val="00FB2F43"/>
    <w:rsid w:val="00FB6853"/>
    <w:rsid w:val="00FB6A7F"/>
    <w:rsid w:val="00FB7887"/>
    <w:rsid w:val="00FC05A5"/>
    <w:rsid w:val="00FC5D58"/>
    <w:rsid w:val="00FC73F7"/>
    <w:rsid w:val="00FD0A31"/>
    <w:rsid w:val="00FD3D31"/>
    <w:rsid w:val="00FD5C9E"/>
    <w:rsid w:val="00FD7256"/>
    <w:rsid w:val="00FF14E3"/>
    <w:rsid w:val="00FF2331"/>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15:docId w15:val="{29C446E0-B073-4D7E-B358-6AF2BB7A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6"/>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6"/>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6"/>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6"/>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720DB0"/>
    <w:pPr>
      <w:keepNext/>
      <w:numPr>
        <w:ilvl w:val="4"/>
        <w:numId w:val="6"/>
      </w:numPr>
      <w:spacing w:before="240"/>
      <w:outlineLvl w:val="4"/>
    </w:pPr>
    <w:rPr>
      <w:b/>
      <w:bCs/>
      <w:iCs/>
      <w:szCs w:val="26"/>
    </w:rPr>
  </w:style>
  <w:style w:type="paragraph" w:styleId="Heading6">
    <w:name w:val="heading 6"/>
    <w:basedOn w:val="Normal"/>
    <w:next w:val="Normal"/>
    <w:link w:val="Heading6Char"/>
    <w:uiPriority w:val="9"/>
    <w:qFormat/>
    <w:rsid w:val="002E146E"/>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6"/>
      </w:numPr>
      <w:spacing w:before="240" w:after="60"/>
      <w:outlineLvl w:val="6"/>
    </w:pPr>
  </w:style>
  <w:style w:type="paragraph" w:styleId="Heading8">
    <w:name w:val="heading 8"/>
    <w:basedOn w:val="Normal"/>
    <w:next w:val="Normal"/>
    <w:link w:val="Heading8Char"/>
    <w:qFormat/>
    <w:rsid w:val="006B6117"/>
    <w:pPr>
      <w:numPr>
        <w:ilvl w:val="7"/>
        <w:numId w:val="6"/>
      </w:numPr>
      <w:spacing w:before="240" w:after="60"/>
      <w:outlineLvl w:val="7"/>
    </w:pPr>
    <w:rPr>
      <w:i/>
      <w:iCs/>
    </w:rPr>
  </w:style>
  <w:style w:type="paragraph" w:styleId="Heading9">
    <w:name w:val="heading 9"/>
    <w:basedOn w:val="Normal"/>
    <w:next w:val="Normal"/>
    <w:link w:val="Heading9Char"/>
    <w:qFormat/>
    <w:rsid w:val="006B611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2"/>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3"/>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27"/>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5"/>
      </w:numPr>
    </w:pPr>
  </w:style>
  <w:style w:type="paragraph" w:customStyle="1" w:styleId="Heading2-Annex">
    <w:name w:val="Heading 2 - Annex"/>
    <w:basedOn w:val="Heading2"/>
    <w:next w:val="BodyText"/>
    <w:rsid w:val="002B4AA4"/>
    <w:pPr>
      <w:numPr>
        <w:numId w:val="5"/>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39"/>
    <w:rsid w:val="00CF4271"/>
    <w:pPr>
      <w:suppressAutoHyphens/>
      <w:ind w:left="240"/>
    </w:pPr>
    <w:rPr>
      <w:sz w:val="20"/>
      <w:lang w:eastAsia="ar-SA"/>
    </w:rPr>
  </w:style>
  <w:style w:type="paragraph" w:styleId="TOC1">
    <w:name w:val="toc 1"/>
    <w:basedOn w:val="Normal"/>
    <w:next w:val="Normal"/>
    <w:uiPriority w:val="3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3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5"/>
      </w:numPr>
    </w:pPr>
  </w:style>
  <w:style w:type="paragraph" w:styleId="TOC4">
    <w:name w:val="toc 4"/>
    <w:basedOn w:val="Normal"/>
    <w:uiPriority w:val="3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9A7186"/>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9A7186"/>
    <w:rPr>
      <w:rFonts w:ascii="Arial" w:hAnsi="Arial" w:cs="Arial"/>
      <w:sz w:val="22"/>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1"/>
      </w:numPr>
    </w:pPr>
  </w:style>
  <w:style w:type="numbering" w:customStyle="1" w:styleId="WW8Num15">
    <w:name w:val="WW8Num15"/>
    <w:rsid w:val="009A7186"/>
    <w:pPr>
      <w:numPr>
        <w:numId w:val="22"/>
      </w:numPr>
    </w:pPr>
  </w:style>
  <w:style w:type="numbering" w:customStyle="1" w:styleId="WW8Num8">
    <w:name w:val="WW8Num8"/>
    <w:rsid w:val="009A7186"/>
    <w:pPr>
      <w:numPr>
        <w:numId w:val="15"/>
      </w:numPr>
    </w:pPr>
  </w:style>
  <w:style w:type="numbering" w:customStyle="1" w:styleId="WW8Num5">
    <w:name w:val="WW8Num5"/>
    <w:rsid w:val="009A7186"/>
    <w:pPr>
      <w:numPr>
        <w:numId w:val="12"/>
      </w:numPr>
    </w:pPr>
  </w:style>
  <w:style w:type="numbering" w:customStyle="1" w:styleId="WW8Num18">
    <w:name w:val="WW8Num18"/>
    <w:rsid w:val="009A7186"/>
    <w:pPr>
      <w:numPr>
        <w:numId w:val="25"/>
      </w:numPr>
    </w:pPr>
  </w:style>
  <w:style w:type="numbering" w:customStyle="1" w:styleId="WW8Num11">
    <w:name w:val="WW8Num11"/>
    <w:rsid w:val="009A7186"/>
    <w:pPr>
      <w:numPr>
        <w:numId w:val="18"/>
      </w:numPr>
    </w:pPr>
  </w:style>
  <w:style w:type="numbering" w:customStyle="1" w:styleId="WW8Num1">
    <w:name w:val="WW8Num1"/>
    <w:rsid w:val="009A7186"/>
    <w:pPr>
      <w:numPr>
        <w:numId w:val="8"/>
      </w:numPr>
    </w:pPr>
  </w:style>
  <w:style w:type="numbering" w:customStyle="1" w:styleId="WW8Num12">
    <w:name w:val="WW8Num12"/>
    <w:rsid w:val="009A7186"/>
    <w:pPr>
      <w:numPr>
        <w:numId w:val="19"/>
      </w:numPr>
    </w:pPr>
  </w:style>
  <w:style w:type="numbering" w:customStyle="1" w:styleId="WWOutlineListStyle">
    <w:name w:val="WW_OutlineListStyle"/>
    <w:rsid w:val="009A7186"/>
    <w:pPr>
      <w:numPr>
        <w:numId w:val="7"/>
      </w:numPr>
    </w:pPr>
  </w:style>
  <w:style w:type="numbering" w:customStyle="1" w:styleId="WW8Num9">
    <w:name w:val="WW8Num9"/>
    <w:rsid w:val="009A7186"/>
    <w:pPr>
      <w:numPr>
        <w:numId w:val="16"/>
      </w:numPr>
    </w:pPr>
  </w:style>
  <w:style w:type="numbering" w:customStyle="1" w:styleId="WW8Num2">
    <w:name w:val="WW8Num2"/>
    <w:rsid w:val="009A7186"/>
    <w:pPr>
      <w:numPr>
        <w:numId w:val="9"/>
      </w:numPr>
    </w:pPr>
  </w:style>
  <w:style w:type="numbering" w:customStyle="1" w:styleId="WW8Num3">
    <w:name w:val="WW8Num3"/>
    <w:rsid w:val="009A7186"/>
    <w:pPr>
      <w:numPr>
        <w:numId w:val="10"/>
      </w:numPr>
    </w:pPr>
  </w:style>
  <w:style w:type="numbering" w:customStyle="1" w:styleId="WW8Num10">
    <w:name w:val="WW8Num10"/>
    <w:rsid w:val="009A7186"/>
    <w:pPr>
      <w:numPr>
        <w:numId w:val="17"/>
      </w:numPr>
    </w:pPr>
  </w:style>
  <w:style w:type="numbering" w:customStyle="1" w:styleId="WW8Num17">
    <w:name w:val="WW8Num17"/>
    <w:rsid w:val="009A7186"/>
    <w:pPr>
      <w:numPr>
        <w:numId w:val="24"/>
      </w:numPr>
    </w:pPr>
  </w:style>
  <w:style w:type="numbering" w:customStyle="1" w:styleId="WW8Num19">
    <w:name w:val="WW8Num19"/>
    <w:rsid w:val="009A7186"/>
    <w:pPr>
      <w:numPr>
        <w:numId w:val="26"/>
      </w:numPr>
    </w:pPr>
  </w:style>
  <w:style w:type="numbering" w:customStyle="1" w:styleId="WW8Num7">
    <w:name w:val="WW8Num7"/>
    <w:rsid w:val="009A7186"/>
    <w:pPr>
      <w:numPr>
        <w:numId w:val="14"/>
      </w:numPr>
    </w:pPr>
  </w:style>
  <w:style w:type="numbering" w:customStyle="1" w:styleId="WW8Num4">
    <w:name w:val="WW8Num4"/>
    <w:rsid w:val="009A7186"/>
    <w:pPr>
      <w:numPr>
        <w:numId w:val="11"/>
      </w:numPr>
    </w:pPr>
  </w:style>
  <w:style w:type="numbering" w:customStyle="1" w:styleId="WW8Num13">
    <w:name w:val="WW8Num13"/>
    <w:rsid w:val="009A7186"/>
    <w:pPr>
      <w:numPr>
        <w:numId w:val="20"/>
      </w:numPr>
    </w:pPr>
  </w:style>
  <w:style w:type="numbering" w:customStyle="1" w:styleId="WW8Num6">
    <w:name w:val="WW8Num6"/>
    <w:rsid w:val="009A7186"/>
    <w:pPr>
      <w:numPr>
        <w:numId w:val="13"/>
      </w:numPr>
    </w:pPr>
  </w:style>
  <w:style w:type="numbering" w:customStyle="1" w:styleId="WW8Num16">
    <w:name w:val="WW8Num16"/>
    <w:rsid w:val="009A7186"/>
    <w:pPr>
      <w:numPr>
        <w:numId w:val="23"/>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5"/>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2E146E"/>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2E146E"/>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2E146E"/>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2E146E"/>
    <w:pPr>
      <w:jc w:val="right"/>
    </w:pPr>
    <w:rPr>
      <w:b/>
      <w:bCs/>
      <w:sz w:val="24"/>
      <w:szCs w:val="24"/>
    </w:rPr>
  </w:style>
  <w:style w:type="paragraph" w:customStyle="1" w:styleId="TableofContent">
    <w:name w:val="Table of Content"/>
    <w:basedOn w:val="Normal"/>
    <w:next w:val="Normal"/>
    <w:uiPriority w:val="99"/>
    <w:rsid w:val="002E146E"/>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2E146E"/>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2E146E"/>
    <w:rPr>
      <w:rFonts w:cs="Times New Roman"/>
    </w:rPr>
  </w:style>
  <w:style w:type="paragraph" w:styleId="ListBullet">
    <w:name w:val="List Bullet"/>
    <w:basedOn w:val="Normal"/>
    <w:uiPriority w:val="99"/>
    <w:rsid w:val="002E146E"/>
    <w:pPr>
      <w:widowControl w:val="0"/>
      <w:numPr>
        <w:numId w:val="4"/>
      </w:numPr>
      <w:autoSpaceDN w:val="0"/>
      <w:adjustRightInd w:val="0"/>
      <w:spacing w:line="276" w:lineRule="auto"/>
      <w:contextualSpacing/>
    </w:pPr>
    <w:rPr>
      <w:rFonts w:ascii="Calibri" w:eastAsiaTheme="minorEastAsia" w:hAnsi="Calibri" w:cs="Angsana New"/>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erence.niem.gov/niem/specification/model-package-description/3.0/model-package-description-3.0.html#section_5.1.2" TargetMode="External"/><Relationship Id="rId299" Type="http://schemas.openxmlformats.org/officeDocument/2006/relationships/hyperlink" Target="http://reference.niem.gov/niem/specification/naming-and-design-rules/3.0/NIEM-NDR-3.0-2014-07-31.html#section_10.4.1" TargetMode="External"/><Relationship Id="rId21" Type="http://schemas.openxmlformats.org/officeDocument/2006/relationships/hyperlink" Target="http://reference.niem.gov/niem/specification/model-package-description/3.0/model-package-description-3.0.html#rule_5-44" TargetMode="External"/><Relationship Id="rId63" Type="http://schemas.openxmlformats.org/officeDocument/2006/relationships/hyperlink" Target="http://reference.niem.gov/niem/specification/model-package-description/3.0/model-package-description-3.0.html#section_5.2.4.3" TargetMode="External"/><Relationship Id="rId159" Type="http://schemas.openxmlformats.org/officeDocument/2006/relationships/hyperlink" Target="http://reference.niem.gov/niem/specification/naming-and-design-rules/3.0/NIEM-NDR-3.0-2014-07-31.html#rule_10-31" TargetMode="External"/><Relationship Id="rId324" Type="http://schemas.openxmlformats.org/officeDocument/2006/relationships/hyperlink" Target="http://reference.niem.gov/niem/specification/naming-and-design-rules/3.0/NIEM-NDR-3.0-2014-07-31.html#rule_11-4" TargetMode="External"/><Relationship Id="rId366" Type="http://schemas.openxmlformats.org/officeDocument/2006/relationships/hyperlink" Target="http://reference.niem.gov/niem/specification/naming-and-design-rules/3.0/NIEM-NDR-3.0-2014-07-31.html#section_10.1" TargetMode="External"/><Relationship Id="rId531" Type="http://schemas.openxmlformats.org/officeDocument/2006/relationships/hyperlink" Target="http://reference.niem.gov/niem/specification/naming-and-design-rules/3.0/NIEM-NDR-3.0-2014-07-31.html#rule_9-64" TargetMode="External"/><Relationship Id="rId573" Type="http://schemas.openxmlformats.org/officeDocument/2006/relationships/hyperlink" Target="http://reference.niem.gov/niem/specification/naming-and-design-rules/3.0/NIEM-NDR-3.0-2014-07-31.html#rule_9-87" TargetMode="External"/><Relationship Id="rId629" Type="http://schemas.openxmlformats.org/officeDocument/2006/relationships/hyperlink" Target="http://reference.niem.gov/niem/specification/naming-and-design-rules/3.0/NIEM-NDR-3.0-2014-07-31.html#section_11.2.3" TargetMode="External"/><Relationship Id="rId170" Type="http://schemas.openxmlformats.org/officeDocument/2006/relationships/hyperlink" Target="http://reference.niem.gov/niem/specification/naming-and-design-rules/3.0/NIEM-NDR-3.0-2014-07-31.html#section_10.9.1.1" TargetMode="External"/><Relationship Id="rId226" Type="http://schemas.openxmlformats.org/officeDocument/2006/relationships/hyperlink" Target="http://reference.niem.gov/niem/specification/naming-and-design-rules/3.0/NIEM-NDR-3.0-2014-07-31.html#rule_9-1" TargetMode="External"/><Relationship Id="rId433" Type="http://schemas.openxmlformats.org/officeDocument/2006/relationships/hyperlink" Target="http://reference.niem.gov/niem/specification/naming-and-design-rules/3.0/NIEM-NDR-3.0-2014-07-31.html#rule_11-34" TargetMode="External"/><Relationship Id="rId268" Type="http://schemas.openxmlformats.org/officeDocument/2006/relationships/hyperlink" Target="http://reference.niem.gov/niem/specification/naming-and-design-rules/3.0/NIEM-NDR-3.0-2014-07-31.html#rule_9-83" TargetMode="External"/><Relationship Id="rId475" Type="http://schemas.openxmlformats.org/officeDocument/2006/relationships/hyperlink" Target="http://reference.niem.gov/niem/specification/naming-and-design-rules/3.0/NIEM-NDR-3.0-2014-07-31.html#rule_12-8" TargetMode="External"/><Relationship Id="rId640" Type="http://schemas.openxmlformats.org/officeDocument/2006/relationships/hyperlink" Target="http://reference.niem.gov/niem/specification/naming-and-design-rules/3.0/NIEM-NDR-3.0-2014-07-31.html#rule_9-38" TargetMode="External"/><Relationship Id="rId32" Type="http://schemas.openxmlformats.org/officeDocument/2006/relationships/hyperlink" Target="http://reference.niem.gov/niem/specification/model-package-description/3.0/model-package-description-3.0.html#rule_5-10" TargetMode="External"/><Relationship Id="rId74" Type="http://schemas.openxmlformats.org/officeDocument/2006/relationships/hyperlink" Target="http://reference.niem.gov/niem/specification/model-package-description/3.0/model-package-description-3.0.html#rule_5-2" TargetMode="External"/><Relationship Id="rId128" Type="http://schemas.openxmlformats.org/officeDocument/2006/relationships/hyperlink" Target="http://reference.niem.gov/niem/specification/model-package-description/3.0/model-package-description-3.0.html#rule_7-5" TargetMode="External"/><Relationship Id="rId335" Type="http://schemas.openxmlformats.org/officeDocument/2006/relationships/hyperlink" Target="http://reference.niem.gov/niem/specification/naming-and-design-rules/3.0/NIEM-NDR-3.0-2014-07-31.html#rule_10-42" TargetMode="External"/><Relationship Id="rId377" Type="http://schemas.openxmlformats.org/officeDocument/2006/relationships/hyperlink" Target="http://reference.niem.gov/niem/specification/naming-and-design-rules/3.0/NIEM-NDR-3.0-2014-07-31.html#rule_10-48" TargetMode="External"/><Relationship Id="rId500" Type="http://schemas.openxmlformats.org/officeDocument/2006/relationships/hyperlink" Target="http://reference.niem.gov/niem/specification/naming-and-design-rules/3.0/NIEM-NDR-3.0-2014-07-31.html#section_9.1.3.2.1" TargetMode="External"/><Relationship Id="rId542" Type="http://schemas.openxmlformats.org/officeDocument/2006/relationships/hyperlink" Target="http://reference.niem.gov/niem/specification/naming-and-design-rules/3.0/NIEM-NDR-3.0-2014-07-31.html#section_9.3.4" TargetMode="External"/><Relationship Id="rId584" Type="http://schemas.openxmlformats.org/officeDocument/2006/relationships/hyperlink" Target="http://reference.niem.gov/niem/specification/naming-and-design-rules/3.0/NIEM-NDR-3.0-2014-07-31.html#rule_10-10" TargetMode="External"/><Relationship Id="rId5" Type="http://schemas.openxmlformats.org/officeDocument/2006/relationships/webSettings" Target="webSettings.xml"/><Relationship Id="rId181" Type="http://schemas.openxmlformats.org/officeDocument/2006/relationships/hyperlink" Target="http://reference.niem.gov/niem/specification/naming-and-design-rules/3.0/NIEM-NDR-3.0-2014-07-31.html#section_9.1.2.1" TargetMode="External"/><Relationship Id="rId237" Type="http://schemas.openxmlformats.org/officeDocument/2006/relationships/hyperlink" Target="http://reference.niem.gov/niem/specification/naming-and-design-rules/3.0/NIEM-NDR-3.0-2014-07-31.html#section_9.1.3.1" TargetMode="External"/><Relationship Id="rId402" Type="http://schemas.openxmlformats.org/officeDocument/2006/relationships/hyperlink" Target="http://reference.niem.gov/niem/specification/naming-and-design-rules/3.0/NIEM-NDR-3.0-2014-07-31.html#section_10.8.6" TargetMode="External"/><Relationship Id="rId279" Type="http://schemas.openxmlformats.org/officeDocument/2006/relationships/hyperlink" Target="http://reference.niem.gov/niem/specification/naming-and-design-rules/3.0/NIEM-NDR-3.0-2014-07-31.html#section_9.8.1" TargetMode="External"/><Relationship Id="rId444" Type="http://schemas.openxmlformats.org/officeDocument/2006/relationships/hyperlink" Target="http://reference.niem.gov/niem/specification/naming-and-design-rules/3.0/NIEM-NDR-3.0-2014-07-31.html#section_11.8.1" TargetMode="External"/><Relationship Id="rId486" Type="http://schemas.openxmlformats.org/officeDocument/2006/relationships/hyperlink" Target="http://reference.niem.gov/niem/specification/naming-and-design-rules/3.0/NIEM-NDR-3.0-2014-07-31.html#section_4.3" TargetMode="External"/><Relationship Id="rId651" Type="http://schemas.openxmlformats.org/officeDocument/2006/relationships/hyperlink" Target="http://reference.niem.gov/niem/specification/naming-and-design-rules/3.0/NIEM-NDR-3.0-2014-07-31.html#section_9.2.3.1" TargetMode="External"/><Relationship Id="rId43" Type="http://schemas.openxmlformats.org/officeDocument/2006/relationships/hyperlink" Target="http://reference.niem.gov/niem/specification/model-package-description/3.0/model-package-description-3.0.html#section_5.2.4.3" TargetMode="External"/><Relationship Id="rId139" Type="http://schemas.openxmlformats.org/officeDocument/2006/relationships/hyperlink" Target="http://reference.niem.gov/niem/specification/model-package-description/3.0/model-package-description-3.0.html#section_7.1.1" TargetMode="External"/><Relationship Id="rId290" Type="http://schemas.openxmlformats.org/officeDocument/2006/relationships/hyperlink" Target="http://reference.niem.gov/niem/specification/naming-and-design-rules/3.0/NIEM-NDR-3.0-2014-07-31.html#rule_9-9" TargetMode="External"/><Relationship Id="rId304" Type="http://schemas.openxmlformats.org/officeDocument/2006/relationships/hyperlink" Target="http://reference.niem.gov/niem/specification/naming-and-design-rules/3.0/NIEM-NDR-3.0-2014-07-31.html#rule_10-25" TargetMode="External"/><Relationship Id="rId346" Type="http://schemas.openxmlformats.org/officeDocument/2006/relationships/hyperlink" Target="http://reference.niem.gov/niem/specification/naming-and-design-rules/3.0/NIEM-NDR-3.0-2014-07-31.html#section_9.1.2.2" TargetMode="External"/><Relationship Id="rId388" Type="http://schemas.openxmlformats.org/officeDocument/2006/relationships/hyperlink" Target="http://reference.niem.gov/niem/specification/naming-and-design-rules/3.0/NIEM-NDR-3.0-2014-07-31.html#section_10.8.3" TargetMode="External"/><Relationship Id="rId511" Type="http://schemas.openxmlformats.org/officeDocument/2006/relationships/hyperlink" Target="http://reference.niem.gov/niem/specification/naming-and-design-rules/3.0/NIEM-NDR-3.0-2014-07-31.html#rule_9-39" TargetMode="External"/><Relationship Id="rId553" Type="http://schemas.openxmlformats.org/officeDocument/2006/relationships/hyperlink" Target="http://reference.niem.gov/niem/specification/naming-and-design-rules/3.0/NIEM-NDR-3.0-2014-07-31.html#rule_9-75" TargetMode="External"/><Relationship Id="rId609" Type="http://schemas.openxmlformats.org/officeDocument/2006/relationships/hyperlink" Target="http://reference.niem.gov/niem/specification/naming-and-design-rules/3.0/NIEM-NDR-3.0-2014-07-31.html#section_10.8.7" TargetMode="External"/><Relationship Id="rId85" Type="http://schemas.openxmlformats.org/officeDocument/2006/relationships/hyperlink" Target="http://reference.niem.gov/niem/specification/model-package-description/3.0/model-package-description-3.0.html#section_5.2.4.7" TargetMode="External"/><Relationship Id="rId150" Type="http://schemas.openxmlformats.org/officeDocument/2006/relationships/hyperlink" Target="http://reference.niem.gov/niem/specification/naming-and-design-rules/3.0/NIEM-NDR-3.0-2014-07-31.html#section_10.2.3.2" TargetMode="External"/><Relationship Id="rId192" Type="http://schemas.openxmlformats.org/officeDocument/2006/relationships/hyperlink" Target="http://reference.niem.gov/niem/specification/naming-and-design-rules/3.0/NIEM-NDR-3.0-2014-07-31.html#section_10.9.1.2" TargetMode="External"/><Relationship Id="rId206" Type="http://schemas.openxmlformats.org/officeDocument/2006/relationships/hyperlink" Target="http://reference.niem.gov/niem/specification/naming-and-design-rules/3.0/NIEM-NDR-3.0-2014-07-31.html#section_10.5.1" TargetMode="External"/><Relationship Id="rId413" Type="http://schemas.openxmlformats.org/officeDocument/2006/relationships/hyperlink" Target="http://reference.niem.gov/niem/specification/naming-and-design-rules/3.0/NIEM-NDR-3.0-2014-07-31.html#rule_10-68" TargetMode="External"/><Relationship Id="rId595" Type="http://schemas.openxmlformats.org/officeDocument/2006/relationships/hyperlink" Target="http://reference.niem.gov/niem/specification/naming-and-design-rules/3.0/NIEM-NDR-3.0-2014-07-31.html#section_10.3.2" TargetMode="External"/><Relationship Id="rId248" Type="http://schemas.openxmlformats.org/officeDocument/2006/relationships/hyperlink" Target="http://reference.niem.gov/niem/specification/naming-and-design-rules/3.0/NIEM-NDR-3.0-2014-07-31.html#rule_9-45" TargetMode="External"/><Relationship Id="rId455" Type="http://schemas.openxmlformats.org/officeDocument/2006/relationships/hyperlink" Target="http://reference.niem.gov/niem/specification/naming-and-design-rules/3.0/NIEM-NDR-3.0-2014-07-31.html#rule_12-13" TargetMode="External"/><Relationship Id="rId497" Type="http://schemas.openxmlformats.org/officeDocument/2006/relationships/hyperlink" Target="http://reference.niem.gov/niem/specification/naming-and-design-rules/3.0/NIEM-NDR-3.0-2014-07-31.html#rule_9-30" TargetMode="External"/><Relationship Id="rId620" Type="http://schemas.openxmlformats.org/officeDocument/2006/relationships/hyperlink" Target="http://reference.niem.gov/niem/specification/naming-and-design-rules/3.0/NIEM-NDR-3.0-2014-07-31.html#rule_11-16" TargetMode="External"/><Relationship Id="rId662" Type="http://schemas.openxmlformats.org/officeDocument/2006/relationships/header" Target="header2.xml"/><Relationship Id="rId12" Type="http://schemas.openxmlformats.org/officeDocument/2006/relationships/footer" Target="footer1.xml"/><Relationship Id="rId108" Type="http://schemas.openxmlformats.org/officeDocument/2006/relationships/hyperlink" Target="http://reference.niem.gov/niem/specification/model-package-description/3.0/model-package-description-3.0.html#rule_5-4" TargetMode="External"/><Relationship Id="rId315" Type="http://schemas.openxmlformats.org/officeDocument/2006/relationships/hyperlink" Target="http://reference.niem.gov/niem/specification/naming-and-design-rules/3.0/NIEM-NDR-3.0-2014-07-31.html#section_11.1.3" TargetMode="External"/><Relationship Id="rId357" Type="http://schemas.openxmlformats.org/officeDocument/2006/relationships/hyperlink" Target="http://reference.niem.gov/niem/specification/naming-and-design-rules/3.0/NIEM-NDR-3.0-2014-07-31.html#rule_11-32" TargetMode="External"/><Relationship Id="rId522" Type="http://schemas.openxmlformats.org/officeDocument/2006/relationships/hyperlink" Target="http://reference.niem.gov/niem/specification/naming-and-design-rules/3.0/NIEM-NDR-3.0-2014-07-31.html#section_9.2.3" TargetMode="External"/><Relationship Id="rId54" Type="http://schemas.openxmlformats.org/officeDocument/2006/relationships/hyperlink" Target="http://reference.niem.gov/niem/specification/model-package-description/3.0/model-package-description-3.0.html#rule_5-20" TargetMode="External"/><Relationship Id="rId96" Type="http://schemas.openxmlformats.org/officeDocument/2006/relationships/hyperlink" Target="http://reference.niem.gov/niem/specification/model-package-description/3.0/model-package-description-3.0.html#rule_5-3" TargetMode="External"/><Relationship Id="rId161" Type="http://schemas.openxmlformats.org/officeDocument/2006/relationships/hyperlink" Target="http://reference.niem.gov/niem/specification/naming-and-design-rules/3.0/NIEM-NDR-3.0-2014-07-31.html#rule_10-32" TargetMode="External"/><Relationship Id="rId217" Type="http://schemas.openxmlformats.org/officeDocument/2006/relationships/hyperlink" Target="http://reference.niem.gov/niem/specification/naming-and-design-rules/3.0/NIEM-NDR-3.0-2014-07-31.html#section_7.2" TargetMode="External"/><Relationship Id="rId399" Type="http://schemas.openxmlformats.org/officeDocument/2006/relationships/hyperlink" Target="http://reference.niem.gov/niem/specification/naming-and-design-rules/3.0/NIEM-NDR-3.0-2014-07-31.html#rule_10-58" TargetMode="External"/><Relationship Id="rId564" Type="http://schemas.openxmlformats.org/officeDocument/2006/relationships/hyperlink" Target="http://reference.niem.gov/niem/specification/naming-and-design-rules/3.0/NIEM-NDR-3.0-2014-07-31.html#section_9.6.1" TargetMode="External"/><Relationship Id="rId259" Type="http://schemas.openxmlformats.org/officeDocument/2006/relationships/hyperlink" Target="http://reference.niem.gov/niem/specification/naming-and-design-rules/3.0/NIEM-NDR-3.0-2014-07-31.html#section_9.1.1.1" TargetMode="External"/><Relationship Id="rId424" Type="http://schemas.openxmlformats.org/officeDocument/2006/relationships/hyperlink" Target="http://reference.niem.gov/niem/specification/naming-and-design-rules/3.0/NIEM-NDR-3.0-2014-07-31.html#section_11.6.1" TargetMode="External"/><Relationship Id="rId466" Type="http://schemas.openxmlformats.org/officeDocument/2006/relationships/hyperlink" Target="http://reference.niem.gov/niem/specification/naming-and-design-rules/3.0/NIEM-NDR-3.0-2014-07-31.html#section_12.2" TargetMode="External"/><Relationship Id="rId631" Type="http://schemas.openxmlformats.org/officeDocument/2006/relationships/hyperlink" Target="http://reference.niem.gov/niem/specification/naming-and-design-rules/3.0/NIEM-NDR-3.0-2014-07-31.html#section_11.3.2.1" TargetMode="External"/><Relationship Id="rId23" Type="http://schemas.openxmlformats.org/officeDocument/2006/relationships/hyperlink" Target="http://reference.niem.gov/niem/specification/model-package-description/3.0/model-package-description-3.0.html#rule_5-45" TargetMode="External"/><Relationship Id="rId119" Type="http://schemas.openxmlformats.org/officeDocument/2006/relationships/hyperlink" Target="http://reference.niem.gov/niem/specification/model-package-description/3.0/model-package-description-3.0.html#section_5.2.2" TargetMode="External"/><Relationship Id="rId270" Type="http://schemas.openxmlformats.org/officeDocument/2006/relationships/hyperlink" Target="http://reference.niem.gov/niem/specification/naming-and-design-rules/3.0/NIEM-NDR-3.0-2014-07-31.html#rule_9-84" TargetMode="External"/><Relationship Id="rId326" Type="http://schemas.openxmlformats.org/officeDocument/2006/relationships/hyperlink" Target="http://reference.niem.gov/niem/specification/naming-and-design-rules/3.0/NIEM-NDR-3.0-2014-07-31.html#rule_11-5" TargetMode="External"/><Relationship Id="rId533" Type="http://schemas.openxmlformats.org/officeDocument/2006/relationships/hyperlink" Target="http://reference.niem.gov/niem/specification/naming-and-design-rules/3.0/NIEM-NDR-3.0-2014-07-31.html#rule_9-65" TargetMode="External"/><Relationship Id="rId65" Type="http://schemas.openxmlformats.org/officeDocument/2006/relationships/hyperlink" Target="http://reference.niem.gov/niem/specification/model-package-description/3.0/model-package-description-3.0.html#section_5.2.4.3" TargetMode="External"/><Relationship Id="rId130" Type="http://schemas.openxmlformats.org/officeDocument/2006/relationships/hyperlink" Target="http://reference.niem.gov/niem/specification/model-package-description/3.0/model-package-description-3.0.html#rule_7-6" TargetMode="External"/><Relationship Id="rId368" Type="http://schemas.openxmlformats.org/officeDocument/2006/relationships/hyperlink" Target="http://reference.niem.gov/niem/specification/naming-and-design-rules/3.0/NIEM-NDR-3.0-2014-07-31.html#section_10.2.1.1" TargetMode="External"/><Relationship Id="rId575" Type="http://schemas.openxmlformats.org/officeDocument/2006/relationships/hyperlink" Target="http://reference.niem.gov/niem/specification/naming-and-design-rules/3.0/NIEM-NDR-3.0-2014-07-31.html#rule_9-88" TargetMode="External"/><Relationship Id="rId172" Type="http://schemas.openxmlformats.org/officeDocument/2006/relationships/hyperlink" Target="http://reference.niem.gov/niem/specification/naming-and-design-rules/3.0/NIEM-NDR-3.0-2014-07-31.html#section_9.1.2.1" TargetMode="External"/><Relationship Id="rId228" Type="http://schemas.openxmlformats.org/officeDocument/2006/relationships/hyperlink" Target="http://reference.niem.gov/niem/specification/naming-and-design-rules/3.0/NIEM-NDR-3.0-2014-07-31.html#rule_9-23" TargetMode="External"/><Relationship Id="rId435" Type="http://schemas.openxmlformats.org/officeDocument/2006/relationships/hyperlink" Target="http://reference.niem.gov/niem/specification/naming-and-design-rules/3.0/NIEM-NDR-3.0-2014-07-31.html#rule_11-35" TargetMode="External"/><Relationship Id="rId477" Type="http://schemas.openxmlformats.org/officeDocument/2006/relationships/hyperlink" Target="http://reference.niem.gov/niem/specification/naming-and-design-rules/3.0/NIEM-NDR-3.0-2014-07-31.html#rule_12-9" TargetMode="External"/><Relationship Id="rId600" Type="http://schemas.openxmlformats.org/officeDocument/2006/relationships/hyperlink" Target="http://reference.niem.gov/niem/specification/naming-and-design-rules/3.0/NIEM-NDR-3.0-2014-07-31.html#rule_10-39" TargetMode="External"/><Relationship Id="rId642" Type="http://schemas.openxmlformats.org/officeDocument/2006/relationships/hyperlink" Target="http://reference.niem.gov/niem/specification/naming-and-design-rules/3.0/NIEM-NDR-3.0-2014-07-31.html#rule_9-43" TargetMode="External"/><Relationship Id="rId281" Type="http://schemas.openxmlformats.org/officeDocument/2006/relationships/hyperlink" Target="http://reference.niem.gov/niem/specification/naming-and-design-rules/3.0/NIEM-NDR-3.0-2014-07-31.html#section_9.8.1" TargetMode="External"/><Relationship Id="rId337" Type="http://schemas.openxmlformats.org/officeDocument/2006/relationships/hyperlink" Target="http://www.w3.org/TR/2004/REC-xmlschema-1-20041028/" TargetMode="External"/><Relationship Id="rId502" Type="http://schemas.openxmlformats.org/officeDocument/2006/relationships/hyperlink" Target="http://reference.niem.gov/niem/specification/naming-and-design-rules/3.0/NIEM-NDR-3.0-2014-07-31.html#section_9.1.3.3" TargetMode="External"/><Relationship Id="rId34" Type="http://schemas.openxmlformats.org/officeDocument/2006/relationships/hyperlink" Target="http://reference.niem.gov/niem/specification/model-package-description/3.0/model-package-description-3.0.html#rule_5-11" TargetMode="External"/><Relationship Id="rId76" Type="http://schemas.openxmlformats.org/officeDocument/2006/relationships/hyperlink" Target="http://reference.niem.gov/niem/specification/model-package-description/3.0/model-package-description-3.0.html#rule_5-30" TargetMode="External"/><Relationship Id="rId141" Type="http://schemas.openxmlformats.org/officeDocument/2006/relationships/hyperlink" Target="http://reference.niem.gov/niem/specification/model-package-description/3.0/model-package-description-3.0.html#appendix_A" TargetMode="External"/><Relationship Id="rId379" Type="http://schemas.openxmlformats.org/officeDocument/2006/relationships/hyperlink" Target="http://reference.niem.gov/niem/specification/naming-and-design-rules/3.0/NIEM-NDR-3.0-2014-07-31.html#rule_10-49" TargetMode="External"/><Relationship Id="rId544" Type="http://schemas.openxmlformats.org/officeDocument/2006/relationships/hyperlink" Target="http://reference.niem.gov/niem/specification/naming-and-design-rules/3.0/NIEM-NDR-3.0-2014-07-31.html#section_9.3.4" TargetMode="External"/><Relationship Id="rId586" Type="http://schemas.openxmlformats.org/officeDocument/2006/relationships/hyperlink" Target="http://reference.niem.gov/niem/specification/naming-and-design-rules/3.0/NIEM-NDR-3.0-2014-07-31.html#rule_10-13" TargetMode="External"/><Relationship Id="rId7" Type="http://schemas.openxmlformats.org/officeDocument/2006/relationships/endnotes" Target="endnotes.xml"/><Relationship Id="rId183" Type="http://schemas.openxmlformats.org/officeDocument/2006/relationships/hyperlink" Target="http://reference.niem.gov/niem/specification/naming-and-design-rules/3.0/NIEM-NDR-3.0-2014-07-31.html#section_9.1.2.1" TargetMode="External"/><Relationship Id="rId239" Type="http://schemas.openxmlformats.org/officeDocument/2006/relationships/hyperlink" Target="http://reference.niem.gov/niem/specification/naming-and-design-rules/3.0/NIEM-NDR-3.0-2014-07-31.html#section_9.1.3" TargetMode="External"/><Relationship Id="rId390" Type="http://schemas.openxmlformats.org/officeDocument/2006/relationships/hyperlink" Target="http://reference.niem.gov/niem/specification/naming-and-design-rules/3.0/NIEM-NDR-3.0-2014-07-31.html#section_10.8.3" TargetMode="External"/><Relationship Id="rId404" Type="http://schemas.openxmlformats.org/officeDocument/2006/relationships/hyperlink" Target="http://reference.niem.gov/niem/specification/naming-and-design-rules/3.0/NIEM-NDR-3.0-2014-07-31.html#section_10.2.2" TargetMode="External"/><Relationship Id="rId446" Type="http://schemas.openxmlformats.org/officeDocument/2006/relationships/hyperlink" Target="http://reference.niem.gov/niem/specification/naming-and-design-rules/3.0/NIEM-NDR-3.0-2014-07-31.html#section_11.8" TargetMode="External"/><Relationship Id="rId611" Type="http://schemas.openxmlformats.org/officeDocument/2006/relationships/hyperlink" Target="http://reference.niem.gov/niem/specification/naming-and-design-rules/3.0/NIEM-NDR-3.0-2014-07-31.html#section_10.8.7" TargetMode="External"/><Relationship Id="rId653" Type="http://schemas.openxmlformats.org/officeDocument/2006/relationships/hyperlink" Target="http://reference.niem.gov/niem/specification/naming-and-design-rules/3.0/NIEM-NDR-3.0-2014-07-31.html#section_9.2.3.1" TargetMode="External"/><Relationship Id="rId250" Type="http://schemas.openxmlformats.org/officeDocument/2006/relationships/hyperlink" Target="http://reference.niem.gov/niem/specification/naming-and-design-rules/3.0/NIEM-NDR-3.0-2014-07-31.html#rule_9-46" TargetMode="External"/><Relationship Id="rId292" Type="http://schemas.openxmlformats.org/officeDocument/2006/relationships/hyperlink" Target="http://www.w3.org/TR/2004/REC-xmlschema-1-20041028/" TargetMode="External"/><Relationship Id="rId306" Type="http://schemas.openxmlformats.org/officeDocument/2006/relationships/hyperlink" Target="http://reference.niem.gov/niem/specification/naming-and-design-rules/3.0/NIEM-NDR-3.0-2014-07-31.html#rule_10-26" TargetMode="External"/><Relationship Id="rId488" Type="http://schemas.openxmlformats.org/officeDocument/2006/relationships/hyperlink" Target="http://reference.niem.gov/niem/specification/naming-and-design-rules/3.0/NIEM-NDR-3.0-2014-07-31.html#section_4.3" TargetMode="External"/><Relationship Id="rId45" Type="http://schemas.openxmlformats.org/officeDocument/2006/relationships/hyperlink" Target="http://reference.niem.gov/niem/specification/model-package-description/3.0/model-package-description-3.0.html#section_5.2.4.3" TargetMode="External"/><Relationship Id="rId87" Type="http://schemas.openxmlformats.org/officeDocument/2006/relationships/hyperlink" Target="http://reference.niem.gov/niem/specification/model-package-description/3.0/model-package-description-3.0.html#section_5.3.2" TargetMode="External"/><Relationship Id="rId110" Type="http://schemas.openxmlformats.org/officeDocument/2006/relationships/hyperlink" Target="http://reference.niem.gov/niem/specification/model-package-description/3.0/model-package-description-3.0.html#rule_5-5" TargetMode="External"/><Relationship Id="rId348" Type="http://schemas.openxmlformats.org/officeDocument/2006/relationships/hyperlink" Target="http://reference.niem.gov/niem/specification/naming-and-design-rules/3.0/NIEM-NDR-3.0-2014-07-31.html#section_9.1.2.2" TargetMode="External"/><Relationship Id="rId513" Type="http://schemas.openxmlformats.org/officeDocument/2006/relationships/hyperlink" Target="http://reference.niem.gov/niem/specification/naming-and-design-rules/3.0/NIEM-NDR-3.0-2014-07-31.html#rule_9-40" TargetMode="External"/><Relationship Id="rId555" Type="http://schemas.openxmlformats.org/officeDocument/2006/relationships/hyperlink" Target="http://reference.niem.gov/niem/specification/naming-and-design-rules/3.0/NIEM-NDR-3.0-2014-07-31.html#rule_9-76" TargetMode="External"/><Relationship Id="rId597" Type="http://schemas.openxmlformats.org/officeDocument/2006/relationships/hyperlink" Target="http://reference.niem.gov/niem/specification/naming-and-design-rules/3.0/NIEM-NDR-3.0-2014-07-31.html#section_10.4.5" TargetMode="External"/><Relationship Id="rId152" Type="http://schemas.openxmlformats.org/officeDocument/2006/relationships/hyperlink" Target="http://reference.niem.gov/niem/specification/naming-and-design-rules/3.0/NIEM-NDR-3.0-2014-07-31.html#section_10.2.3.2" TargetMode="External"/><Relationship Id="rId194" Type="http://schemas.openxmlformats.org/officeDocument/2006/relationships/hyperlink" Target="http://reference.niem.gov/niem/specification/naming-and-design-rules/3.0/NIEM-NDR-3.0-2014-07-31.html#rule_10-70" TargetMode="External"/><Relationship Id="rId208" Type="http://schemas.openxmlformats.org/officeDocument/2006/relationships/hyperlink" Target="http://reference.niem.gov/niem/specification/naming-and-design-rules/3.0/NIEM-NDR-3.0-2014-07-31.html#section_10.5.1" TargetMode="External"/><Relationship Id="rId415" Type="http://schemas.openxmlformats.org/officeDocument/2006/relationships/hyperlink" Target="http://reference.niem.gov/niem/specification/naming-and-design-rules/3.0/NIEM-NDR-3.0-2014-07-31.html#rule_10-6" TargetMode="External"/><Relationship Id="rId457" Type="http://schemas.openxmlformats.org/officeDocument/2006/relationships/hyperlink" Target="http://reference.niem.gov/niem/specification/naming-and-design-rules/3.0/NIEM-NDR-3.0-2014-07-31.html#rule_12-14" TargetMode="External"/><Relationship Id="rId622" Type="http://schemas.openxmlformats.org/officeDocument/2006/relationships/hyperlink" Target="http://reference.niem.gov/niem/specification/naming-and-design-rules/3.0/NIEM-NDR-3.0-2014-07-31.html#rule_11-17" TargetMode="External"/><Relationship Id="rId261" Type="http://schemas.openxmlformats.org/officeDocument/2006/relationships/hyperlink" Target="http://reference.niem.gov/niem/specification/naming-and-design-rules/3.0/NIEM-NDR-3.0-2014-07-31.html#section_9.3.1" TargetMode="External"/><Relationship Id="rId499" Type="http://schemas.openxmlformats.org/officeDocument/2006/relationships/hyperlink" Target="http://reference.niem.gov/niem/specification/naming-and-design-rules/3.0/NIEM-NDR-3.0-2014-07-31.html#rule_9-31" TargetMode="External"/><Relationship Id="rId664" Type="http://schemas.microsoft.com/office/2011/relationships/people" Target="people.xml"/><Relationship Id="rId14" Type="http://schemas.openxmlformats.org/officeDocument/2006/relationships/hyperlink" Target="http://www.ise.gov" TargetMode="External"/><Relationship Id="rId56" Type="http://schemas.openxmlformats.org/officeDocument/2006/relationships/hyperlink" Target="http://reference.niem.gov/niem/specification/model-package-description/3.0/model-package-description-3.0.html#rule_5-21" TargetMode="External"/><Relationship Id="rId317" Type="http://schemas.openxmlformats.org/officeDocument/2006/relationships/hyperlink" Target="http://reference.niem.gov/niem/specification/naming-and-design-rules/3.0/NIEM-NDR-3.0-2014-07-31.html#section_11.1" TargetMode="External"/><Relationship Id="rId359" Type="http://schemas.openxmlformats.org/officeDocument/2006/relationships/hyperlink" Target="http://reference.niem.gov/niem/specification/naming-and-design-rules/3.0/NIEM-NDR-3.0-2014-07-31.html#rule_11-9" TargetMode="External"/><Relationship Id="rId524" Type="http://schemas.openxmlformats.org/officeDocument/2006/relationships/hyperlink" Target="http://reference.niem.gov/niem/specification/naming-and-design-rules/3.0/NIEM-NDR-3.0-2014-07-31.html#section_9.2.3" TargetMode="External"/><Relationship Id="rId566" Type="http://schemas.openxmlformats.org/officeDocument/2006/relationships/hyperlink" Target="http://reference.niem.gov/niem/specification/naming-and-design-rules/3.0/NIEM-NDR-3.0-2014-07-31.html#section_9.7" TargetMode="External"/><Relationship Id="rId98" Type="http://schemas.openxmlformats.org/officeDocument/2006/relationships/hyperlink" Target="http://reference.niem.gov/niem/specification/model-package-description/3.0/model-package-description-3.0.html#rule_5-40" TargetMode="External"/><Relationship Id="rId121" Type="http://schemas.openxmlformats.org/officeDocument/2006/relationships/hyperlink" Target="http://reference.niem.gov/niem/specification/model-package-description/3.0/model-package-description-3.0.html#section_6.1" TargetMode="External"/><Relationship Id="rId163" Type="http://schemas.openxmlformats.org/officeDocument/2006/relationships/hyperlink" Target="http://reference.niem.gov/niem/specification/naming-and-design-rules/3.0/NIEM-NDR-3.0-2014-07-31.html#rule_10-33" TargetMode="External"/><Relationship Id="rId219" Type="http://schemas.openxmlformats.org/officeDocument/2006/relationships/hyperlink" Target="http://reference.niem.gov/niem/specification/naming-and-design-rules/3.0/NIEM-NDR-3.0-2014-07-31.html#section_7.3" TargetMode="External"/><Relationship Id="rId370" Type="http://schemas.openxmlformats.org/officeDocument/2006/relationships/hyperlink" Target="http://reference.niem.gov/niem/specification/naming-and-design-rules/3.0/NIEM-NDR-3.0-2014-07-31.html#section_10.8" TargetMode="External"/><Relationship Id="rId426" Type="http://schemas.openxmlformats.org/officeDocument/2006/relationships/hyperlink" Target="http://reference.niem.gov/niem/specification/naming-and-design-rules/3.0/NIEM-NDR-3.0-2014-07-31.html#section_11.6.1" TargetMode="External"/><Relationship Id="rId633" Type="http://schemas.openxmlformats.org/officeDocument/2006/relationships/hyperlink" Target="http://reference.niem.gov/niem/specification/naming-and-design-rules/3.0/NIEM-NDR-3.0-2014-07-31.html#section_11.3.2.1" TargetMode="External"/><Relationship Id="rId230" Type="http://schemas.openxmlformats.org/officeDocument/2006/relationships/hyperlink" Target="http://reference.niem.gov/niem/specification/naming-and-design-rules/3.0/NIEM-NDR-3.0-2014-07-31.html#rule_9-24" TargetMode="External"/><Relationship Id="rId468" Type="http://schemas.openxmlformats.org/officeDocument/2006/relationships/hyperlink" Target="http://reference.niem.gov/niem/specification/naming-and-design-rules/3.0/NIEM-NDR-3.0-2014-07-31.html#section_12.2" TargetMode="External"/><Relationship Id="rId25" Type="http://schemas.openxmlformats.org/officeDocument/2006/relationships/hyperlink" Target="http://reference.niem.gov/niem/specification/model-package-description/3.0/model-package-description-3.0.html#section_5.2.3" TargetMode="External"/><Relationship Id="rId67" Type="http://schemas.openxmlformats.org/officeDocument/2006/relationships/hyperlink" Target="http://reference.niem.gov/niem/specification/model-package-description/3.0/model-package-description-3.0.html#section_5.2.4.3" TargetMode="External"/><Relationship Id="rId272" Type="http://schemas.openxmlformats.org/officeDocument/2006/relationships/hyperlink" Target="http://reference.niem.gov/niem/specification/naming-and-design-rules/3.0/NIEM-NDR-3.0-2014-07-31.html#rule_9-89" TargetMode="External"/><Relationship Id="rId328" Type="http://schemas.openxmlformats.org/officeDocument/2006/relationships/hyperlink" Target="http://reference.niem.gov/niem/specification/naming-and-design-rules/3.0/NIEM-NDR-3.0-2014-07-31.html#section_9.2.1" TargetMode="External"/><Relationship Id="rId535" Type="http://schemas.openxmlformats.org/officeDocument/2006/relationships/hyperlink" Target="http://reference.niem.gov/niem/specification/naming-and-design-rules/3.0/NIEM-NDR-3.0-2014-07-31.html#rule_9-66" TargetMode="External"/><Relationship Id="rId577" Type="http://schemas.openxmlformats.org/officeDocument/2006/relationships/hyperlink" Target="http://reference.niem.gov/niem/specification/naming-and-design-rules/3.0/NIEM-NDR-3.0-2014-07-31.html#rule_10-3" TargetMode="External"/><Relationship Id="rId132" Type="http://schemas.openxmlformats.org/officeDocument/2006/relationships/hyperlink" Target="http://reference.niem.gov/niem/specification/model-package-description/3.0/model-package-description-3.0.html#rule_7-7" TargetMode="External"/><Relationship Id="rId174" Type="http://schemas.openxmlformats.org/officeDocument/2006/relationships/hyperlink" Target="http://reference.niem.gov/niem/specification/naming-and-design-rules/3.0/NIEM-NDR-3.0-2014-07-31.html#rule_11-6" TargetMode="External"/><Relationship Id="rId381" Type="http://schemas.openxmlformats.org/officeDocument/2006/relationships/hyperlink" Target="http://reference.niem.gov/niem/specification/naming-and-design-rules/3.0/NIEM-NDR-3.0-2014-07-31.html#rule_10-4" TargetMode="External"/><Relationship Id="rId602" Type="http://schemas.openxmlformats.org/officeDocument/2006/relationships/hyperlink" Target="http://reference.niem.gov/niem/specification/naming-and-design-rules/3.0/NIEM-NDR-3.0-2014-07-31.html#rule_10-40" TargetMode="External"/><Relationship Id="rId241" Type="http://schemas.openxmlformats.org/officeDocument/2006/relationships/hyperlink" Target="http://reference.niem.gov/niem/specification/naming-and-design-rules/3.0/NIEM-NDR-3.0-2014-07-31.html#section_9.1.1.1" TargetMode="External"/><Relationship Id="rId437" Type="http://schemas.openxmlformats.org/officeDocument/2006/relationships/hyperlink" Target="http://reference.niem.gov/niem/specification/naming-and-design-rules/3.0/NIEM-NDR-3.0-2014-07-31.html#rule_11-36" TargetMode="External"/><Relationship Id="rId479" Type="http://schemas.openxmlformats.org/officeDocument/2006/relationships/hyperlink" Target="http://reference.niem.gov/niem/specification/naming-and-design-rules/3.0/NIEM-NDR-3.0-2014-07-31.html#rule_4-1" TargetMode="External"/><Relationship Id="rId644" Type="http://schemas.openxmlformats.org/officeDocument/2006/relationships/hyperlink" Target="http://reference.niem.gov/niem/specification/naming-and-design-rules/3.0/NIEM-NDR-3.0-2014-07-31.html#rule_9-50" TargetMode="External"/><Relationship Id="rId36" Type="http://schemas.openxmlformats.org/officeDocument/2006/relationships/hyperlink" Target="http://reference.niem.gov/niem/specification/model-package-description/3.0/model-package-description-3.0.html#rule_5-12" TargetMode="External"/><Relationship Id="rId283" Type="http://schemas.openxmlformats.org/officeDocument/2006/relationships/hyperlink" Target="http://reference.niem.gov/niem/specification/naming-and-design-rules/3.0/NIEM-NDR-3.0-2014-07-31.html#section_9.8.1" TargetMode="External"/><Relationship Id="rId339" Type="http://schemas.openxmlformats.org/officeDocument/2006/relationships/hyperlink" Target="http://reference.niem.gov/niem/specification/naming-and-design-rules/3.0/NIEM-NDR-3.0-2014-07-31.html#rule_11-8" TargetMode="External"/><Relationship Id="rId490" Type="http://schemas.openxmlformats.org/officeDocument/2006/relationships/hyperlink" Target="http://reference.niem.gov/niem/specification/naming-and-design-rules/3.0/NIEM-NDR-3.0-2014-07-31.html#section_4.3" TargetMode="External"/><Relationship Id="rId504" Type="http://schemas.openxmlformats.org/officeDocument/2006/relationships/hyperlink" Target="http://reference.niem.gov/niem/specification/naming-and-design-rules/3.0/NIEM-NDR-3.0-2014-07-31.html#section_9.1.3" TargetMode="External"/><Relationship Id="rId546" Type="http://schemas.openxmlformats.org/officeDocument/2006/relationships/hyperlink" Target="http://reference.niem.gov/niem/specification/naming-and-design-rules/3.0/NIEM-NDR-3.0-2014-07-31.html#section_9.4" TargetMode="External"/><Relationship Id="rId78" Type="http://schemas.openxmlformats.org/officeDocument/2006/relationships/hyperlink" Target="http://reference.niem.gov/niem/specification/model-package-description/3.0/model-package-description-3.0.html#rule_5-31" TargetMode="External"/><Relationship Id="rId101" Type="http://schemas.openxmlformats.org/officeDocument/2006/relationships/hyperlink" Target="http://reference.niem.gov/niem/specification/model-package-description/3.0/model-package-description-3.0.html#section_5.6.2.3" TargetMode="External"/><Relationship Id="rId143" Type="http://schemas.openxmlformats.org/officeDocument/2006/relationships/hyperlink" Target="http://reference.niem.gov/niem/specification/naming-and-design-rules/3.0/NIEM-NDR-3.0-2014-07-31.html#rule_10-11" TargetMode="External"/><Relationship Id="rId185" Type="http://schemas.openxmlformats.org/officeDocument/2006/relationships/hyperlink" Target="http://reference.niem.gov/niem/specification/naming-and-design-rules/3.0/NIEM-NDR-3.0-2014-07-31.html#section_9.1.2.1" TargetMode="External"/><Relationship Id="rId350" Type="http://schemas.openxmlformats.org/officeDocument/2006/relationships/hyperlink" Target="http://reference.niem.gov/niem/specification/naming-and-design-rules/3.0/NIEM-NDR-3.0-2014-07-31.html#section_9.1.2.2" TargetMode="External"/><Relationship Id="rId406" Type="http://schemas.openxmlformats.org/officeDocument/2006/relationships/hyperlink" Target="http://reference.niem.gov/niem/specification/naming-and-design-rules/3.0/NIEM-NDR-3.0-2014-07-31.html#section_10.8.6" TargetMode="External"/><Relationship Id="rId588" Type="http://schemas.openxmlformats.org/officeDocument/2006/relationships/hyperlink" Target="http://reference.niem.gov/niem/specification/naming-and-design-rules/3.0/NIEM-NDR-3.0-2014-07-31.html#rule_10-14" TargetMode="External"/><Relationship Id="rId9" Type="http://schemas.openxmlformats.org/officeDocument/2006/relationships/comments" Target="comments.xml"/><Relationship Id="rId210" Type="http://schemas.openxmlformats.org/officeDocument/2006/relationships/hyperlink" Target="http://reference.niem.gov/niem/specification/naming-and-design-rules/3.0/#ExtensionSchemaDocument" TargetMode="External"/><Relationship Id="rId392" Type="http://schemas.openxmlformats.org/officeDocument/2006/relationships/hyperlink" Target="http://reference.niem.gov/niem/specification/naming-and-design-rules/3.0/NIEM-NDR-3.0-2014-07-31.html#section_10.8.3" TargetMode="External"/><Relationship Id="rId448" Type="http://schemas.openxmlformats.org/officeDocument/2006/relationships/hyperlink" Target="http://reference.niem.gov/niem/specification/naming-and-design-rules/3.0/NIEM-NDR-3.0-2014-07-31.html#section_11.8" TargetMode="External"/><Relationship Id="rId613" Type="http://schemas.openxmlformats.org/officeDocument/2006/relationships/hyperlink" Target="http://reference.niem.gov/niem/specification/naming-and-design-rules/3.0/NIEM-NDR-3.0-2014-07-31.html#section_11.2.1" TargetMode="External"/><Relationship Id="rId655" Type="http://schemas.openxmlformats.org/officeDocument/2006/relationships/hyperlink" Target="http://reference.niem.gov/niem/specification/naming-and-design-rules/3.0/NIEM-NDR-3.0-2014-07-31.html#section_9.2.3.1" TargetMode="External"/><Relationship Id="rId252" Type="http://schemas.openxmlformats.org/officeDocument/2006/relationships/hyperlink" Target="http://reference.niem.gov/niem/specification/naming-and-design-rules/3.0/NIEM-NDR-3.0-2014-07-31.html#rule_9-4" TargetMode="External"/><Relationship Id="rId294" Type="http://schemas.openxmlformats.org/officeDocument/2006/relationships/hyperlink" Target="http://reference.niem.gov/niem/specification/naming-and-design-rules/3.0/NIEM-NDR-3.0-2014-07-31.html#rule_10-18" TargetMode="External"/><Relationship Id="rId308" Type="http://schemas.openxmlformats.org/officeDocument/2006/relationships/hyperlink" Target="http://reference.niem.gov/niem/specification/naming-and-design-rules/3.0/NIEM-NDR-3.0-2014-07-31.html#rule_10-27" TargetMode="External"/><Relationship Id="rId515" Type="http://schemas.openxmlformats.org/officeDocument/2006/relationships/hyperlink" Target="http://reference.niem.gov/niem/specification/naming-and-design-rules/3.0/NIEM-NDR-3.0-2014-07-31.html#rule_9-41" TargetMode="External"/><Relationship Id="rId47" Type="http://schemas.openxmlformats.org/officeDocument/2006/relationships/hyperlink" Target="http://reference.niem.gov/niem/specification/model-package-description/3.0/model-package-description-3.0.html#section_5.2.4.3" TargetMode="External"/><Relationship Id="rId89" Type="http://schemas.openxmlformats.org/officeDocument/2006/relationships/hyperlink" Target="http://reference.niem.gov/niem/specification/model-package-description/3.0/model-package-description-3.0.html#section_5.4" TargetMode="External"/><Relationship Id="rId112" Type="http://schemas.openxmlformats.org/officeDocument/2006/relationships/hyperlink" Target="http://reference.niem.gov/niem/specification/model-package-description/3.0/model-package-description-3.0.html#rule_5-6" TargetMode="External"/><Relationship Id="rId154" Type="http://schemas.openxmlformats.org/officeDocument/2006/relationships/hyperlink" Target="http://reference.niem.gov/niem/specification/naming-and-design-rules/3.0/NIEM-NDR-3.0-2014-07-31.html#rule_10-19" TargetMode="External"/><Relationship Id="rId361" Type="http://schemas.openxmlformats.org/officeDocument/2006/relationships/hyperlink" Target="http://reference.niem.gov/niem/specification/naming-and-design-rules/3.0/NIEM-NDR-3.0-2014-07-31.html#rule_9-12" TargetMode="External"/><Relationship Id="rId557" Type="http://schemas.openxmlformats.org/officeDocument/2006/relationships/hyperlink" Target="http://reference.niem.gov/niem/specification/naming-and-design-rules/3.0/NIEM-NDR-3.0-2014-07-31.html#rule_9-77" TargetMode="External"/><Relationship Id="rId599" Type="http://schemas.openxmlformats.org/officeDocument/2006/relationships/hyperlink" Target="http://reference.niem.gov/niem/specification/naming-and-design-rules/3.0/NIEM-NDR-3.0-2014-07-31.html#section_10.4.5" TargetMode="External"/><Relationship Id="rId196" Type="http://schemas.openxmlformats.org/officeDocument/2006/relationships/hyperlink" Target="http://reference.niem.gov/niem/specification/naming-and-design-rules/3.0/NIEM-NDR-3.0-2014-07-31.html#rule_10-71" TargetMode="External"/><Relationship Id="rId417" Type="http://schemas.openxmlformats.org/officeDocument/2006/relationships/hyperlink" Target="http://reference.niem.gov/niem/specification/naming-and-design-rules/3.0/NIEM-NDR-3.0-2014-07-31.html#rule_10-76" TargetMode="External"/><Relationship Id="rId459" Type="http://schemas.openxmlformats.org/officeDocument/2006/relationships/hyperlink" Target="http://reference.niem.gov/niem/specification/naming-and-design-rules/3.0/NIEM-NDR-3.0-2014-07-31.html#rule_12-1" TargetMode="External"/><Relationship Id="rId624" Type="http://schemas.openxmlformats.org/officeDocument/2006/relationships/hyperlink" Target="http://reference.niem.gov/niem/specification/naming-and-design-rules/3.0/NIEM-NDR-3.0-2014-07-31.html#rule_11-18" TargetMode="External"/><Relationship Id="rId16" Type="http://schemas.openxmlformats.org/officeDocument/2006/relationships/footer" Target="footer4.xml"/><Relationship Id="rId221" Type="http://schemas.openxmlformats.org/officeDocument/2006/relationships/hyperlink" Target="http://reference.niem.gov/niem/specification/naming-and-design-rules/3.0/NIEM-NDR-3.0-2014-07-31.html#section_7.4" TargetMode="External"/><Relationship Id="rId263" Type="http://schemas.openxmlformats.org/officeDocument/2006/relationships/hyperlink" Target="http://reference.niem.gov/niem/specification/naming-and-design-rules/3.0/NIEM-NDR-3.0-2014-07-31.html#section_9.1.1.1" TargetMode="External"/><Relationship Id="rId319" Type="http://schemas.openxmlformats.org/officeDocument/2006/relationships/hyperlink" Target="http://reference.niem.gov/niem/specification/naming-and-design-rules/3.0/NIEM-NDR-3.0-2014-07-31.html#section_11.1" TargetMode="External"/><Relationship Id="rId470" Type="http://schemas.openxmlformats.org/officeDocument/2006/relationships/hyperlink" Target="http://reference.niem.gov/niem/specification/naming-and-design-rules/3.0/NIEM-NDR-3.0-2014-07-31.html#section_12.2" TargetMode="External"/><Relationship Id="rId526" Type="http://schemas.openxmlformats.org/officeDocument/2006/relationships/hyperlink" Target="http://reference.niem.gov/niem/specification/naming-and-design-rules/3.0/NIEM-NDR-3.0-2014-07-31.html#section_9.3.1.1" TargetMode="External"/><Relationship Id="rId58" Type="http://schemas.openxmlformats.org/officeDocument/2006/relationships/hyperlink" Target="http://reference.niem.gov/niem/specification/model-package-description/3.0/model-package-description-3.0.html#rule_5-22" TargetMode="External"/><Relationship Id="rId123" Type="http://schemas.openxmlformats.org/officeDocument/2006/relationships/hyperlink" Target="http://reference.niem.gov/niem/specification/model-package-description/3.0/model-package-description-3.0.html#section_7" TargetMode="External"/><Relationship Id="rId330" Type="http://schemas.openxmlformats.org/officeDocument/2006/relationships/hyperlink" Target="http://reference.niem.gov/niem/specification/naming-and-design-rules/3.0/NIEM-NDR-3.0-2014-07-31.html#rule_9-35" TargetMode="External"/><Relationship Id="rId568" Type="http://schemas.openxmlformats.org/officeDocument/2006/relationships/hyperlink" Target="http://reference.niem.gov/niem/specification/naming-and-design-rules/3.0/NIEM-NDR-3.0-2014-07-31.html#section_9.7" TargetMode="External"/><Relationship Id="rId165" Type="http://schemas.openxmlformats.org/officeDocument/2006/relationships/hyperlink" Target="http://www.w3.org/TR/2004/REC-xmlschema-1-20041028/" TargetMode="External"/><Relationship Id="rId372" Type="http://schemas.openxmlformats.org/officeDocument/2006/relationships/hyperlink" Target="http://reference.niem.gov/niem/specification/naming-and-design-rules/3.0/NIEM-NDR-3.0-2014-07-31.html#section_10.8" TargetMode="External"/><Relationship Id="rId428" Type="http://schemas.openxmlformats.org/officeDocument/2006/relationships/hyperlink" Target="http://reference.niem.gov/niem/specification/naming-and-design-rules/3.0/NIEM-NDR-3.0-2014-07-31.html#section_11.6.1" TargetMode="External"/><Relationship Id="rId635" Type="http://schemas.openxmlformats.org/officeDocument/2006/relationships/hyperlink" Target="http://reference.niem.gov/niem/specification/naming-and-design-rules/3.0/NIEM-NDR-3.0-2014-07-31.html#section_11.3.3" TargetMode="External"/><Relationship Id="rId232" Type="http://schemas.openxmlformats.org/officeDocument/2006/relationships/hyperlink" Target="http://reference.niem.gov/niem/specification/naming-and-design-rules/3.0/NIEM-NDR-3.0-2014-07-31.html#rule_9-25" TargetMode="External"/><Relationship Id="rId274" Type="http://schemas.openxmlformats.org/officeDocument/2006/relationships/hyperlink" Target="http://reference.niem.gov/niem/specification/naming-and-design-rules/3.0/NIEM-NDR-3.0-2014-07-31.html#rule_9-8" TargetMode="External"/><Relationship Id="rId481" Type="http://schemas.openxmlformats.org/officeDocument/2006/relationships/hyperlink" Target="http://reference.niem.gov/niem/specification/naming-and-design-rules/3.0/NIEM-NDR-3.0-2014-07-31.html#rule_4-2" TargetMode="External"/><Relationship Id="rId27" Type="http://schemas.openxmlformats.org/officeDocument/2006/relationships/hyperlink" Target="http://reference.niem.gov/niem/specification/model-package-description/3.0/model-package-description-3.0.html#section_3.2.2" TargetMode="External"/><Relationship Id="rId69" Type="http://schemas.openxmlformats.org/officeDocument/2006/relationships/hyperlink" Target="http://reference.niem.gov/niem/specification/model-package-description/3.0/model-package-description-3.0.html#section_5.2.4.3" TargetMode="External"/><Relationship Id="rId134" Type="http://schemas.openxmlformats.org/officeDocument/2006/relationships/hyperlink" Target="http://reference.niem.gov/niem/specification/model-package-description/3.0/model-package-description-3.0.html#rule_7-8" TargetMode="External"/><Relationship Id="rId537" Type="http://schemas.openxmlformats.org/officeDocument/2006/relationships/hyperlink" Target="http://reference.niem.gov/niem/specification/naming-and-design-rules/3.0/NIEM-NDR-3.0-2014-07-31.html#rule_9-67" TargetMode="External"/><Relationship Id="rId579" Type="http://schemas.openxmlformats.org/officeDocument/2006/relationships/hyperlink" Target="http://reference.niem.gov/niem/specification/naming-and-design-rules/3.0/NIEM-NDR-3.0-2014-07-31.html#rule_10-3" TargetMode="External"/><Relationship Id="rId80" Type="http://schemas.openxmlformats.org/officeDocument/2006/relationships/hyperlink" Target="http://reference.niem.gov/niem/specification/model-package-description/3.0/model-package-description-3.0.html#rule_5-32" TargetMode="External"/><Relationship Id="rId176" Type="http://schemas.openxmlformats.org/officeDocument/2006/relationships/hyperlink" Target="http://reference.niem.gov/niem/specification/naming-and-design-rules/3.0/NIEM-NDR-3.0-2014-07-31.html#rule_11-7" TargetMode="External"/><Relationship Id="rId341" Type="http://schemas.openxmlformats.org/officeDocument/2006/relationships/hyperlink" Target="http://reference.niem.gov/niem/specification/naming-and-design-rules/3.0/NIEM-NDR-3.0-2014-07-31.html#rule_9-17" TargetMode="External"/><Relationship Id="rId383" Type="http://schemas.openxmlformats.org/officeDocument/2006/relationships/hyperlink" Target="http://reference.niem.gov/niem/specification/naming-and-design-rules/3.0/NIEM-NDR-3.0-2014-07-31.html#rule_10-50" TargetMode="External"/><Relationship Id="rId439" Type="http://schemas.openxmlformats.org/officeDocument/2006/relationships/hyperlink" Target="http://reference.niem.gov/niem/specification/naming-and-design-rules/3.0/NIEM-NDR-3.0-2014-07-31.html#rule_11-37" TargetMode="External"/><Relationship Id="rId590" Type="http://schemas.openxmlformats.org/officeDocument/2006/relationships/hyperlink" Target="http://reference.niem.gov/niem/specification/naming-and-design-rules/3.0/NIEM-NDR-3.0-2014-07-31.html#rule_10-15" TargetMode="External"/><Relationship Id="rId604" Type="http://schemas.openxmlformats.org/officeDocument/2006/relationships/hyperlink" Target="http://reference.niem.gov/niem/specification/naming-and-design-rules/3.0/NIEM-NDR-3.0-2014-07-31.html#rule_10-47" TargetMode="External"/><Relationship Id="rId646" Type="http://schemas.openxmlformats.org/officeDocument/2006/relationships/hyperlink" Target="http://reference.niem.gov/niem/specification/naming-and-design-rules/3.0/NIEM-NDR-3.0-2014-07-31.html#rule_9-51" TargetMode="External"/><Relationship Id="rId201" Type="http://schemas.openxmlformats.org/officeDocument/2006/relationships/hyperlink" Target="http://reference.niem.gov/niem/specification/naming-and-design-rules/3.0/NIEM-NDR-3.0-2014-07-31.html#section_10.9.1.3" TargetMode="External"/><Relationship Id="rId243" Type="http://schemas.openxmlformats.org/officeDocument/2006/relationships/hyperlink" Target="http://reference.niem.gov/niem/specification/naming-and-design-rules/3.0/NIEM-NDR-3.0-2014-07-31.html#section_9.1.1.1" TargetMode="External"/><Relationship Id="rId285" Type="http://schemas.openxmlformats.org/officeDocument/2006/relationships/hyperlink" Target="http://reference.niem.gov/niem/specification/naming-and-design-rules/3.0/NIEM-NDR-3.0-2014-07-31.html#section_9.8.1" TargetMode="External"/><Relationship Id="rId450" Type="http://schemas.openxmlformats.org/officeDocument/2006/relationships/hyperlink" Target="http://reference.niem.gov/niem/specification/naming-and-design-rules/3.0/NIEM-NDR-3.0-2014-07-31.html#section_12.3" TargetMode="External"/><Relationship Id="rId506" Type="http://schemas.openxmlformats.org/officeDocument/2006/relationships/hyperlink" Target="http://reference.niem.gov/niem/specification/naming-and-design-rules/3.0/NIEM-NDR-3.0-2014-07-31.html#section_9.1.3" TargetMode="External"/><Relationship Id="rId38" Type="http://schemas.openxmlformats.org/officeDocument/2006/relationships/hyperlink" Target="http://reference.niem.gov/niem/specification/model-package-description/3.0/model-package-description-3.0.html#rule_5-13" TargetMode="External"/><Relationship Id="rId103" Type="http://schemas.openxmlformats.org/officeDocument/2006/relationships/hyperlink" Target="http://reference.niem.gov/niem/specification/model-package-description/3.0/model-package-description-3.0.html#section_5.6.2.4" TargetMode="External"/><Relationship Id="rId310" Type="http://schemas.openxmlformats.org/officeDocument/2006/relationships/hyperlink" Target="http://reference.niem.gov/niem/specification/naming-and-design-rules/3.0/NIEM-NDR-3.0-2014-07-31.html#rule_10-28" TargetMode="External"/><Relationship Id="rId492" Type="http://schemas.openxmlformats.org/officeDocument/2006/relationships/hyperlink" Target="http://reference.niem.gov/niem/specification/naming-and-design-rules/3.0/NIEM-NDR-3.0-2014-07-31.html#section_7.1" TargetMode="External"/><Relationship Id="rId548" Type="http://schemas.openxmlformats.org/officeDocument/2006/relationships/hyperlink" Target="http://reference.niem.gov/niem/specification/naming-and-design-rules/3.0/NIEM-NDR-3.0-2014-07-31.html#section_9.4" TargetMode="External"/><Relationship Id="rId91" Type="http://schemas.openxmlformats.org/officeDocument/2006/relationships/hyperlink" Target="http://reference.niem.gov/niem/specification/model-package-description/3.0/model-package-description-3.0.html#section_5.4" TargetMode="External"/><Relationship Id="rId145" Type="http://schemas.openxmlformats.org/officeDocument/2006/relationships/hyperlink" Target="http://reference.niem.gov/niem/specification/naming-and-design-rules/3.0/NIEM-NDR-3.0-2014-07-31.html#rule_10-12" TargetMode="External"/><Relationship Id="rId187" Type="http://schemas.openxmlformats.org/officeDocument/2006/relationships/hyperlink" Target="http://reference.niem.gov/niem/specification/naming-and-design-rules/3.0/NIEM-NDR-3.0-2014-07-31.html#rule_10-74" TargetMode="External"/><Relationship Id="rId352" Type="http://schemas.openxmlformats.org/officeDocument/2006/relationships/hyperlink" Target="http://reference.niem.gov/niem/specification/naming-and-design-rules/3.0/NIEM-NDR-3.0-2014-07-31.html#section_9.1.2.2" TargetMode="External"/><Relationship Id="rId394" Type="http://schemas.openxmlformats.org/officeDocument/2006/relationships/hyperlink" Target="http://reference.niem.gov/niem/specification/naming-and-design-rules/3.0/NIEM-NDR-3.0-2014-07-31.html#section_10.8" TargetMode="External"/><Relationship Id="rId408" Type="http://schemas.openxmlformats.org/officeDocument/2006/relationships/hyperlink" Target="http://reference.niem.gov/niem/specification/naming-and-design-rules/3.0/NIEM-NDR-3.0-2014-07-31.html#section_10.8.7" TargetMode="External"/><Relationship Id="rId615" Type="http://schemas.openxmlformats.org/officeDocument/2006/relationships/hyperlink" Target="http://reference.niem.gov/niem/specification/naming-and-design-rules/3.0/NIEM-NDR-3.0-2014-07-31.html#section_11.2.1" TargetMode="External"/><Relationship Id="rId212" Type="http://schemas.openxmlformats.org/officeDocument/2006/relationships/hyperlink" Target="http://reference.niem.gov/niem/specification/naming-and-design-rules/3.0/NIEM-NDR-3.0-2014-07-31.html#rule_9-83" TargetMode="External"/><Relationship Id="rId254" Type="http://schemas.openxmlformats.org/officeDocument/2006/relationships/hyperlink" Target="http://reference.niem.gov/niem/specification/naming-and-design-rules/3.0/NIEM-NDR-3.0-2014-07-31.html#rule_9-58" TargetMode="External"/><Relationship Id="rId657" Type="http://schemas.openxmlformats.org/officeDocument/2006/relationships/hyperlink" Target="http://reference.niem.gov/niem/specification/naming-and-design-rules/3.0/NIEM-NDR-3.0-2014-07-31.html#section_9.2.3.2" TargetMode="External"/><Relationship Id="rId49" Type="http://schemas.openxmlformats.org/officeDocument/2006/relationships/hyperlink" Target="http://reference.niem.gov/niem/specification/model-package-description/3.0/model-package-description-3.0.html#section_5.2.4.3" TargetMode="External"/><Relationship Id="rId114" Type="http://schemas.openxmlformats.org/officeDocument/2006/relationships/hyperlink" Target="http://reference.niem.gov/niem/specification/model-package-description/3.0/model-package-description-3.0.html#rule_5-7" TargetMode="External"/><Relationship Id="rId296" Type="http://schemas.openxmlformats.org/officeDocument/2006/relationships/hyperlink" Target="http://reference.niem.gov/niem/specification/naming-and-design-rules/3.0/NIEM-NDR-3.0-2014-07-31.html#rule_10-21" TargetMode="External"/><Relationship Id="rId461" Type="http://schemas.openxmlformats.org/officeDocument/2006/relationships/hyperlink" Target="http://reference.niem.gov/niem/specification/naming-and-design-rules/3.0/NIEM-NDR-3.0-2014-07-31.html#rule_12-2" TargetMode="External"/><Relationship Id="rId517" Type="http://schemas.openxmlformats.org/officeDocument/2006/relationships/hyperlink" Target="http://reference.niem.gov/niem/specification/naming-and-design-rules/3.0/NIEM-NDR-3.0-2014-07-31.html#rule_9-42" TargetMode="External"/><Relationship Id="rId559" Type="http://schemas.openxmlformats.org/officeDocument/2006/relationships/hyperlink" Target="http://reference.niem.gov/niem/specification/naming-and-design-rules/3.0/NIEM-NDR-3.0-2014-07-31.html#rule_9-78" TargetMode="External"/><Relationship Id="rId60" Type="http://schemas.openxmlformats.org/officeDocument/2006/relationships/hyperlink" Target="http://reference.niem.gov/niem/specification/model-package-description/3.0/model-package-description-3.0.html#rule_5-23" TargetMode="External"/><Relationship Id="rId156" Type="http://schemas.openxmlformats.org/officeDocument/2006/relationships/hyperlink" Target="http://reference.niem.gov/niem/specification/naming-and-design-rules/3.0/NIEM-NDR-3.0-2014-07-31.html#section_10.4" TargetMode="External"/><Relationship Id="rId198" Type="http://schemas.openxmlformats.org/officeDocument/2006/relationships/hyperlink" Target="http://reference.niem.gov/niem/specification/naming-and-design-rules/3.0/NIEM-NDR-3.0-2014-07-31.html#rule_10-72" TargetMode="External"/><Relationship Id="rId321" Type="http://schemas.openxmlformats.org/officeDocument/2006/relationships/hyperlink" Target="http://reference.niem.gov/niem/specification/naming-and-design-rules/3.0/NIEM-NDR-3.0-2014-07-31.html#section_11.6.1.1" TargetMode="External"/><Relationship Id="rId363" Type="http://schemas.openxmlformats.org/officeDocument/2006/relationships/hyperlink" Target="http://reference.niem.gov/niem/specification/naming-and-design-rules/3.0/NIEM-NDR-3.0-2014-07-31.html#rule_10-17" TargetMode="External"/><Relationship Id="rId419" Type="http://schemas.openxmlformats.org/officeDocument/2006/relationships/hyperlink" Target="http://reference.niem.gov/niem/specification/naming-and-design-rules/3.0/NIEM-NDR-3.0-2014-07-31.html#rule_11-24" TargetMode="External"/><Relationship Id="rId570" Type="http://schemas.openxmlformats.org/officeDocument/2006/relationships/hyperlink" Target="http://reference.niem.gov/niem/specification/naming-and-design-rules/3.0/NIEM-NDR-3.0-2014-07-31.html#section_9.7" TargetMode="External"/><Relationship Id="rId626" Type="http://schemas.openxmlformats.org/officeDocument/2006/relationships/hyperlink" Target="http://reference.niem.gov/niem/specification/naming-and-design-rules/3.0/NIEM-NDR-3.0-2014-07-31.html#rule_11-19" TargetMode="External"/><Relationship Id="rId202" Type="http://schemas.openxmlformats.org/officeDocument/2006/relationships/hyperlink" Target="http://reference.niem.gov/niem/specification/naming-and-design-rules/3.0/NIEM-NDR-3.0-2014-07-31.html#section_10.5.1" TargetMode="External"/><Relationship Id="rId223" Type="http://schemas.openxmlformats.org/officeDocument/2006/relationships/hyperlink" Target="http://reference.niem.gov/niem/specification/naming-and-design-rules/3.0/NIEM-NDR-3.0-2014-07-31.html#section_7.5" TargetMode="External"/><Relationship Id="rId244" Type="http://schemas.openxmlformats.org/officeDocument/2006/relationships/hyperlink" Target="http://reference.niem.gov/niem/specification/naming-and-design-rules/3.0/NIEM-NDR-3.0-2014-07-31.html#rule_9-40" TargetMode="External"/><Relationship Id="rId430" Type="http://schemas.openxmlformats.org/officeDocument/2006/relationships/hyperlink" Target="http://reference.niem.gov/niem/specification/naming-and-design-rules/3.0/NIEM-NDR-3.0-2014-07-31.html#section_11.6.1" TargetMode="External"/><Relationship Id="rId647" Type="http://schemas.openxmlformats.org/officeDocument/2006/relationships/hyperlink" Target="http://reference.niem.gov/niem/specification/naming-and-design-rules/3.0/NIEM-NDR-3.0-2014-07-31.html#section_9.2.3.1" TargetMode="External"/><Relationship Id="rId18" Type="http://schemas.openxmlformats.org/officeDocument/2006/relationships/hyperlink" Target="http://www.omg.org/spec" TargetMode="External"/><Relationship Id="rId39" Type="http://schemas.openxmlformats.org/officeDocument/2006/relationships/hyperlink" Target="http://reference.niem.gov/niem/specification/model-package-description/3.0/model-package-description-3.0.html#section_5.2.4.2" TargetMode="External"/><Relationship Id="rId265" Type="http://schemas.openxmlformats.org/officeDocument/2006/relationships/hyperlink" Target="http://reference.niem.gov/niem/specification/naming-and-design-rules/3.0/NIEM-NDR-3.0-2014-07-31.html#section_9.1.1.1" TargetMode="External"/><Relationship Id="rId286" Type="http://schemas.openxmlformats.org/officeDocument/2006/relationships/hyperlink" Target="http://reference.niem.gov/niem/specification/naming-and-design-rules/3.0/NIEM-NDR-3.0-2014-07-31.html#rule_9-95" TargetMode="External"/><Relationship Id="rId451" Type="http://schemas.openxmlformats.org/officeDocument/2006/relationships/hyperlink" Target="http://reference.niem.gov/niem/specification/naming-and-design-rules/3.0/NIEM-NDR-3.0-2014-07-31.html#rule_12-11" TargetMode="External"/><Relationship Id="rId472" Type="http://schemas.openxmlformats.org/officeDocument/2006/relationships/hyperlink" Target="http://reference.niem.gov/niem/specification/naming-and-design-rules/3.0/NIEM-NDR-3.0-2014-07-31.html#section_12.2.1" TargetMode="External"/><Relationship Id="rId493" Type="http://schemas.openxmlformats.org/officeDocument/2006/relationships/hyperlink" Target="http://reference.niem.gov/niem/specification/naming-and-design-rules/3.0/NIEM-NDR-3.0-2014-07-31.html#rule_9-11" TargetMode="External"/><Relationship Id="rId507" Type="http://schemas.openxmlformats.org/officeDocument/2006/relationships/hyperlink" Target="http://reference.niem.gov/niem/specification/naming-and-design-rules/3.0/NIEM-NDR-3.0-2014-07-31.html#rule_9-35" TargetMode="External"/><Relationship Id="rId528" Type="http://schemas.openxmlformats.org/officeDocument/2006/relationships/hyperlink" Target="http://reference.niem.gov/niem/specification/naming-and-design-rules/3.0/NIEM-NDR-3.0-2014-07-31.html#section_9.3.1.1" TargetMode="External"/><Relationship Id="rId549" Type="http://schemas.openxmlformats.org/officeDocument/2006/relationships/hyperlink" Target="http://reference.niem.gov/niem/specification/naming-and-design-rules/3.0/NIEM-NDR-3.0-2014-07-31.html#rule_9-73" TargetMode="External"/><Relationship Id="rId50" Type="http://schemas.openxmlformats.org/officeDocument/2006/relationships/hyperlink" Target="http://reference.niem.gov/niem/specification/model-package-description/3.0/model-package-description-3.0.html#rule_5-19" TargetMode="External"/><Relationship Id="rId104" Type="http://schemas.openxmlformats.org/officeDocument/2006/relationships/hyperlink" Target="http://reference.niem.gov/niem/specification/model-package-description/3.0/model-package-description-3.0.html#rule_5-43" TargetMode="External"/><Relationship Id="rId125" Type="http://schemas.openxmlformats.org/officeDocument/2006/relationships/hyperlink" Target="http://reference.niem.gov/niem/specification/model-package-description/3.0/model-package-description-3.0.html#section_7" TargetMode="External"/><Relationship Id="rId146" Type="http://schemas.openxmlformats.org/officeDocument/2006/relationships/hyperlink" Target="http://reference.niem.gov/niem/specification/naming-and-design-rules/3.0/NIEM-NDR-3.0-2014-07-31.html#section_10.2.3.2" TargetMode="External"/><Relationship Id="rId167" Type="http://schemas.openxmlformats.org/officeDocument/2006/relationships/hyperlink" Target="http://reference.niem.gov/niem/specification/naming-and-design-rules/3.0/NIEM-NDR-3.0-2014-07-31.html#section_9.3.2.2" TargetMode="External"/><Relationship Id="rId188" Type="http://schemas.openxmlformats.org/officeDocument/2006/relationships/hyperlink" Target="http://reference.niem.gov/niem/specification/naming-and-design-rules/3.0/NIEM-NDR-3.0-2014-07-31.html#section_10.9.2" TargetMode="External"/><Relationship Id="rId311" Type="http://schemas.openxmlformats.org/officeDocument/2006/relationships/hyperlink" Target="http://reference.niem.gov/niem/specification/naming-and-design-rules/3.0/NIEM-NDR-3.0-2014-07-31.html#section_10.4.3" TargetMode="External"/><Relationship Id="rId332" Type="http://schemas.openxmlformats.org/officeDocument/2006/relationships/hyperlink" Target="http://reference.niem.gov/niem/specification/naming-and-design-rules/3.0/NIEM-NDR-3.0-2014-07-31.html#section_10.7" TargetMode="External"/><Relationship Id="rId353" Type="http://schemas.openxmlformats.org/officeDocument/2006/relationships/hyperlink" Target="http://www.w3.org/TR/2004/REC-xmlschema-1-20041028/" TargetMode="External"/><Relationship Id="rId374" Type="http://schemas.openxmlformats.org/officeDocument/2006/relationships/hyperlink" Target="http://reference.niem.gov/niem/specification/naming-and-design-rules/3.0/NIEM-NDR-3.0-2014-07-31.html#section_10.8" TargetMode="External"/><Relationship Id="rId395" Type="http://schemas.openxmlformats.org/officeDocument/2006/relationships/hyperlink" Target="http://reference.niem.gov/niem/specification/naming-and-design-rules/3.0/NIEM-NDR-3.0-2014-07-31.html#rule_10-56" TargetMode="External"/><Relationship Id="rId409" Type="http://schemas.openxmlformats.org/officeDocument/2006/relationships/hyperlink" Target="http://reference.niem.gov/niem/specification/naming-and-design-rules/3.0/NIEM-NDR-3.0-2014-07-31.html#rule_10-65" TargetMode="External"/><Relationship Id="rId560" Type="http://schemas.openxmlformats.org/officeDocument/2006/relationships/hyperlink" Target="http://reference.niem.gov/niem/specification/naming-and-design-rules/3.0/NIEM-NDR-3.0-2014-07-31.html#section_9.6.1" TargetMode="External"/><Relationship Id="rId581" Type="http://schemas.openxmlformats.org/officeDocument/2006/relationships/hyperlink" Target="http://www.w3.org/TR/2004/REC-xmlschema-1-20041028/#cos-nonambig" TargetMode="External"/><Relationship Id="rId71" Type="http://schemas.openxmlformats.org/officeDocument/2006/relationships/hyperlink" Target="http://reference.niem.gov/niem/specification/model-package-description/3.0/model-package-description-3.0.html#section_5.2.4.3" TargetMode="External"/><Relationship Id="rId92" Type="http://schemas.openxmlformats.org/officeDocument/2006/relationships/hyperlink" Target="http://reference.niem.gov/niem/specification/model-package-description/3.0/model-package-description-3.0.html#rule_5-38" TargetMode="External"/><Relationship Id="rId213" Type="http://schemas.openxmlformats.org/officeDocument/2006/relationships/hyperlink" Target="http://reference.niem.gov/niem/specification/naming-and-design-rules/3.0/NIEM-NDR-3.0-2014-07-31.html#rule_9-84" TargetMode="External"/><Relationship Id="rId234" Type="http://schemas.openxmlformats.org/officeDocument/2006/relationships/hyperlink" Target="http://reference.niem.gov/niem/specification/naming-and-design-rules/3.0/NIEM-NDR-3.0-2014-07-31.html#rule_9-26" TargetMode="External"/><Relationship Id="rId420" Type="http://schemas.openxmlformats.org/officeDocument/2006/relationships/hyperlink" Target="http://reference.niem.gov/niem/specification/naming-and-design-rules/3.0/NIEM-NDR-3.0-2014-07-31.html#section_11.3.3.1" TargetMode="External"/><Relationship Id="rId616" Type="http://schemas.openxmlformats.org/officeDocument/2006/relationships/hyperlink" Target="http://reference.niem.gov/niem/specification/naming-and-design-rules/3.0/NIEM-NDR-3.0-2014-07-31.html#rule_11-14" TargetMode="External"/><Relationship Id="rId637" Type="http://schemas.openxmlformats.org/officeDocument/2006/relationships/hyperlink" Target="http://reference.niem.gov/niem/specification/naming-and-design-rules/3.0/NIEM-NDR-3.0-2014-07-31.html#section_11.6.1.1" TargetMode="External"/><Relationship Id="rId658" Type="http://schemas.openxmlformats.org/officeDocument/2006/relationships/hyperlink" Target="http://reference.niem.gov/niem/specification/naming-and-design-rules/3.0/NIEM-NDR-3.0-2014-07-31.html#rule_9-57" TargetMode="External"/><Relationship Id="rId2" Type="http://schemas.openxmlformats.org/officeDocument/2006/relationships/numbering" Target="numbering.xml"/><Relationship Id="rId29" Type="http://schemas.openxmlformats.org/officeDocument/2006/relationships/hyperlink" Target="http://reference.niem.gov/niem/specification/model-package-description/3.0/model-package-description-3.0.html#section_3.2.2" TargetMode="External"/><Relationship Id="rId255" Type="http://schemas.openxmlformats.org/officeDocument/2006/relationships/hyperlink" Target="http://reference.niem.gov/niem/specification/naming-and-design-rules/3.0/NIEM-NDR-3.0-2014-07-31.html#section_9.2.4" TargetMode="External"/><Relationship Id="rId276" Type="http://schemas.openxmlformats.org/officeDocument/2006/relationships/hyperlink" Target="http://reference.niem.gov/niem/specification/naming-and-design-rules/3.0/NIEM-NDR-3.0-2014-07-31.html#rule_9-90" TargetMode="External"/><Relationship Id="rId297" Type="http://schemas.openxmlformats.org/officeDocument/2006/relationships/hyperlink" Target="http://reference.niem.gov/niem/specification/naming-and-design-rules/3.0/NIEM-NDR-3.0-2014-07-31.html#section_10.4.1" TargetMode="External"/><Relationship Id="rId441" Type="http://schemas.openxmlformats.org/officeDocument/2006/relationships/hyperlink" Target="http://reference.niem.gov/niem/specification/naming-and-design-rules/3.0/NIEM-NDR-3.0-2014-07-31.html#rule_11-38" TargetMode="External"/><Relationship Id="rId462" Type="http://schemas.openxmlformats.org/officeDocument/2006/relationships/hyperlink" Target="http://reference.niem.gov/niem/specification/naming-and-design-rules/3.0/NIEM-NDR-3.0-2014-07-31.html#section_12.2" TargetMode="External"/><Relationship Id="rId483" Type="http://schemas.openxmlformats.org/officeDocument/2006/relationships/hyperlink" Target="http://reference.niem.gov/niem/specification/naming-and-design-rules/3.0/NIEM-NDR-3.0-2014-07-31.html#rule_4-3" TargetMode="External"/><Relationship Id="rId518" Type="http://schemas.openxmlformats.org/officeDocument/2006/relationships/hyperlink" Target="http://reference.niem.gov/niem/specification/naming-and-design-rules/3.0/NIEM-NDR-3.0-2014-07-31.html#section_9.2.1" TargetMode="External"/><Relationship Id="rId539" Type="http://schemas.openxmlformats.org/officeDocument/2006/relationships/hyperlink" Target="http://reference.niem.gov/niem/specification/naming-and-design-rules/3.0/NIEM-NDR-3.0-2014-07-31.html#rule_9-68" TargetMode="External"/><Relationship Id="rId40" Type="http://schemas.openxmlformats.org/officeDocument/2006/relationships/hyperlink" Target="http://reference.niem.gov/niem/specification/model-package-description/3.0/model-package-description-3.0.html#rule_5-14" TargetMode="External"/><Relationship Id="rId115" Type="http://schemas.openxmlformats.org/officeDocument/2006/relationships/hyperlink" Target="http://reference.niem.gov/niem/specification/model-package-description/3.0/model-package-description-3.0.html#section_5.1.2" TargetMode="External"/><Relationship Id="rId136" Type="http://schemas.openxmlformats.org/officeDocument/2006/relationships/hyperlink" Target="http://reference.niem.gov/niem/specification/model-package-description/3.0/model-package-description-3.0.html#rule_7-9" TargetMode="External"/><Relationship Id="rId157" Type="http://schemas.openxmlformats.org/officeDocument/2006/relationships/hyperlink" Target="http://reference.niem.gov/niem/specification/naming-and-design-rules/3.0/NIEM-NDR-3.0-2014-07-31.html#rule_10-30" TargetMode="External"/><Relationship Id="rId178" Type="http://schemas.openxmlformats.org/officeDocument/2006/relationships/hyperlink" Target="http://reference.niem.gov/niem/specification/naming-and-design-rules/3.0/NIEM-NDR-3.0-2014-07-31.html#rule_9-13" TargetMode="External"/><Relationship Id="rId301" Type="http://schemas.openxmlformats.org/officeDocument/2006/relationships/hyperlink" Target="http://reference.niem.gov/niem/specification/naming-and-design-rules/3.0/NIEM-NDR-3.0-2014-07-31.html#section_10.4.2" TargetMode="External"/><Relationship Id="rId322" Type="http://schemas.openxmlformats.org/officeDocument/2006/relationships/hyperlink" Target="http://reference.niem.gov/niem/specification/naming-and-design-rules/3.0/NIEM-NDR-3.0-2014-07-31.html#rule_11-3" TargetMode="External"/><Relationship Id="rId343" Type="http://schemas.openxmlformats.org/officeDocument/2006/relationships/hyperlink" Target="http://reference.niem.gov/niem/specification/naming-and-design-rules/3.0/NIEM-NDR-3.0-2014-07-31.html#rule_9-18" TargetMode="External"/><Relationship Id="rId364" Type="http://schemas.openxmlformats.org/officeDocument/2006/relationships/hyperlink" Target="http://reference.niem.gov/niem/specification/naming-and-design-rules/3.0/NIEM-NDR-3.0-2014-07-31.html#section_10.2.4" TargetMode="External"/><Relationship Id="rId550" Type="http://schemas.openxmlformats.org/officeDocument/2006/relationships/hyperlink" Target="http://reference.niem.gov/niem/specification/naming-and-design-rules/3.0/NIEM-NDR-3.0-2014-07-31.html#section_9.4" TargetMode="External"/><Relationship Id="rId61" Type="http://schemas.openxmlformats.org/officeDocument/2006/relationships/hyperlink" Target="http://reference.niem.gov/niem/specification/model-package-description/3.0/model-package-description-3.0.html#section_5.2.4.3" TargetMode="External"/><Relationship Id="rId82" Type="http://schemas.openxmlformats.org/officeDocument/2006/relationships/hyperlink" Target="http://reference.niem.gov/niem/specification/model-package-description/3.0/model-package-description-3.0.html#rule_5-33" TargetMode="External"/><Relationship Id="rId199" Type="http://schemas.openxmlformats.org/officeDocument/2006/relationships/hyperlink" Target="http://reference.niem.gov/niem/specification/naming-and-design-rules/3.0/NIEM-NDR-3.0-2014-07-31.html#section_10.9.1.3" TargetMode="External"/><Relationship Id="rId203" Type="http://schemas.openxmlformats.org/officeDocument/2006/relationships/hyperlink" Target="http://reference.niem.gov/niem/specification/naming-and-design-rules/3.0/NIEM-NDR-3.0-2014-07-31.html#rule_10-36" TargetMode="External"/><Relationship Id="rId385" Type="http://schemas.openxmlformats.org/officeDocument/2006/relationships/hyperlink" Target="http://reference.niem.gov/niem/specification/naming-and-design-rules/3.0/NIEM-NDR-3.0-2014-07-31.html#rule_10-51" TargetMode="External"/><Relationship Id="rId571" Type="http://schemas.openxmlformats.org/officeDocument/2006/relationships/hyperlink" Target="http://reference.niem.gov/niem/specification/naming-and-design-rules/3.0/NIEM-NDR-3.0-2014-07-31.html#rule_9-87" TargetMode="External"/><Relationship Id="rId592" Type="http://schemas.openxmlformats.org/officeDocument/2006/relationships/hyperlink" Target="http://reference.niem.gov/niem/specification/naming-and-design-rules/3.0/NIEM-NDR-3.0-2014-07-31.html#rule_10-16" TargetMode="External"/><Relationship Id="rId606" Type="http://schemas.openxmlformats.org/officeDocument/2006/relationships/hyperlink" Target="http://reference.niem.gov/niem/specification/naming-and-design-rules/3.0/NIEM-NDR-3.0-2014-07-31.html#rule_10-62" TargetMode="External"/><Relationship Id="rId627" Type="http://schemas.openxmlformats.org/officeDocument/2006/relationships/hyperlink" Target="http://reference.niem.gov/niem/specification/naming-and-design-rules/3.0/NIEM-NDR-3.0-2014-07-31.html#section_11.2.3" TargetMode="External"/><Relationship Id="rId648" Type="http://schemas.openxmlformats.org/officeDocument/2006/relationships/hyperlink" Target="http://reference.niem.gov/niem/specification/naming-and-design-rules/3.0/NIEM-NDR-3.0-2014-07-31.html#rule_9-52" TargetMode="External"/><Relationship Id="rId19" Type="http://schemas.openxmlformats.org/officeDocument/2006/relationships/hyperlink" Target="http://www.iana.org/assignments/media-types" TargetMode="External"/><Relationship Id="rId224" Type="http://schemas.openxmlformats.org/officeDocument/2006/relationships/hyperlink" Target="http://reference.niem.gov/niem/specification/naming-and-design-rules/3.0/NIEM-NDR-3.0-2014-07-31.html#rule_9-10" TargetMode="External"/><Relationship Id="rId245" Type="http://schemas.openxmlformats.org/officeDocument/2006/relationships/hyperlink" Target="http://reference.niem.gov/niem/specification/naming-and-design-rules/3.0/NIEM-NDR-3.0-2014-07-31.html#section_9.2.1" TargetMode="External"/><Relationship Id="rId266" Type="http://schemas.openxmlformats.org/officeDocument/2006/relationships/hyperlink" Target="http://reference.niem.gov/niem/specification/naming-and-design-rules/3.0/NIEM-NDR-3.0-2014-07-31.html#rule_9-82" TargetMode="External"/><Relationship Id="rId287" Type="http://schemas.openxmlformats.org/officeDocument/2006/relationships/hyperlink" Target="http://reference.niem.gov/niem/specification/naming-and-design-rules/3.0/NIEM-NDR-3.0-2014-07-31.html#section_9.8.1" TargetMode="External"/><Relationship Id="rId410" Type="http://schemas.openxmlformats.org/officeDocument/2006/relationships/hyperlink" Target="http://reference.niem.gov/niem/specification/naming-and-design-rules/3.0/NIEM-NDR-3.0-2014-07-31.html#section_10.9" TargetMode="External"/><Relationship Id="rId431" Type="http://schemas.openxmlformats.org/officeDocument/2006/relationships/hyperlink" Target="http://reference.niem.gov/niem/specification/naming-and-design-rules/3.0/NIEM-NDR-3.0-2014-07-31.html#rule_11-30" TargetMode="External"/><Relationship Id="rId452" Type="http://schemas.openxmlformats.org/officeDocument/2006/relationships/hyperlink" Target="http://reference.niem.gov/niem/specification/naming-and-design-rules/3.0/NIEM-NDR-3.0-2014-07-31.html#section_12.3" TargetMode="External"/><Relationship Id="rId473" Type="http://schemas.openxmlformats.org/officeDocument/2006/relationships/hyperlink" Target="http://reference.niem.gov/niem/specification/naming-and-design-rules/3.0/NIEM-NDR-3.0-2014-07-31.html#rule_12-7" TargetMode="External"/><Relationship Id="rId494" Type="http://schemas.openxmlformats.org/officeDocument/2006/relationships/hyperlink" Target="http://reference.niem.gov/niem/specification/naming-and-design-rules/3.0/NIEM-NDR-3.0-2014-07-31.html#section_9.1.2" TargetMode="External"/><Relationship Id="rId508" Type="http://schemas.openxmlformats.org/officeDocument/2006/relationships/hyperlink" Target="http://reference.niem.gov/niem/specification/naming-and-design-rules/3.0/NIEM-NDR-3.0-2014-07-31.html#section_9.2.1" TargetMode="External"/><Relationship Id="rId529" Type="http://schemas.openxmlformats.org/officeDocument/2006/relationships/hyperlink" Target="http://reference.niem.gov/niem/specification/naming-and-design-rules/3.0/NIEM-NDR-3.0-2014-07-31.html#rule_9-63" TargetMode="External"/><Relationship Id="rId30" Type="http://schemas.openxmlformats.org/officeDocument/2006/relationships/hyperlink" Target="http://reference.niem.gov/niem/specification/model-package-description/3.0/model-package-description-3.0.html#rule_4-1" TargetMode="External"/><Relationship Id="rId105" Type="http://schemas.openxmlformats.org/officeDocument/2006/relationships/hyperlink" Target="http://reference.niem.gov/niem/specification/model-package-description/3.0/model-package-description-3.0.html#section_5.6.2.5" TargetMode="External"/><Relationship Id="rId126" Type="http://schemas.openxmlformats.org/officeDocument/2006/relationships/hyperlink" Target="http://reference.niem.gov/niem/specification/model-package-description/3.0/model-package-description-3.0.html#rule_7-3" TargetMode="External"/><Relationship Id="rId147" Type="http://schemas.openxmlformats.org/officeDocument/2006/relationships/hyperlink" Target="http://reference.niem.gov/niem/specification/naming-and-design-rules/3.0/NIEM-NDR-3.0-2014-07-31.html#rule_10-69" TargetMode="External"/><Relationship Id="rId168" Type="http://schemas.openxmlformats.org/officeDocument/2006/relationships/hyperlink" Target="http://reference.niem.gov/niem/specification/naming-and-design-rules/3.0/NIEM-NDR-3.0-2014-07-31.html#section_10.9.1.1" TargetMode="External"/><Relationship Id="rId312" Type="http://schemas.openxmlformats.org/officeDocument/2006/relationships/hyperlink" Target="http://reference.niem.gov/niem/specification/naming-and-design-rules/3.0/NIEM-NDR-3.0-2014-07-31.html#rule_10-29" TargetMode="External"/><Relationship Id="rId333" Type="http://schemas.openxmlformats.org/officeDocument/2006/relationships/hyperlink" Target="http://reference.niem.gov/niem/specification/naming-and-design-rules/3.0/NIEM-NDR-3.0-2014-07-31.html#rule_10-41" TargetMode="External"/><Relationship Id="rId354" Type="http://schemas.openxmlformats.org/officeDocument/2006/relationships/hyperlink" Target="http://reference.niem.gov/niem/specification/naming-and-design-rules/3.0/NIEM-NDR-3.0-2014-07-31.html#section_9.1.2" TargetMode="External"/><Relationship Id="rId540" Type="http://schemas.openxmlformats.org/officeDocument/2006/relationships/hyperlink" Target="http://reference.niem.gov/niem/specification/naming-and-design-rules/3.0/NIEM-NDR-3.0-2014-07-31.html#section_9.3.2.2" TargetMode="External"/><Relationship Id="rId51" Type="http://schemas.openxmlformats.org/officeDocument/2006/relationships/hyperlink" Target="http://reference.niem.gov/niem/specification/model-package-description/3.0/model-package-description-3.0.html#section_5.2.4.3" TargetMode="External"/><Relationship Id="rId72" Type="http://schemas.openxmlformats.org/officeDocument/2006/relationships/hyperlink" Target="http://reference.niem.gov/niem/specification/model-package-description/3.0/model-package-description-3.0.html#rule_5-29" TargetMode="External"/><Relationship Id="rId93" Type="http://schemas.openxmlformats.org/officeDocument/2006/relationships/hyperlink" Target="http://reference.niem.gov/niem/specification/model-package-description/3.0/model-package-description-3.0.html#section_5.6" TargetMode="External"/><Relationship Id="rId189" Type="http://schemas.openxmlformats.org/officeDocument/2006/relationships/hyperlink" Target="http://reference.niem.gov/niem/specification/naming-and-design-rules/3.0/NIEM-NDR-3.0-2014-07-31.html#rule_10-75" TargetMode="External"/><Relationship Id="rId375" Type="http://schemas.openxmlformats.org/officeDocument/2006/relationships/hyperlink" Target="http://reference.niem.gov/niem/specification/naming-and-design-rules/3.0/NIEM-NDR-3.0-2014-07-31.html#rule_10-46" TargetMode="External"/><Relationship Id="rId396" Type="http://schemas.openxmlformats.org/officeDocument/2006/relationships/hyperlink" Target="http://reference.niem.gov/niem/specification/naming-and-design-rules/3.0/NIEM-NDR-3.0-2014-07-31.html#section_10.8.4" TargetMode="External"/><Relationship Id="rId561" Type="http://schemas.openxmlformats.org/officeDocument/2006/relationships/hyperlink" Target="http://reference.niem.gov/niem/specification/naming-and-design-rules/3.0/NIEM-NDR-3.0-2014-07-31.html#rule_9-79" TargetMode="External"/><Relationship Id="rId582" Type="http://schemas.openxmlformats.org/officeDocument/2006/relationships/hyperlink" Target="http://reference.niem.gov/niem/specification/naming-and-design-rules/3.0/NIEM-NDR-3.0-2014-07-31.html#rule_4-5" TargetMode="External"/><Relationship Id="rId617" Type="http://schemas.openxmlformats.org/officeDocument/2006/relationships/hyperlink" Target="http://reference.niem.gov/niem/specification/naming-and-design-rules/3.0/NIEM-NDR-3.0-2014-07-31.html#section_11.2.1" TargetMode="External"/><Relationship Id="rId638" Type="http://schemas.openxmlformats.org/officeDocument/2006/relationships/hyperlink" Target="http://reference.niem.gov/niem/specification/naming-and-design-rules/3.0/NIEM-NDR-3.0-2014-07-31.html#rule_9-37" TargetMode="External"/><Relationship Id="rId659" Type="http://schemas.openxmlformats.org/officeDocument/2006/relationships/hyperlink" Target="http://reference.niem.gov/niem/specification/naming-and-design-rules/3.0/NIEM-NDR-3.0-2014-07-31.html#section_9.2.3.2" TargetMode="External"/><Relationship Id="rId3" Type="http://schemas.openxmlformats.org/officeDocument/2006/relationships/styles" Target="styles.xml"/><Relationship Id="rId214" Type="http://schemas.openxmlformats.org/officeDocument/2006/relationships/hyperlink" Target="http://reference.niem.gov/niem/specification/naming-and-design-rules/3.0/NIEM-NDR-3.0-2014-07-31.html#rule_10-7" TargetMode="External"/><Relationship Id="rId235" Type="http://schemas.openxmlformats.org/officeDocument/2006/relationships/hyperlink" Target="http://reference.niem.gov/niem/specification/naming-and-design-rules/3.0/NIEM-NDR-3.0-2014-07-31.html#section_9.1.3.1" TargetMode="External"/><Relationship Id="rId256" Type="http://schemas.openxmlformats.org/officeDocument/2006/relationships/hyperlink" Target="http://reference.niem.gov/niem/specification/naming-and-design-rules/3.0/NIEM-NDR-3.0-2014-07-31.html#rule_9-59" TargetMode="External"/><Relationship Id="rId277" Type="http://schemas.openxmlformats.org/officeDocument/2006/relationships/hyperlink" Target="http://reference.niem.gov/niem/specification/naming-and-design-rules/3.0/NIEM-NDR-3.0-2014-07-31.html#section_9.8" TargetMode="External"/><Relationship Id="rId298" Type="http://schemas.openxmlformats.org/officeDocument/2006/relationships/hyperlink" Target="http://reference.niem.gov/niem/specification/naming-and-design-rules/3.0/NIEM-NDR-3.0-2014-07-31.html#rule_10-22" TargetMode="External"/><Relationship Id="rId400" Type="http://schemas.openxmlformats.org/officeDocument/2006/relationships/hyperlink" Target="http://reference.niem.gov/niem/specification/naming-and-design-rules/3.0/NIEM-NDR-3.0-2014-07-31.html#section_10.8.6" TargetMode="External"/><Relationship Id="rId421" Type="http://schemas.openxmlformats.org/officeDocument/2006/relationships/hyperlink" Target="http://reference.niem.gov/niem/specification/naming-and-design-rules/3.0/NIEM-NDR-3.0-2014-07-31.html#rule_11-25" TargetMode="External"/><Relationship Id="rId442" Type="http://schemas.openxmlformats.org/officeDocument/2006/relationships/hyperlink" Target="http://reference.niem.gov/niem/specification/naming-and-design-rules/3.0/NIEM-NDR-3.0-2014-07-31.html#section_11.8.1" TargetMode="External"/><Relationship Id="rId463" Type="http://schemas.openxmlformats.org/officeDocument/2006/relationships/hyperlink" Target="http://reference.niem.gov/niem/specification/naming-and-design-rules/3.0/NIEM-NDR-3.0-2014-07-31.html#rule_12-3" TargetMode="External"/><Relationship Id="rId484" Type="http://schemas.openxmlformats.org/officeDocument/2006/relationships/hyperlink" Target="http://reference.niem.gov/niem/specification/naming-and-design-rules/3.0/NIEM-NDR-3.0-2014-07-31.html#section_4.3" TargetMode="External"/><Relationship Id="rId519" Type="http://schemas.openxmlformats.org/officeDocument/2006/relationships/hyperlink" Target="http://reference.niem.gov/niem/specification/naming-and-design-rules/3.0/NIEM-NDR-3.0-2014-07-31.html#rule_9-47" TargetMode="External"/><Relationship Id="rId116" Type="http://schemas.openxmlformats.org/officeDocument/2006/relationships/hyperlink" Target="http://reference.niem.gov/niem/specification/model-package-description/3.0/model-package-description-3.0.html#rule_5-8" TargetMode="External"/><Relationship Id="rId137" Type="http://schemas.openxmlformats.org/officeDocument/2006/relationships/hyperlink" Target="http://reference.niem.gov/niem/specification/model-package-description/3.0/model-package-description-3.0.html#section_7.4" TargetMode="External"/><Relationship Id="rId158" Type="http://schemas.openxmlformats.org/officeDocument/2006/relationships/hyperlink" Target="http://reference.niem.gov/niem/specification/naming-and-design-rules/3.0/NIEM-NDR-3.0-2014-07-31.html#section_10.4.4" TargetMode="External"/><Relationship Id="rId302" Type="http://schemas.openxmlformats.org/officeDocument/2006/relationships/hyperlink" Target="http://reference.niem.gov/niem/specification/naming-and-design-rules/3.0/NIEM-NDR-3.0-2014-07-31.html#rule_10-24" TargetMode="External"/><Relationship Id="rId323" Type="http://schemas.openxmlformats.org/officeDocument/2006/relationships/hyperlink" Target="http://reference.niem.gov/niem/specification/naming-and-design-rules/3.0/NIEM-NDR-3.0-2014-07-31.html#section_11.1.1" TargetMode="External"/><Relationship Id="rId344" Type="http://schemas.openxmlformats.org/officeDocument/2006/relationships/hyperlink" Target="http://reference.niem.gov/niem/specification/naming-and-design-rules/3.0/NIEM-NDR-3.0-2014-07-31.html#section_9.1.2.2" TargetMode="External"/><Relationship Id="rId530" Type="http://schemas.openxmlformats.org/officeDocument/2006/relationships/hyperlink" Target="http://reference.niem.gov/niem/specification/naming-and-design-rules/3.0/NIEM-NDR-3.0-2014-07-31.html#section_9.3.1.2" TargetMode="External"/><Relationship Id="rId20" Type="http://schemas.openxmlformats.org/officeDocument/2006/relationships/hyperlink" Target="http://reference.niem.gov/niem/specification/model-package-description/3.0/model-package-description-3.0.html#section_6.1" TargetMode="External"/><Relationship Id="rId41" Type="http://schemas.openxmlformats.org/officeDocument/2006/relationships/hyperlink" Target="http://reference.niem.gov/niem/specification/model-package-description/3.0/model-package-description-3.0.html#section_5.2.4.2" TargetMode="External"/><Relationship Id="rId62" Type="http://schemas.openxmlformats.org/officeDocument/2006/relationships/hyperlink" Target="http://reference.niem.gov/niem/specification/model-package-description/3.0/model-package-description-3.0.html#rule_5-24" TargetMode="External"/><Relationship Id="rId83" Type="http://schemas.openxmlformats.org/officeDocument/2006/relationships/hyperlink" Target="http://reference.niem.gov/niem/specification/model-package-description/3.0/model-package-description-3.0.html#section_5.2.4.7" TargetMode="External"/><Relationship Id="rId179" Type="http://schemas.openxmlformats.org/officeDocument/2006/relationships/hyperlink" Target="http://reference.niem.gov/niem/specification/naming-and-design-rules/3.0/NIEM-NDR-3.0-2014-07-31.html#section_9.1.2.1" TargetMode="External"/><Relationship Id="rId365" Type="http://schemas.openxmlformats.org/officeDocument/2006/relationships/hyperlink" Target="http://reference.niem.gov/niem/specification/naming-and-design-rules/3.0/NIEM-NDR-3.0-2014-07-31.html#rule_10-1" TargetMode="External"/><Relationship Id="rId386" Type="http://schemas.openxmlformats.org/officeDocument/2006/relationships/hyperlink" Target="http://reference.niem.gov/niem/specification/naming-and-design-rules/3.0/NIEM-NDR-3.0-2014-07-31.html#section_10.8.2.1" TargetMode="External"/><Relationship Id="rId551" Type="http://schemas.openxmlformats.org/officeDocument/2006/relationships/hyperlink" Target="http://reference.niem.gov/niem/specification/naming-and-design-rules/3.0/NIEM-NDR-3.0-2014-07-31.html#rule_9-74" TargetMode="External"/><Relationship Id="rId572" Type="http://schemas.openxmlformats.org/officeDocument/2006/relationships/hyperlink" Target="http://reference.niem.gov/niem/specification/naming-and-design-rules/3.0/NIEM-NDR-3.0-2014-07-31.html#section_9.8" TargetMode="External"/><Relationship Id="rId593" Type="http://schemas.openxmlformats.org/officeDocument/2006/relationships/hyperlink" Target="http://reference.niem.gov/niem/specification/naming-and-design-rules/3.0/NIEM-NDR-3.0-2014-07-31.html#section_10.2.3.4" TargetMode="External"/><Relationship Id="rId607" Type="http://schemas.openxmlformats.org/officeDocument/2006/relationships/hyperlink" Target="http://reference.niem.gov/niem/specification/naming-and-design-rules/3.0/NIEM-NDR-3.0-2014-07-31.html#section_10.8.7" TargetMode="External"/><Relationship Id="rId628" Type="http://schemas.openxmlformats.org/officeDocument/2006/relationships/hyperlink" Target="http://reference.niem.gov/niem/specification/naming-and-design-rules/3.0/NIEM-NDR-3.0-2014-07-31.html#rule_11-20" TargetMode="External"/><Relationship Id="rId649" Type="http://schemas.openxmlformats.org/officeDocument/2006/relationships/hyperlink" Target="http://reference.niem.gov/niem/specification/naming-and-design-rules/3.0/NIEM-NDR-3.0-2014-07-31.html#section_9.2.3.1" TargetMode="External"/><Relationship Id="rId190" Type="http://schemas.openxmlformats.org/officeDocument/2006/relationships/hyperlink" Target="http://reference.niem.gov/niem/specification/naming-and-design-rules/3.0/NIEM-NDR-3.0-2014-07-31.html#section_10.9.2" TargetMode="External"/><Relationship Id="rId204" Type="http://schemas.openxmlformats.org/officeDocument/2006/relationships/hyperlink" Target="http://reference.niem.gov/niem/specification/naming-and-design-rules/3.0/NIEM-NDR-3.0-2014-07-31.html#section_10.5.1" TargetMode="External"/><Relationship Id="rId225" Type="http://schemas.openxmlformats.org/officeDocument/2006/relationships/hyperlink" Target="http://reference.niem.gov/niem/specification/naming-and-design-rules/3.0/NIEM-NDR-3.0-2014-07-31.html#section_9.1.2" TargetMode="External"/><Relationship Id="rId246" Type="http://schemas.openxmlformats.org/officeDocument/2006/relationships/hyperlink" Target="http://reference.niem.gov/niem/specification/naming-and-design-rules/3.0/NIEM-NDR-3.0-2014-07-31.html#rule_9-44" TargetMode="External"/><Relationship Id="rId267" Type="http://schemas.openxmlformats.org/officeDocument/2006/relationships/hyperlink" Target="http://reference.niem.gov/niem/specification/naming-and-design-rules/3.0/NIEM-NDR-3.0-2014-07-31.html#section_9.7" TargetMode="External"/><Relationship Id="rId288" Type="http://schemas.openxmlformats.org/officeDocument/2006/relationships/hyperlink" Target="http://reference.niem.gov/niem/specification/naming-and-design-rules/3.0/NIEM-NDR-3.0-2014-07-31.html#rule_9-96" TargetMode="External"/><Relationship Id="rId411" Type="http://schemas.openxmlformats.org/officeDocument/2006/relationships/hyperlink" Target="http://reference.niem.gov/niem/specification/naming-and-design-rules/3.0/NIEM-NDR-3.0-2014-07-31.html#rule_10-67" TargetMode="External"/><Relationship Id="rId432" Type="http://schemas.openxmlformats.org/officeDocument/2006/relationships/hyperlink" Target="http://reference.niem.gov/niem/specification/naming-and-design-rules/3.0/NIEM-NDR-3.0-2014-07-31.html#section_11.6.1" TargetMode="External"/><Relationship Id="rId453" Type="http://schemas.openxmlformats.org/officeDocument/2006/relationships/hyperlink" Target="http://reference.niem.gov/niem/specification/naming-and-design-rules/3.0/NIEM-NDR-3.0-2014-07-31.html#rule_12-12" TargetMode="External"/><Relationship Id="rId474" Type="http://schemas.openxmlformats.org/officeDocument/2006/relationships/hyperlink" Target="http://reference.niem.gov/niem/specification/naming-and-design-rules/3.0/NIEM-NDR-3.0-2014-07-31.html#section_12" TargetMode="External"/><Relationship Id="rId509" Type="http://schemas.openxmlformats.org/officeDocument/2006/relationships/hyperlink" Target="http://reference.niem.gov/niem/specification/naming-and-design-rules/3.0/NIEM-NDR-3.0-2014-07-31.html#rule_9-36" TargetMode="External"/><Relationship Id="rId660" Type="http://schemas.openxmlformats.org/officeDocument/2006/relationships/hyperlink" Target="http://www.w3.org/TR/2004/REC-xmlschema-1-20041028/" TargetMode="External"/><Relationship Id="rId106" Type="http://schemas.openxmlformats.org/officeDocument/2006/relationships/hyperlink" Target="http://reference.niem.gov/niem/specification/model-package-description/3.0/model-package-description-3.0.html#rule_5-46" TargetMode="External"/><Relationship Id="rId127" Type="http://schemas.openxmlformats.org/officeDocument/2006/relationships/hyperlink" Target="http://reference.niem.gov/niem/specification/model-package-description/3.0/model-package-description-3.0.html#section_7" TargetMode="External"/><Relationship Id="rId313" Type="http://schemas.openxmlformats.org/officeDocument/2006/relationships/hyperlink" Target="http://reference.niem.gov/niem/specification/naming-and-design-rules/3.0/NIEM-NDR-3.0-2014-07-31.html#section_10.4.3" TargetMode="External"/><Relationship Id="rId495" Type="http://schemas.openxmlformats.org/officeDocument/2006/relationships/hyperlink" Target="http://reference.niem.gov/niem/specification/naming-and-design-rules/3.0/NIEM-NDR-3.0-2014-07-31.html#rule_9-29" TargetMode="External"/><Relationship Id="rId10" Type="http://schemas.microsoft.com/office/2011/relationships/commentsExtended" Target="commentsExtended.xml"/><Relationship Id="rId31" Type="http://schemas.openxmlformats.org/officeDocument/2006/relationships/hyperlink" Target="http://reference.niem.gov/niem/specification/model-package-description/3.0/model-package-description-3.0.html#section_4.2.1" TargetMode="External"/><Relationship Id="rId52" Type="http://schemas.openxmlformats.org/officeDocument/2006/relationships/hyperlink" Target="http://reference.niem.gov/niem/specification/model-package-description/3.0/model-package-description-3.0.html#rule_5-1" TargetMode="External"/><Relationship Id="rId73" Type="http://schemas.openxmlformats.org/officeDocument/2006/relationships/hyperlink" Target="http://reference.niem.gov/niem/specification/model-package-description/3.0/model-package-description-3.0.html#section_5.2.4.3" TargetMode="External"/><Relationship Id="rId94" Type="http://schemas.openxmlformats.org/officeDocument/2006/relationships/hyperlink" Target="http://reference.niem.gov/niem/specification/model-package-description/3.0/model-package-description-3.0.html#rule_5-39" TargetMode="External"/><Relationship Id="rId148" Type="http://schemas.openxmlformats.org/officeDocument/2006/relationships/hyperlink" Target="http://reference.niem.gov/niem/specification/naming-and-design-rules/3.0/NIEM-NDR-3.0-2014-07-31.html#section_10.9.1" TargetMode="External"/><Relationship Id="rId169" Type="http://schemas.openxmlformats.org/officeDocument/2006/relationships/hyperlink" Target="http://reference.niem.gov/niem/specification/naming-and-design-rules/3.0/NIEM-NDR-3.0-2014-07-31.html#rule_10-66" TargetMode="External"/><Relationship Id="rId334" Type="http://schemas.openxmlformats.org/officeDocument/2006/relationships/hyperlink" Target="http://reference.niem.gov/niem/specification/naming-and-design-rules/3.0/NIEM-NDR-3.0-2014-07-31.html#section_10.7" TargetMode="External"/><Relationship Id="rId355" Type="http://schemas.openxmlformats.org/officeDocument/2006/relationships/hyperlink" Target="http://reference.niem.gov/niem/specification/naming-and-design-rules/3.0/NIEM-NDR-3.0-2014-07-31.html#rule_11-10" TargetMode="External"/><Relationship Id="rId376" Type="http://schemas.openxmlformats.org/officeDocument/2006/relationships/hyperlink" Target="http://reference.niem.gov/niem/specification/naming-and-design-rules/3.0/NIEM-NDR-3.0-2014-07-31.html#section_10.8.1" TargetMode="External"/><Relationship Id="rId397" Type="http://schemas.openxmlformats.org/officeDocument/2006/relationships/hyperlink" Target="http://reference.niem.gov/niem/specification/naming-and-design-rules/3.0/NIEM-NDR-3.0-2014-07-31.html#rule_10-57" TargetMode="External"/><Relationship Id="rId520" Type="http://schemas.openxmlformats.org/officeDocument/2006/relationships/hyperlink" Target="http://reference.niem.gov/niem/specification/naming-and-design-rules/3.0/NIEM-NDR-3.0-2014-07-31.html#section_9.2.3" TargetMode="External"/><Relationship Id="rId541" Type="http://schemas.openxmlformats.org/officeDocument/2006/relationships/hyperlink" Target="http://reference.niem.gov/niem/specification/naming-and-design-rules/3.0/NIEM-NDR-3.0-2014-07-31.html#rule_9-69" TargetMode="External"/><Relationship Id="rId562" Type="http://schemas.openxmlformats.org/officeDocument/2006/relationships/hyperlink" Target="http://reference.niem.gov/niem/specification/naming-and-design-rules/3.0/NIEM-NDR-3.0-2014-07-31.html#section_9.6.1" TargetMode="External"/><Relationship Id="rId583" Type="http://schemas.openxmlformats.org/officeDocument/2006/relationships/hyperlink" Target="http://reference.niem.gov/niem/specification/naming-and-design-rules/3.0/NIEM-NDR-3.0-2014-07-31.html#rule_9-29" TargetMode="External"/><Relationship Id="rId618" Type="http://schemas.openxmlformats.org/officeDocument/2006/relationships/hyperlink" Target="http://reference.niem.gov/niem/specification/naming-and-design-rules/3.0/NIEM-NDR-3.0-2014-07-31.html#rule_11-15" TargetMode="External"/><Relationship Id="rId639" Type="http://schemas.openxmlformats.org/officeDocument/2006/relationships/hyperlink" Target="http://reference.niem.gov/niem/specification/naming-and-design-rules/3.0/NIEM-NDR-3.0-2014-07-31.html#section_9.2.1" TargetMode="External"/><Relationship Id="rId4" Type="http://schemas.openxmlformats.org/officeDocument/2006/relationships/settings" Target="settings.xml"/><Relationship Id="rId180" Type="http://schemas.openxmlformats.org/officeDocument/2006/relationships/hyperlink" Target="http://reference.niem.gov/niem/specification/naming-and-design-rules/3.0/NIEM-NDR-3.0-2014-07-31.html#rule_9-14" TargetMode="External"/><Relationship Id="rId215" Type="http://schemas.openxmlformats.org/officeDocument/2006/relationships/hyperlink" Target="http://reference.niem.gov/niem/specification/naming-and-design-rules/3.0/NIEM-NDR-3.0-2014-07-31.html#section_10.2.3.1" TargetMode="External"/><Relationship Id="rId236" Type="http://schemas.openxmlformats.org/officeDocument/2006/relationships/hyperlink" Target="http://reference.niem.gov/niem/specification/naming-and-design-rules/3.0/NIEM-NDR-3.0-2014-07-31.html#rule_9-27" TargetMode="External"/><Relationship Id="rId257" Type="http://schemas.openxmlformats.org/officeDocument/2006/relationships/hyperlink" Target="http://reference.niem.gov/niem/specification/naming-and-design-rules/3.0/NIEM-NDR-3.0-2014-07-31.html#section_9.3.1" TargetMode="External"/><Relationship Id="rId278" Type="http://schemas.openxmlformats.org/officeDocument/2006/relationships/hyperlink" Target="http://reference.niem.gov/niem/specification/naming-and-design-rules/3.0/NIEM-NDR-3.0-2014-07-31.html#rule_9-91" TargetMode="External"/><Relationship Id="rId401" Type="http://schemas.openxmlformats.org/officeDocument/2006/relationships/hyperlink" Target="http://reference.niem.gov/niem/specification/naming-and-design-rules/3.0/NIEM-NDR-3.0-2014-07-31.html#rule_10-59" TargetMode="External"/><Relationship Id="rId422" Type="http://schemas.openxmlformats.org/officeDocument/2006/relationships/hyperlink" Target="http://reference.niem.gov/niem/specification/naming-and-design-rules/3.0/NIEM-NDR-3.0-2014-07-31.html#section_11.6.1" TargetMode="External"/><Relationship Id="rId443" Type="http://schemas.openxmlformats.org/officeDocument/2006/relationships/hyperlink" Target="http://reference.niem.gov/niem/specification/naming-and-design-rules/3.0/NIEM-NDR-3.0-2014-07-31.html#rule_11-39" TargetMode="External"/><Relationship Id="rId464" Type="http://schemas.openxmlformats.org/officeDocument/2006/relationships/hyperlink" Target="http://reference.niem.gov/niem/specification/naming-and-design-rules/3.0/NIEM-NDR-3.0-2014-07-31.html#section_12.2" TargetMode="External"/><Relationship Id="rId650" Type="http://schemas.openxmlformats.org/officeDocument/2006/relationships/hyperlink" Target="http://reference.niem.gov/niem/specification/naming-and-design-rules/3.0/NIEM-NDR-3.0-2014-07-31.html#rule_9-53" TargetMode="External"/><Relationship Id="rId303" Type="http://schemas.openxmlformats.org/officeDocument/2006/relationships/hyperlink" Target="http://reference.niem.gov/niem/specification/naming-and-design-rules/3.0/NIEM-NDR-3.0-2014-07-31.html#section_10.4.2" TargetMode="External"/><Relationship Id="rId485" Type="http://schemas.openxmlformats.org/officeDocument/2006/relationships/hyperlink" Target="http://reference.niem.gov/niem/specification/naming-and-design-rules/3.0/NIEM-NDR-3.0-2014-07-31.html#rule_4-4" TargetMode="External"/><Relationship Id="rId42" Type="http://schemas.openxmlformats.org/officeDocument/2006/relationships/hyperlink" Target="http://reference.niem.gov/niem/specification/model-package-description/3.0/model-package-description-3.0.html#rule_5-15" TargetMode="External"/><Relationship Id="rId84" Type="http://schemas.openxmlformats.org/officeDocument/2006/relationships/hyperlink" Target="http://reference.niem.gov/niem/specification/model-package-description/3.0/model-package-description-3.0.html#rule_5-34" TargetMode="External"/><Relationship Id="rId138" Type="http://schemas.openxmlformats.org/officeDocument/2006/relationships/hyperlink" Target="http://reference.niem.gov/niem/specification/model-package-description/3.0/model-package-description-3.0.html#rule_7-4" TargetMode="External"/><Relationship Id="rId345" Type="http://schemas.openxmlformats.org/officeDocument/2006/relationships/hyperlink" Target="http://reference.niem.gov/niem/specification/naming-and-design-rules/3.0/NIEM-NDR-3.0-2014-07-31.html#rule_9-19" TargetMode="External"/><Relationship Id="rId387" Type="http://schemas.openxmlformats.org/officeDocument/2006/relationships/hyperlink" Target="http://reference.niem.gov/niem/specification/naming-and-design-rules/3.0/NIEM-NDR-3.0-2014-07-31.html#rule_10-52" TargetMode="External"/><Relationship Id="rId510" Type="http://schemas.openxmlformats.org/officeDocument/2006/relationships/hyperlink" Target="http://reference.niem.gov/niem/specification/naming-and-design-rules/3.0/NIEM-NDR-3.0-2014-07-31.html#section_9.2.1" TargetMode="External"/><Relationship Id="rId552" Type="http://schemas.openxmlformats.org/officeDocument/2006/relationships/hyperlink" Target="http://reference.niem.gov/niem/specification/naming-and-design-rules/3.0/NIEM-NDR-3.0-2014-07-31.html#section_9.5.1" TargetMode="External"/><Relationship Id="rId594" Type="http://schemas.openxmlformats.org/officeDocument/2006/relationships/hyperlink" Target="http://reference.niem.gov/niem/specification/naming-and-design-rules/3.0/NIEM-NDR-3.0-2014-07-31.html#rule_10-20" TargetMode="External"/><Relationship Id="rId608" Type="http://schemas.openxmlformats.org/officeDocument/2006/relationships/hyperlink" Target="http://reference.niem.gov/niem/specification/naming-and-design-rules/3.0/NIEM-NDR-3.0-2014-07-31.html#rule_10-63" TargetMode="External"/><Relationship Id="rId191" Type="http://schemas.openxmlformats.org/officeDocument/2006/relationships/hyperlink" Target="http://reference.niem.gov/niem/specification/naming-and-design-rules/3.0/NIEM-NDR-3.0-2014-07-31.html#section_10.8.2.1" TargetMode="External"/><Relationship Id="rId205" Type="http://schemas.openxmlformats.org/officeDocument/2006/relationships/hyperlink" Target="http://reference.niem.gov/niem/specification/naming-and-design-rules/3.0/NIEM-NDR-3.0-2014-07-31.html#rule_10-37" TargetMode="External"/><Relationship Id="rId247" Type="http://schemas.openxmlformats.org/officeDocument/2006/relationships/hyperlink" Target="http://reference.niem.gov/niem/specification/naming-and-design-rules/3.0/NIEM-NDR-3.0-2014-07-31.html#section_9.2.1.1" TargetMode="External"/><Relationship Id="rId412" Type="http://schemas.openxmlformats.org/officeDocument/2006/relationships/hyperlink" Target="http://reference.niem.gov/niem/specification/naming-and-design-rules/3.0/NIEM-NDR-3.0-2014-07-31.html#section_10.9.1.1" TargetMode="External"/><Relationship Id="rId107" Type="http://schemas.openxmlformats.org/officeDocument/2006/relationships/hyperlink" Target="http://reference.niem.gov/niem/specification/model-package-description/3.0/model-package-description-3.0.html#section_5.7" TargetMode="External"/><Relationship Id="rId289" Type="http://schemas.openxmlformats.org/officeDocument/2006/relationships/hyperlink" Target="http://reference.niem.gov/niem/specification/naming-and-design-rules/3.0/NIEM-NDR-3.0-2014-07-31.html#section_9.8.1" TargetMode="External"/><Relationship Id="rId454" Type="http://schemas.openxmlformats.org/officeDocument/2006/relationships/hyperlink" Target="http://reference.niem.gov/niem/specification/naming-and-design-rules/3.0/NIEM-NDR-3.0-2014-07-31.html#section_12.3" TargetMode="External"/><Relationship Id="rId496" Type="http://schemas.openxmlformats.org/officeDocument/2006/relationships/hyperlink" Target="http://reference.niem.gov/niem/specification/naming-and-design-rules/3.0/NIEM-NDR-3.0-2014-07-31.html#section_9.1.3.2" TargetMode="External"/><Relationship Id="rId661" Type="http://schemas.openxmlformats.org/officeDocument/2006/relationships/hyperlink" Target="http://reference.niem.gov/niem/specification/naming-and-design-rules/3.0/NIEM-NDR-3.0-2014-07-31.html#section_9.1.3.3" TargetMode="External"/><Relationship Id="rId11" Type="http://schemas.openxmlformats.org/officeDocument/2006/relationships/header" Target="header1.xml"/><Relationship Id="rId53" Type="http://schemas.openxmlformats.org/officeDocument/2006/relationships/hyperlink" Target="http://reference.niem.gov/niem/specification/model-package-description/3.0/model-package-description-3.0.html#section_5.1" TargetMode="External"/><Relationship Id="rId149" Type="http://schemas.openxmlformats.org/officeDocument/2006/relationships/hyperlink" Target="http://reference.niem.gov/niem/specification/naming-and-design-rules/3.0/NIEM-NDR-3.0-2014-07-31.html#rule_10-8" TargetMode="External"/><Relationship Id="rId314" Type="http://schemas.openxmlformats.org/officeDocument/2006/relationships/hyperlink" Target="http://reference.niem.gov/niem/specification/naming-and-design-rules/3.0/NIEM-NDR-3.0-2014-07-31.html#rule_11-11" TargetMode="External"/><Relationship Id="rId356" Type="http://schemas.openxmlformats.org/officeDocument/2006/relationships/hyperlink" Target="http://reference.niem.gov/niem/specification/naming-and-design-rules/3.0/NIEM-NDR-3.0-2014-07-31.html#section_11.1.2.3" TargetMode="External"/><Relationship Id="rId398" Type="http://schemas.openxmlformats.org/officeDocument/2006/relationships/hyperlink" Target="http://reference.niem.gov/niem/specification/naming-and-design-rules/3.0/NIEM-NDR-3.0-2014-07-31.html#section_10.8.5" TargetMode="External"/><Relationship Id="rId521" Type="http://schemas.openxmlformats.org/officeDocument/2006/relationships/hyperlink" Target="http://reference.niem.gov/niem/specification/naming-and-design-rules/3.0/NIEM-NDR-3.0-2014-07-31.html#rule_9-48" TargetMode="External"/><Relationship Id="rId563" Type="http://schemas.openxmlformats.org/officeDocument/2006/relationships/hyperlink" Target="http://reference.niem.gov/niem/specification/naming-and-design-rules/3.0/NIEM-NDR-3.0-2014-07-31.html#rule_9-80" TargetMode="External"/><Relationship Id="rId619" Type="http://schemas.openxmlformats.org/officeDocument/2006/relationships/hyperlink" Target="http://reference.niem.gov/niem/specification/naming-and-design-rules/3.0/NIEM-NDR-3.0-2014-07-31.html#section_11.2.1" TargetMode="External"/><Relationship Id="rId95" Type="http://schemas.openxmlformats.org/officeDocument/2006/relationships/hyperlink" Target="http://reference.niem.gov/niem/specification/model-package-description/3.0/model-package-description-3.0.html#section_5.6" TargetMode="External"/><Relationship Id="rId160" Type="http://schemas.openxmlformats.org/officeDocument/2006/relationships/hyperlink" Target="http://reference.niem.gov/niem/specification/naming-and-design-rules/3.0/NIEM-NDR-3.0-2014-07-31.html#section_10.4.4" TargetMode="External"/><Relationship Id="rId216" Type="http://schemas.openxmlformats.org/officeDocument/2006/relationships/hyperlink" Target="http://reference.niem.gov/niem/specification/naming-and-design-rules/3.0/NIEM-NDR-3.0-2014-07-31.html#rule_7-2" TargetMode="External"/><Relationship Id="rId423" Type="http://schemas.openxmlformats.org/officeDocument/2006/relationships/hyperlink" Target="http://reference.niem.gov/niem/specification/naming-and-design-rules/3.0/NIEM-NDR-3.0-2014-07-31.html#rule_11-26" TargetMode="External"/><Relationship Id="rId258" Type="http://schemas.openxmlformats.org/officeDocument/2006/relationships/hyperlink" Target="http://reference.niem.gov/niem/specification/naming-and-design-rules/3.0/NIEM-NDR-3.0-2014-07-31.html#rule_9-5" TargetMode="External"/><Relationship Id="rId465" Type="http://schemas.openxmlformats.org/officeDocument/2006/relationships/hyperlink" Target="http://reference.niem.gov/niem/specification/naming-and-design-rules/3.0/NIEM-NDR-3.0-2014-07-31.html#rule_12-3" TargetMode="External"/><Relationship Id="rId630" Type="http://schemas.openxmlformats.org/officeDocument/2006/relationships/hyperlink" Target="http://reference.niem.gov/niem/specification/naming-and-design-rules/3.0/NIEM-NDR-3.0-2014-07-31.html#rule_11-21" TargetMode="External"/><Relationship Id="rId22" Type="http://schemas.openxmlformats.org/officeDocument/2006/relationships/hyperlink" Target="http://reference.niem.gov/niem/specification/model-package-description/3.0/model-package-description-3.0.html#section_5.6.3" TargetMode="External"/><Relationship Id="rId64" Type="http://schemas.openxmlformats.org/officeDocument/2006/relationships/hyperlink" Target="http://reference.niem.gov/niem/specification/model-package-description/3.0/model-package-description-3.0.html#rule_5-25" TargetMode="External"/><Relationship Id="rId118" Type="http://schemas.openxmlformats.org/officeDocument/2006/relationships/hyperlink" Target="http://reference.niem.gov/niem/specification/model-package-description/3.0/model-package-description-3.0.html#rule_5-9" TargetMode="External"/><Relationship Id="rId325" Type="http://schemas.openxmlformats.org/officeDocument/2006/relationships/hyperlink" Target="http://reference.niem.gov/niem/specification/naming-and-design-rules/3.0/NIEM-NDR-3.0-2014-07-31.html#section_11.1.2" TargetMode="External"/><Relationship Id="rId367" Type="http://schemas.openxmlformats.org/officeDocument/2006/relationships/hyperlink" Target="http://reference.niem.gov/niem/specification/naming-and-design-rules/3.0/NIEM-NDR-3.0-2014-07-31.html#rule_10-2" TargetMode="External"/><Relationship Id="rId532" Type="http://schemas.openxmlformats.org/officeDocument/2006/relationships/hyperlink" Target="http://reference.niem.gov/niem/specification/naming-and-design-rules/3.0/NIEM-NDR-3.0-2014-07-31.html#section_9.3.1.2" TargetMode="External"/><Relationship Id="rId574" Type="http://schemas.openxmlformats.org/officeDocument/2006/relationships/hyperlink" Target="http://reference.niem.gov/niem/specification/naming-and-design-rules/3.0/NIEM-NDR-3.0-2014-07-31.html#section_9.8" TargetMode="External"/><Relationship Id="rId171" Type="http://schemas.openxmlformats.org/officeDocument/2006/relationships/hyperlink" Target="http://www.w3.org/TR/2004/REC-xmlschema-1-20041028/" TargetMode="External"/><Relationship Id="rId227" Type="http://schemas.openxmlformats.org/officeDocument/2006/relationships/hyperlink" Target="http://reference.niem.gov/niem/specification/naming-and-design-rules/3.0/NIEM-NDR-3.0-2014-07-31.html#section_9.1.1.1" TargetMode="External"/><Relationship Id="rId269" Type="http://schemas.openxmlformats.org/officeDocument/2006/relationships/hyperlink" Target="http://reference.niem.gov/niem/specification/naming-and-design-rules/3.0/NIEM-NDR-3.0-2014-07-31.html#section_9.7" TargetMode="External"/><Relationship Id="rId434" Type="http://schemas.openxmlformats.org/officeDocument/2006/relationships/hyperlink" Target="http://reference.niem.gov/niem/specification/naming-and-design-rules/3.0/NIEM-NDR-3.0-2014-07-31.html#section_11.7.1" TargetMode="External"/><Relationship Id="rId476" Type="http://schemas.openxmlformats.org/officeDocument/2006/relationships/hyperlink" Target="http://reference.niem.gov/niem/specification/naming-and-design-rules/3.0/NIEM-NDR-3.0-2014-07-31.html#section_12.3" TargetMode="External"/><Relationship Id="rId641" Type="http://schemas.openxmlformats.org/officeDocument/2006/relationships/hyperlink" Target="http://reference.niem.gov/niem/specification/naming-and-design-rules/3.0/NIEM-NDR-3.0-2014-07-31.html#section_9.2.1" TargetMode="External"/><Relationship Id="rId33" Type="http://schemas.openxmlformats.org/officeDocument/2006/relationships/hyperlink" Target="http://reference.niem.gov/niem/specification/model-package-description/3.0/model-package-description-3.0.html#section_5.2.3" TargetMode="External"/><Relationship Id="rId129" Type="http://schemas.openxmlformats.org/officeDocument/2006/relationships/hyperlink" Target="http://reference.niem.gov/niem/specification/model-package-description/3.0/model-package-description-3.0.html#section_7.2" TargetMode="External"/><Relationship Id="rId280" Type="http://schemas.openxmlformats.org/officeDocument/2006/relationships/hyperlink" Target="http://reference.niem.gov/niem/specification/naming-and-design-rules/3.0/NIEM-NDR-3.0-2014-07-31.html#rule_9-92" TargetMode="External"/><Relationship Id="rId336" Type="http://schemas.openxmlformats.org/officeDocument/2006/relationships/hyperlink" Target="http://reference.niem.gov/niem/specification/naming-and-design-rules/3.0/NIEM-NDR-3.0-2014-07-31.html#section_10" TargetMode="External"/><Relationship Id="rId501" Type="http://schemas.openxmlformats.org/officeDocument/2006/relationships/hyperlink" Target="http://reference.niem.gov/niem/specification/naming-and-design-rules/3.0/NIEM-NDR-3.0-2014-07-31.html#rule_9-32" TargetMode="External"/><Relationship Id="rId543" Type="http://schemas.openxmlformats.org/officeDocument/2006/relationships/hyperlink" Target="http://reference.niem.gov/niem/specification/naming-and-design-rules/3.0/NIEM-NDR-3.0-2014-07-31.html#rule_9-70" TargetMode="External"/><Relationship Id="rId75" Type="http://schemas.openxmlformats.org/officeDocument/2006/relationships/hyperlink" Target="http://reference.niem.gov/niem/specification/model-package-description/3.0/model-package-description-3.0.html#section_5.1" TargetMode="External"/><Relationship Id="rId140" Type="http://schemas.openxmlformats.org/officeDocument/2006/relationships/hyperlink" Target="http://reference.niem.gov/niem/specification/model-package-description/3.0/model-package-description-3.0.html#section_5.2.4.4" TargetMode="External"/><Relationship Id="rId182" Type="http://schemas.openxmlformats.org/officeDocument/2006/relationships/hyperlink" Target="http://reference.niem.gov/niem/specification/naming-and-design-rules/3.0/NIEM-NDR-3.0-2014-07-31.html#rule_9-15" TargetMode="External"/><Relationship Id="rId378" Type="http://schemas.openxmlformats.org/officeDocument/2006/relationships/hyperlink" Target="http://reference.niem.gov/niem/specification/naming-and-design-rules/3.0/NIEM-NDR-3.0-2014-07-31.html#section_10.8.1" TargetMode="External"/><Relationship Id="rId403" Type="http://schemas.openxmlformats.org/officeDocument/2006/relationships/hyperlink" Target="http://reference.niem.gov/niem/specification/naming-and-design-rules/3.0/NIEM-NDR-3.0-2014-07-31.html#rule_10-5" TargetMode="External"/><Relationship Id="rId585" Type="http://schemas.openxmlformats.org/officeDocument/2006/relationships/hyperlink" Target="http://reference.niem.gov/niem/specification/naming-and-design-rules/3.0/NIEM-NDR-3.0-2014-07-31.html#section_10.2.3.2" TargetMode="External"/><Relationship Id="rId6" Type="http://schemas.openxmlformats.org/officeDocument/2006/relationships/footnotes" Target="footnotes.xml"/><Relationship Id="rId238" Type="http://schemas.openxmlformats.org/officeDocument/2006/relationships/hyperlink" Target="http://reference.niem.gov/niem/specification/naming-and-design-rules/3.0/NIEM-NDR-3.0-2014-07-31.html#rule_9-28" TargetMode="External"/><Relationship Id="rId445" Type="http://schemas.openxmlformats.org/officeDocument/2006/relationships/hyperlink" Target="http://reference.niem.gov/niem/specification/naming-and-design-rules/3.0/NIEM-NDR-3.0-2014-07-31.html#rule_11-40" TargetMode="External"/><Relationship Id="rId487" Type="http://schemas.openxmlformats.org/officeDocument/2006/relationships/hyperlink" Target="http://reference.niem.gov/niem/specification/naming-and-design-rules/3.0/NIEM-NDR-3.0-2014-07-31.html#rule_4-5" TargetMode="External"/><Relationship Id="rId610" Type="http://schemas.openxmlformats.org/officeDocument/2006/relationships/hyperlink" Target="http://reference.niem.gov/niem/specification/naming-and-design-rules/3.0/NIEM-NDR-3.0-2014-07-31.html#rule_10-64" TargetMode="External"/><Relationship Id="rId652" Type="http://schemas.openxmlformats.org/officeDocument/2006/relationships/hyperlink" Target="http://reference.niem.gov/niem/specification/naming-and-design-rules/3.0/NIEM-NDR-3.0-2014-07-31.html#rule_9-54" TargetMode="External"/><Relationship Id="rId291" Type="http://schemas.openxmlformats.org/officeDocument/2006/relationships/hyperlink" Target="http://reference.niem.gov/niem/specification/naming-and-design-rules/3.0/NIEM-NDR-3.0-2014-07-31.html#section_9.1.1.1" TargetMode="External"/><Relationship Id="rId305" Type="http://schemas.openxmlformats.org/officeDocument/2006/relationships/hyperlink" Target="http://reference.niem.gov/niem/specification/naming-and-design-rules/3.0/NIEM-NDR-3.0-2014-07-31.html#section_10.4.2" TargetMode="External"/><Relationship Id="rId347" Type="http://schemas.openxmlformats.org/officeDocument/2006/relationships/hyperlink" Target="http://reference.niem.gov/niem/specification/naming-and-design-rules/3.0/NIEM-NDR-3.0-2014-07-31.html#rule_9-20" TargetMode="External"/><Relationship Id="rId512" Type="http://schemas.openxmlformats.org/officeDocument/2006/relationships/hyperlink" Target="http://reference.niem.gov/niem/specification/naming-and-design-rules/3.0/NIEM-NDR-3.0-2014-07-31.html#section_9.2.1" TargetMode="External"/><Relationship Id="rId44" Type="http://schemas.openxmlformats.org/officeDocument/2006/relationships/hyperlink" Target="http://reference.niem.gov/niem/specification/model-package-description/3.0/model-package-description-3.0.html#rule_5-16" TargetMode="External"/><Relationship Id="rId86" Type="http://schemas.openxmlformats.org/officeDocument/2006/relationships/hyperlink" Target="http://reference.niem.gov/niem/specification/model-package-description/3.0/model-package-description-3.0.html#rule_5-35" TargetMode="External"/><Relationship Id="rId151" Type="http://schemas.openxmlformats.org/officeDocument/2006/relationships/hyperlink" Target="http://reference.niem.gov/niem/specification/naming-and-design-rules/3.0/NIEM-NDR-3.0-2014-07-31.html#rule_10-9" TargetMode="External"/><Relationship Id="rId389" Type="http://schemas.openxmlformats.org/officeDocument/2006/relationships/hyperlink" Target="http://reference.niem.gov/niem/specification/naming-and-design-rules/3.0/NIEM-NDR-3.0-2014-07-31.html#rule_10-53" TargetMode="External"/><Relationship Id="rId554" Type="http://schemas.openxmlformats.org/officeDocument/2006/relationships/hyperlink" Target="http://reference.niem.gov/niem/specification/naming-and-design-rules/3.0/NIEM-NDR-3.0-2014-07-31.html#section_9.5.2" TargetMode="External"/><Relationship Id="rId596" Type="http://schemas.openxmlformats.org/officeDocument/2006/relationships/hyperlink" Target="http://reference.niem.gov/niem/specification/naming-and-design-rules/3.0/NIEM-NDR-3.0-2014-07-31.html#rule_10-34" TargetMode="External"/><Relationship Id="rId193" Type="http://schemas.openxmlformats.org/officeDocument/2006/relationships/hyperlink" Target="http://reference.niem.gov/niem/specification/naming-and-design-rules/3.0/NIEM-NDR-3.0-2014-07-31.html#section_10.9.1.3" TargetMode="External"/><Relationship Id="rId207" Type="http://schemas.openxmlformats.org/officeDocument/2006/relationships/hyperlink" Target="http://reference.niem.gov/niem/specification/naming-and-design-rules/3.0/NIEM-NDR-3.0-2014-07-31.html#rule_10-38" TargetMode="External"/><Relationship Id="rId249" Type="http://schemas.openxmlformats.org/officeDocument/2006/relationships/hyperlink" Target="http://reference.niem.gov/niem/specification/naming-and-design-rules/3.0/NIEM-NDR-3.0-2014-07-31.html#section_9.2.1.1" TargetMode="External"/><Relationship Id="rId414" Type="http://schemas.openxmlformats.org/officeDocument/2006/relationships/hyperlink" Target="http://reference.niem.gov/niem/specification/naming-and-design-rules/3.0/NIEM-NDR-3.0-2014-07-31.html#section_10.9.1" TargetMode="External"/><Relationship Id="rId456" Type="http://schemas.openxmlformats.org/officeDocument/2006/relationships/hyperlink" Target="http://reference.niem.gov/niem/specification/naming-and-design-rules/3.0/NIEM-NDR-3.0-2014-07-31.html#section_12.3" TargetMode="External"/><Relationship Id="rId498" Type="http://schemas.openxmlformats.org/officeDocument/2006/relationships/hyperlink" Target="http://reference.niem.gov/niem/specification/naming-and-design-rules/3.0/NIEM-NDR-3.0-2014-07-31.html#section_9.1.3.2.1" TargetMode="External"/><Relationship Id="rId621" Type="http://schemas.openxmlformats.org/officeDocument/2006/relationships/hyperlink" Target="http://reference.niem.gov/niem/specification/naming-and-design-rules/3.0/NIEM-NDR-3.0-2014-07-31.html#section_11.2.1.1" TargetMode="External"/><Relationship Id="rId663" Type="http://schemas.openxmlformats.org/officeDocument/2006/relationships/fontTable" Target="fontTable.xml"/><Relationship Id="rId13" Type="http://schemas.openxmlformats.org/officeDocument/2006/relationships/footer" Target="footer2.xml"/><Relationship Id="rId109" Type="http://schemas.openxmlformats.org/officeDocument/2006/relationships/hyperlink" Target="http://reference.niem.gov/niem/specification/model-package-description/3.0/model-package-description-3.0.html#section_5.1.2" TargetMode="External"/><Relationship Id="rId260" Type="http://schemas.openxmlformats.org/officeDocument/2006/relationships/hyperlink" Target="http://reference.niem.gov/niem/specification/naming-and-design-rules/3.0/NIEM-NDR-3.0-2014-07-31.html#rule_9-60" TargetMode="External"/><Relationship Id="rId316" Type="http://schemas.openxmlformats.org/officeDocument/2006/relationships/hyperlink" Target="http://reference.niem.gov/niem/specification/naming-and-design-rules/3.0/NIEM-NDR-3.0-2014-07-31.html#rule_11-1" TargetMode="External"/><Relationship Id="rId523" Type="http://schemas.openxmlformats.org/officeDocument/2006/relationships/hyperlink" Target="http://reference.niem.gov/niem/specification/naming-and-design-rules/3.0/NIEM-NDR-3.0-2014-07-31.html#rule_9-49" TargetMode="External"/><Relationship Id="rId55" Type="http://schemas.openxmlformats.org/officeDocument/2006/relationships/hyperlink" Target="http://reference.niem.gov/niem/specification/model-package-description/3.0/model-package-description-3.0.html#section_5.2.4.3" TargetMode="External"/><Relationship Id="rId97" Type="http://schemas.openxmlformats.org/officeDocument/2006/relationships/hyperlink" Target="http://reference.niem.gov/niem/specification/model-package-description/3.0/model-package-description-3.0.html#section_5.1.2" TargetMode="External"/><Relationship Id="rId120" Type="http://schemas.openxmlformats.org/officeDocument/2006/relationships/hyperlink" Target="http://reference.niem.gov/niem/specification/model-package-description/3.0/model-package-description-3.0.html#rule_6-1" TargetMode="External"/><Relationship Id="rId358" Type="http://schemas.openxmlformats.org/officeDocument/2006/relationships/hyperlink" Target="http://reference.niem.gov/niem/specification/naming-and-design-rules/3.0/NIEM-NDR-3.0-2014-07-31.html#section_11.6.1.1" TargetMode="External"/><Relationship Id="rId565" Type="http://schemas.openxmlformats.org/officeDocument/2006/relationships/hyperlink" Target="http://reference.niem.gov/niem/specification/naming-and-design-rules/3.0/NIEM-NDR-3.0-2014-07-31.html#rule_9-81" TargetMode="External"/><Relationship Id="rId162" Type="http://schemas.openxmlformats.org/officeDocument/2006/relationships/hyperlink" Target="http://reference.niem.gov/niem/specification/naming-and-design-rules/3.0/NIEM-NDR-3.0-2014-07-31.html#section_10.4.4" TargetMode="External"/><Relationship Id="rId218" Type="http://schemas.openxmlformats.org/officeDocument/2006/relationships/hyperlink" Target="http://reference.niem.gov/niem/specification/naming-and-design-rules/3.0/NIEM-NDR-3.0-2014-07-31.html#rule_7-3" TargetMode="External"/><Relationship Id="rId425" Type="http://schemas.openxmlformats.org/officeDocument/2006/relationships/hyperlink" Target="http://reference.niem.gov/niem/specification/naming-and-design-rules/3.0/NIEM-NDR-3.0-2014-07-31.html#rule_11-27" TargetMode="External"/><Relationship Id="rId467" Type="http://schemas.openxmlformats.org/officeDocument/2006/relationships/hyperlink" Target="http://reference.niem.gov/niem/specification/naming-and-design-rules/3.0/NIEM-NDR-3.0-2014-07-31.html#rule_12-4" TargetMode="External"/><Relationship Id="rId632" Type="http://schemas.openxmlformats.org/officeDocument/2006/relationships/hyperlink" Target="http://reference.niem.gov/niem/specification/naming-and-design-rules/3.0/NIEM-NDR-3.0-2014-07-31.html#rule_11-22" TargetMode="External"/><Relationship Id="rId271" Type="http://schemas.openxmlformats.org/officeDocument/2006/relationships/hyperlink" Target="http://reference.niem.gov/niem/specification/naming-and-design-rules/3.0/NIEM-NDR-3.0-2014-07-31.html#section_9.7" TargetMode="External"/><Relationship Id="rId24" Type="http://schemas.openxmlformats.org/officeDocument/2006/relationships/hyperlink" Target="http://reference.niem.gov/niem/specification/model-package-description/3.0/model-package-description-3.0.html#section_5.6.3" TargetMode="External"/><Relationship Id="rId66" Type="http://schemas.openxmlformats.org/officeDocument/2006/relationships/hyperlink" Target="http://reference.niem.gov/niem/specification/model-package-description/3.0/model-package-description-3.0.html#rule_5-26" TargetMode="External"/><Relationship Id="rId131" Type="http://schemas.openxmlformats.org/officeDocument/2006/relationships/hyperlink" Target="http://reference.niem.gov/niem/specification/model-package-description/3.0/model-package-description-3.0.html#section_7.3" TargetMode="External"/><Relationship Id="rId327" Type="http://schemas.openxmlformats.org/officeDocument/2006/relationships/hyperlink" Target="http://reference.niem.gov/niem/specification/naming-and-design-rules/3.0/NIEM-NDR-3.0-2014-07-31.html#section_11.1.2" TargetMode="External"/><Relationship Id="rId369" Type="http://schemas.openxmlformats.org/officeDocument/2006/relationships/hyperlink" Target="http://reference.niem.gov/niem/specification/naming-and-design-rules/3.0/NIEM-NDR-3.0-2014-07-31.html#rule_10-43" TargetMode="External"/><Relationship Id="rId534" Type="http://schemas.openxmlformats.org/officeDocument/2006/relationships/hyperlink" Target="http://reference.niem.gov/niem/specification/naming-and-design-rules/3.0/NIEM-NDR-3.0-2014-07-31.html#section_9.3.2.1" TargetMode="External"/><Relationship Id="rId576" Type="http://schemas.openxmlformats.org/officeDocument/2006/relationships/hyperlink" Target="http://reference.niem.gov/niem/specification/naming-and-design-rules/3.0/NIEM-NDR-3.0-2014-07-31.html#section_9.8" TargetMode="External"/><Relationship Id="rId173" Type="http://schemas.openxmlformats.org/officeDocument/2006/relationships/hyperlink" Target="http://reference.niem.gov/niem/specification/naming-and-design-rules/3.0/NIEM-NDR-3.0-2014-07-31.html#section_11.1.2.1" TargetMode="External"/><Relationship Id="rId229" Type="http://schemas.openxmlformats.org/officeDocument/2006/relationships/hyperlink" Target="http://reference.niem.gov/niem/specification/naming-and-design-rules/3.0/NIEM-NDR-3.0-2014-07-31.html#section_9.1.2" TargetMode="External"/><Relationship Id="rId380" Type="http://schemas.openxmlformats.org/officeDocument/2006/relationships/hyperlink" Target="http://reference.niem.gov/niem/specification/naming-and-design-rules/3.0/NIEM-NDR-3.0-2014-07-31.html#section_10.8.2" TargetMode="External"/><Relationship Id="rId436" Type="http://schemas.openxmlformats.org/officeDocument/2006/relationships/hyperlink" Target="http://reference.niem.gov/niem/specification/naming-and-design-rules/3.0/NIEM-NDR-3.0-2014-07-31.html#section_11.7.1" TargetMode="External"/><Relationship Id="rId601" Type="http://schemas.openxmlformats.org/officeDocument/2006/relationships/hyperlink" Target="http://reference.niem.gov/niem/specification/naming-and-design-rules/3.0/NIEM-NDR-3.0-2014-07-31.html#section_10.5.2" TargetMode="External"/><Relationship Id="rId643" Type="http://schemas.openxmlformats.org/officeDocument/2006/relationships/hyperlink" Target="http://reference.niem.gov/niem/specification/naming-and-design-rules/3.0/NIEM-NDR-3.0-2014-07-31.html#section_9.2.1" TargetMode="External"/><Relationship Id="rId240" Type="http://schemas.openxmlformats.org/officeDocument/2006/relationships/hyperlink" Target="http://reference.niem.gov/niem/specification/naming-and-design-rules/3.0/NIEM-NDR-3.0-2014-07-31.html#rule_9-2" TargetMode="External"/><Relationship Id="rId478" Type="http://schemas.openxmlformats.org/officeDocument/2006/relationships/hyperlink" Target="http://reference.niem.gov/niem/specification/naming-and-design-rules/3.0/NIEM-NDR-3.0-2014-07-31.html#section_12.3" TargetMode="External"/><Relationship Id="rId35" Type="http://schemas.openxmlformats.org/officeDocument/2006/relationships/hyperlink" Target="http://reference.niem.gov/niem/specification/model-package-description/3.0/model-package-description-3.0.html#section_5.2.4.1" TargetMode="External"/><Relationship Id="rId77" Type="http://schemas.openxmlformats.org/officeDocument/2006/relationships/hyperlink" Target="http://reference.niem.gov/niem/specification/model-package-description/3.0/model-package-description-3.0.html#section_5.2.4.3" TargetMode="External"/><Relationship Id="rId100" Type="http://schemas.openxmlformats.org/officeDocument/2006/relationships/hyperlink" Target="http://reference.niem.gov/niem/specification/model-package-description/3.0/model-package-description-3.0.html#rule_5-41" TargetMode="External"/><Relationship Id="rId282" Type="http://schemas.openxmlformats.org/officeDocument/2006/relationships/hyperlink" Target="http://reference.niem.gov/niem/specification/naming-and-design-rules/3.0/NIEM-NDR-3.0-2014-07-31.html#rule_9-93" TargetMode="External"/><Relationship Id="rId338" Type="http://schemas.openxmlformats.org/officeDocument/2006/relationships/hyperlink" Target="http://www.w3.org/TR/2004/REC-xmlschema-1-20041028/" TargetMode="External"/><Relationship Id="rId503" Type="http://schemas.openxmlformats.org/officeDocument/2006/relationships/hyperlink" Target="http://reference.niem.gov/niem/specification/naming-and-design-rules/3.0/NIEM-NDR-3.0-2014-07-31.html#rule_9-33" TargetMode="External"/><Relationship Id="rId545" Type="http://schemas.openxmlformats.org/officeDocument/2006/relationships/hyperlink" Target="http://reference.niem.gov/niem/specification/naming-and-design-rules/3.0/NIEM-NDR-3.0-2014-07-31.html#rule_9-71" TargetMode="External"/><Relationship Id="rId587" Type="http://schemas.openxmlformats.org/officeDocument/2006/relationships/hyperlink" Target="http://reference.niem.gov/niem/specification/naming-and-design-rules/3.0/NIEM-NDR-3.0-2014-07-31.html#section_10.2.3.3" TargetMode="External"/><Relationship Id="rId8" Type="http://schemas.openxmlformats.org/officeDocument/2006/relationships/hyperlink" Target="https://github.com/NIEM/NIEM-UML/tree/master/Specification" TargetMode="External"/><Relationship Id="rId142" Type="http://schemas.openxmlformats.org/officeDocument/2006/relationships/hyperlink" Target="http://reference.niem.gov/niem/specification/naming-and-design-rules/3.0/NIEM-NDR-3.0-2014-07-31.html#section_10.2.3.2" TargetMode="External"/><Relationship Id="rId184" Type="http://schemas.openxmlformats.org/officeDocument/2006/relationships/hyperlink" Target="http://reference.niem.gov/niem/specification/naming-and-design-rules/3.0/NIEM-NDR-3.0-2014-07-31.html#rule_9-16" TargetMode="External"/><Relationship Id="rId391" Type="http://schemas.openxmlformats.org/officeDocument/2006/relationships/hyperlink" Target="http://reference.niem.gov/niem/specification/naming-and-design-rules/3.0/NIEM-NDR-3.0-2014-07-31.html#rule_10-54" TargetMode="External"/><Relationship Id="rId405" Type="http://schemas.openxmlformats.org/officeDocument/2006/relationships/hyperlink" Target="http://reference.niem.gov/niem/specification/naming-and-design-rules/3.0/NIEM-NDR-3.0-2014-07-31.html#rule_10-60" TargetMode="External"/><Relationship Id="rId447" Type="http://schemas.openxmlformats.org/officeDocument/2006/relationships/hyperlink" Target="http://reference.niem.gov/niem/specification/naming-and-design-rules/3.0/NIEM-NDR-3.0-2014-07-31.html#rule_11-41" TargetMode="External"/><Relationship Id="rId612" Type="http://schemas.openxmlformats.org/officeDocument/2006/relationships/hyperlink" Target="http://reference.niem.gov/niem/specification/naming-and-design-rules/3.0/NIEM-NDR-3.0-2014-07-31.html#rule_11-12" TargetMode="External"/><Relationship Id="rId251" Type="http://schemas.openxmlformats.org/officeDocument/2006/relationships/hyperlink" Target="http://reference.niem.gov/niem/specification/naming-and-design-rules/3.0/NIEM-NDR-3.0-2014-07-31.html#section_9.2.1" TargetMode="External"/><Relationship Id="rId489" Type="http://schemas.openxmlformats.org/officeDocument/2006/relationships/hyperlink" Target="http://reference.niem.gov/niem/specification/naming-and-design-rules/3.0/NIEM-NDR-3.0-2014-07-31.html#rule_4-6" TargetMode="External"/><Relationship Id="rId654" Type="http://schemas.openxmlformats.org/officeDocument/2006/relationships/hyperlink" Target="http://reference.niem.gov/niem/specification/naming-and-design-rules/3.0/NIEM-NDR-3.0-2014-07-31.html#rule_9-55" TargetMode="External"/><Relationship Id="rId46" Type="http://schemas.openxmlformats.org/officeDocument/2006/relationships/hyperlink" Target="http://reference.niem.gov/niem/specification/model-package-description/3.0/model-package-description-3.0.html#rule_5-17" TargetMode="External"/><Relationship Id="rId293" Type="http://schemas.openxmlformats.org/officeDocument/2006/relationships/hyperlink" Target="http://reference.niem.gov/niem/specification/naming-and-design-rules/3.0/NIEM-NDR-3.0-2014-07-31.html#section_10.2.1" TargetMode="External"/><Relationship Id="rId307" Type="http://schemas.openxmlformats.org/officeDocument/2006/relationships/hyperlink" Target="http://reference.niem.gov/niem/specification/naming-and-design-rules/3.0/NIEM-NDR-3.0-2014-07-31.html#section_10.4.3" TargetMode="External"/><Relationship Id="rId349" Type="http://schemas.openxmlformats.org/officeDocument/2006/relationships/hyperlink" Target="http://reference.niem.gov/niem/specification/naming-and-design-rules/3.0/NIEM-NDR-3.0-2014-07-31.html#rule_9-21" TargetMode="External"/><Relationship Id="rId514" Type="http://schemas.openxmlformats.org/officeDocument/2006/relationships/hyperlink" Target="http://reference.niem.gov/niem/specification/naming-and-design-rules/3.0/NIEM-NDR-3.0-2014-07-31.html#section_9.2.1" TargetMode="External"/><Relationship Id="rId556" Type="http://schemas.openxmlformats.org/officeDocument/2006/relationships/hyperlink" Target="http://reference.niem.gov/niem/specification/naming-and-design-rules/3.0/NIEM-NDR-3.0-2014-07-31.html#section_9.6" TargetMode="External"/><Relationship Id="rId88" Type="http://schemas.openxmlformats.org/officeDocument/2006/relationships/hyperlink" Target="http://reference.niem.gov/niem/specification/model-package-description/3.0/model-package-description-3.0.html#rule_5-36" TargetMode="External"/><Relationship Id="rId111" Type="http://schemas.openxmlformats.org/officeDocument/2006/relationships/hyperlink" Target="http://reference.niem.gov/niem/specification/model-package-description/3.0/model-package-description-3.0.html#section_5.1.2" TargetMode="External"/><Relationship Id="rId153" Type="http://schemas.openxmlformats.org/officeDocument/2006/relationships/hyperlink" Target="http://reference.niem.gov/niem/specification/naming-and-design-rules/3.0/NIEM-NDR-3.0-2014-07-31.html#section_10.3.1" TargetMode="External"/><Relationship Id="rId195" Type="http://schemas.openxmlformats.org/officeDocument/2006/relationships/hyperlink" Target="http://reference.niem.gov/niem/specification/naming-and-design-rules/3.0/NIEM-NDR-3.0-2014-07-31.html#section_10.9.1.2" TargetMode="External"/><Relationship Id="rId209" Type="http://schemas.openxmlformats.org/officeDocument/2006/relationships/hyperlink" Target="http://reference.niem.gov/niem/specification/naming-and-design-rules/3.0/#ReferenceSchemaDocument" TargetMode="External"/><Relationship Id="rId360" Type="http://schemas.openxmlformats.org/officeDocument/2006/relationships/hyperlink" Target="http://reference.niem.gov/niem/specification/naming-and-design-rules/3.0/NIEM-NDR-3.0-2014-07-31.html#section_11.1.2.3" TargetMode="External"/><Relationship Id="rId416" Type="http://schemas.openxmlformats.org/officeDocument/2006/relationships/hyperlink" Target="http://reference.niem.gov/niem/specification/naming-and-design-rules/3.0/NIEM-NDR-3.0-2014-07-31.html#section_10.2.2" TargetMode="External"/><Relationship Id="rId598" Type="http://schemas.openxmlformats.org/officeDocument/2006/relationships/hyperlink" Target="http://reference.niem.gov/niem/specification/naming-and-design-rules/3.0/NIEM-NDR-3.0-2014-07-31.html#rule_10-35" TargetMode="External"/><Relationship Id="rId220" Type="http://schemas.openxmlformats.org/officeDocument/2006/relationships/hyperlink" Target="http://reference.niem.gov/niem/specification/naming-and-design-rules/3.0/NIEM-NDR-3.0-2014-07-31.html#rule_7-4" TargetMode="External"/><Relationship Id="rId458" Type="http://schemas.openxmlformats.org/officeDocument/2006/relationships/hyperlink" Target="http://reference.niem.gov/niem/specification/naming-and-design-rules/3.0/NIEM-NDR-3.0-2014-07-31.html#section_12.3" TargetMode="External"/><Relationship Id="rId623" Type="http://schemas.openxmlformats.org/officeDocument/2006/relationships/hyperlink" Target="http://reference.niem.gov/niem/specification/naming-and-design-rules/3.0/NIEM-NDR-3.0-2014-07-31.html#section_11.2.1.1" TargetMode="External"/><Relationship Id="rId665" Type="http://schemas.openxmlformats.org/officeDocument/2006/relationships/theme" Target="theme/theme1.xml"/><Relationship Id="rId15" Type="http://schemas.openxmlformats.org/officeDocument/2006/relationships/footer" Target="footer3.xml"/><Relationship Id="rId57" Type="http://schemas.openxmlformats.org/officeDocument/2006/relationships/hyperlink" Target="http://reference.niem.gov/niem/specification/model-package-description/3.0/model-package-description-3.0.html#section_5.2.4.3" TargetMode="External"/><Relationship Id="rId262" Type="http://schemas.openxmlformats.org/officeDocument/2006/relationships/hyperlink" Target="http://reference.niem.gov/niem/specification/naming-and-design-rules/3.0/NIEM-NDR-3.0-2014-07-31.html#rule_9-6" TargetMode="External"/><Relationship Id="rId318" Type="http://schemas.openxmlformats.org/officeDocument/2006/relationships/hyperlink" Target="http://reference.niem.gov/niem/specification/naming-and-design-rules/3.0/NIEM-NDR-3.0-2014-07-31.html#rule_11-2" TargetMode="External"/><Relationship Id="rId525" Type="http://schemas.openxmlformats.org/officeDocument/2006/relationships/hyperlink" Target="http://reference.niem.gov/niem/specification/naming-and-design-rules/3.0/NIEM-NDR-3.0-2014-07-31.html#rule_9-61" TargetMode="External"/><Relationship Id="rId567" Type="http://schemas.openxmlformats.org/officeDocument/2006/relationships/hyperlink" Target="http://reference.niem.gov/niem/specification/naming-and-design-rules/3.0/NIEM-NDR-3.0-2014-07-31.html#rule_9-85" TargetMode="External"/><Relationship Id="rId99" Type="http://schemas.openxmlformats.org/officeDocument/2006/relationships/hyperlink" Target="http://reference.niem.gov/niem/specification/model-package-description/3.0/model-package-description-3.0.html#section_5.6" TargetMode="External"/><Relationship Id="rId122" Type="http://schemas.openxmlformats.org/officeDocument/2006/relationships/hyperlink" Target="http://reference.niem.gov/niem/specification/model-package-description/3.0/model-package-description-3.0.html#rule_7-1" TargetMode="External"/><Relationship Id="rId164" Type="http://schemas.openxmlformats.org/officeDocument/2006/relationships/hyperlink" Target="http://reference.niem.gov/niem/specification/naming-and-design-rules/3.0/NIEM-NDR-3.0-2014-07-31.html#section_10.4.4" TargetMode="External"/><Relationship Id="rId371" Type="http://schemas.openxmlformats.org/officeDocument/2006/relationships/hyperlink" Target="http://reference.niem.gov/niem/specification/naming-and-design-rules/3.0/NIEM-NDR-3.0-2014-07-31.html#rule_10-44" TargetMode="External"/><Relationship Id="rId427" Type="http://schemas.openxmlformats.org/officeDocument/2006/relationships/hyperlink" Target="http://reference.niem.gov/niem/specification/naming-and-design-rules/3.0/NIEM-NDR-3.0-2014-07-31.html#rule_11-28" TargetMode="External"/><Relationship Id="rId469" Type="http://schemas.openxmlformats.org/officeDocument/2006/relationships/hyperlink" Target="http://reference.niem.gov/niem/specification/naming-and-design-rules/3.0/NIEM-NDR-3.0-2014-07-31.html#rule_12-5" TargetMode="External"/><Relationship Id="rId634" Type="http://schemas.openxmlformats.org/officeDocument/2006/relationships/hyperlink" Target="http://reference.niem.gov/niem/specification/naming-and-design-rules/3.0/NIEM-NDR-3.0-2014-07-31.html#rule_11-23" TargetMode="External"/><Relationship Id="rId26" Type="http://schemas.openxmlformats.org/officeDocument/2006/relationships/hyperlink" Target="http://reference.niem.gov/niem/specification/model-package-description/3.0/model-package-description-3.0.html#rule_3-2" TargetMode="External"/><Relationship Id="rId231" Type="http://schemas.openxmlformats.org/officeDocument/2006/relationships/hyperlink" Target="http://reference.niem.gov/niem/specification/naming-and-design-rules/3.0/NIEM-NDR-3.0-2014-07-31.html#section_9.1.3" TargetMode="External"/><Relationship Id="rId273" Type="http://schemas.openxmlformats.org/officeDocument/2006/relationships/hyperlink" Target="http://reference.niem.gov/niem/specification/naming-and-design-rules/3.0/NIEM-NDR-3.0-2014-07-31.html#section_9.8" TargetMode="External"/><Relationship Id="rId329" Type="http://schemas.openxmlformats.org/officeDocument/2006/relationships/hyperlink" Target="http://reference.niem.gov/niem/specification/naming-and-design-rules/3.0/NIEM-NDR-3.0-2014-07-31.html#section_9.2.3" TargetMode="External"/><Relationship Id="rId480" Type="http://schemas.openxmlformats.org/officeDocument/2006/relationships/hyperlink" Target="http://reference.niem.gov/niem/specification/naming-and-design-rules/3.0/NIEM-NDR-3.0-2014-07-31.html#section_4.1" TargetMode="External"/><Relationship Id="rId536" Type="http://schemas.openxmlformats.org/officeDocument/2006/relationships/hyperlink" Target="http://reference.niem.gov/niem/specification/naming-and-design-rules/3.0/NIEM-NDR-3.0-2014-07-31.html#section_9.3.2.1" TargetMode="External"/><Relationship Id="rId68" Type="http://schemas.openxmlformats.org/officeDocument/2006/relationships/hyperlink" Target="http://reference.niem.gov/niem/specification/model-package-description/3.0/model-package-description-3.0.html#rule_5-27" TargetMode="External"/><Relationship Id="rId133" Type="http://schemas.openxmlformats.org/officeDocument/2006/relationships/hyperlink" Target="http://reference.niem.gov/niem/specification/model-package-description/3.0/model-package-description-3.0.html#section_7.4" TargetMode="External"/><Relationship Id="rId175" Type="http://schemas.openxmlformats.org/officeDocument/2006/relationships/hyperlink" Target="http://reference.niem.gov/niem/specification/naming-and-design-rules/3.0/NIEM-NDR-3.0-2014-07-31.html#section_11.1.2.1" TargetMode="External"/><Relationship Id="rId340" Type="http://schemas.openxmlformats.org/officeDocument/2006/relationships/hyperlink" Target="http://reference.niem.gov/niem/specification/naming-and-design-rules/3.0/NIEM-NDR-3.0-2014-07-31.html#section_11.1.2.2" TargetMode="External"/><Relationship Id="rId578" Type="http://schemas.openxmlformats.org/officeDocument/2006/relationships/hyperlink" Target="http://reference.niem.gov/niem/specification/naming-and-design-rules/3.0/NIEM-NDR-3.0-2014-07-31.html#section_10.2.2" TargetMode="External"/><Relationship Id="rId200" Type="http://schemas.openxmlformats.org/officeDocument/2006/relationships/hyperlink" Target="http://reference.niem.gov/niem/specification/naming-and-design-rules/3.0/NIEM-NDR-3.0-2014-07-31.html#rule_10-73" TargetMode="External"/><Relationship Id="rId382" Type="http://schemas.openxmlformats.org/officeDocument/2006/relationships/hyperlink" Target="http://reference.niem.gov/niem/specification/naming-and-design-rules/3.0/NIEM-NDR-3.0-2014-07-31.html#section_10.2.2" TargetMode="External"/><Relationship Id="rId438" Type="http://schemas.openxmlformats.org/officeDocument/2006/relationships/hyperlink" Target="http://reference.niem.gov/niem/specification/naming-and-design-rules/3.0/NIEM-NDR-3.0-2014-07-31.html#section_11.8" TargetMode="External"/><Relationship Id="rId603" Type="http://schemas.openxmlformats.org/officeDocument/2006/relationships/hyperlink" Target="http://reference.niem.gov/niem/specification/naming-and-design-rules/3.0/NIEM-NDR-3.0-2014-07-31.html#section_10.5.2" TargetMode="External"/><Relationship Id="rId645" Type="http://schemas.openxmlformats.org/officeDocument/2006/relationships/hyperlink" Target="http://reference.niem.gov/niem/specification/naming-and-design-rules/3.0/NIEM-NDR-3.0-2014-07-31.html#section_9.2.3.1" TargetMode="External"/><Relationship Id="rId242" Type="http://schemas.openxmlformats.org/officeDocument/2006/relationships/hyperlink" Target="http://reference.niem.gov/niem/specification/naming-and-design-rules/3.0/NIEM-NDR-3.0-2014-07-31.html#rule_9-3" TargetMode="External"/><Relationship Id="rId284" Type="http://schemas.openxmlformats.org/officeDocument/2006/relationships/hyperlink" Target="http://reference.niem.gov/niem/specification/naming-and-design-rules/3.0/NIEM-NDR-3.0-2014-07-31.html#rule_9-94" TargetMode="External"/><Relationship Id="rId491" Type="http://schemas.openxmlformats.org/officeDocument/2006/relationships/hyperlink" Target="http://reference.niem.gov/niem/specification/naming-and-design-rules/3.0/NIEM-NDR-3.0-2014-07-31.html#rule_7-1" TargetMode="External"/><Relationship Id="rId505" Type="http://schemas.openxmlformats.org/officeDocument/2006/relationships/hyperlink" Target="http://reference.niem.gov/niem/specification/naming-and-design-rules/3.0/NIEM-NDR-3.0-2014-07-31.html#rule_9-34" TargetMode="External"/><Relationship Id="rId37" Type="http://schemas.openxmlformats.org/officeDocument/2006/relationships/hyperlink" Target="http://reference.niem.gov/niem/specification/model-package-description/3.0/model-package-description-3.0.html#section_5.2.4.2" TargetMode="External"/><Relationship Id="rId79" Type="http://schemas.openxmlformats.org/officeDocument/2006/relationships/hyperlink" Target="http://reference.niem.gov/niem/specification/model-package-description/3.0/model-package-description-3.0.html#section_5.2.4.3" TargetMode="External"/><Relationship Id="rId102" Type="http://schemas.openxmlformats.org/officeDocument/2006/relationships/hyperlink" Target="http://reference.niem.gov/niem/specification/model-package-description/3.0/model-package-description-3.0.html#rule_5-42" TargetMode="External"/><Relationship Id="rId144" Type="http://schemas.openxmlformats.org/officeDocument/2006/relationships/hyperlink" Target="http://reference.niem.gov/niem/specification/naming-and-design-rules/3.0/NIEM-NDR-3.0-2014-07-31.html#section_10.2.3.2" TargetMode="External"/><Relationship Id="rId547" Type="http://schemas.openxmlformats.org/officeDocument/2006/relationships/hyperlink" Target="http://reference.niem.gov/niem/specification/naming-and-design-rules/3.0/NIEM-NDR-3.0-2014-07-31.html#rule_9-72" TargetMode="External"/><Relationship Id="rId589" Type="http://schemas.openxmlformats.org/officeDocument/2006/relationships/hyperlink" Target="http://reference.niem.gov/niem/specification/naming-and-design-rules/3.0/NIEM-NDR-3.0-2014-07-31.html#section_10.2.3.3" TargetMode="External"/><Relationship Id="rId90" Type="http://schemas.openxmlformats.org/officeDocument/2006/relationships/hyperlink" Target="http://reference.niem.gov/niem/specification/model-package-description/3.0/model-package-description-3.0.html#rule_5-37" TargetMode="External"/><Relationship Id="rId186" Type="http://schemas.openxmlformats.org/officeDocument/2006/relationships/hyperlink" Target="http://reference.niem.gov/niem/specification/naming-and-design-rules/3.0/NIEM-NDR-3.0-2014-07-31.html#section_10.8.2.1" TargetMode="External"/><Relationship Id="rId351" Type="http://schemas.openxmlformats.org/officeDocument/2006/relationships/hyperlink" Target="http://reference.niem.gov/niem/specification/naming-and-design-rules/3.0/NIEM-NDR-3.0-2014-07-31.html#rule_9-22" TargetMode="External"/><Relationship Id="rId393" Type="http://schemas.openxmlformats.org/officeDocument/2006/relationships/hyperlink" Target="http://reference.niem.gov/niem/specification/naming-and-design-rules/3.0/NIEM-NDR-3.0-2014-07-31.html#rule_10-55" TargetMode="External"/><Relationship Id="rId407" Type="http://schemas.openxmlformats.org/officeDocument/2006/relationships/hyperlink" Target="http://reference.niem.gov/niem/specification/naming-and-design-rules/3.0/NIEM-NDR-3.0-2014-07-31.html#rule_10-61" TargetMode="External"/><Relationship Id="rId449" Type="http://schemas.openxmlformats.org/officeDocument/2006/relationships/hyperlink" Target="http://reference.niem.gov/niem/specification/naming-and-design-rules/3.0/NIEM-NDR-3.0-2014-07-31.html#rule_12-10" TargetMode="External"/><Relationship Id="rId614" Type="http://schemas.openxmlformats.org/officeDocument/2006/relationships/hyperlink" Target="http://reference.niem.gov/niem/specification/naming-and-design-rules/3.0/NIEM-NDR-3.0-2014-07-31.html#rule_11-13" TargetMode="External"/><Relationship Id="rId656" Type="http://schemas.openxmlformats.org/officeDocument/2006/relationships/hyperlink" Target="http://reference.niem.gov/niem/specification/naming-and-design-rules/3.0/NIEM-NDR-3.0-2014-07-31.html#rule_9-56" TargetMode="External"/><Relationship Id="rId211" Type="http://schemas.openxmlformats.org/officeDocument/2006/relationships/hyperlink" Target="http://reference.niem.gov/niem/specification/naming-and-design-rules/3.0/NIEM-NDR-3.0-2014-07-31.html#rule_9-82" TargetMode="External"/><Relationship Id="rId253" Type="http://schemas.openxmlformats.org/officeDocument/2006/relationships/hyperlink" Target="http://reference.niem.gov/niem/specification/naming-and-design-rules/3.0/NIEM-NDR-3.0-2014-07-31.html#section_9.1.1.1" TargetMode="External"/><Relationship Id="rId295" Type="http://schemas.openxmlformats.org/officeDocument/2006/relationships/hyperlink" Target="http://reference.niem.gov/niem/specification/naming-and-design-rules/3.0/NIEM-NDR-3.0-2014-07-31.html#section_10.2.5" TargetMode="External"/><Relationship Id="rId309" Type="http://schemas.openxmlformats.org/officeDocument/2006/relationships/hyperlink" Target="http://reference.niem.gov/niem/specification/naming-and-design-rules/3.0/NIEM-NDR-3.0-2014-07-31.html#section_10.4.3" TargetMode="External"/><Relationship Id="rId460" Type="http://schemas.openxmlformats.org/officeDocument/2006/relationships/hyperlink" Target="http://reference.niem.gov/niem/specification/naming-and-design-rules/3.0/NIEM-NDR-3.0-2014-07-31.html#section_12" TargetMode="External"/><Relationship Id="rId516" Type="http://schemas.openxmlformats.org/officeDocument/2006/relationships/hyperlink" Target="http://reference.niem.gov/niem/specification/naming-and-design-rules/3.0/NIEM-NDR-3.0-2014-07-31.html#section_9.2.1" TargetMode="External"/><Relationship Id="rId48" Type="http://schemas.openxmlformats.org/officeDocument/2006/relationships/hyperlink" Target="http://reference.niem.gov/niem/specification/model-package-description/3.0/model-package-description-3.0.html#rule_5-18" TargetMode="External"/><Relationship Id="rId113" Type="http://schemas.openxmlformats.org/officeDocument/2006/relationships/hyperlink" Target="http://reference.niem.gov/niem/specification/model-package-description/3.0/model-package-description-3.0.html#section_5.1.2" TargetMode="External"/><Relationship Id="rId320" Type="http://schemas.openxmlformats.org/officeDocument/2006/relationships/hyperlink" Target="http://reference.niem.gov/niem/specification/naming-and-design-rules/3.0/NIEM-NDR-3.0-2014-07-31.html#rule_11-32" TargetMode="External"/><Relationship Id="rId558" Type="http://schemas.openxmlformats.org/officeDocument/2006/relationships/hyperlink" Target="http://reference.niem.gov/niem/specification/naming-and-design-rules/3.0/NIEM-NDR-3.0-2014-07-31.html#section_9.6" TargetMode="External"/><Relationship Id="rId155" Type="http://schemas.openxmlformats.org/officeDocument/2006/relationships/hyperlink" Target="http://reference.niem.gov/niem/specification/naming-and-design-rules/3.0/NIEM-NDR-3.0-2014-07-31.html#section_10.3.1" TargetMode="External"/><Relationship Id="rId197" Type="http://schemas.openxmlformats.org/officeDocument/2006/relationships/hyperlink" Target="http://reference.niem.gov/niem/specification/naming-and-design-rules/3.0/NIEM-NDR-3.0-2014-07-31.html#section_10.9.1.2" TargetMode="External"/><Relationship Id="rId362" Type="http://schemas.openxmlformats.org/officeDocument/2006/relationships/hyperlink" Target="http://reference.niem.gov/niem/specification/naming-and-design-rules/3.0/NIEM-NDR-3.0-2014-07-31.html#section_9.1.2" TargetMode="External"/><Relationship Id="rId418" Type="http://schemas.openxmlformats.org/officeDocument/2006/relationships/hyperlink" Target="http://reference.niem.gov/niem/specification/naming-and-design-rules/3.0/NIEM-NDR-3.0-2014-07-31.html#section_10.10" TargetMode="External"/><Relationship Id="rId625" Type="http://schemas.openxmlformats.org/officeDocument/2006/relationships/hyperlink" Target="http://reference.niem.gov/niem/specification/naming-and-design-rules/3.0/NIEM-NDR-3.0-2014-07-31.html#section_11.2.2" TargetMode="External"/><Relationship Id="rId222" Type="http://schemas.openxmlformats.org/officeDocument/2006/relationships/hyperlink" Target="http://reference.niem.gov/niem/specification/naming-and-design-rules/3.0/NIEM-NDR-3.0-2014-07-31.html#rule_7-5" TargetMode="External"/><Relationship Id="rId264" Type="http://schemas.openxmlformats.org/officeDocument/2006/relationships/hyperlink" Target="http://reference.niem.gov/niem/specification/naming-and-design-rules/3.0/NIEM-NDR-3.0-2014-07-31.html#rule_9-7" TargetMode="External"/><Relationship Id="rId471" Type="http://schemas.openxmlformats.org/officeDocument/2006/relationships/hyperlink" Target="http://reference.niem.gov/niem/specification/naming-and-design-rules/3.0/NIEM-NDR-3.0-2014-07-31.html#rule_12-6" TargetMode="External"/><Relationship Id="rId17" Type="http://schemas.openxmlformats.org/officeDocument/2006/relationships/hyperlink" Target="http://www.omg.org/" TargetMode="External"/><Relationship Id="rId59" Type="http://schemas.openxmlformats.org/officeDocument/2006/relationships/hyperlink" Target="http://reference.niem.gov/niem/specification/model-package-description/3.0/model-package-description-3.0.html#section_5.2.4.3" TargetMode="External"/><Relationship Id="rId124" Type="http://schemas.openxmlformats.org/officeDocument/2006/relationships/hyperlink" Target="http://reference.niem.gov/niem/specification/model-package-description/3.0/model-package-description-3.0.html#rule_7-2" TargetMode="External"/><Relationship Id="rId527" Type="http://schemas.openxmlformats.org/officeDocument/2006/relationships/hyperlink" Target="http://reference.niem.gov/niem/specification/naming-and-design-rules/3.0/NIEM-NDR-3.0-2014-07-31.html#rule_9-62" TargetMode="External"/><Relationship Id="rId569" Type="http://schemas.openxmlformats.org/officeDocument/2006/relationships/hyperlink" Target="http://reference.niem.gov/niem/specification/naming-and-design-rules/3.0/NIEM-NDR-3.0-2014-07-31.html#rule_9-86" TargetMode="External"/><Relationship Id="rId70" Type="http://schemas.openxmlformats.org/officeDocument/2006/relationships/hyperlink" Target="http://reference.niem.gov/niem/specification/model-package-description/3.0/model-package-description-3.0.html#rule_5-28" TargetMode="External"/><Relationship Id="rId166" Type="http://schemas.openxmlformats.org/officeDocument/2006/relationships/hyperlink" Target="http://reference.niem.gov/niem/specification/naming-and-design-rules/3.0/NIEM-NDR-3.0-2014-07-31.html#section_9.3.1.2" TargetMode="External"/><Relationship Id="rId331" Type="http://schemas.openxmlformats.org/officeDocument/2006/relationships/hyperlink" Target="http://reference.niem.gov/niem/specification/naming-and-design-rules/3.0/NIEM-NDR-3.0-2014-07-31.html#rule_9-47/" TargetMode="External"/><Relationship Id="rId373" Type="http://schemas.openxmlformats.org/officeDocument/2006/relationships/hyperlink" Target="http://reference.niem.gov/niem/specification/naming-and-design-rules/3.0/NIEM-NDR-3.0-2014-07-31.html#rule_10-45" TargetMode="External"/><Relationship Id="rId429" Type="http://schemas.openxmlformats.org/officeDocument/2006/relationships/hyperlink" Target="http://reference.niem.gov/niem/specification/naming-and-design-rules/3.0/NIEM-NDR-3.0-2014-07-31.html#rule_11-29" TargetMode="External"/><Relationship Id="rId580" Type="http://schemas.openxmlformats.org/officeDocument/2006/relationships/hyperlink" Target="http://reference.niem.gov/niem/specification/naming-and-design-rules/3.0/NIEM-NDR-3.0-2014-07-31.html#section_10.2.2" TargetMode="External"/><Relationship Id="rId636" Type="http://schemas.openxmlformats.org/officeDocument/2006/relationships/hyperlink" Target="http://reference.niem.gov/niem/specification/naming-and-design-rules/3.0/NIEM-NDR-3.0-2014-07-31.html#rule_11-31" TargetMode="External"/><Relationship Id="rId1" Type="http://schemas.openxmlformats.org/officeDocument/2006/relationships/customXml" Target="../customXml/item1.xml"/><Relationship Id="rId233" Type="http://schemas.openxmlformats.org/officeDocument/2006/relationships/hyperlink" Target="http://reference.niem.gov/niem/specification/naming-and-design-rules/3.0/NIEM-NDR-3.0-2014-07-31.html#section_9.1.3" TargetMode="External"/><Relationship Id="rId440" Type="http://schemas.openxmlformats.org/officeDocument/2006/relationships/hyperlink" Target="http://reference.niem.gov/niem/specification/naming-and-design-rules/3.0/NIEM-NDR-3.0-2014-07-31.html#section_11.8" TargetMode="External"/><Relationship Id="rId28" Type="http://schemas.openxmlformats.org/officeDocument/2006/relationships/hyperlink" Target="http://reference.niem.gov/niem/specification/model-package-description/3.0/model-package-description-3.0.html#rule_3-3" TargetMode="External"/><Relationship Id="rId275" Type="http://schemas.openxmlformats.org/officeDocument/2006/relationships/hyperlink" Target="http://reference.niem.gov/niem/specification/naming-and-design-rules/3.0/NIEM-NDR-3.0-2014-07-31.html#section_9.1.1.1" TargetMode="External"/><Relationship Id="rId300" Type="http://schemas.openxmlformats.org/officeDocument/2006/relationships/hyperlink" Target="http://reference.niem.gov/niem/specification/naming-and-design-rules/3.0/NIEM-NDR-3.0-2014-07-31.html#rule_10-23" TargetMode="External"/><Relationship Id="rId482" Type="http://schemas.openxmlformats.org/officeDocument/2006/relationships/hyperlink" Target="http://reference.niem.gov/niem/specification/naming-and-design-rules/3.0/NIEM-NDR-3.0-2014-07-31.html#section_4.1" TargetMode="External"/><Relationship Id="rId538" Type="http://schemas.openxmlformats.org/officeDocument/2006/relationships/hyperlink" Target="http://reference.niem.gov/niem/specification/naming-and-design-rules/3.0/NIEM-NDR-3.0-2014-07-31.html#section_9.3.2.2" TargetMode="External"/><Relationship Id="rId81" Type="http://schemas.openxmlformats.org/officeDocument/2006/relationships/hyperlink" Target="http://reference.niem.gov/niem/specification/model-package-description/3.0/model-package-description-3.0.html#section_5.2.4.5" TargetMode="External"/><Relationship Id="rId135" Type="http://schemas.openxmlformats.org/officeDocument/2006/relationships/hyperlink" Target="http://reference.niem.gov/niem/specification/model-package-description/3.0/model-package-description-3.0.html#section_7.4" TargetMode="External"/><Relationship Id="rId177" Type="http://schemas.openxmlformats.org/officeDocument/2006/relationships/hyperlink" Target="http://reference.niem.gov/niem/specification/naming-and-design-rules/3.0/NIEM-NDR-3.0-2014-07-31.html#section_11.1.2.1" TargetMode="External"/><Relationship Id="rId342" Type="http://schemas.openxmlformats.org/officeDocument/2006/relationships/hyperlink" Target="http://reference.niem.gov/niem/specification/naming-and-design-rules/3.0/NIEM-NDR-3.0-2014-07-31.html#section_9.1.2.2" TargetMode="External"/><Relationship Id="rId384" Type="http://schemas.openxmlformats.org/officeDocument/2006/relationships/hyperlink" Target="http://reference.niem.gov/niem/specification/naming-and-design-rules/3.0/NIEM-NDR-3.0-2014-07-31.html#section_10.8.2.1" TargetMode="External"/><Relationship Id="rId591" Type="http://schemas.openxmlformats.org/officeDocument/2006/relationships/hyperlink" Target="http://reference.niem.gov/niem/specification/naming-and-design-rules/3.0/NIEM-NDR-3.0-2014-07-31.html#section_10.2.3.3" TargetMode="External"/><Relationship Id="rId605" Type="http://schemas.openxmlformats.org/officeDocument/2006/relationships/hyperlink" Target="http://reference.niem.gov/niem/specification/naming-and-design-rules/3.0/NIEM-NDR-3.0-2014-07-31.html#section_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DB9EC-4D28-48CF-A93F-C4166CA0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151</Pages>
  <Words>51648</Words>
  <Characters>294394</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345352</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Steve Cook</cp:lastModifiedBy>
  <cp:revision>13</cp:revision>
  <cp:lastPrinted>2013-07-31T18:23:00Z</cp:lastPrinted>
  <dcterms:created xsi:type="dcterms:W3CDTF">2014-11-25T11:56:00Z</dcterms:created>
  <dcterms:modified xsi:type="dcterms:W3CDTF">2014-12-11T14:52:00Z</dcterms:modified>
</cp:coreProperties>
</file>